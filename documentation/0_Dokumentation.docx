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ellengitternetz"/>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070"/>
        <w:gridCol w:w="5609"/>
      </w:tblGrid>
      <w:tr w:rsidR="002A10C4" w:rsidRPr="004B5105" w:rsidTr="002A10C4">
        <w:trPr>
          <w:trHeight w:val="1259"/>
        </w:trPr>
        <w:tc>
          <w:tcPr>
            <w:tcW w:w="5070" w:type="dxa"/>
          </w:tcPr>
          <w:p w:rsidR="002A10C4" w:rsidRPr="004B5105" w:rsidRDefault="002A10C4">
            <w:pPr>
              <w:rPr>
                <w:rFonts w:eastAsia="HG Mincho Light J"/>
                <w:sz w:val="48"/>
                <w:szCs w:val="48"/>
              </w:rPr>
            </w:pPr>
            <w:r w:rsidRPr="004B5105">
              <w:rPr>
                <w:rFonts w:eastAsia="HG Mincho Light J"/>
                <w:noProof/>
                <w:sz w:val="48"/>
                <w:szCs w:val="48"/>
                <w:lang w:val="de-DE" w:eastAsia="de-DE" w:bidi="ar-SA"/>
              </w:rPr>
              <w:drawing>
                <wp:inline distT="0" distB="0" distL="0" distR="0">
                  <wp:extent cx="2119770" cy="733426"/>
                  <wp:effectExtent l="19050" t="0" r="0" b="0"/>
                  <wp:docPr id="7" name="Picture 6" descr="tekonet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konetlogo.png"/>
                          <pic:cNvPicPr/>
                        </pic:nvPicPr>
                        <pic:blipFill>
                          <a:blip r:embed="rId9"/>
                          <a:stretch>
                            <a:fillRect/>
                          </a:stretch>
                        </pic:blipFill>
                        <pic:spPr>
                          <a:xfrm>
                            <a:off x="0" y="0"/>
                            <a:ext cx="2137855" cy="739683"/>
                          </a:xfrm>
                          <a:prstGeom prst="rect">
                            <a:avLst/>
                          </a:prstGeom>
                        </pic:spPr>
                      </pic:pic>
                    </a:graphicData>
                  </a:graphic>
                </wp:inline>
              </w:drawing>
            </w:r>
          </w:p>
        </w:tc>
        <w:tc>
          <w:tcPr>
            <w:tcW w:w="5609" w:type="dxa"/>
            <w:vAlign w:val="center"/>
          </w:tcPr>
          <w:p w:rsidR="002A10C4" w:rsidRPr="004B5105" w:rsidRDefault="007E731F" w:rsidP="002A10C4">
            <w:pPr>
              <w:jc w:val="center"/>
              <w:rPr>
                <w:rFonts w:eastAsia="HG Mincho Light J"/>
                <w:sz w:val="40"/>
                <w:szCs w:val="40"/>
              </w:rPr>
            </w:pPr>
            <w:r>
              <w:rPr>
                <w:rFonts w:eastAsia="HG Mincho Light J"/>
                <w:noProof/>
                <w:sz w:val="40"/>
                <w:szCs w:val="40"/>
                <w:lang w:val="de-DE" w:eastAsia="de-DE" w:bidi="ar-SA"/>
              </w:rPr>
              <w:pict>
                <v:rect id="_x0000_s1067" style="position:absolute;left:0;text-align:left;margin-left:271.65pt;margin-top:-75.35pt;width:40.5pt;height:812.2pt;z-index:251660288;mso-position-horizontal-relative:text;mso-position-vertical-relative:text" strokecolor="white [3212]"/>
              </w:pict>
            </w:r>
            <w:r w:rsidR="002A10C4" w:rsidRPr="004B5105">
              <w:rPr>
                <w:rFonts w:eastAsia="HG Mincho Light J"/>
                <w:sz w:val="40"/>
                <w:szCs w:val="40"/>
              </w:rPr>
              <w:t>Systems to communicate</w:t>
            </w:r>
          </w:p>
        </w:tc>
      </w:tr>
    </w:tbl>
    <w:p w:rsidR="002A10C4" w:rsidRPr="004B5105" w:rsidRDefault="002A10C4" w:rsidP="005661CB">
      <w:pPr>
        <w:jc w:val="center"/>
        <w:rPr>
          <w:rFonts w:eastAsia="HG Mincho Light J"/>
          <w:sz w:val="48"/>
          <w:szCs w:val="48"/>
        </w:rPr>
      </w:pPr>
    </w:p>
    <w:p w:rsidR="00DE0A71" w:rsidRPr="004B5105" w:rsidRDefault="00DC1B7A" w:rsidP="006C745D">
      <w:pPr>
        <w:pStyle w:val="KeinLeerraum"/>
        <w:rPr>
          <w:rFonts w:eastAsia="HG Mincho Light J"/>
          <w:b/>
          <w:color w:val="BFBFBF" w:themeColor="background1" w:themeShade="BF"/>
          <w:sz w:val="72"/>
          <w:szCs w:val="72"/>
          <w:lang w:val="de-DE"/>
        </w:rPr>
      </w:pPr>
      <w:r w:rsidRPr="004B5105">
        <w:rPr>
          <w:rFonts w:eastAsia="HG Mincho Light J"/>
          <w:b/>
          <w:color w:val="BFBFBF" w:themeColor="background1" w:themeShade="BF"/>
          <w:sz w:val="72"/>
          <w:szCs w:val="72"/>
          <w:lang w:val="de-DE"/>
        </w:rPr>
        <w:t xml:space="preserve">Dokumentation </w:t>
      </w:r>
    </w:p>
    <w:p w:rsidR="00AC7797" w:rsidRPr="004B5105" w:rsidRDefault="00DC1B7A" w:rsidP="006C745D">
      <w:pPr>
        <w:pStyle w:val="KeinLeerraum"/>
        <w:rPr>
          <w:rFonts w:eastAsia="HG Mincho Light J"/>
          <w:color w:val="BFBFBF" w:themeColor="background1" w:themeShade="BF"/>
          <w:lang w:val="de-DE"/>
        </w:rPr>
      </w:pPr>
      <w:r w:rsidRPr="004B5105">
        <w:rPr>
          <w:rFonts w:eastAsia="HG Mincho Light J"/>
          <w:color w:val="BFBFBF" w:themeColor="background1" w:themeShade="BF"/>
          <w:lang w:val="de-DE"/>
        </w:rPr>
        <w:t>zur betrieblichen Projektarbeit</w:t>
      </w:r>
    </w:p>
    <w:p w:rsidR="00183C7F" w:rsidRPr="004B5105" w:rsidRDefault="00183C7F" w:rsidP="00AC492D">
      <w:pPr>
        <w:rPr>
          <w:rFonts w:eastAsia="HG Mincho Light J"/>
          <w:b/>
          <w:color w:val="BFBFBF" w:themeColor="background1" w:themeShade="BF"/>
          <w:szCs w:val="24"/>
          <w:lang w:val="de-DE"/>
        </w:rPr>
      </w:pPr>
    </w:p>
    <w:p w:rsidR="00AC7797" w:rsidRPr="004B5105" w:rsidRDefault="00E16384" w:rsidP="00183C7F">
      <w:pPr>
        <w:pStyle w:val="KeinLeerraum"/>
        <w:rPr>
          <w:b/>
          <w:sz w:val="52"/>
          <w:szCs w:val="52"/>
          <w:lang w:val="de-DE"/>
        </w:rPr>
      </w:pPr>
      <w:r w:rsidRPr="004B5105">
        <w:rPr>
          <w:b/>
          <w:sz w:val="52"/>
          <w:szCs w:val="52"/>
          <w:lang w:val="de-DE"/>
        </w:rPr>
        <w:t>DAdmin</w:t>
      </w:r>
    </w:p>
    <w:p w:rsidR="00AC7797" w:rsidRPr="004B5105" w:rsidRDefault="00AC7797" w:rsidP="00AC492D">
      <w:pPr>
        <w:rPr>
          <w:rFonts w:cs="Arial"/>
          <w:lang w:val="de-DE"/>
        </w:rPr>
      </w:pPr>
      <w:r w:rsidRPr="004B5105">
        <w:rPr>
          <w:rFonts w:cs="Arial"/>
          <w:lang w:val="de-DE"/>
        </w:rPr>
        <w:t>Erstellung einer Webanwendung zur Verwaltung von registrierten Domainnamen</w:t>
      </w:r>
    </w:p>
    <w:p w:rsidR="00AC492D" w:rsidRPr="004B5105" w:rsidRDefault="00AC492D" w:rsidP="00AC492D">
      <w:pPr>
        <w:rPr>
          <w:rFonts w:cs="Arial"/>
          <w:lang w:val="de-DE"/>
        </w:rPr>
      </w:pPr>
    </w:p>
    <w:p w:rsidR="00AC492D" w:rsidRPr="004B5105" w:rsidRDefault="00AC492D" w:rsidP="00AC492D">
      <w:pPr>
        <w:rPr>
          <w:rFonts w:cs="Arial"/>
          <w:lang w:val="de-DE"/>
        </w:rPr>
      </w:pPr>
    </w:p>
    <w:p w:rsidR="00AC492D" w:rsidRPr="004B5105" w:rsidRDefault="00AC492D" w:rsidP="00B15CFF">
      <w:pPr>
        <w:pStyle w:val="KeinLeerraum"/>
        <w:rPr>
          <w:b/>
          <w:lang w:val="de-DE"/>
        </w:rPr>
      </w:pPr>
      <w:r w:rsidRPr="004B5105">
        <w:rPr>
          <w:b/>
          <w:lang w:val="de-DE"/>
        </w:rPr>
        <w:t>Andreas Schipplock</w:t>
      </w:r>
    </w:p>
    <w:p w:rsidR="00AC492D" w:rsidRPr="004B5105" w:rsidRDefault="00AC492D" w:rsidP="00B15CFF">
      <w:pPr>
        <w:pStyle w:val="KeinLeerraum"/>
        <w:rPr>
          <w:lang w:val="de-DE"/>
        </w:rPr>
      </w:pPr>
      <w:r w:rsidRPr="004B5105">
        <w:rPr>
          <w:lang w:val="de-DE"/>
        </w:rPr>
        <w:t>Fachinformatiker</w:t>
      </w:r>
    </w:p>
    <w:p w:rsidR="00AC492D" w:rsidRPr="004B5105" w:rsidRDefault="00AC492D" w:rsidP="00B15CFF">
      <w:pPr>
        <w:pStyle w:val="KeinLeerraum"/>
        <w:rPr>
          <w:lang w:val="de-DE"/>
        </w:rPr>
      </w:pPr>
      <w:r w:rsidRPr="004B5105">
        <w:rPr>
          <w:lang w:val="de-DE"/>
        </w:rPr>
        <w:t>Fachrichtung Anwendungsentwicklung</w:t>
      </w:r>
    </w:p>
    <w:p w:rsidR="00AC7797" w:rsidRPr="004B5105" w:rsidRDefault="00AC7797" w:rsidP="005661CB">
      <w:pPr>
        <w:rPr>
          <w:rFonts w:cs="Arial"/>
          <w:lang w:val="de-DE"/>
        </w:rPr>
      </w:pPr>
    </w:p>
    <w:p w:rsidR="00AC492D" w:rsidRPr="004B5105" w:rsidRDefault="00AC492D" w:rsidP="005661CB">
      <w:pPr>
        <w:rPr>
          <w:rFonts w:cs="Arial"/>
          <w:lang w:val="de-DE"/>
        </w:rPr>
      </w:pPr>
    </w:p>
    <w:p w:rsidR="00AC492D" w:rsidRPr="004B5105" w:rsidRDefault="00AC492D" w:rsidP="005661CB">
      <w:pPr>
        <w:rPr>
          <w:rFonts w:cs="Arial"/>
          <w:lang w:val="de-DE"/>
        </w:rPr>
      </w:pPr>
    </w:p>
    <w:p w:rsidR="00AC492D" w:rsidRPr="004B5105" w:rsidRDefault="00AC492D" w:rsidP="005661CB">
      <w:pPr>
        <w:rPr>
          <w:rFonts w:cs="Arial"/>
          <w:lang w:val="de-DE"/>
        </w:rPr>
      </w:pPr>
    </w:p>
    <w:tbl>
      <w:tblPr>
        <w:tblStyle w:val="Tabellengitternetz"/>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3369"/>
        <w:gridCol w:w="425"/>
        <w:gridCol w:w="6885"/>
      </w:tblGrid>
      <w:tr w:rsidR="00AC492D" w:rsidRPr="009C2C50" w:rsidTr="00AC492D">
        <w:tc>
          <w:tcPr>
            <w:tcW w:w="3369" w:type="dxa"/>
          </w:tcPr>
          <w:p w:rsidR="00AC492D" w:rsidRPr="004B5105" w:rsidRDefault="00AC492D" w:rsidP="005661CB">
            <w:pPr>
              <w:rPr>
                <w:rFonts w:cs="Arial"/>
                <w:b/>
                <w:color w:val="A6A6A6" w:themeColor="background1" w:themeShade="A6"/>
                <w:sz w:val="20"/>
                <w:szCs w:val="20"/>
                <w:lang w:val="de-DE"/>
              </w:rPr>
            </w:pPr>
            <w:r w:rsidRPr="004B5105">
              <w:rPr>
                <w:rFonts w:cs="Arial"/>
                <w:b/>
                <w:color w:val="A6A6A6" w:themeColor="background1" w:themeShade="A6"/>
                <w:sz w:val="20"/>
                <w:szCs w:val="20"/>
                <w:lang w:val="de-DE"/>
              </w:rPr>
              <w:t>Ausbildungsbetrieb:</w:t>
            </w:r>
          </w:p>
          <w:p w:rsidR="00AC492D" w:rsidRPr="004B5105" w:rsidRDefault="00AC492D" w:rsidP="005661CB">
            <w:pPr>
              <w:rPr>
                <w:lang w:val="de-DE"/>
              </w:rPr>
            </w:pPr>
            <w:r w:rsidRPr="004B5105">
              <w:rPr>
                <w:color w:val="A6A6A6" w:themeColor="background1" w:themeShade="A6"/>
                <w:sz w:val="20"/>
                <w:szCs w:val="20"/>
                <w:lang w:val="de-DE"/>
              </w:rPr>
              <w:t>TeKoNet Medien GmbH</w:t>
            </w:r>
            <w:r w:rsidRPr="004B5105">
              <w:rPr>
                <w:color w:val="A6A6A6" w:themeColor="background1" w:themeShade="A6"/>
                <w:sz w:val="20"/>
                <w:szCs w:val="20"/>
                <w:lang w:val="de-DE"/>
              </w:rPr>
              <w:br/>
              <w:t>Alte Bottroper Straße 92</w:t>
            </w:r>
            <w:r w:rsidRPr="004B5105">
              <w:rPr>
                <w:color w:val="A6A6A6" w:themeColor="background1" w:themeShade="A6"/>
                <w:sz w:val="20"/>
                <w:szCs w:val="20"/>
                <w:lang w:val="de-DE"/>
              </w:rPr>
              <w:br/>
              <w:t>45356 Essen</w:t>
            </w:r>
          </w:p>
        </w:tc>
        <w:tc>
          <w:tcPr>
            <w:tcW w:w="425" w:type="dxa"/>
          </w:tcPr>
          <w:p w:rsidR="00AC492D" w:rsidRPr="004B5105" w:rsidRDefault="00AC492D" w:rsidP="005661CB">
            <w:pPr>
              <w:rPr>
                <w:rFonts w:cs="Arial"/>
                <w:lang w:val="de-DE"/>
              </w:rPr>
            </w:pPr>
          </w:p>
        </w:tc>
        <w:tc>
          <w:tcPr>
            <w:tcW w:w="6885" w:type="dxa"/>
          </w:tcPr>
          <w:p w:rsidR="00AC492D" w:rsidRPr="004B5105" w:rsidRDefault="00AC492D" w:rsidP="005661CB">
            <w:pPr>
              <w:rPr>
                <w:rFonts w:cs="Arial"/>
                <w:b/>
                <w:color w:val="A6A6A6" w:themeColor="background1" w:themeShade="A6"/>
                <w:sz w:val="20"/>
                <w:szCs w:val="20"/>
                <w:lang w:val="de-DE"/>
              </w:rPr>
            </w:pPr>
            <w:r w:rsidRPr="004B5105">
              <w:rPr>
                <w:rFonts w:cs="Arial"/>
                <w:b/>
                <w:color w:val="A6A6A6" w:themeColor="background1" w:themeShade="A6"/>
                <w:sz w:val="20"/>
                <w:szCs w:val="20"/>
                <w:lang w:val="de-DE"/>
              </w:rPr>
              <w:t>Auszubildender:</w:t>
            </w:r>
          </w:p>
          <w:p w:rsidR="00AC492D" w:rsidRPr="004B5105" w:rsidRDefault="00AC492D" w:rsidP="005661CB">
            <w:pPr>
              <w:rPr>
                <w:rFonts w:cs="Arial"/>
                <w:color w:val="A6A6A6" w:themeColor="background1" w:themeShade="A6"/>
                <w:sz w:val="20"/>
                <w:szCs w:val="20"/>
                <w:lang w:val="de-DE"/>
              </w:rPr>
            </w:pPr>
            <w:r w:rsidRPr="004B5105">
              <w:rPr>
                <w:rFonts w:cs="Arial"/>
                <w:color w:val="A6A6A6" w:themeColor="background1" w:themeShade="A6"/>
                <w:sz w:val="20"/>
                <w:szCs w:val="20"/>
                <w:lang w:val="de-DE"/>
              </w:rPr>
              <w:t>Andreas Schipplock</w:t>
            </w:r>
          </w:p>
          <w:p w:rsidR="00AC492D" w:rsidRPr="004B5105" w:rsidRDefault="00AC492D" w:rsidP="005661CB">
            <w:pPr>
              <w:rPr>
                <w:rFonts w:cs="Arial"/>
                <w:color w:val="A6A6A6" w:themeColor="background1" w:themeShade="A6"/>
                <w:sz w:val="20"/>
                <w:szCs w:val="20"/>
                <w:lang w:val="de-DE"/>
              </w:rPr>
            </w:pPr>
            <w:r w:rsidRPr="004B5105">
              <w:rPr>
                <w:rFonts w:cs="Arial"/>
                <w:color w:val="A6A6A6" w:themeColor="background1" w:themeShade="A6"/>
                <w:sz w:val="20"/>
                <w:szCs w:val="20"/>
                <w:lang w:val="de-DE"/>
              </w:rPr>
              <w:t>Reulstraße 62</w:t>
            </w:r>
          </w:p>
          <w:p w:rsidR="00AC492D" w:rsidRPr="004B5105" w:rsidRDefault="00AC492D" w:rsidP="005661CB">
            <w:pPr>
              <w:rPr>
                <w:rFonts w:cs="Arial"/>
                <w:color w:val="A6A6A6" w:themeColor="background1" w:themeShade="A6"/>
                <w:sz w:val="20"/>
                <w:szCs w:val="20"/>
                <w:lang w:val="de-DE"/>
              </w:rPr>
            </w:pPr>
            <w:r w:rsidRPr="004B5105">
              <w:rPr>
                <w:rFonts w:cs="Arial"/>
                <w:color w:val="A6A6A6" w:themeColor="background1" w:themeShade="A6"/>
                <w:sz w:val="20"/>
                <w:szCs w:val="20"/>
                <w:lang w:val="de-DE"/>
              </w:rPr>
              <w:t>46240 Bottrop</w:t>
            </w:r>
          </w:p>
        </w:tc>
      </w:tr>
    </w:tbl>
    <w:p w:rsidR="00AC492D" w:rsidRPr="004B5105" w:rsidRDefault="00AC492D" w:rsidP="005661CB">
      <w:pPr>
        <w:rPr>
          <w:rFonts w:cs="Arial"/>
          <w:lang w:val="de-DE"/>
        </w:rPr>
      </w:pPr>
    </w:p>
    <w:p w:rsidR="00AC7797" w:rsidRPr="004B5105" w:rsidRDefault="00AC7797" w:rsidP="00AC7797">
      <w:pPr>
        <w:rPr>
          <w:rFonts w:cs="Arial"/>
          <w:lang w:val="de-DE"/>
        </w:rPr>
      </w:pPr>
    </w:p>
    <w:p w:rsidR="00AC7797" w:rsidRPr="004B5105" w:rsidRDefault="00AC7797" w:rsidP="00AC7797">
      <w:pPr>
        <w:rPr>
          <w:rFonts w:cs="Arial"/>
          <w:lang w:val="de-DE"/>
        </w:rPr>
      </w:pPr>
    </w:p>
    <w:p w:rsidR="002A10C4" w:rsidRPr="004B5105" w:rsidRDefault="00950857">
      <w:pPr>
        <w:rPr>
          <w:rFonts w:eastAsia="HG Mincho Light J" w:cstheme="majorBidi"/>
          <w:b/>
          <w:bCs/>
          <w:sz w:val="44"/>
          <w:szCs w:val="44"/>
          <w:lang w:val="de-DE"/>
        </w:rPr>
      </w:pPr>
      <w:r>
        <w:rPr>
          <w:rFonts w:eastAsia="HG Mincho Light J"/>
          <w:b/>
          <w:noProof/>
          <w:sz w:val="44"/>
          <w:szCs w:val="44"/>
          <w:lang w:val="de-DE" w:eastAsia="de-DE" w:bidi="ar-SA"/>
        </w:rPr>
        <w:pict>
          <v:rect id="_x0000_s1075" style="position:absolute;margin-left:384.3pt;margin-top:71.5pt;width:110.25pt;height:16.5pt;z-index:251662336" strokecolor="white [3212]"/>
        </w:pict>
      </w:r>
      <w:r w:rsidR="007E731F" w:rsidRPr="007E731F">
        <w:rPr>
          <w:rFonts w:eastAsia="HG Mincho Light J"/>
          <w:b/>
          <w:noProof/>
          <w:sz w:val="44"/>
          <w:szCs w:val="44"/>
          <w:lang w:val="de-DE" w:eastAsia="de-DE" w:bidi="ar-SA"/>
        </w:rPr>
        <w:pict>
          <v:rect id="_x0000_s1064" style="position:absolute;margin-left:484.05pt;margin-top:67pt;width:48pt;height:21pt;z-index:251658240" strokecolor="white [3212]"/>
        </w:pict>
      </w:r>
      <w:r w:rsidR="002A10C4" w:rsidRPr="004B5105">
        <w:rPr>
          <w:rFonts w:eastAsia="HG Mincho Light J"/>
          <w:b/>
          <w:sz w:val="44"/>
          <w:szCs w:val="44"/>
          <w:lang w:val="de-DE"/>
        </w:rPr>
        <w:br w:type="page"/>
      </w:r>
    </w:p>
    <w:sdt>
      <w:sdtPr>
        <w:rPr>
          <w:rFonts w:eastAsiaTheme="minorEastAsia" w:cstheme="minorBidi"/>
          <w:b w:val="0"/>
          <w:bCs w:val="0"/>
          <w:sz w:val="22"/>
          <w:szCs w:val="22"/>
        </w:rPr>
        <w:id w:val="15303503"/>
        <w:docPartObj>
          <w:docPartGallery w:val="Table of Contents"/>
          <w:docPartUnique/>
        </w:docPartObj>
      </w:sdtPr>
      <w:sdtEndPr>
        <w:rPr>
          <w:sz w:val="24"/>
        </w:rPr>
      </w:sdtEndPr>
      <w:sdtContent>
        <w:p w:rsidR="009B4AB4" w:rsidRPr="004B5105" w:rsidRDefault="00D25630" w:rsidP="00042C26">
          <w:pPr>
            <w:pStyle w:val="Inhaltsverzeichnisberschrift"/>
          </w:pPr>
          <w:r w:rsidRPr="006536DE">
            <w:t>Inhaltsverzeichnis</w:t>
          </w:r>
        </w:p>
        <w:p w:rsidR="000072A2" w:rsidRPr="000072A2" w:rsidRDefault="007E731F">
          <w:pPr>
            <w:pStyle w:val="Verzeichnis1"/>
            <w:tabs>
              <w:tab w:val="right" w:leader="dot" w:pos="10529"/>
            </w:tabs>
            <w:rPr>
              <w:noProof/>
              <w:sz w:val="18"/>
              <w:szCs w:val="18"/>
              <w:lang w:val="de-DE" w:eastAsia="de-DE" w:bidi="ar-SA"/>
            </w:rPr>
          </w:pPr>
          <w:r w:rsidRPr="00DC50A4">
            <w:rPr>
              <w:sz w:val="18"/>
              <w:szCs w:val="18"/>
            </w:rPr>
            <w:fldChar w:fldCharType="begin"/>
          </w:r>
          <w:r w:rsidR="009B4AB4" w:rsidRPr="00DC50A4">
            <w:rPr>
              <w:sz w:val="18"/>
              <w:szCs w:val="18"/>
            </w:rPr>
            <w:instrText xml:space="preserve"> TOC \o "1-3" \h \z \u </w:instrText>
          </w:r>
          <w:r w:rsidRPr="00DC50A4">
            <w:rPr>
              <w:sz w:val="18"/>
              <w:szCs w:val="18"/>
            </w:rPr>
            <w:fldChar w:fldCharType="separate"/>
          </w:r>
          <w:hyperlink w:anchor="_Toc226107915" w:history="1">
            <w:r w:rsidR="000072A2" w:rsidRPr="0095371A">
              <w:rPr>
                <w:rStyle w:val="Hyperlink"/>
                <w:b/>
                <w:noProof/>
                <w:sz w:val="18"/>
                <w:szCs w:val="18"/>
                <w:lang w:val="de-DE"/>
              </w:rPr>
              <w:t>Vorwort</w:t>
            </w:r>
            <w:r w:rsidR="000072A2" w:rsidRPr="000072A2">
              <w:rPr>
                <w:noProof/>
                <w:webHidden/>
                <w:sz w:val="18"/>
                <w:szCs w:val="18"/>
              </w:rPr>
              <w:tab/>
            </w:r>
            <w:r w:rsidRPr="000072A2">
              <w:rPr>
                <w:noProof/>
                <w:webHidden/>
                <w:sz w:val="18"/>
                <w:szCs w:val="18"/>
              </w:rPr>
              <w:fldChar w:fldCharType="begin"/>
            </w:r>
            <w:r w:rsidR="000072A2" w:rsidRPr="000072A2">
              <w:rPr>
                <w:noProof/>
                <w:webHidden/>
                <w:sz w:val="18"/>
                <w:szCs w:val="18"/>
              </w:rPr>
              <w:instrText xml:space="preserve"> PAGEREF _Toc226107915 \h </w:instrText>
            </w:r>
            <w:r w:rsidRPr="000072A2">
              <w:rPr>
                <w:noProof/>
                <w:webHidden/>
                <w:sz w:val="18"/>
                <w:szCs w:val="18"/>
              </w:rPr>
            </w:r>
            <w:r w:rsidRPr="000072A2">
              <w:rPr>
                <w:noProof/>
                <w:webHidden/>
                <w:sz w:val="18"/>
                <w:szCs w:val="18"/>
              </w:rPr>
              <w:fldChar w:fldCharType="separate"/>
            </w:r>
            <w:r w:rsidR="009E35E7">
              <w:rPr>
                <w:noProof/>
                <w:webHidden/>
                <w:sz w:val="18"/>
                <w:szCs w:val="18"/>
              </w:rPr>
              <w:t>1</w:t>
            </w:r>
            <w:r w:rsidRPr="000072A2">
              <w:rPr>
                <w:noProof/>
                <w:webHidden/>
                <w:sz w:val="18"/>
                <w:szCs w:val="18"/>
              </w:rPr>
              <w:fldChar w:fldCharType="end"/>
            </w:r>
          </w:hyperlink>
        </w:p>
        <w:p w:rsidR="000072A2" w:rsidRPr="000072A2" w:rsidRDefault="007E731F">
          <w:pPr>
            <w:pStyle w:val="Verzeichnis1"/>
            <w:tabs>
              <w:tab w:val="right" w:leader="dot" w:pos="10529"/>
            </w:tabs>
            <w:rPr>
              <w:noProof/>
              <w:sz w:val="18"/>
              <w:szCs w:val="18"/>
              <w:lang w:val="de-DE" w:eastAsia="de-DE" w:bidi="ar-SA"/>
            </w:rPr>
          </w:pPr>
          <w:hyperlink w:anchor="_Toc226107916" w:history="1">
            <w:r w:rsidR="000072A2" w:rsidRPr="000072A2">
              <w:rPr>
                <w:rStyle w:val="Hyperlink"/>
                <w:noProof/>
                <w:sz w:val="18"/>
                <w:szCs w:val="18"/>
                <w:lang w:val="de-DE"/>
              </w:rPr>
              <w:t xml:space="preserve">1. </w:t>
            </w:r>
            <w:r w:rsidR="000072A2" w:rsidRPr="0095371A">
              <w:rPr>
                <w:rStyle w:val="Hyperlink"/>
                <w:b/>
                <w:noProof/>
                <w:sz w:val="18"/>
                <w:szCs w:val="18"/>
                <w:lang w:val="de-DE"/>
              </w:rPr>
              <w:t>Projektdefinition</w:t>
            </w:r>
            <w:r w:rsidR="000072A2" w:rsidRPr="000072A2">
              <w:rPr>
                <w:noProof/>
                <w:webHidden/>
                <w:sz w:val="18"/>
                <w:szCs w:val="18"/>
              </w:rPr>
              <w:tab/>
            </w:r>
            <w:r w:rsidRPr="000072A2">
              <w:rPr>
                <w:noProof/>
                <w:webHidden/>
                <w:sz w:val="18"/>
                <w:szCs w:val="18"/>
              </w:rPr>
              <w:fldChar w:fldCharType="begin"/>
            </w:r>
            <w:r w:rsidR="000072A2" w:rsidRPr="000072A2">
              <w:rPr>
                <w:noProof/>
                <w:webHidden/>
                <w:sz w:val="18"/>
                <w:szCs w:val="18"/>
              </w:rPr>
              <w:instrText xml:space="preserve"> PAGEREF _Toc226107916 \h </w:instrText>
            </w:r>
            <w:r w:rsidRPr="000072A2">
              <w:rPr>
                <w:noProof/>
                <w:webHidden/>
                <w:sz w:val="18"/>
                <w:szCs w:val="18"/>
              </w:rPr>
            </w:r>
            <w:r w:rsidRPr="000072A2">
              <w:rPr>
                <w:noProof/>
                <w:webHidden/>
                <w:sz w:val="18"/>
                <w:szCs w:val="18"/>
              </w:rPr>
              <w:fldChar w:fldCharType="separate"/>
            </w:r>
            <w:r w:rsidR="009E35E7">
              <w:rPr>
                <w:noProof/>
                <w:webHidden/>
                <w:sz w:val="18"/>
                <w:szCs w:val="18"/>
              </w:rPr>
              <w:t>1</w:t>
            </w:r>
            <w:r w:rsidRPr="000072A2">
              <w:rPr>
                <w:noProof/>
                <w:webHidden/>
                <w:sz w:val="18"/>
                <w:szCs w:val="18"/>
              </w:rPr>
              <w:fldChar w:fldCharType="end"/>
            </w:r>
          </w:hyperlink>
        </w:p>
        <w:p w:rsidR="000072A2" w:rsidRPr="000072A2" w:rsidRDefault="007E731F">
          <w:pPr>
            <w:pStyle w:val="Verzeichnis2"/>
            <w:tabs>
              <w:tab w:val="right" w:leader="dot" w:pos="10529"/>
            </w:tabs>
            <w:rPr>
              <w:noProof/>
              <w:sz w:val="18"/>
              <w:szCs w:val="18"/>
              <w:lang w:val="de-DE" w:eastAsia="de-DE" w:bidi="ar-SA"/>
            </w:rPr>
          </w:pPr>
          <w:hyperlink w:anchor="_Toc226107917" w:history="1">
            <w:r w:rsidR="000072A2" w:rsidRPr="000072A2">
              <w:rPr>
                <w:rStyle w:val="Hyperlink"/>
                <w:noProof/>
                <w:sz w:val="18"/>
                <w:szCs w:val="18"/>
                <w:lang w:val="de-DE"/>
              </w:rPr>
              <w:t>1.1 Projektumfeld</w:t>
            </w:r>
            <w:r w:rsidR="000072A2" w:rsidRPr="000072A2">
              <w:rPr>
                <w:noProof/>
                <w:webHidden/>
                <w:sz w:val="18"/>
                <w:szCs w:val="18"/>
              </w:rPr>
              <w:tab/>
            </w:r>
            <w:r w:rsidRPr="000072A2">
              <w:rPr>
                <w:noProof/>
                <w:webHidden/>
                <w:sz w:val="18"/>
                <w:szCs w:val="18"/>
              </w:rPr>
              <w:fldChar w:fldCharType="begin"/>
            </w:r>
            <w:r w:rsidR="000072A2" w:rsidRPr="000072A2">
              <w:rPr>
                <w:noProof/>
                <w:webHidden/>
                <w:sz w:val="18"/>
                <w:szCs w:val="18"/>
              </w:rPr>
              <w:instrText xml:space="preserve"> PAGEREF _Toc226107917 \h </w:instrText>
            </w:r>
            <w:r w:rsidRPr="000072A2">
              <w:rPr>
                <w:noProof/>
                <w:webHidden/>
                <w:sz w:val="18"/>
                <w:szCs w:val="18"/>
              </w:rPr>
            </w:r>
            <w:r w:rsidRPr="000072A2">
              <w:rPr>
                <w:noProof/>
                <w:webHidden/>
                <w:sz w:val="18"/>
                <w:szCs w:val="18"/>
              </w:rPr>
              <w:fldChar w:fldCharType="separate"/>
            </w:r>
            <w:r w:rsidR="009E35E7">
              <w:rPr>
                <w:noProof/>
                <w:webHidden/>
                <w:sz w:val="18"/>
                <w:szCs w:val="18"/>
              </w:rPr>
              <w:t>1</w:t>
            </w:r>
            <w:r w:rsidRPr="000072A2">
              <w:rPr>
                <w:noProof/>
                <w:webHidden/>
                <w:sz w:val="18"/>
                <w:szCs w:val="18"/>
              </w:rPr>
              <w:fldChar w:fldCharType="end"/>
            </w:r>
          </w:hyperlink>
        </w:p>
        <w:p w:rsidR="000072A2" w:rsidRPr="000072A2" w:rsidRDefault="007E731F">
          <w:pPr>
            <w:pStyle w:val="Verzeichnis2"/>
            <w:tabs>
              <w:tab w:val="right" w:leader="dot" w:pos="10529"/>
            </w:tabs>
            <w:rPr>
              <w:noProof/>
              <w:sz w:val="18"/>
              <w:szCs w:val="18"/>
              <w:lang w:val="de-DE" w:eastAsia="de-DE" w:bidi="ar-SA"/>
            </w:rPr>
          </w:pPr>
          <w:hyperlink w:anchor="_Toc226107918" w:history="1">
            <w:r w:rsidR="000072A2" w:rsidRPr="000072A2">
              <w:rPr>
                <w:rStyle w:val="Hyperlink"/>
                <w:noProof/>
                <w:sz w:val="18"/>
                <w:szCs w:val="18"/>
                <w:lang w:val="de-DE"/>
              </w:rPr>
              <w:t>1.2 Ist-Zustand</w:t>
            </w:r>
            <w:r w:rsidR="000072A2" w:rsidRPr="000072A2">
              <w:rPr>
                <w:noProof/>
                <w:webHidden/>
                <w:sz w:val="18"/>
                <w:szCs w:val="18"/>
              </w:rPr>
              <w:tab/>
            </w:r>
            <w:r w:rsidRPr="000072A2">
              <w:rPr>
                <w:noProof/>
                <w:webHidden/>
                <w:sz w:val="18"/>
                <w:szCs w:val="18"/>
              </w:rPr>
              <w:fldChar w:fldCharType="begin"/>
            </w:r>
            <w:r w:rsidR="000072A2" w:rsidRPr="000072A2">
              <w:rPr>
                <w:noProof/>
                <w:webHidden/>
                <w:sz w:val="18"/>
                <w:szCs w:val="18"/>
              </w:rPr>
              <w:instrText xml:space="preserve"> PAGEREF _Toc226107918 \h </w:instrText>
            </w:r>
            <w:r w:rsidRPr="000072A2">
              <w:rPr>
                <w:noProof/>
                <w:webHidden/>
                <w:sz w:val="18"/>
                <w:szCs w:val="18"/>
              </w:rPr>
            </w:r>
            <w:r w:rsidRPr="000072A2">
              <w:rPr>
                <w:noProof/>
                <w:webHidden/>
                <w:sz w:val="18"/>
                <w:szCs w:val="18"/>
              </w:rPr>
              <w:fldChar w:fldCharType="separate"/>
            </w:r>
            <w:r w:rsidR="009E35E7">
              <w:rPr>
                <w:noProof/>
                <w:webHidden/>
                <w:sz w:val="18"/>
                <w:szCs w:val="18"/>
              </w:rPr>
              <w:t>1</w:t>
            </w:r>
            <w:r w:rsidRPr="000072A2">
              <w:rPr>
                <w:noProof/>
                <w:webHidden/>
                <w:sz w:val="18"/>
                <w:szCs w:val="18"/>
              </w:rPr>
              <w:fldChar w:fldCharType="end"/>
            </w:r>
          </w:hyperlink>
        </w:p>
        <w:p w:rsidR="000072A2" w:rsidRPr="000072A2" w:rsidRDefault="007E731F">
          <w:pPr>
            <w:pStyle w:val="Verzeichnis2"/>
            <w:tabs>
              <w:tab w:val="right" w:leader="dot" w:pos="10529"/>
            </w:tabs>
            <w:rPr>
              <w:noProof/>
              <w:sz w:val="18"/>
              <w:szCs w:val="18"/>
              <w:lang w:val="de-DE" w:eastAsia="de-DE" w:bidi="ar-SA"/>
            </w:rPr>
          </w:pPr>
          <w:hyperlink w:anchor="_Toc226107919" w:history="1">
            <w:r w:rsidR="000072A2" w:rsidRPr="000072A2">
              <w:rPr>
                <w:rStyle w:val="Hyperlink"/>
                <w:noProof/>
                <w:sz w:val="18"/>
                <w:szCs w:val="18"/>
                <w:lang w:val="de-DE"/>
              </w:rPr>
              <w:t>1.3 Soll-Zustand</w:t>
            </w:r>
            <w:r w:rsidR="000072A2" w:rsidRPr="000072A2">
              <w:rPr>
                <w:noProof/>
                <w:webHidden/>
                <w:sz w:val="18"/>
                <w:szCs w:val="18"/>
              </w:rPr>
              <w:tab/>
            </w:r>
            <w:r w:rsidRPr="000072A2">
              <w:rPr>
                <w:noProof/>
                <w:webHidden/>
                <w:sz w:val="18"/>
                <w:szCs w:val="18"/>
              </w:rPr>
              <w:fldChar w:fldCharType="begin"/>
            </w:r>
            <w:r w:rsidR="000072A2" w:rsidRPr="000072A2">
              <w:rPr>
                <w:noProof/>
                <w:webHidden/>
                <w:sz w:val="18"/>
                <w:szCs w:val="18"/>
              </w:rPr>
              <w:instrText xml:space="preserve"> PAGEREF _Toc226107919 \h </w:instrText>
            </w:r>
            <w:r w:rsidRPr="000072A2">
              <w:rPr>
                <w:noProof/>
                <w:webHidden/>
                <w:sz w:val="18"/>
                <w:szCs w:val="18"/>
              </w:rPr>
            </w:r>
            <w:r w:rsidRPr="000072A2">
              <w:rPr>
                <w:noProof/>
                <w:webHidden/>
                <w:sz w:val="18"/>
                <w:szCs w:val="18"/>
              </w:rPr>
              <w:fldChar w:fldCharType="separate"/>
            </w:r>
            <w:r w:rsidR="009E35E7">
              <w:rPr>
                <w:noProof/>
                <w:webHidden/>
                <w:sz w:val="18"/>
                <w:szCs w:val="18"/>
              </w:rPr>
              <w:t>3</w:t>
            </w:r>
            <w:r w:rsidRPr="000072A2">
              <w:rPr>
                <w:noProof/>
                <w:webHidden/>
                <w:sz w:val="18"/>
                <w:szCs w:val="18"/>
              </w:rPr>
              <w:fldChar w:fldCharType="end"/>
            </w:r>
          </w:hyperlink>
        </w:p>
        <w:p w:rsidR="000072A2" w:rsidRPr="000072A2" w:rsidRDefault="007E731F">
          <w:pPr>
            <w:pStyle w:val="Verzeichnis2"/>
            <w:tabs>
              <w:tab w:val="right" w:leader="dot" w:pos="10529"/>
            </w:tabs>
            <w:rPr>
              <w:noProof/>
              <w:sz w:val="18"/>
              <w:szCs w:val="18"/>
              <w:lang w:val="de-DE" w:eastAsia="de-DE" w:bidi="ar-SA"/>
            </w:rPr>
          </w:pPr>
          <w:hyperlink w:anchor="_Toc226107920" w:history="1">
            <w:r w:rsidR="000072A2" w:rsidRPr="000072A2">
              <w:rPr>
                <w:rStyle w:val="Hyperlink"/>
                <w:noProof/>
                <w:sz w:val="18"/>
                <w:szCs w:val="18"/>
                <w:lang w:val="de-DE"/>
              </w:rPr>
              <w:t>1.4 Abgrenzung</w:t>
            </w:r>
            <w:r w:rsidR="000072A2" w:rsidRPr="000072A2">
              <w:rPr>
                <w:noProof/>
                <w:webHidden/>
                <w:sz w:val="18"/>
                <w:szCs w:val="18"/>
              </w:rPr>
              <w:tab/>
            </w:r>
            <w:r w:rsidRPr="000072A2">
              <w:rPr>
                <w:noProof/>
                <w:webHidden/>
                <w:sz w:val="18"/>
                <w:szCs w:val="18"/>
              </w:rPr>
              <w:fldChar w:fldCharType="begin"/>
            </w:r>
            <w:r w:rsidR="000072A2" w:rsidRPr="000072A2">
              <w:rPr>
                <w:noProof/>
                <w:webHidden/>
                <w:sz w:val="18"/>
                <w:szCs w:val="18"/>
              </w:rPr>
              <w:instrText xml:space="preserve"> PAGEREF _Toc226107920 \h </w:instrText>
            </w:r>
            <w:r w:rsidRPr="000072A2">
              <w:rPr>
                <w:noProof/>
                <w:webHidden/>
                <w:sz w:val="18"/>
                <w:szCs w:val="18"/>
              </w:rPr>
            </w:r>
            <w:r w:rsidRPr="000072A2">
              <w:rPr>
                <w:noProof/>
                <w:webHidden/>
                <w:sz w:val="18"/>
                <w:szCs w:val="18"/>
              </w:rPr>
              <w:fldChar w:fldCharType="separate"/>
            </w:r>
            <w:r w:rsidR="009E35E7">
              <w:rPr>
                <w:noProof/>
                <w:webHidden/>
                <w:sz w:val="18"/>
                <w:szCs w:val="18"/>
              </w:rPr>
              <w:t>3</w:t>
            </w:r>
            <w:r w:rsidRPr="000072A2">
              <w:rPr>
                <w:noProof/>
                <w:webHidden/>
                <w:sz w:val="18"/>
                <w:szCs w:val="18"/>
              </w:rPr>
              <w:fldChar w:fldCharType="end"/>
            </w:r>
          </w:hyperlink>
        </w:p>
        <w:p w:rsidR="000072A2" w:rsidRPr="000072A2" w:rsidRDefault="007E731F">
          <w:pPr>
            <w:pStyle w:val="Verzeichnis2"/>
            <w:tabs>
              <w:tab w:val="right" w:leader="dot" w:pos="10529"/>
            </w:tabs>
            <w:rPr>
              <w:noProof/>
              <w:sz w:val="18"/>
              <w:szCs w:val="18"/>
              <w:lang w:val="de-DE" w:eastAsia="de-DE" w:bidi="ar-SA"/>
            </w:rPr>
          </w:pPr>
          <w:hyperlink w:anchor="_Toc226107921" w:history="1">
            <w:r w:rsidR="000072A2" w:rsidRPr="000072A2">
              <w:rPr>
                <w:rStyle w:val="Hyperlink"/>
                <w:noProof/>
                <w:sz w:val="18"/>
                <w:szCs w:val="18"/>
                <w:lang w:val="de-DE"/>
              </w:rPr>
              <w:t>1.5 Projektschnittstellen</w:t>
            </w:r>
            <w:r w:rsidR="000072A2" w:rsidRPr="000072A2">
              <w:rPr>
                <w:noProof/>
                <w:webHidden/>
                <w:sz w:val="18"/>
                <w:szCs w:val="18"/>
              </w:rPr>
              <w:tab/>
            </w:r>
            <w:r w:rsidRPr="000072A2">
              <w:rPr>
                <w:noProof/>
                <w:webHidden/>
                <w:sz w:val="18"/>
                <w:szCs w:val="18"/>
              </w:rPr>
              <w:fldChar w:fldCharType="begin"/>
            </w:r>
            <w:r w:rsidR="000072A2" w:rsidRPr="000072A2">
              <w:rPr>
                <w:noProof/>
                <w:webHidden/>
                <w:sz w:val="18"/>
                <w:szCs w:val="18"/>
              </w:rPr>
              <w:instrText xml:space="preserve"> PAGEREF _Toc226107921 \h </w:instrText>
            </w:r>
            <w:r w:rsidRPr="000072A2">
              <w:rPr>
                <w:noProof/>
                <w:webHidden/>
                <w:sz w:val="18"/>
                <w:szCs w:val="18"/>
              </w:rPr>
            </w:r>
            <w:r w:rsidRPr="000072A2">
              <w:rPr>
                <w:noProof/>
                <w:webHidden/>
                <w:sz w:val="18"/>
                <w:szCs w:val="18"/>
              </w:rPr>
              <w:fldChar w:fldCharType="separate"/>
            </w:r>
            <w:r w:rsidR="009E35E7">
              <w:rPr>
                <w:noProof/>
                <w:webHidden/>
                <w:sz w:val="18"/>
                <w:szCs w:val="18"/>
              </w:rPr>
              <w:t>3</w:t>
            </w:r>
            <w:r w:rsidRPr="000072A2">
              <w:rPr>
                <w:noProof/>
                <w:webHidden/>
                <w:sz w:val="18"/>
                <w:szCs w:val="18"/>
              </w:rPr>
              <w:fldChar w:fldCharType="end"/>
            </w:r>
          </w:hyperlink>
        </w:p>
        <w:p w:rsidR="000072A2" w:rsidRPr="000072A2" w:rsidRDefault="007E731F">
          <w:pPr>
            <w:pStyle w:val="Verzeichnis1"/>
            <w:tabs>
              <w:tab w:val="right" w:leader="dot" w:pos="10529"/>
            </w:tabs>
            <w:rPr>
              <w:noProof/>
              <w:sz w:val="18"/>
              <w:szCs w:val="18"/>
              <w:lang w:val="de-DE" w:eastAsia="de-DE" w:bidi="ar-SA"/>
            </w:rPr>
          </w:pPr>
          <w:hyperlink w:anchor="_Toc226107922" w:history="1">
            <w:r w:rsidR="000072A2" w:rsidRPr="000072A2">
              <w:rPr>
                <w:rStyle w:val="Hyperlink"/>
                <w:noProof/>
                <w:sz w:val="18"/>
                <w:szCs w:val="18"/>
                <w:lang w:val="de-DE"/>
              </w:rPr>
              <w:t xml:space="preserve">2. </w:t>
            </w:r>
            <w:r w:rsidR="000072A2" w:rsidRPr="0095371A">
              <w:rPr>
                <w:rStyle w:val="Hyperlink"/>
                <w:b/>
                <w:noProof/>
                <w:sz w:val="18"/>
                <w:szCs w:val="18"/>
                <w:lang w:val="de-DE"/>
              </w:rPr>
              <w:t>Projektplanung</w:t>
            </w:r>
            <w:r w:rsidR="000072A2" w:rsidRPr="000072A2">
              <w:rPr>
                <w:noProof/>
                <w:webHidden/>
                <w:sz w:val="18"/>
                <w:szCs w:val="18"/>
              </w:rPr>
              <w:tab/>
            </w:r>
            <w:r w:rsidRPr="000072A2">
              <w:rPr>
                <w:noProof/>
                <w:webHidden/>
                <w:sz w:val="18"/>
                <w:szCs w:val="18"/>
              </w:rPr>
              <w:fldChar w:fldCharType="begin"/>
            </w:r>
            <w:r w:rsidR="000072A2" w:rsidRPr="000072A2">
              <w:rPr>
                <w:noProof/>
                <w:webHidden/>
                <w:sz w:val="18"/>
                <w:szCs w:val="18"/>
              </w:rPr>
              <w:instrText xml:space="preserve"> PAGEREF _Toc226107922 \h </w:instrText>
            </w:r>
            <w:r w:rsidRPr="000072A2">
              <w:rPr>
                <w:noProof/>
                <w:webHidden/>
                <w:sz w:val="18"/>
                <w:szCs w:val="18"/>
              </w:rPr>
            </w:r>
            <w:r w:rsidRPr="000072A2">
              <w:rPr>
                <w:noProof/>
                <w:webHidden/>
                <w:sz w:val="18"/>
                <w:szCs w:val="18"/>
              </w:rPr>
              <w:fldChar w:fldCharType="separate"/>
            </w:r>
            <w:r w:rsidR="009E35E7">
              <w:rPr>
                <w:noProof/>
                <w:webHidden/>
                <w:sz w:val="18"/>
                <w:szCs w:val="18"/>
              </w:rPr>
              <w:t>3</w:t>
            </w:r>
            <w:r w:rsidRPr="000072A2">
              <w:rPr>
                <w:noProof/>
                <w:webHidden/>
                <w:sz w:val="18"/>
                <w:szCs w:val="18"/>
              </w:rPr>
              <w:fldChar w:fldCharType="end"/>
            </w:r>
          </w:hyperlink>
        </w:p>
        <w:p w:rsidR="000072A2" w:rsidRPr="000072A2" w:rsidRDefault="007E731F">
          <w:pPr>
            <w:pStyle w:val="Verzeichnis2"/>
            <w:tabs>
              <w:tab w:val="right" w:leader="dot" w:pos="10529"/>
            </w:tabs>
            <w:rPr>
              <w:noProof/>
              <w:sz w:val="18"/>
              <w:szCs w:val="18"/>
              <w:lang w:val="de-DE" w:eastAsia="de-DE" w:bidi="ar-SA"/>
            </w:rPr>
          </w:pPr>
          <w:hyperlink w:anchor="_Toc226107923" w:history="1">
            <w:r w:rsidR="000072A2" w:rsidRPr="000072A2">
              <w:rPr>
                <w:rStyle w:val="Hyperlink"/>
                <w:noProof/>
                <w:sz w:val="18"/>
                <w:szCs w:val="18"/>
                <w:lang w:val="de-DE"/>
              </w:rPr>
              <w:t>2.1 Einleitung</w:t>
            </w:r>
            <w:r w:rsidR="000072A2" w:rsidRPr="000072A2">
              <w:rPr>
                <w:noProof/>
                <w:webHidden/>
                <w:sz w:val="18"/>
                <w:szCs w:val="18"/>
              </w:rPr>
              <w:tab/>
            </w:r>
            <w:r w:rsidRPr="000072A2">
              <w:rPr>
                <w:noProof/>
                <w:webHidden/>
                <w:sz w:val="18"/>
                <w:szCs w:val="18"/>
              </w:rPr>
              <w:fldChar w:fldCharType="begin"/>
            </w:r>
            <w:r w:rsidR="000072A2" w:rsidRPr="000072A2">
              <w:rPr>
                <w:noProof/>
                <w:webHidden/>
                <w:sz w:val="18"/>
                <w:szCs w:val="18"/>
              </w:rPr>
              <w:instrText xml:space="preserve"> PAGEREF _Toc226107923 \h </w:instrText>
            </w:r>
            <w:r w:rsidRPr="000072A2">
              <w:rPr>
                <w:noProof/>
                <w:webHidden/>
                <w:sz w:val="18"/>
                <w:szCs w:val="18"/>
              </w:rPr>
            </w:r>
            <w:r w:rsidRPr="000072A2">
              <w:rPr>
                <w:noProof/>
                <w:webHidden/>
                <w:sz w:val="18"/>
                <w:szCs w:val="18"/>
              </w:rPr>
              <w:fldChar w:fldCharType="separate"/>
            </w:r>
            <w:r w:rsidR="009E35E7">
              <w:rPr>
                <w:noProof/>
                <w:webHidden/>
                <w:sz w:val="18"/>
                <w:szCs w:val="18"/>
              </w:rPr>
              <w:t>3</w:t>
            </w:r>
            <w:r w:rsidRPr="000072A2">
              <w:rPr>
                <w:noProof/>
                <w:webHidden/>
                <w:sz w:val="18"/>
                <w:szCs w:val="18"/>
              </w:rPr>
              <w:fldChar w:fldCharType="end"/>
            </w:r>
          </w:hyperlink>
        </w:p>
        <w:p w:rsidR="000072A2" w:rsidRPr="000072A2" w:rsidRDefault="007E731F">
          <w:pPr>
            <w:pStyle w:val="Verzeichnis2"/>
            <w:tabs>
              <w:tab w:val="right" w:leader="dot" w:pos="10529"/>
            </w:tabs>
            <w:rPr>
              <w:noProof/>
              <w:sz w:val="18"/>
              <w:szCs w:val="18"/>
              <w:lang w:val="de-DE" w:eastAsia="de-DE" w:bidi="ar-SA"/>
            </w:rPr>
          </w:pPr>
          <w:hyperlink w:anchor="_Toc226107924" w:history="1">
            <w:r w:rsidR="000072A2" w:rsidRPr="000072A2">
              <w:rPr>
                <w:rStyle w:val="Hyperlink"/>
                <w:noProof/>
                <w:sz w:val="18"/>
                <w:szCs w:val="18"/>
                <w:lang w:val="de-DE"/>
              </w:rPr>
              <w:t>2.2 Planung der Zeit</w:t>
            </w:r>
            <w:r w:rsidR="000072A2" w:rsidRPr="000072A2">
              <w:rPr>
                <w:noProof/>
                <w:webHidden/>
                <w:sz w:val="18"/>
                <w:szCs w:val="18"/>
              </w:rPr>
              <w:tab/>
            </w:r>
            <w:r w:rsidRPr="000072A2">
              <w:rPr>
                <w:noProof/>
                <w:webHidden/>
                <w:sz w:val="18"/>
                <w:szCs w:val="18"/>
              </w:rPr>
              <w:fldChar w:fldCharType="begin"/>
            </w:r>
            <w:r w:rsidR="000072A2" w:rsidRPr="000072A2">
              <w:rPr>
                <w:noProof/>
                <w:webHidden/>
                <w:sz w:val="18"/>
                <w:szCs w:val="18"/>
              </w:rPr>
              <w:instrText xml:space="preserve"> PAGEREF _Toc226107924 \h </w:instrText>
            </w:r>
            <w:r w:rsidRPr="000072A2">
              <w:rPr>
                <w:noProof/>
                <w:webHidden/>
                <w:sz w:val="18"/>
                <w:szCs w:val="18"/>
              </w:rPr>
            </w:r>
            <w:r w:rsidRPr="000072A2">
              <w:rPr>
                <w:noProof/>
                <w:webHidden/>
                <w:sz w:val="18"/>
                <w:szCs w:val="18"/>
              </w:rPr>
              <w:fldChar w:fldCharType="separate"/>
            </w:r>
            <w:r w:rsidR="009E35E7">
              <w:rPr>
                <w:noProof/>
                <w:webHidden/>
                <w:sz w:val="18"/>
                <w:szCs w:val="18"/>
              </w:rPr>
              <w:t>4</w:t>
            </w:r>
            <w:r w:rsidRPr="000072A2">
              <w:rPr>
                <w:noProof/>
                <w:webHidden/>
                <w:sz w:val="18"/>
                <w:szCs w:val="18"/>
              </w:rPr>
              <w:fldChar w:fldCharType="end"/>
            </w:r>
          </w:hyperlink>
        </w:p>
        <w:p w:rsidR="000072A2" w:rsidRPr="000072A2" w:rsidRDefault="007E731F">
          <w:pPr>
            <w:pStyle w:val="Verzeichnis2"/>
            <w:tabs>
              <w:tab w:val="right" w:leader="dot" w:pos="10529"/>
            </w:tabs>
            <w:rPr>
              <w:noProof/>
              <w:sz w:val="18"/>
              <w:szCs w:val="18"/>
              <w:lang w:val="de-DE" w:eastAsia="de-DE" w:bidi="ar-SA"/>
            </w:rPr>
          </w:pPr>
          <w:hyperlink w:anchor="_Toc226107925" w:history="1">
            <w:r w:rsidR="000072A2" w:rsidRPr="000072A2">
              <w:rPr>
                <w:rStyle w:val="Hyperlink"/>
                <w:noProof/>
                <w:sz w:val="18"/>
                <w:szCs w:val="18"/>
                <w:lang w:val="de-DE"/>
              </w:rPr>
              <w:t>2.3 Ressourcenplanung</w:t>
            </w:r>
            <w:r w:rsidR="000072A2" w:rsidRPr="000072A2">
              <w:rPr>
                <w:noProof/>
                <w:webHidden/>
                <w:sz w:val="18"/>
                <w:szCs w:val="18"/>
              </w:rPr>
              <w:tab/>
            </w:r>
            <w:r w:rsidRPr="000072A2">
              <w:rPr>
                <w:noProof/>
                <w:webHidden/>
                <w:sz w:val="18"/>
                <w:szCs w:val="18"/>
              </w:rPr>
              <w:fldChar w:fldCharType="begin"/>
            </w:r>
            <w:r w:rsidR="000072A2" w:rsidRPr="000072A2">
              <w:rPr>
                <w:noProof/>
                <w:webHidden/>
                <w:sz w:val="18"/>
                <w:szCs w:val="18"/>
              </w:rPr>
              <w:instrText xml:space="preserve"> PAGEREF _Toc226107925 \h </w:instrText>
            </w:r>
            <w:r w:rsidRPr="000072A2">
              <w:rPr>
                <w:noProof/>
                <w:webHidden/>
                <w:sz w:val="18"/>
                <w:szCs w:val="18"/>
              </w:rPr>
            </w:r>
            <w:r w:rsidRPr="000072A2">
              <w:rPr>
                <w:noProof/>
                <w:webHidden/>
                <w:sz w:val="18"/>
                <w:szCs w:val="18"/>
              </w:rPr>
              <w:fldChar w:fldCharType="separate"/>
            </w:r>
            <w:r w:rsidR="009E35E7">
              <w:rPr>
                <w:noProof/>
                <w:webHidden/>
                <w:sz w:val="18"/>
                <w:szCs w:val="18"/>
              </w:rPr>
              <w:t>4</w:t>
            </w:r>
            <w:r w:rsidRPr="000072A2">
              <w:rPr>
                <w:noProof/>
                <w:webHidden/>
                <w:sz w:val="18"/>
                <w:szCs w:val="18"/>
              </w:rPr>
              <w:fldChar w:fldCharType="end"/>
            </w:r>
          </w:hyperlink>
        </w:p>
        <w:p w:rsidR="000072A2" w:rsidRPr="000072A2" w:rsidRDefault="007E731F">
          <w:pPr>
            <w:pStyle w:val="Verzeichnis2"/>
            <w:tabs>
              <w:tab w:val="right" w:leader="dot" w:pos="10529"/>
            </w:tabs>
            <w:rPr>
              <w:noProof/>
              <w:sz w:val="18"/>
              <w:szCs w:val="18"/>
              <w:lang w:val="de-DE" w:eastAsia="de-DE" w:bidi="ar-SA"/>
            </w:rPr>
          </w:pPr>
          <w:hyperlink w:anchor="_Toc226107926" w:history="1">
            <w:r w:rsidR="000072A2" w:rsidRPr="000072A2">
              <w:rPr>
                <w:rStyle w:val="Hyperlink"/>
                <w:noProof/>
                <w:sz w:val="18"/>
                <w:szCs w:val="18"/>
                <w:lang w:val="de-DE"/>
              </w:rPr>
              <w:t>2.4 Nutzenanalyse</w:t>
            </w:r>
            <w:r w:rsidR="000072A2" w:rsidRPr="000072A2">
              <w:rPr>
                <w:noProof/>
                <w:webHidden/>
                <w:sz w:val="18"/>
                <w:szCs w:val="18"/>
              </w:rPr>
              <w:tab/>
            </w:r>
            <w:r w:rsidRPr="000072A2">
              <w:rPr>
                <w:noProof/>
                <w:webHidden/>
                <w:sz w:val="18"/>
                <w:szCs w:val="18"/>
              </w:rPr>
              <w:fldChar w:fldCharType="begin"/>
            </w:r>
            <w:r w:rsidR="000072A2" w:rsidRPr="000072A2">
              <w:rPr>
                <w:noProof/>
                <w:webHidden/>
                <w:sz w:val="18"/>
                <w:szCs w:val="18"/>
              </w:rPr>
              <w:instrText xml:space="preserve"> PAGEREF _Toc226107926 \h </w:instrText>
            </w:r>
            <w:r w:rsidRPr="000072A2">
              <w:rPr>
                <w:noProof/>
                <w:webHidden/>
                <w:sz w:val="18"/>
                <w:szCs w:val="18"/>
              </w:rPr>
            </w:r>
            <w:r w:rsidRPr="000072A2">
              <w:rPr>
                <w:noProof/>
                <w:webHidden/>
                <w:sz w:val="18"/>
                <w:szCs w:val="18"/>
              </w:rPr>
              <w:fldChar w:fldCharType="separate"/>
            </w:r>
            <w:r w:rsidR="009E35E7">
              <w:rPr>
                <w:noProof/>
                <w:webHidden/>
                <w:sz w:val="18"/>
                <w:szCs w:val="18"/>
              </w:rPr>
              <w:t>5</w:t>
            </w:r>
            <w:r w:rsidRPr="000072A2">
              <w:rPr>
                <w:noProof/>
                <w:webHidden/>
                <w:sz w:val="18"/>
                <w:szCs w:val="18"/>
              </w:rPr>
              <w:fldChar w:fldCharType="end"/>
            </w:r>
          </w:hyperlink>
        </w:p>
        <w:p w:rsidR="000072A2" w:rsidRPr="000072A2" w:rsidRDefault="007E731F">
          <w:pPr>
            <w:pStyle w:val="Verzeichnis3"/>
            <w:tabs>
              <w:tab w:val="right" w:leader="dot" w:pos="10529"/>
            </w:tabs>
            <w:rPr>
              <w:noProof/>
              <w:sz w:val="18"/>
              <w:szCs w:val="18"/>
              <w:lang w:val="de-DE" w:eastAsia="de-DE" w:bidi="ar-SA"/>
            </w:rPr>
          </w:pPr>
          <w:hyperlink w:anchor="_Toc226107927" w:history="1">
            <w:r w:rsidR="000072A2" w:rsidRPr="000072A2">
              <w:rPr>
                <w:rStyle w:val="Hyperlink"/>
                <w:noProof/>
                <w:sz w:val="18"/>
                <w:szCs w:val="18"/>
                <w:lang w:val="de-DE"/>
              </w:rPr>
              <w:t>2.4.1 Aufwandsvergleich</w:t>
            </w:r>
            <w:r w:rsidR="000072A2" w:rsidRPr="000072A2">
              <w:rPr>
                <w:noProof/>
                <w:webHidden/>
                <w:sz w:val="18"/>
                <w:szCs w:val="18"/>
              </w:rPr>
              <w:tab/>
            </w:r>
            <w:r w:rsidRPr="000072A2">
              <w:rPr>
                <w:noProof/>
                <w:webHidden/>
                <w:sz w:val="18"/>
                <w:szCs w:val="18"/>
              </w:rPr>
              <w:fldChar w:fldCharType="begin"/>
            </w:r>
            <w:r w:rsidR="000072A2" w:rsidRPr="000072A2">
              <w:rPr>
                <w:noProof/>
                <w:webHidden/>
                <w:sz w:val="18"/>
                <w:szCs w:val="18"/>
              </w:rPr>
              <w:instrText xml:space="preserve"> PAGEREF _Toc226107927 \h </w:instrText>
            </w:r>
            <w:r w:rsidRPr="000072A2">
              <w:rPr>
                <w:noProof/>
                <w:webHidden/>
                <w:sz w:val="18"/>
                <w:szCs w:val="18"/>
              </w:rPr>
            </w:r>
            <w:r w:rsidRPr="000072A2">
              <w:rPr>
                <w:noProof/>
                <w:webHidden/>
                <w:sz w:val="18"/>
                <w:szCs w:val="18"/>
              </w:rPr>
              <w:fldChar w:fldCharType="separate"/>
            </w:r>
            <w:r w:rsidR="009E35E7">
              <w:rPr>
                <w:noProof/>
                <w:webHidden/>
                <w:sz w:val="18"/>
                <w:szCs w:val="18"/>
              </w:rPr>
              <w:t>5</w:t>
            </w:r>
            <w:r w:rsidRPr="000072A2">
              <w:rPr>
                <w:noProof/>
                <w:webHidden/>
                <w:sz w:val="18"/>
                <w:szCs w:val="18"/>
              </w:rPr>
              <w:fldChar w:fldCharType="end"/>
            </w:r>
          </w:hyperlink>
        </w:p>
        <w:p w:rsidR="000072A2" w:rsidRPr="000072A2" w:rsidRDefault="007E731F">
          <w:pPr>
            <w:pStyle w:val="Verzeichnis3"/>
            <w:tabs>
              <w:tab w:val="right" w:leader="dot" w:pos="10529"/>
            </w:tabs>
            <w:rPr>
              <w:noProof/>
              <w:sz w:val="18"/>
              <w:szCs w:val="18"/>
              <w:lang w:val="de-DE" w:eastAsia="de-DE" w:bidi="ar-SA"/>
            </w:rPr>
          </w:pPr>
          <w:hyperlink w:anchor="_Toc226107928" w:history="1">
            <w:r w:rsidR="000072A2" w:rsidRPr="000072A2">
              <w:rPr>
                <w:rStyle w:val="Hyperlink"/>
                <w:noProof/>
                <w:sz w:val="18"/>
                <w:szCs w:val="18"/>
                <w:lang w:val="de-DE"/>
              </w:rPr>
              <w:t>2.4.2 Nutzwertanalyse</w:t>
            </w:r>
            <w:r w:rsidR="000072A2" w:rsidRPr="000072A2">
              <w:rPr>
                <w:noProof/>
                <w:webHidden/>
                <w:sz w:val="18"/>
                <w:szCs w:val="18"/>
              </w:rPr>
              <w:tab/>
            </w:r>
            <w:r w:rsidRPr="000072A2">
              <w:rPr>
                <w:noProof/>
                <w:webHidden/>
                <w:sz w:val="18"/>
                <w:szCs w:val="18"/>
              </w:rPr>
              <w:fldChar w:fldCharType="begin"/>
            </w:r>
            <w:r w:rsidR="000072A2" w:rsidRPr="000072A2">
              <w:rPr>
                <w:noProof/>
                <w:webHidden/>
                <w:sz w:val="18"/>
                <w:szCs w:val="18"/>
              </w:rPr>
              <w:instrText xml:space="preserve"> PAGEREF _Toc226107928 \h </w:instrText>
            </w:r>
            <w:r w:rsidRPr="000072A2">
              <w:rPr>
                <w:noProof/>
                <w:webHidden/>
                <w:sz w:val="18"/>
                <w:szCs w:val="18"/>
              </w:rPr>
            </w:r>
            <w:r w:rsidRPr="000072A2">
              <w:rPr>
                <w:noProof/>
                <w:webHidden/>
                <w:sz w:val="18"/>
                <w:szCs w:val="18"/>
              </w:rPr>
              <w:fldChar w:fldCharType="separate"/>
            </w:r>
            <w:r w:rsidR="009E35E7">
              <w:rPr>
                <w:noProof/>
                <w:webHidden/>
                <w:sz w:val="18"/>
                <w:szCs w:val="18"/>
              </w:rPr>
              <w:t>6</w:t>
            </w:r>
            <w:r w:rsidRPr="000072A2">
              <w:rPr>
                <w:noProof/>
                <w:webHidden/>
                <w:sz w:val="18"/>
                <w:szCs w:val="18"/>
              </w:rPr>
              <w:fldChar w:fldCharType="end"/>
            </w:r>
          </w:hyperlink>
        </w:p>
        <w:p w:rsidR="000072A2" w:rsidRPr="000072A2" w:rsidRDefault="007E731F">
          <w:pPr>
            <w:pStyle w:val="Verzeichnis1"/>
            <w:tabs>
              <w:tab w:val="right" w:leader="dot" w:pos="10529"/>
            </w:tabs>
            <w:rPr>
              <w:noProof/>
              <w:sz w:val="18"/>
              <w:szCs w:val="18"/>
              <w:lang w:val="de-DE" w:eastAsia="de-DE" w:bidi="ar-SA"/>
            </w:rPr>
          </w:pPr>
          <w:hyperlink w:anchor="_Toc226107929" w:history="1">
            <w:r w:rsidR="000072A2" w:rsidRPr="000072A2">
              <w:rPr>
                <w:rStyle w:val="Hyperlink"/>
                <w:noProof/>
                <w:sz w:val="18"/>
                <w:szCs w:val="18"/>
                <w:lang w:val="de-DE"/>
              </w:rPr>
              <w:t xml:space="preserve">3. </w:t>
            </w:r>
            <w:r w:rsidR="000072A2" w:rsidRPr="0095371A">
              <w:rPr>
                <w:rStyle w:val="Hyperlink"/>
                <w:b/>
                <w:noProof/>
                <w:sz w:val="18"/>
                <w:szCs w:val="18"/>
                <w:lang w:val="de-DE"/>
              </w:rPr>
              <w:t>Projektdurchführung</w:t>
            </w:r>
            <w:r w:rsidR="000072A2" w:rsidRPr="000072A2">
              <w:rPr>
                <w:noProof/>
                <w:webHidden/>
                <w:sz w:val="18"/>
                <w:szCs w:val="18"/>
              </w:rPr>
              <w:tab/>
            </w:r>
            <w:r w:rsidRPr="000072A2">
              <w:rPr>
                <w:noProof/>
                <w:webHidden/>
                <w:sz w:val="18"/>
                <w:szCs w:val="18"/>
              </w:rPr>
              <w:fldChar w:fldCharType="begin"/>
            </w:r>
            <w:r w:rsidR="000072A2" w:rsidRPr="000072A2">
              <w:rPr>
                <w:noProof/>
                <w:webHidden/>
                <w:sz w:val="18"/>
                <w:szCs w:val="18"/>
              </w:rPr>
              <w:instrText xml:space="preserve"> PAGEREF _Toc226107929 \h </w:instrText>
            </w:r>
            <w:r w:rsidRPr="000072A2">
              <w:rPr>
                <w:noProof/>
                <w:webHidden/>
                <w:sz w:val="18"/>
                <w:szCs w:val="18"/>
              </w:rPr>
            </w:r>
            <w:r w:rsidRPr="000072A2">
              <w:rPr>
                <w:noProof/>
                <w:webHidden/>
                <w:sz w:val="18"/>
                <w:szCs w:val="18"/>
              </w:rPr>
              <w:fldChar w:fldCharType="separate"/>
            </w:r>
            <w:r w:rsidR="009E35E7">
              <w:rPr>
                <w:noProof/>
                <w:webHidden/>
                <w:sz w:val="18"/>
                <w:szCs w:val="18"/>
              </w:rPr>
              <w:t>7</w:t>
            </w:r>
            <w:r w:rsidRPr="000072A2">
              <w:rPr>
                <w:noProof/>
                <w:webHidden/>
                <w:sz w:val="18"/>
                <w:szCs w:val="18"/>
              </w:rPr>
              <w:fldChar w:fldCharType="end"/>
            </w:r>
          </w:hyperlink>
        </w:p>
        <w:p w:rsidR="000072A2" w:rsidRPr="000072A2" w:rsidRDefault="007E731F">
          <w:pPr>
            <w:pStyle w:val="Verzeichnis2"/>
            <w:tabs>
              <w:tab w:val="right" w:leader="dot" w:pos="10529"/>
            </w:tabs>
            <w:rPr>
              <w:noProof/>
              <w:sz w:val="18"/>
              <w:szCs w:val="18"/>
              <w:lang w:val="de-DE" w:eastAsia="de-DE" w:bidi="ar-SA"/>
            </w:rPr>
          </w:pPr>
          <w:hyperlink w:anchor="_Toc226107930" w:history="1">
            <w:r w:rsidR="000072A2" w:rsidRPr="000072A2">
              <w:rPr>
                <w:rStyle w:val="Hyperlink"/>
                <w:noProof/>
                <w:sz w:val="18"/>
                <w:szCs w:val="18"/>
                <w:lang w:val="de-DE"/>
              </w:rPr>
              <w:t>3.1 Analysephase</w:t>
            </w:r>
            <w:r w:rsidR="000072A2" w:rsidRPr="000072A2">
              <w:rPr>
                <w:noProof/>
                <w:webHidden/>
                <w:sz w:val="18"/>
                <w:szCs w:val="18"/>
              </w:rPr>
              <w:tab/>
            </w:r>
            <w:r w:rsidRPr="000072A2">
              <w:rPr>
                <w:noProof/>
                <w:webHidden/>
                <w:sz w:val="18"/>
                <w:szCs w:val="18"/>
              </w:rPr>
              <w:fldChar w:fldCharType="begin"/>
            </w:r>
            <w:r w:rsidR="000072A2" w:rsidRPr="000072A2">
              <w:rPr>
                <w:noProof/>
                <w:webHidden/>
                <w:sz w:val="18"/>
                <w:szCs w:val="18"/>
              </w:rPr>
              <w:instrText xml:space="preserve"> PAGEREF _Toc226107930 \h </w:instrText>
            </w:r>
            <w:r w:rsidRPr="000072A2">
              <w:rPr>
                <w:noProof/>
                <w:webHidden/>
                <w:sz w:val="18"/>
                <w:szCs w:val="18"/>
              </w:rPr>
            </w:r>
            <w:r w:rsidRPr="000072A2">
              <w:rPr>
                <w:noProof/>
                <w:webHidden/>
                <w:sz w:val="18"/>
                <w:szCs w:val="18"/>
              </w:rPr>
              <w:fldChar w:fldCharType="separate"/>
            </w:r>
            <w:r w:rsidR="009E35E7">
              <w:rPr>
                <w:noProof/>
                <w:webHidden/>
                <w:sz w:val="18"/>
                <w:szCs w:val="18"/>
              </w:rPr>
              <w:t>7</w:t>
            </w:r>
            <w:r w:rsidRPr="000072A2">
              <w:rPr>
                <w:noProof/>
                <w:webHidden/>
                <w:sz w:val="18"/>
                <w:szCs w:val="18"/>
              </w:rPr>
              <w:fldChar w:fldCharType="end"/>
            </w:r>
          </w:hyperlink>
        </w:p>
        <w:p w:rsidR="000072A2" w:rsidRPr="000072A2" w:rsidRDefault="007E731F">
          <w:pPr>
            <w:pStyle w:val="Verzeichnis3"/>
            <w:tabs>
              <w:tab w:val="right" w:leader="dot" w:pos="10529"/>
            </w:tabs>
            <w:rPr>
              <w:noProof/>
              <w:sz w:val="18"/>
              <w:szCs w:val="18"/>
              <w:lang w:val="de-DE" w:eastAsia="de-DE" w:bidi="ar-SA"/>
            </w:rPr>
          </w:pPr>
          <w:hyperlink w:anchor="_Toc226107931" w:history="1">
            <w:r w:rsidR="000072A2" w:rsidRPr="000072A2">
              <w:rPr>
                <w:rStyle w:val="Hyperlink"/>
                <w:noProof/>
                <w:sz w:val="18"/>
                <w:szCs w:val="18"/>
                <w:lang w:val="de-DE"/>
              </w:rPr>
              <w:t>3.1.1 Ist-Zustand Analyse</w:t>
            </w:r>
            <w:r w:rsidR="000072A2" w:rsidRPr="000072A2">
              <w:rPr>
                <w:noProof/>
                <w:webHidden/>
                <w:sz w:val="18"/>
                <w:szCs w:val="18"/>
              </w:rPr>
              <w:tab/>
            </w:r>
            <w:r w:rsidRPr="000072A2">
              <w:rPr>
                <w:noProof/>
                <w:webHidden/>
                <w:sz w:val="18"/>
                <w:szCs w:val="18"/>
              </w:rPr>
              <w:fldChar w:fldCharType="begin"/>
            </w:r>
            <w:r w:rsidR="000072A2" w:rsidRPr="000072A2">
              <w:rPr>
                <w:noProof/>
                <w:webHidden/>
                <w:sz w:val="18"/>
                <w:szCs w:val="18"/>
              </w:rPr>
              <w:instrText xml:space="preserve"> PAGEREF _Toc226107931 \h </w:instrText>
            </w:r>
            <w:r w:rsidRPr="000072A2">
              <w:rPr>
                <w:noProof/>
                <w:webHidden/>
                <w:sz w:val="18"/>
                <w:szCs w:val="18"/>
              </w:rPr>
            </w:r>
            <w:r w:rsidRPr="000072A2">
              <w:rPr>
                <w:noProof/>
                <w:webHidden/>
                <w:sz w:val="18"/>
                <w:szCs w:val="18"/>
              </w:rPr>
              <w:fldChar w:fldCharType="separate"/>
            </w:r>
            <w:r w:rsidR="009E35E7">
              <w:rPr>
                <w:noProof/>
                <w:webHidden/>
                <w:sz w:val="18"/>
                <w:szCs w:val="18"/>
              </w:rPr>
              <w:t>7</w:t>
            </w:r>
            <w:r w:rsidRPr="000072A2">
              <w:rPr>
                <w:noProof/>
                <w:webHidden/>
                <w:sz w:val="18"/>
                <w:szCs w:val="18"/>
              </w:rPr>
              <w:fldChar w:fldCharType="end"/>
            </w:r>
          </w:hyperlink>
        </w:p>
        <w:p w:rsidR="000072A2" w:rsidRPr="000072A2" w:rsidRDefault="007E731F">
          <w:pPr>
            <w:pStyle w:val="Verzeichnis3"/>
            <w:tabs>
              <w:tab w:val="right" w:leader="dot" w:pos="10529"/>
            </w:tabs>
            <w:rPr>
              <w:noProof/>
              <w:sz w:val="18"/>
              <w:szCs w:val="18"/>
              <w:lang w:val="de-DE" w:eastAsia="de-DE" w:bidi="ar-SA"/>
            </w:rPr>
          </w:pPr>
          <w:hyperlink w:anchor="_Toc226107932" w:history="1">
            <w:r w:rsidR="000072A2" w:rsidRPr="000072A2">
              <w:rPr>
                <w:rStyle w:val="Hyperlink"/>
                <w:noProof/>
                <w:sz w:val="18"/>
                <w:szCs w:val="18"/>
                <w:lang w:val="de-DE"/>
              </w:rPr>
              <w:t>3.1.2 Soll-Zustand Definition</w:t>
            </w:r>
            <w:r w:rsidR="000072A2" w:rsidRPr="000072A2">
              <w:rPr>
                <w:noProof/>
                <w:webHidden/>
                <w:sz w:val="18"/>
                <w:szCs w:val="18"/>
              </w:rPr>
              <w:tab/>
            </w:r>
            <w:r w:rsidRPr="000072A2">
              <w:rPr>
                <w:noProof/>
                <w:webHidden/>
                <w:sz w:val="18"/>
                <w:szCs w:val="18"/>
              </w:rPr>
              <w:fldChar w:fldCharType="begin"/>
            </w:r>
            <w:r w:rsidR="000072A2" w:rsidRPr="000072A2">
              <w:rPr>
                <w:noProof/>
                <w:webHidden/>
                <w:sz w:val="18"/>
                <w:szCs w:val="18"/>
              </w:rPr>
              <w:instrText xml:space="preserve"> PAGEREF _Toc226107932 \h </w:instrText>
            </w:r>
            <w:r w:rsidRPr="000072A2">
              <w:rPr>
                <w:noProof/>
                <w:webHidden/>
                <w:sz w:val="18"/>
                <w:szCs w:val="18"/>
              </w:rPr>
            </w:r>
            <w:r w:rsidRPr="000072A2">
              <w:rPr>
                <w:noProof/>
                <w:webHidden/>
                <w:sz w:val="18"/>
                <w:szCs w:val="18"/>
              </w:rPr>
              <w:fldChar w:fldCharType="separate"/>
            </w:r>
            <w:r w:rsidR="009E35E7">
              <w:rPr>
                <w:noProof/>
                <w:webHidden/>
                <w:sz w:val="18"/>
                <w:szCs w:val="18"/>
              </w:rPr>
              <w:t>7</w:t>
            </w:r>
            <w:r w:rsidRPr="000072A2">
              <w:rPr>
                <w:noProof/>
                <w:webHidden/>
                <w:sz w:val="18"/>
                <w:szCs w:val="18"/>
              </w:rPr>
              <w:fldChar w:fldCharType="end"/>
            </w:r>
          </w:hyperlink>
        </w:p>
        <w:p w:rsidR="000072A2" w:rsidRPr="000072A2" w:rsidRDefault="007E731F">
          <w:pPr>
            <w:pStyle w:val="Verzeichnis3"/>
            <w:tabs>
              <w:tab w:val="right" w:leader="dot" w:pos="10529"/>
            </w:tabs>
            <w:rPr>
              <w:noProof/>
              <w:sz w:val="18"/>
              <w:szCs w:val="18"/>
              <w:lang w:val="de-DE" w:eastAsia="de-DE" w:bidi="ar-SA"/>
            </w:rPr>
          </w:pPr>
          <w:hyperlink w:anchor="_Toc226107933" w:history="1">
            <w:r w:rsidR="000072A2" w:rsidRPr="000072A2">
              <w:rPr>
                <w:rStyle w:val="Hyperlink"/>
                <w:noProof/>
                <w:sz w:val="18"/>
                <w:szCs w:val="18"/>
                <w:lang w:val="de-DE"/>
              </w:rPr>
              <w:t>3.1.3 Erstellung des Pflichtenhefts</w:t>
            </w:r>
            <w:r w:rsidR="000072A2" w:rsidRPr="000072A2">
              <w:rPr>
                <w:noProof/>
                <w:webHidden/>
                <w:sz w:val="18"/>
                <w:szCs w:val="18"/>
              </w:rPr>
              <w:tab/>
            </w:r>
            <w:r w:rsidRPr="000072A2">
              <w:rPr>
                <w:noProof/>
                <w:webHidden/>
                <w:sz w:val="18"/>
                <w:szCs w:val="18"/>
              </w:rPr>
              <w:fldChar w:fldCharType="begin"/>
            </w:r>
            <w:r w:rsidR="000072A2" w:rsidRPr="000072A2">
              <w:rPr>
                <w:noProof/>
                <w:webHidden/>
                <w:sz w:val="18"/>
                <w:szCs w:val="18"/>
              </w:rPr>
              <w:instrText xml:space="preserve"> PAGEREF _Toc226107933 \h </w:instrText>
            </w:r>
            <w:r w:rsidRPr="000072A2">
              <w:rPr>
                <w:noProof/>
                <w:webHidden/>
                <w:sz w:val="18"/>
                <w:szCs w:val="18"/>
              </w:rPr>
            </w:r>
            <w:r w:rsidRPr="000072A2">
              <w:rPr>
                <w:noProof/>
                <w:webHidden/>
                <w:sz w:val="18"/>
                <w:szCs w:val="18"/>
              </w:rPr>
              <w:fldChar w:fldCharType="separate"/>
            </w:r>
            <w:r w:rsidR="009E35E7">
              <w:rPr>
                <w:noProof/>
                <w:webHidden/>
                <w:sz w:val="18"/>
                <w:szCs w:val="18"/>
              </w:rPr>
              <w:t>8</w:t>
            </w:r>
            <w:r w:rsidRPr="000072A2">
              <w:rPr>
                <w:noProof/>
                <w:webHidden/>
                <w:sz w:val="18"/>
                <w:szCs w:val="18"/>
              </w:rPr>
              <w:fldChar w:fldCharType="end"/>
            </w:r>
          </w:hyperlink>
        </w:p>
        <w:p w:rsidR="000072A2" w:rsidRPr="000072A2" w:rsidRDefault="007E731F">
          <w:pPr>
            <w:pStyle w:val="Verzeichnis2"/>
            <w:tabs>
              <w:tab w:val="right" w:leader="dot" w:pos="10529"/>
            </w:tabs>
            <w:rPr>
              <w:noProof/>
              <w:sz w:val="18"/>
              <w:szCs w:val="18"/>
              <w:lang w:val="de-DE" w:eastAsia="de-DE" w:bidi="ar-SA"/>
            </w:rPr>
          </w:pPr>
          <w:hyperlink w:anchor="_Toc226107934" w:history="1">
            <w:r w:rsidR="000072A2" w:rsidRPr="000072A2">
              <w:rPr>
                <w:rStyle w:val="Hyperlink"/>
                <w:noProof/>
                <w:sz w:val="18"/>
                <w:szCs w:val="18"/>
                <w:lang w:val="de-DE"/>
              </w:rPr>
              <w:t>3.2 Entwurfsphase</w:t>
            </w:r>
            <w:r w:rsidR="000072A2" w:rsidRPr="000072A2">
              <w:rPr>
                <w:noProof/>
                <w:webHidden/>
                <w:sz w:val="18"/>
                <w:szCs w:val="18"/>
              </w:rPr>
              <w:tab/>
            </w:r>
            <w:r w:rsidRPr="000072A2">
              <w:rPr>
                <w:noProof/>
                <w:webHidden/>
                <w:sz w:val="18"/>
                <w:szCs w:val="18"/>
              </w:rPr>
              <w:fldChar w:fldCharType="begin"/>
            </w:r>
            <w:r w:rsidR="000072A2" w:rsidRPr="000072A2">
              <w:rPr>
                <w:noProof/>
                <w:webHidden/>
                <w:sz w:val="18"/>
                <w:szCs w:val="18"/>
              </w:rPr>
              <w:instrText xml:space="preserve"> PAGEREF _Toc226107934 \h </w:instrText>
            </w:r>
            <w:r w:rsidRPr="000072A2">
              <w:rPr>
                <w:noProof/>
                <w:webHidden/>
                <w:sz w:val="18"/>
                <w:szCs w:val="18"/>
              </w:rPr>
            </w:r>
            <w:r w:rsidRPr="000072A2">
              <w:rPr>
                <w:noProof/>
                <w:webHidden/>
                <w:sz w:val="18"/>
                <w:szCs w:val="18"/>
              </w:rPr>
              <w:fldChar w:fldCharType="separate"/>
            </w:r>
            <w:r w:rsidR="009E35E7">
              <w:rPr>
                <w:noProof/>
                <w:webHidden/>
                <w:sz w:val="18"/>
                <w:szCs w:val="18"/>
              </w:rPr>
              <w:t>8</w:t>
            </w:r>
            <w:r w:rsidRPr="000072A2">
              <w:rPr>
                <w:noProof/>
                <w:webHidden/>
                <w:sz w:val="18"/>
                <w:szCs w:val="18"/>
              </w:rPr>
              <w:fldChar w:fldCharType="end"/>
            </w:r>
          </w:hyperlink>
        </w:p>
        <w:p w:rsidR="000072A2" w:rsidRPr="000072A2" w:rsidRDefault="007E731F">
          <w:pPr>
            <w:pStyle w:val="Verzeichnis3"/>
            <w:tabs>
              <w:tab w:val="right" w:leader="dot" w:pos="10529"/>
            </w:tabs>
            <w:rPr>
              <w:noProof/>
              <w:sz w:val="18"/>
              <w:szCs w:val="18"/>
              <w:lang w:val="de-DE" w:eastAsia="de-DE" w:bidi="ar-SA"/>
            </w:rPr>
          </w:pPr>
          <w:hyperlink w:anchor="_Toc226107935" w:history="1">
            <w:r w:rsidR="000072A2" w:rsidRPr="000072A2">
              <w:rPr>
                <w:rStyle w:val="Hyperlink"/>
                <w:noProof/>
                <w:sz w:val="18"/>
                <w:szCs w:val="18"/>
                <w:lang w:val="de-DE"/>
              </w:rPr>
              <w:t>3.2.1 Erstellung des DV-Konzepts</w:t>
            </w:r>
            <w:r w:rsidR="000072A2" w:rsidRPr="000072A2">
              <w:rPr>
                <w:noProof/>
                <w:webHidden/>
                <w:sz w:val="18"/>
                <w:szCs w:val="18"/>
              </w:rPr>
              <w:tab/>
            </w:r>
            <w:r w:rsidRPr="000072A2">
              <w:rPr>
                <w:noProof/>
                <w:webHidden/>
                <w:sz w:val="18"/>
                <w:szCs w:val="18"/>
              </w:rPr>
              <w:fldChar w:fldCharType="begin"/>
            </w:r>
            <w:r w:rsidR="000072A2" w:rsidRPr="000072A2">
              <w:rPr>
                <w:noProof/>
                <w:webHidden/>
                <w:sz w:val="18"/>
                <w:szCs w:val="18"/>
              </w:rPr>
              <w:instrText xml:space="preserve"> PAGEREF _Toc226107935 \h </w:instrText>
            </w:r>
            <w:r w:rsidRPr="000072A2">
              <w:rPr>
                <w:noProof/>
                <w:webHidden/>
                <w:sz w:val="18"/>
                <w:szCs w:val="18"/>
              </w:rPr>
            </w:r>
            <w:r w:rsidRPr="000072A2">
              <w:rPr>
                <w:noProof/>
                <w:webHidden/>
                <w:sz w:val="18"/>
                <w:szCs w:val="18"/>
              </w:rPr>
              <w:fldChar w:fldCharType="separate"/>
            </w:r>
            <w:r w:rsidR="009E35E7">
              <w:rPr>
                <w:noProof/>
                <w:webHidden/>
                <w:sz w:val="18"/>
                <w:szCs w:val="18"/>
              </w:rPr>
              <w:t>8</w:t>
            </w:r>
            <w:r w:rsidRPr="000072A2">
              <w:rPr>
                <w:noProof/>
                <w:webHidden/>
                <w:sz w:val="18"/>
                <w:szCs w:val="18"/>
              </w:rPr>
              <w:fldChar w:fldCharType="end"/>
            </w:r>
          </w:hyperlink>
        </w:p>
        <w:p w:rsidR="000072A2" w:rsidRPr="000072A2" w:rsidRDefault="007E731F">
          <w:pPr>
            <w:pStyle w:val="Verzeichnis2"/>
            <w:tabs>
              <w:tab w:val="right" w:leader="dot" w:pos="10529"/>
            </w:tabs>
            <w:rPr>
              <w:noProof/>
              <w:sz w:val="18"/>
              <w:szCs w:val="18"/>
              <w:lang w:val="de-DE" w:eastAsia="de-DE" w:bidi="ar-SA"/>
            </w:rPr>
          </w:pPr>
          <w:hyperlink w:anchor="_Toc226107936" w:history="1">
            <w:r w:rsidR="000072A2" w:rsidRPr="000072A2">
              <w:rPr>
                <w:rStyle w:val="Hyperlink"/>
                <w:noProof/>
                <w:sz w:val="18"/>
                <w:szCs w:val="18"/>
                <w:lang w:val="de-DE"/>
              </w:rPr>
              <w:t>3.3 Implementationsphase</w:t>
            </w:r>
            <w:r w:rsidR="000072A2" w:rsidRPr="000072A2">
              <w:rPr>
                <w:noProof/>
                <w:webHidden/>
                <w:sz w:val="18"/>
                <w:szCs w:val="18"/>
              </w:rPr>
              <w:tab/>
            </w:r>
            <w:r w:rsidRPr="000072A2">
              <w:rPr>
                <w:noProof/>
                <w:webHidden/>
                <w:sz w:val="18"/>
                <w:szCs w:val="18"/>
              </w:rPr>
              <w:fldChar w:fldCharType="begin"/>
            </w:r>
            <w:r w:rsidR="000072A2" w:rsidRPr="000072A2">
              <w:rPr>
                <w:noProof/>
                <w:webHidden/>
                <w:sz w:val="18"/>
                <w:szCs w:val="18"/>
              </w:rPr>
              <w:instrText xml:space="preserve"> PAGEREF _Toc226107936 \h </w:instrText>
            </w:r>
            <w:r w:rsidRPr="000072A2">
              <w:rPr>
                <w:noProof/>
                <w:webHidden/>
                <w:sz w:val="18"/>
                <w:szCs w:val="18"/>
              </w:rPr>
            </w:r>
            <w:r w:rsidRPr="000072A2">
              <w:rPr>
                <w:noProof/>
                <w:webHidden/>
                <w:sz w:val="18"/>
                <w:szCs w:val="18"/>
              </w:rPr>
              <w:fldChar w:fldCharType="separate"/>
            </w:r>
            <w:r w:rsidR="009E35E7">
              <w:rPr>
                <w:noProof/>
                <w:webHidden/>
                <w:sz w:val="18"/>
                <w:szCs w:val="18"/>
              </w:rPr>
              <w:t>9</w:t>
            </w:r>
            <w:r w:rsidRPr="000072A2">
              <w:rPr>
                <w:noProof/>
                <w:webHidden/>
                <w:sz w:val="18"/>
                <w:szCs w:val="18"/>
              </w:rPr>
              <w:fldChar w:fldCharType="end"/>
            </w:r>
          </w:hyperlink>
        </w:p>
        <w:p w:rsidR="000072A2" w:rsidRPr="000072A2" w:rsidRDefault="007E731F">
          <w:pPr>
            <w:pStyle w:val="Verzeichnis3"/>
            <w:tabs>
              <w:tab w:val="right" w:leader="dot" w:pos="10529"/>
            </w:tabs>
            <w:rPr>
              <w:noProof/>
              <w:sz w:val="18"/>
              <w:szCs w:val="18"/>
              <w:lang w:val="de-DE" w:eastAsia="de-DE" w:bidi="ar-SA"/>
            </w:rPr>
          </w:pPr>
          <w:hyperlink w:anchor="_Toc226107937" w:history="1">
            <w:r w:rsidR="000072A2" w:rsidRPr="000072A2">
              <w:rPr>
                <w:rStyle w:val="Hyperlink"/>
                <w:noProof/>
                <w:sz w:val="18"/>
                <w:szCs w:val="18"/>
                <w:lang w:val="de-DE"/>
              </w:rPr>
              <w:t>3.3.1 Erstellung der Datenbankstruktur</w:t>
            </w:r>
            <w:r w:rsidR="000072A2" w:rsidRPr="000072A2">
              <w:rPr>
                <w:noProof/>
                <w:webHidden/>
                <w:sz w:val="18"/>
                <w:szCs w:val="18"/>
              </w:rPr>
              <w:tab/>
            </w:r>
            <w:r w:rsidRPr="000072A2">
              <w:rPr>
                <w:noProof/>
                <w:webHidden/>
                <w:sz w:val="18"/>
                <w:szCs w:val="18"/>
              </w:rPr>
              <w:fldChar w:fldCharType="begin"/>
            </w:r>
            <w:r w:rsidR="000072A2" w:rsidRPr="000072A2">
              <w:rPr>
                <w:noProof/>
                <w:webHidden/>
                <w:sz w:val="18"/>
                <w:szCs w:val="18"/>
              </w:rPr>
              <w:instrText xml:space="preserve"> PAGEREF _Toc226107937 \h </w:instrText>
            </w:r>
            <w:r w:rsidRPr="000072A2">
              <w:rPr>
                <w:noProof/>
                <w:webHidden/>
                <w:sz w:val="18"/>
                <w:szCs w:val="18"/>
              </w:rPr>
            </w:r>
            <w:r w:rsidRPr="000072A2">
              <w:rPr>
                <w:noProof/>
                <w:webHidden/>
                <w:sz w:val="18"/>
                <w:szCs w:val="18"/>
              </w:rPr>
              <w:fldChar w:fldCharType="separate"/>
            </w:r>
            <w:r w:rsidR="009E35E7">
              <w:rPr>
                <w:noProof/>
                <w:webHidden/>
                <w:sz w:val="18"/>
                <w:szCs w:val="18"/>
              </w:rPr>
              <w:t>10</w:t>
            </w:r>
            <w:r w:rsidRPr="000072A2">
              <w:rPr>
                <w:noProof/>
                <w:webHidden/>
                <w:sz w:val="18"/>
                <w:szCs w:val="18"/>
              </w:rPr>
              <w:fldChar w:fldCharType="end"/>
            </w:r>
          </w:hyperlink>
        </w:p>
        <w:p w:rsidR="000072A2" w:rsidRPr="000072A2" w:rsidRDefault="007E731F">
          <w:pPr>
            <w:pStyle w:val="Verzeichnis3"/>
            <w:tabs>
              <w:tab w:val="right" w:leader="dot" w:pos="10529"/>
            </w:tabs>
            <w:rPr>
              <w:noProof/>
              <w:sz w:val="18"/>
              <w:szCs w:val="18"/>
              <w:lang w:val="de-DE" w:eastAsia="de-DE" w:bidi="ar-SA"/>
            </w:rPr>
          </w:pPr>
          <w:hyperlink w:anchor="_Toc226107938" w:history="1">
            <w:r w:rsidR="000072A2" w:rsidRPr="000072A2">
              <w:rPr>
                <w:rStyle w:val="Hyperlink"/>
                <w:noProof/>
                <w:sz w:val="18"/>
                <w:szCs w:val="18"/>
                <w:lang w:val="de-DE"/>
              </w:rPr>
              <w:t>3.3.2 Erstellung des Pagecontrollers</w:t>
            </w:r>
            <w:r w:rsidR="000072A2" w:rsidRPr="000072A2">
              <w:rPr>
                <w:noProof/>
                <w:webHidden/>
                <w:sz w:val="18"/>
                <w:szCs w:val="18"/>
              </w:rPr>
              <w:tab/>
            </w:r>
            <w:r w:rsidRPr="000072A2">
              <w:rPr>
                <w:noProof/>
                <w:webHidden/>
                <w:sz w:val="18"/>
                <w:szCs w:val="18"/>
              </w:rPr>
              <w:fldChar w:fldCharType="begin"/>
            </w:r>
            <w:r w:rsidR="000072A2" w:rsidRPr="000072A2">
              <w:rPr>
                <w:noProof/>
                <w:webHidden/>
                <w:sz w:val="18"/>
                <w:szCs w:val="18"/>
              </w:rPr>
              <w:instrText xml:space="preserve"> PAGEREF _Toc226107938 \h </w:instrText>
            </w:r>
            <w:r w:rsidRPr="000072A2">
              <w:rPr>
                <w:noProof/>
                <w:webHidden/>
                <w:sz w:val="18"/>
                <w:szCs w:val="18"/>
              </w:rPr>
            </w:r>
            <w:r w:rsidRPr="000072A2">
              <w:rPr>
                <w:noProof/>
                <w:webHidden/>
                <w:sz w:val="18"/>
                <w:szCs w:val="18"/>
              </w:rPr>
              <w:fldChar w:fldCharType="separate"/>
            </w:r>
            <w:r w:rsidR="009E35E7">
              <w:rPr>
                <w:noProof/>
                <w:webHidden/>
                <w:sz w:val="18"/>
                <w:szCs w:val="18"/>
              </w:rPr>
              <w:t>10</w:t>
            </w:r>
            <w:r w:rsidRPr="000072A2">
              <w:rPr>
                <w:noProof/>
                <w:webHidden/>
                <w:sz w:val="18"/>
                <w:szCs w:val="18"/>
              </w:rPr>
              <w:fldChar w:fldCharType="end"/>
            </w:r>
          </w:hyperlink>
        </w:p>
        <w:p w:rsidR="000072A2" w:rsidRPr="000072A2" w:rsidRDefault="007E731F">
          <w:pPr>
            <w:pStyle w:val="Verzeichnis3"/>
            <w:tabs>
              <w:tab w:val="right" w:leader="dot" w:pos="10529"/>
            </w:tabs>
            <w:rPr>
              <w:noProof/>
              <w:sz w:val="18"/>
              <w:szCs w:val="18"/>
              <w:lang w:val="de-DE" w:eastAsia="de-DE" w:bidi="ar-SA"/>
            </w:rPr>
          </w:pPr>
          <w:hyperlink w:anchor="_Toc226107939" w:history="1">
            <w:r w:rsidR="000072A2" w:rsidRPr="000072A2">
              <w:rPr>
                <w:rStyle w:val="Hyperlink"/>
                <w:noProof/>
                <w:sz w:val="18"/>
                <w:szCs w:val="18"/>
                <w:lang w:val="de-DE"/>
              </w:rPr>
              <w:t>3.3.3 Erstellung des GUI</w:t>
            </w:r>
            <w:r w:rsidR="000072A2" w:rsidRPr="000072A2">
              <w:rPr>
                <w:noProof/>
                <w:webHidden/>
                <w:sz w:val="18"/>
                <w:szCs w:val="18"/>
              </w:rPr>
              <w:tab/>
            </w:r>
            <w:r w:rsidRPr="000072A2">
              <w:rPr>
                <w:noProof/>
                <w:webHidden/>
                <w:sz w:val="18"/>
                <w:szCs w:val="18"/>
              </w:rPr>
              <w:fldChar w:fldCharType="begin"/>
            </w:r>
            <w:r w:rsidR="000072A2" w:rsidRPr="000072A2">
              <w:rPr>
                <w:noProof/>
                <w:webHidden/>
                <w:sz w:val="18"/>
                <w:szCs w:val="18"/>
              </w:rPr>
              <w:instrText xml:space="preserve"> PAGEREF _Toc226107939 \h </w:instrText>
            </w:r>
            <w:r w:rsidRPr="000072A2">
              <w:rPr>
                <w:noProof/>
                <w:webHidden/>
                <w:sz w:val="18"/>
                <w:szCs w:val="18"/>
              </w:rPr>
            </w:r>
            <w:r w:rsidRPr="000072A2">
              <w:rPr>
                <w:noProof/>
                <w:webHidden/>
                <w:sz w:val="18"/>
                <w:szCs w:val="18"/>
              </w:rPr>
              <w:fldChar w:fldCharType="separate"/>
            </w:r>
            <w:r w:rsidR="009E35E7">
              <w:rPr>
                <w:noProof/>
                <w:webHidden/>
                <w:sz w:val="18"/>
                <w:szCs w:val="18"/>
              </w:rPr>
              <w:t>11</w:t>
            </w:r>
            <w:r w:rsidRPr="000072A2">
              <w:rPr>
                <w:noProof/>
                <w:webHidden/>
                <w:sz w:val="18"/>
                <w:szCs w:val="18"/>
              </w:rPr>
              <w:fldChar w:fldCharType="end"/>
            </w:r>
          </w:hyperlink>
        </w:p>
        <w:p w:rsidR="000072A2" w:rsidRPr="000072A2" w:rsidRDefault="007E731F">
          <w:pPr>
            <w:pStyle w:val="Verzeichnis3"/>
            <w:tabs>
              <w:tab w:val="right" w:leader="dot" w:pos="10529"/>
            </w:tabs>
            <w:rPr>
              <w:noProof/>
              <w:sz w:val="18"/>
              <w:szCs w:val="18"/>
              <w:lang w:val="de-DE" w:eastAsia="de-DE" w:bidi="ar-SA"/>
            </w:rPr>
          </w:pPr>
          <w:hyperlink w:anchor="_Toc226107940" w:history="1">
            <w:r w:rsidR="000072A2" w:rsidRPr="000072A2">
              <w:rPr>
                <w:rStyle w:val="Hyperlink"/>
                <w:noProof/>
                <w:sz w:val="18"/>
                <w:szCs w:val="18"/>
                <w:lang w:val="de-DE"/>
              </w:rPr>
              <w:t>3.3.4 Erstellung der einzelnen Page-Komponenten</w:t>
            </w:r>
            <w:r w:rsidR="000072A2" w:rsidRPr="000072A2">
              <w:rPr>
                <w:noProof/>
                <w:webHidden/>
                <w:sz w:val="18"/>
                <w:szCs w:val="18"/>
              </w:rPr>
              <w:tab/>
            </w:r>
            <w:r w:rsidRPr="000072A2">
              <w:rPr>
                <w:noProof/>
                <w:webHidden/>
                <w:sz w:val="18"/>
                <w:szCs w:val="18"/>
              </w:rPr>
              <w:fldChar w:fldCharType="begin"/>
            </w:r>
            <w:r w:rsidR="000072A2" w:rsidRPr="000072A2">
              <w:rPr>
                <w:noProof/>
                <w:webHidden/>
                <w:sz w:val="18"/>
                <w:szCs w:val="18"/>
              </w:rPr>
              <w:instrText xml:space="preserve"> PAGEREF _Toc226107940 \h </w:instrText>
            </w:r>
            <w:r w:rsidRPr="000072A2">
              <w:rPr>
                <w:noProof/>
                <w:webHidden/>
                <w:sz w:val="18"/>
                <w:szCs w:val="18"/>
              </w:rPr>
            </w:r>
            <w:r w:rsidRPr="000072A2">
              <w:rPr>
                <w:noProof/>
                <w:webHidden/>
                <w:sz w:val="18"/>
                <w:szCs w:val="18"/>
              </w:rPr>
              <w:fldChar w:fldCharType="separate"/>
            </w:r>
            <w:r w:rsidR="009E35E7">
              <w:rPr>
                <w:noProof/>
                <w:webHidden/>
                <w:sz w:val="18"/>
                <w:szCs w:val="18"/>
              </w:rPr>
              <w:t>12</w:t>
            </w:r>
            <w:r w:rsidRPr="000072A2">
              <w:rPr>
                <w:noProof/>
                <w:webHidden/>
                <w:sz w:val="18"/>
                <w:szCs w:val="18"/>
              </w:rPr>
              <w:fldChar w:fldCharType="end"/>
            </w:r>
          </w:hyperlink>
        </w:p>
        <w:p w:rsidR="000072A2" w:rsidRPr="000072A2" w:rsidRDefault="007E731F">
          <w:pPr>
            <w:pStyle w:val="Verzeichnis3"/>
            <w:tabs>
              <w:tab w:val="right" w:leader="dot" w:pos="10529"/>
            </w:tabs>
            <w:rPr>
              <w:noProof/>
              <w:sz w:val="18"/>
              <w:szCs w:val="18"/>
              <w:lang w:val="de-DE" w:eastAsia="de-DE" w:bidi="ar-SA"/>
            </w:rPr>
          </w:pPr>
          <w:hyperlink w:anchor="_Toc226107941" w:history="1">
            <w:r w:rsidR="000072A2" w:rsidRPr="000072A2">
              <w:rPr>
                <w:rStyle w:val="Hyperlink"/>
                <w:noProof/>
                <w:sz w:val="18"/>
                <w:szCs w:val="18"/>
                <w:lang w:val="de-DE"/>
              </w:rPr>
              <w:t>3.3.5 Erstellung der Expirecheck Komponente</w:t>
            </w:r>
            <w:r w:rsidR="000072A2" w:rsidRPr="000072A2">
              <w:rPr>
                <w:noProof/>
                <w:webHidden/>
                <w:sz w:val="18"/>
                <w:szCs w:val="18"/>
              </w:rPr>
              <w:tab/>
            </w:r>
            <w:r w:rsidRPr="000072A2">
              <w:rPr>
                <w:noProof/>
                <w:webHidden/>
                <w:sz w:val="18"/>
                <w:szCs w:val="18"/>
              </w:rPr>
              <w:fldChar w:fldCharType="begin"/>
            </w:r>
            <w:r w:rsidR="000072A2" w:rsidRPr="000072A2">
              <w:rPr>
                <w:noProof/>
                <w:webHidden/>
                <w:sz w:val="18"/>
                <w:szCs w:val="18"/>
              </w:rPr>
              <w:instrText xml:space="preserve"> PAGEREF _Toc226107941 \h </w:instrText>
            </w:r>
            <w:r w:rsidRPr="000072A2">
              <w:rPr>
                <w:noProof/>
                <w:webHidden/>
                <w:sz w:val="18"/>
                <w:szCs w:val="18"/>
              </w:rPr>
            </w:r>
            <w:r w:rsidRPr="000072A2">
              <w:rPr>
                <w:noProof/>
                <w:webHidden/>
                <w:sz w:val="18"/>
                <w:szCs w:val="18"/>
              </w:rPr>
              <w:fldChar w:fldCharType="separate"/>
            </w:r>
            <w:r w:rsidR="009E35E7">
              <w:rPr>
                <w:noProof/>
                <w:webHidden/>
                <w:sz w:val="18"/>
                <w:szCs w:val="18"/>
              </w:rPr>
              <w:t>13</w:t>
            </w:r>
            <w:r w:rsidRPr="000072A2">
              <w:rPr>
                <w:noProof/>
                <w:webHidden/>
                <w:sz w:val="18"/>
                <w:szCs w:val="18"/>
              </w:rPr>
              <w:fldChar w:fldCharType="end"/>
            </w:r>
          </w:hyperlink>
        </w:p>
        <w:p w:rsidR="000072A2" w:rsidRPr="000072A2" w:rsidRDefault="007E731F">
          <w:pPr>
            <w:pStyle w:val="Verzeichnis2"/>
            <w:tabs>
              <w:tab w:val="right" w:leader="dot" w:pos="10529"/>
            </w:tabs>
            <w:rPr>
              <w:noProof/>
              <w:sz w:val="18"/>
              <w:szCs w:val="18"/>
              <w:lang w:val="de-DE" w:eastAsia="de-DE" w:bidi="ar-SA"/>
            </w:rPr>
          </w:pPr>
          <w:hyperlink w:anchor="_Toc226107942" w:history="1">
            <w:r w:rsidR="000072A2" w:rsidRPr="000072A2">
              <w:rPr>
                <w:rStyle w:val="Hyperlink"/>
                <w:noProof/>
                <w:sz w:val="18"/>
                <w:szCs w:val="18"/>
                <w:lang w:val="de-DE"/>
              </w:rPr>
              <w:t>3.4 Testphase</w:t>
            </w:r>
            <w:r w:rsidR="000072A2" w:rsidRPr="000072A2">
              <w:rPr>
                <w:noProof/>
                <w:webHidden/>
                <w:sz w:val="18"/>
                <w:szCs w:val="18"/>
              </w:rPr>
              <w:tab/>
            </w:r>
            <w:r w:rsidRPr="000072A2">
              <w:rPr>
                <w:noProof/>
                <w:webHidden/>
                <w:sz w:val="18"/>
                <w:szCs w:val="18"/>
              </w:rPr>
              <w:fldChar w:fldCharType="begin"/>
            </w:r>
            <w:r w:rsidR="000072A2" w:rsidRPr="000072A2">
              <w:rPr>
                <w:noProof/>
                <w:webHidden/>
                <w:sz w:val="18"/>
                <w:szCs w:val="18"/>
              </w:rPr>
              <w:instrText xml:space="preserve"> PAGEREF _Toc226107942 \h </w:instrText>
            </w:r>
            <w:r w:rsidRPr="000072A2">
              <w:rPr>
                <w:noProof/>
                <w:webHidden/>
                <w:sz w:val="18"/>
                <w:szCs w:val="18"/>
              </w:rPr>
            </w:r>
            <w:r w:rsidRPr="000072A2">
              <w:rPr>
                <w:noProof/>
                <w:webHidden/>
                <w:sz w:val="18"/>
                <w:szCs w:val="18"/>
              </w:rPr>
              <w:fldChar w:fldCharType="separate"/>
            </w:r>
            <w:r w:rsidR="009E35E7">
              <w:rPr>
                <w:noProof/>
                <w:webHidden/>
                <w:sz w:val="18"/>
                <w:szCs w:val="18"/>
              </w:rPr>
              <w:t>13</w:t>
            </w:r>
            <w:r w:rsidRPr="000072A2">
              <w:rPr>
                <w:noProof/>
                <w:webHidden/>
                <w:sz w:val="18"/>
                <w:szCs w:val="18"/>
              </w:rPr>
              <w:fldChar w:fldCharType="end"/>
            </w:r>
          </w:hyperlink>
        </w:p>
        <w:p w:rsidR="000072A2" w:rsidRPr="000072A2" w:rsidRDefault="007E731F">
          <w:pPr>
            <w:pStyle w:val="Verzeichnis3"/>
            <w:tabs>
              <w:tab w:val="right" w:leader="dot" w:pos="10529"/>
            </w:tabs>
            <w:rPr>
              <w:noProof/>
              <w:sz w:val="18"/>
              <w:szCs w:val="18"/>
              <w:lang w:val="de-DE" w:eastAsia="de-DE" w:bidi="ar-SA"/>
            </w:rPr>
          </w:pPr>
          <w:hyperlink w:anchor="_Toc226107943" w:history="1">
            <w:r w:rsidR="000072A2" w:rsidRPr="000072A2">
              <w:rPr>
                <w:rStyle w:val="Hyperlink"/>
                <w:noProof/>
                <w:sz w:val="18"/>
                <w:szCs w:val="18"/>
                <w:lang w:val="de-DE"/>
              </w:rPr>
              <w:t>3.4.1 Durchführung der Komponententests</w:t>
            </w:r>
            <w:r w:rsidR="000072A2" w:rsidRPr="000072A2">
              <w:rPr>
                <w:noProof/>
                <w:webHidden/>
                <w:sz w:val="18"/>
                <w:szCs w:val="18"/>
              </w:rPr>
              <w:tab/>
            </w:r>
            <w:r w:rsidRPr="000072A2">
              <w:rPr>
                <w:noProof/>
                <w:webHidden/>
                <w:sz w:val="18"/>
                <w:szCs w:val="18"/>
              </w:rPr>
              <w:fldChar w:fldCharType="begin"/>
            </w:r>
            <w:r w:rsidR="000072A2" w:rsidRPr="000072A2">
              <w:rPr>
                <w:noProof/>
                <w:webHidden/>
                <w:sz w:val="18"/>
                <w:szCs w:val="18"/>
              </w:rPr>
              <w:instrText xml:space="preserve"> PAGEREF _Toc226107943 \h </w:instrText>
            </w:r>
            <w:r w:rsidRPr="000072A2">
              <w:rPr>
                <w:noProof/>
                <w:webHidden/>
                <w:sz w:val="18"/>
                <w:szCs w:val="18"/>
              </w:rPr>
            </w:r>
            <w:r w:rsidRPr="000072A2">
              <w:rPr>
                <w:noProof/>
                <w:webHidden/>
                <w:sz w:val="18"/>
                <w:szCs w:val="18"/>
              </w:rPr>
              <w:fldChar w:fldCharType="separate"/>
            </w:r>
            <w:r w:rsidR="009E35E7">
              <w:rPr>
                <w:noProof/>
                <w:webHidden/>
                <w:sz w:val="18"/>
                <w:szCs w:val="18"/>
              </w:rPr>
              <w:t>13</w:t>
            </w:r>
            <w:r w:rsidRPr="000072A2">
              <w:rPr>
                <w:noProof/>
                <w:webHidden/>
                <w:sz w:val="18"/>
                <w:szCs w:val="18"/>
              </w:rPr>
              <w:fldChar w:fldCharType="end"/>
            </w:r>
          </w:hyperlink>
        </w:p>
        <w:p w:rsidR="000072A2" w:rsidRPr="000072A2" w:rsidRDefault="007E731F">
          <w:pPr>
            <w:pStyle w:val="Verzeichnis3"/>
            <w:tabs>
              <w:tab w:val="right" w:leader="dot" w:pos="10529"/>
            </w:tabs>
            <w:rPr>
              <w:noProof/>
              <w:sz w:val="18"/>
              <w:szCs w:val="18"/>
              <w:lang w:val="de-DE" w:eastAsia="de-DE" w:bidi="ar-SA"/>
            </w:rPr>
          </w:pPr>
          <w:hyperlink w:anchor="_Toc226107944" w:history="1">
            <w:r w:rsidR="000072A2" w:rsidRPr="000072A2">
              <w:rPr>
                <w:rStyle w:val="Hyperlink"/>
                <w:noProof/>
                <w:sz w:val="18"/>
                <w:szCs w:val="18"/>
                <w:lang w:val="de-DE"/>
              </w:rPr>
              <w:t>3.4.2 Durchführung der Integrationstests</w:t>
            </w:r>
            <w:r w:rsidR="000072A2" w:rsidRPr="000072A2">
              <w:rPr>
                <w:noProof/>
                <w:webHidden/>
                <w:sz w:val="18"/>
                <w:szCs w:val="18"/>
              </w:rPr>
              <w:tab/>
            </w:r>
            <w:r w:rsidRPr="000072A2">
              <w:rPr>
                <w:noProof/>
                <w:webHidden/>
                <w:sz w:val="18"/>
                <w:szCs w:val="18"/>
              </w:rPr>
              <w:fldChar w:fldCharType="begin"/>
            </w:r>
            <w:r w:rsidR="000072A2" w:rsidRPr="000072A2">
              <w:rPr>
                <w:noProof/>
                <w:webHidden/>
                <w:sz w:val="18"/>
                <w:szCs w:val="18"/>
              </w:rPr>
              <w:instrText xml:space="preserve"> PAGEREF _Toc226107944 \h </w:instrText>
            </w:r>
            <w:r w:rsidRPr="000072A2">
              <w:rPr>
                <w:noProof/>
                <w:webHidden/>
                <w:sz w:val="18"/>
                <w:szCs w:val="18"/>
              </w:rPr>
            </w:r>
            <w:r w:rsidRPr="000072A2">
              <w:rPr>
                <w:noProof/>
                <w:webHidden/>
                <w:sz w:val="18"/>
                <w:szCs w:val="18"/>
              </w:rPr>
              <w:fldChar w:fldCharType="separate"/>
            </w:r>
            <w:r w:rsidR="009E35E7">
              <w:rPr>
                <w:noProof/>
                <w:webHidden/>
                <w:sz w:val="18"/>
                <w:szCs w:val="18"/>
              </w:rPr>
              <w:t>14</w:t>
            </w:r>
            <w:r w:rsidRPr="000072A2">
              <w:rPr>
                <w:noProof/>
                <w:webHidden/>
                <w:sz w:val="18"/>
                <w:szCs w:val="18"/>
              </w:rPr>
              <w:fldChar w:fldCharType="end"/>
            </w:r>
          </w:hyperlink>
        </w:p>
        <w:p w:rsidR="000072A2" w:rsidRPr="000072A2" w:rsidRDefault="007E731F">
          <w:pPr>
            <w:pStyle w:val="Verzeichnis3"/>
            <w:tabs>
              <w:tab w:val="right" w:leader="dot" w:pos="10529"/>
            </w:tabs>
            <w:rPr>
              <w:noProof/>
              <w:sz w:val="18"/>
              <w:szCs w:val="18"/>
              <w:lang w:val="de-DE" w:eastAsia="de-DE" w:bidi="ar-SA"/>
            </w:rPr>
          </w:pPr>
          <w:hyperlink w:anchor="_Toc226107945" w:history="1">
            <w:r w:rsidR="000072A2" w:rsidRPr="000072A2">
              <w:rPr>
                <w:rStyle w:val="Hyperlink"/>
                <w:noProof/>
                <w:sz w:val="18"/>
                <w:szCs w:val="18"/>
                <w:lang w:val="de-DE"/>
              </w:rPr>
              <w:t>3.4.3 Durchführung der Systemtests</w:t>
            </w:r>
            <w:r w:rsidR="000072A2" w:rsidRPr="000072A2">
              <w:rPr>
                <w:noProof/>
                <w:webHidden/>
                <w:sz w:val="18"/>
                <w:szCs w:val="18"/>
              </w:rPr>
              <w:tab/>
            </w:r>
            <w:r w:rsidRPr="000072A2">
              <w:rPr>
                <w:noProof/>
                <w:webHidden/>
                <w:sz w:val="18"/>
                <w:szCs w:val="18"/>
              </w:rPr>
              <w:fldChar w:fldCharType="begin"/>
            </w:r>
            <w:r w:rsidR="000072A2" w:rsidRPr="000072A2">
              <w:rPr>
                <w:noProof/>
                <w:webHidden/>
                <w:sz w:val="18"/>
                <w:szCs w:val="18"/>
              </w:rPr>
              <w:instrText xml:space="preserve"> PAGEREF _Toc226107945 \h </w:instrText>
            </w:r>
            <w:r w:rsidRPr="000072A2">
              <w:rPr>
                <w:noProof/>
                <w:webHidden/>
                <w:sz w:val="18"/>
                <w:szCs w:val="18"/>
              </w:rPr>
            </w:r>
            <w:r w:rsidRPr="000072A2">
              <w:rPr>
                <w:noProof/>
                <w:webHidden/>
                <w:sz w:val="18"/>
                <w:szCs w:val="18"/>
              </w:rPr>
              <w:fldChar w:fldCharType="separate"/>
            </w:r>
            <w:r w:rsidR="009E35E7">
              <w:rPr>
                <w:noProof/>
                <w:webHidden/>
                <w:sz w:val="18"/>
                <w:szCs w:val="18"/>
              </w:rPr>
              <w:t>14</w:t>
            </w:r>
            <w:r w:rsidRPr="000072A2">
              <w:rPr>
                <w:noProof/>
                <w:webHidden/>
                <w:sz w:val="18"/>
                <w:szCs w:val="18"/>
              </w:rPr>
              <w:fldChar w:fldCharType="end"/>
            </w:r>
          </w:hyperlink>
        </w:p>
        <w:p w:rsidR="000072A2" w:rsidRPr="000072A2" w:rsidRDefault="007E731F">
          <w:pPr>
            <w:pStyle w:val="Verzeichnis3"/>
            <w:tabs>
              <w:tab w:val="right" w:leader="dot" w:pos="10529"/>
            </w:tabs>
            <w:rPr>
              <w:noProof/>
              <w:sz w:val="18"/>
              <w:szCs w:val="18"/>
              <w:lang w:val="de-DE" w:eastAsia="de-DE" w:bidi="ar-SA"/>
            </w:rPr>
          </w:pPr>
          <w:hyperlink w:anchor="_Toc226107946" w:history="1">
            <w:r w:rsidR="000072A2" w:rsidRPr="000072A2">
              <w:rPr>
                <w:rStyle w:val="Hyperlink"/>
                <w:noProof/>
                <w:sz w:val="18"/>
                <w:szCs w:val="18"/>
                <w:lang w:val="de-DE"/>
              </w:rPr>
              <w:t>3.5 Erstellung der Dokumentation</w:t>
            </w:r>
            <w:r w:rsidR="000072A2" w:rsidRPr="000072A2">
              <w:rPr>
                <w:noProof/>
                <w:webHidden/>
                <w:sz w:val="18"/>
                <w:szCs w:val="18"/>
              </w:rPr>
              <w:tab/>
            </w:r>
            <w:r w:rsidRPr="000072A2">
              <w:rPr>
                <w:noProof/>
                <w:webHidden/>
                <w:sz w:val="18"/>
                <w:szCs w:val="18"/>
              </w:rPr>
              <w:fldChar w:fldCharType="begin"/>
            </w:r>
            <w:r w:rsidR="000072A2" w:rsidRPr="000072A2">
              <w:rPr>
                <w:noProof/>
                <w:webHidden/>
                <w:sz w:val="18"/>
                <w:szCs w:val="18"/>
              </w:rPr>
              <w:instrText xml:space="preserve"> PAGEREF _Toc226107946 \h </w:instrText>
            </w:r>
            <w:r w:rsidRPr="000072A2">
              <w:rPr>
                <w:noProof/>
                <w:webHidden/>
                <w:sz w:val="18"/>
                <w:szCs w:val="18"/>
              </w:rPr>
            </w:r>
            <w:r w:rsidRPr="000072A2">
              <w:rPr>
                <w:noProof/>
                <w:webHidden/>
                <w:sz w:val="18"/>
                <w:szCs w:val="18"/>
              </w:rPr>
              <w:fldChar w:fldCharType="separate"/>
            </w:r>
            <w:r w:rsidR="009E35E7">
              <w:rPr>
                <w:noProof/>
                <w:webHidden/>
                <w:sz w:val="18"/>
                <w:szCs w:val="18"/>
              </w:rPr>
              <w:t>14</w:t>
            </w:r>
            <w:r w:rsidRPr="000072A2">
              <w:rPr>
                <w:noProof/>
                <w:webHidden/>
                <w:sz w:val="18"/>
                <w:szCs w:val="18"/>
              </w:rPr>
              <w:fldChar w:fldCharType="end"/>
            </w:r>
          </w:hyperlink>
        </w:p>
        <w:p w:rsidR="000072A2" w:rsidRPr="000072A2" w:rsidRDefault="007E731F">
          <w:pPr>
            <w:pStyle w:val="Verzeichnis1"/>
            <w:tabs>
              <w:tab w:val="right" w:leader="dot" w:pos="10529"/>
            </w:tabs>
            <w:rPr>
              <w:noProof/>
              <w:sz w:val="18"/>
              <w:szCs w:val="18"/>
              <w:lang w:val="de-DE" w:eastAsia="de-DE" w:bidi="ar-SA"/>
            </w:rPr>
          </w:pPr>
          <w:hyperlink w:anchor="_Toc226107947" w:history="1">
            <w:r w:rsidR="000072A2" w:rsidRPr="000072A2">
              <w:rPr>
                <w:rStyle w:val="Hyperlink"/>
                <w:noProof/>
                <w:sz w:val="18"/>
                <w:szCs w:val="18"/>
                <w:lang w:val="de-DE"/>
              </w:rPr>
              <w:t xml:space="preserve">4. </w:t>
            </w:r>
            <w:r w:rsidR="000072A2" w:rsidRPr="0095371A">
              <w:rPr>
                <w:rStyle w:val="Hyperlink"/>
                <w:b/>
                <w:noProof/>
                <w:sz w:val="18"/>
                <w:szCs w:val="18"/>
                <w:lang w:val="de-DE"/>
              </w:rPr>
              <w:t>Projektabschluss</w:t>
            </w:r>
            <w:r w:rsidR="000072A2" w:rsidRPr="000072A2">
              <w:rPr>
                <w:noProof/>
                <w:webHidden/>
                <w:sz w:val="18"/>
                <w:szCs w:val="18"/>
              </w:rPr>
              <w:tab/>
            </w:r>
            <w:r w:rsidRPr="000072A2">
              <w:rPr>
                <w:noProof/>
                <w:webHidden/>
                <w:sz w:val="18"/>
                <w:szCs w:val="18"/>
              </w:rPr>
              <w:fldChar w:fldCharType="begin"/>
            </w:r>
            <w:r w:rsidR="000072A2" w:rsidRPr="000072A2">
              <w:rPr>
                <w:noProof/>
                <w:webHidden/>
                <w:sz w:val="18"/>
                <w:szCs w:val="18"/>
              </w:rPr>
              <w:instrText xml:space="preserve"> PAGEREF _Toc226107947 \h </w:instrText>
            </w:r>
            <w:r w:rsidRPr="000072A2">
              <w:rPr>
                <w:noProof/>
                <w:webHidden/>
                <w:sz w:val="18"/>
                <w:szCs w:val="18"/>
              </w:rPr>
            </w:r>
            <w:r w:rsidRPr="000072A2">
              <w:rPr>
                <w:noProof/>
                <w:webHidden/>
                <w:sz w:val="18"/>
                <w:szCs w:val="18"/>
              </w:rPr>
              <w:fldChar w:fldCharType="separate"/>
            </w:r>
            <w:r w:rsidR="009E35E7">
              <w:rPr>
                <w:noProof/>
                <w:webHidden/>
                <w:sz w:val="18"/>
                <w:szCs w:val="18"/>
              </w:rPr>
              <w:t>15</w:t>
            </w:r>
            <w:r w:rsidRPr="000072A2">
              <w:rPr>
                <w:noProof/>
                <w:webHidden/>
                <w:sz w:val="18"/>
                <w:szCs w:val="18"/>
              </w:rPr>
              <w:fldChar w:fldCharType="end"/>
            </w:r>
          </w:hyperlink>
        </w:p>
        <w:p w:rsidR="000072A2" w:rsidRPr="000072A2" w:rsidRDefault="007E731F">
          <w:pPr>
            <w:pStyle w:val="Verzeichnis2"/>
            <w:tabs>
              <w:tab w:val="right" w:leader="dot" w:pos="10529"/>
            </w:tabs>
            <w:rPr>
              <w:noProof/>
              <w:sz w:val="18"/>
              <w:szCs w:val="18"/>
              <w:lang w:val="de-DE" w:eastAsia="de-DE" w:bidi="ar-SA"/>
            </w:rPr>
          </w:pPr>
          <w:hyperlink w:anchor="_Toc226107948" w:history="1">
            <w:r w:rsidR="000072A2" w:rsidRPr="000072A2">
              <w:rPr>
                <w:rStyle w:val="Hyperlink"/>
                <w:noProof/>
                <w:sz w:val="18"/>
                <w:szCs w:val="18"/>
                <w:lang w:val="de-DE"/>
              </w:rPr>
              <w:t>4.1 Soll – Ist Vergleich</w:t>
            </w:r>
            <w:r w:rsidR="000072A2" w:rsidRPr="000072A2">
              <w:rPr>
                <w:noProof/>
                <w:webHidden/>
                <w:sz w:val="18"/>
                <w:szCs w:val="18"/>
              </w:rPr>
              <w:tab/>
            </w:r>
            <w:r w:rsidRPr="000072A2">
              <w:rPr>
                <w:noProof/>
                <w:webHidden/>
                <w:sz w:val="18"/>
                <w:szCs w:val="18"/>
              </w:rPr>
              <w:fldChar w:fldCharType="begin"/>
            </w:r>
            <w:r w:rsidR="000072A2" w:rsidRPr="000072A2">
              <w:rPr>
                <w:noProof/>
                <w:webHidden/>
                <w:sz w:val="18"/>
                <w:szCs w:val="18"/>
              </w:rPr>
              <w:instrText xml:space="preserve"> PAGEREF _Toc226107948 \h </w:instrText>
            </w:r>
            <w:r w:rsidRPr="000072A2">
              <w:rPr>
                <w:noProof/>
                <w:webHidden/>
                <w:sz w:val="18"/>
                <w:szCs w:val="18"/>
              </w:rPr>
            </w:r>
            <w:r w:rsidRPr="000072A2">
              <w:rPr>
                <w:noProof/>
                <w:webHidden/>
                <w:sz w:val="18"/>
                <w:szCs w:val="18"/>
              </w:rPr>
              <w:fldChar w:fldCharType="separate"/>
            </w:r>
            <w:r w:rsidR="009E35E7">
              <w:rPr>
                <w:noProof/>
                <w:webHidden/>
                <w:sz w:val="18"/>
                <w:szCs w:val="18"/>
              </w:rPr>
              <w:t>15</w:t>
            </w:r>
            <w:r w:rsidRPr="000072A2">
              <w:rPr>
                <w:noProof/>
                <w:webHidden/>
                <w:sz w:val="18"/>
                <w:szCs w:val="18"/>
              </w:rPr>
              <w:fldChar w:fldCharType="end"/>
            </w:r>
          </w:hyperlink>
        </w:p>
        <w:p w:rsidR="000072A2" w:rsidRDefault="007E731F">
          <w:pPr>
            <w:pStyle w:val="Verzeichnis2"/>
            <w:tabs>
              <w:tab w:val="right" w:leader="dot" w:pos="10529"/>
            </w:tabs>
            <w:rPr>
              <w:noProof/>
              <w:sz w:val="22"/>
              <w:lang w:val="de-DE" w:eastAsia="de-DE" w:bidi="ar-SA"/>
            </w:rPr>
          </w:pPr>
          <w:hyperlink w:anchor="_Toc226107949" w:history="1">
            <w:r w:rsidR="000072A2" w:rsidRPr="000072A2">
              <w:rPr>
                <w:rStyle w:val="Hyperlink"/>
                <w:noProof/>
                <w:sz w:val="18"/>
                <w:szCs w:val="18"/>
                <w:lang w:val="de-DE"/>
              </w:rPr>
              <w:t>4.2 Projektabschluss</w:t>
            </w:r>
            <w:r w:rsidR="000072A2" w:rsidRPr="000072A2">
              <w:rPr>
                <w:noProof/>
                <w:webHidden/>
                <w:sz w:val="18"/>
                <w:szCs w:val="18"/>
              </w:rPr>
              <w:tab/>
            </w:r>
            <w:r w:rsidRPr="000072A2">
              <w:rPr>
                <w:noProof/>
                <w:webHidden/>
                <w:sz w:val="18"/>
                <w:szCs w:val="18"/>
              </w:rPr>
              <w:fldChar w:fldCharType="begin"/>
            </w:r>
            <w:r w:rsidR="000072A2" w:rsidRPr="000072A2">
              <w:rPr>
                <w:noProof/>
                <w:webHidden/>
                <w:sz w:val="18"/>
                <w:szCs w:val="18"/>
              </w:rPr>
              <w:instrText xml:space="preserve"> PAGEREF _Toc226107949 \h </w:instrText>
            </w:r>
            <w:r w:rsidRPr="000072A2">
              <w:rPr>
                <w:noProof/>
                <w:webHidden/>
                <w:sz w:val="18"/>
                <w:szCs w:val="18"/>
              </w:rPr>
            </w:r>
            <w:r w:rsidRPr="000072A2">
              <w:rPr>
                <w:noProof/>
                <w:webHidden/>
                <w:sz w:val="18"/>
                <w:szCs w:val="18"/>
              </w:rPr>
              <w:fldChar w:fldCharType="separate"/>
            </w:r>
            <w:r w:rsidR="009E35E7">
              <w:rPr>
                <w:noProof/>
                <w:webHidden/>
                <w:sz w:val="18"/>
                <w:szCs w:val="18"/>
              </w:rPr>
              <w:t>15</w:t>
            </w:r>
            <w:r w:rsidRPr="000072A2">
              <w:rPr>
                <w:noProof/>
                <w:webHidden/>
                <w:sz w:val="18"/>
                <w:szCs w:val="18"/>
              </w:rPr>
              <w:fldChar w:fldCharType="end"/>
            </w:r>
          </w:hyperlink>
        </w:p>
        <w:p w:rsidR="008E24B8" w:rsidRPr="001E2208" w:rsidRDefault="009E35E7" w:rsidP="001E2208">
          <w:pPr>
            <w:pStyle w:val="Verzeichnis1"/>
            <w:tabs>
              <w:tab w:val="right" w:leader="dot" w:pos="10529"/>
            </w:tabs>
            <w:rPr>
              <w:noProof/>
              <w:sz w:val="18"/>
              <w:szCs w:val="18"/>
              <w:lang w:val="de-DE" w:eastAsia="de-DE" w:bidi="ar-SA"/>
            </w:rPr>
            <w:sectPr w:rsidR="008E24B8" w:rsidRPr="001E2208" w:rsidSect="008E24B8">
              <w:headerReference w:type="even" r:id="rId10"/>
              <w:headerReference w:type="default" r:id="rId11"/>
              <w:footerReference w:type="default" r:id="rId12"/>
              <w:headerReference w:type="first" r:id="rId13"/>
              <w:footnotePr>
                <w:pos w:val="beneathText"/>
                <w:numRestart w:val="eachPage"/>
              </w:footnotePr>
              <w:endnotePr>
                <w:numFmt w:val="decimal"/>
              </w:endnotePr>
              <w:type w:val="continuous"/>
              <w:pgSz w:w="12240" w:h="15840"/>
              <w:pgMar w:top="567" w:right="567" w:bottom="567" w:left="1134" w:header="567" w:footer="567" w:gutter="0"/>
              <w:pgNumType w:start="1"/>
              <w:cols w:space="720"/>
            </w:sectPr>
          </w:pPr>
          <w:r>
            <w:rPr>
              <w:noProof/>
              <w:sz w:val="18"/>
              <w:szCs w:val="18"/>
              <w:lang w:val="de-DE" w:eastAsia="de-DE" w:bidi="ar-SA"/>
            </w:rPr>
            <w:pict>
              <v:rect id="_x0000_s1076" style="position:absolute;margin-left:385.05pt;margin-top:9.2pt;width:108.75pt;height:15pt;z-index:251663360" strokecolor="white [3212]"/>
            </w:pict>
          </w:r>
          <w:r w:rsidR="007E731F">
            <w:rPr>
              <w:noProof/>
              <w:sz w:val="18"/>
              <w:szCs w:val="18"/>
              <w:lang w:val="de-DE" w:eastAsia="de-DE" w:bidi="ar-SA"/>
            </w:rPr>
            <w:pict>
              <v:rect id="_x0000_s1073" style="position:absolute;margin-left:487.05pt;margin-top:9.2pt;width:40.5pt;height:10.5pt;z-index:251661312" strokecolor="white [3212]"/>
            </w:pict>
          </w:r>
          <w:r w:rsidR="007E731F" w:rsidRPr="00DC50A4">
            <w:rPr>
              <w:sz w:val="18"/>
              <w:szCs w:val="18"/>
            </w:rPr>
            <w:fldChar w:fldCharType="end"/>
          </w:r>
        </w:p>
      </w:sdtContent>
    </w:sdt>
    <w:p w:rsidR="00DC1B7A" w:rsidRPr="004B5105" w:rsidRDefault="00DC1B7A" w:rsidP="00DC1B7A">
      <w:pPr>
        <w:rPr>
          <w:lang w:val="de-DE"/>
        </w:rPr>
        <w:sectPr w:rsidR="00DC1B7A" w:rsidRPr="004B5105" w:rsidSect="008E24B8">
          <w:footnotePr>
            <w:pos w:val="beneathText"/>
            <w:numRestart w:val="eachPage"/>
          </w:footnotePr>
          <w:endnotePr>
            <w:numFmt w:val="decimal"/>
          </w:endnotePr>
          <w:pgSz w:w="12240" w:h="15840"/>
          <w:pgMar w:top="567" w:right="567" w:bottom="567" w:left="1134" w:header="567" w:footer="567" w:gutter="0"/>
          <w:pgNumType w:start="1"/>
          <w:cols w:space="720"/>
        </w:sectPr>
      </w:pPr>
    </w:p>
    <w:p w:rsidR="00DC1B7A" w:rsidRPr="008363DF" w:rsidRDefault="0058070A" w:rsidP="008363DF">
      <w:pPr>
        <w:rPr>
          <w:b/>
          <w:lang w:val="de-DE"/>
        </w:rPr>
      </w:pPr>
      <w:bookmarkStart w:id="0" w:name="x_m935"/>
      <w:bookmarkEnd w:id="0"/>
      <w:r w:rsidRPr="008363DF">
        <w:rPr>
          <w:b/>
          <w:lang w:val="de-DE"/>
        </w:rPr>
        <w:lastRenderedPageBreak/>
        <w:t>Hinweise</w:t>
      </w:r>
    </w:p>
    <w:tbl>
      <w:tblPr>
        <w:tblStyle w:val="Tabellengitternetz"/>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987"/>
        <w:gridCol w:w="8435"/>
      </w:tblGrid>
      <w:tr w:rsidR="00DC1B7A" w:rsidRPr="004B5105" w:rsidTr="00B336D7">
        <w:trPr>
          <w:trHeight w:val="241"/>
        </w:trPr>
        <w:tc>
          <w:tcPr>
            <w:tcW w:w="1998" w:type="dxa"/>
          </w:tcPr>
          <w:p w:rsidR="00DC1B7A" w:rsidRPr="004B5105" w:rsidRDefault="00DC1B7A">
            <w:pPr>
              <w:pStyle w:val="Textkrper"/>
              <w:rPr>
                <w:u w:val="single"/>
                <w:lang w:val="de-DE"/>
              </w:rPr>
            </w:pPr>
            <w:r w:rsidRPr="004B5105">
              <w:rPr>
                <w:u w:val="single"/>
                <w:lang w:val="de-DE"/>
              </w:rPr>
              <w:t>Unterstreichung</w:t>
            </w:r>
          </w:p>
        </w:tc>
        <w:tc>
          <w:tcPr>
            <w:tcW w:w="8681" w:type="dxa"/>
          </w:tcPr>
          <w:p w:rsidR="00DC1B7A" w:rsidRPr="004B5105" w:rsidRDefault="00BF52CD">
            <w:pPr>
              <w:pStyle w:val="Textkrper"/>
              <w:rPr>
                <w:lang w:val="de-DE"/>
              </w:rPr>
            </w:pPr>
            <w:r w:rsidRPr="004B5105">
              <w:rPr>
                <w:lang w:val="de-DE"/>
              </w:rPr>
              <w:t>Be</w:t>
            </w:r>
            <w:r w:rsidR="00473FC7" w:rsidRPr="004B5105">
              <w:rPr>
                <w:lang w:val="de-DE"/>
              </w:rPr>
              <w:t>griffe, die eine einfach verständliche Definition benö</w:t>
            </w:r>
            <w:r w:rsidRPr="004B5105">
              <w:rPr>
                <w:lang w:val="de-DE"/>
              </w:rPr>
              <w:t xml:space="preserve">tigen, werden unterstrichen dargestellt. Die entsprechende Definition findet man dann im Glossar. </w:t>
            </w:r>
          </w:p>
        </w:tc>
      </w:tr>
    </w:tbl>
    <w:p w:rsidR="00BF52CD" w:rsidRPr="00B336D7" w:rsidRDefault="00BF52CD" w:rsidP="00B336D7">
      <w:pPr>
        <w:pStyle w:val="KeinLeerraum"/>
      </w:pPr>
    </w:p>
    <w:p w:rsidR="00BF52CD" w:rsidRPr="004B5105" w:rsidRDefault="00BF52CD" w:rsidP="00042C26">
      <w:pPr>
        <w:pStyle w:val="berschrift1"/>
        <w:rPr>
          <w:lang w:val="de-DE"/>
        </w:rPr>
      </w:pPr>
      <w:bookmarkStart w:id="1" w:name="_Toc226107915"/>
      <w:r w:rsidRPr="004B5105">
        <w:rPr>
          <w:lang w:val="de-DE"/>
        </w:rPr>
        <w:t>Vorwort</w:t>
      </w:r>
      <w:bookmarkEnd w:id="1"/>
    </w:p>
    <w:p w:rsidR="00327BE3" w:rsidRPr="004B5105" w:rsidRDefault="00327BE3" w:rsidP="002F43B1">
      <w:pPr>
        <w:rPr>
          <w:szCs w:val="24"/>
          <w:lang w:val="de-DE"/>
        </w:rPr>
      </w:pPr>
      <w:r w:rsidRPr="004B5105">
        <w:rPr>
          <w:szCs w:val="24"/>
          <w:lang w:val="de-DE"/>
        </w:rPr>
        <w:t xml:space="preserve">Das Projekt „Erstellung einer Webanwendung zur Verwaltung von registrierten Domainnamen“ </w:t>
      </w:r>
      <w:r w:rsidR="003C16B8" w:rsidRPr="004B5105">
        <w:rPr>
          <w:szCs w:val="24"/>
          <w:lang w:val="de-DE"/>
        </w:rPr>
        <w:t>ist ein</w:t>
      </w:r>
      <w:r w:rsidR="00B32C37" w:rsidRPr="004B5105">
        <w:rPr>
          <w:szCs w:val="24"/>
          <w:lang w:val="de-DE"/>
        </w:rPr>
        <w:t xml:space="preserve"> betrieblich,</w:t>
      </w:r>
      <w:r w:rsidR="003C16B8" w:rsidRPr="004B5105">
        <w:rPr>
          <w:szCs w:val="24"/>
          <w:lang w:val="de-DE"/>
        </w:rPr>
        <w:t xml:space="preserve"> internes Firmenprojekt</w:t>
      </w:r>
      <w:r w:rsidR="00B32C37" w:rsidRPr="004B5105">
        <w:rPr>
          <w:szCs w:val="24"/>
          <w:lang w:val="de-DE"/>
        </w:rPr>
        <w:t xml:space="preserve"> der TeKoNet Medien GmbH</w:t>
      </w:r>
      <w:r w:rsidR="003C16B8" w:rsidRPr="004B5105">
        <w:rPr>
          <w:szCs w:val="24"/>
          <w:lang w:val="de-DE"/>
        </w:rPr>
        <w:t xml:space="preserve"> zur Verbesserung der Arbeitsschritte bezogen auf die Verwaltung der registrierten Domainnamen.</w:t>
      </w:r>
      <w:r w:rsidR="00473FC7" w:rsidRPr="004B5105">
        <w:rPr>
          <w:szCs w:val="24"/>
          <w:lang w:val="de-DE"/>
        </w:rPr>
        <w:t xml:space="preserve"> Das Projekt trä</w:t>
      </w:r>
      <w:r w:rsidR="0037745F" w:rsidRPr="004B5105">
        <w:rPr>
          <w:szCs w:val="24"/>
          <w:lang w:val="de-DE"/>
        </w:rPr>
        <w:t xml:space="preserve">gt den Namen „Dadmin“ und bedeutet nicht mehr als „Domain </w:t>
      </w:r>
      <w:r w:rsidR="00473FC7" w:rsidRPr="004B5105">
        <w:rPr>
          <w:szCs w:val="24"/>
          <w:lang w:val="de-DE"/>
        </w:rPr>
        <w:t>Administrator“, also sinngemäß</w:t>
      </w:r>
      <w:r w:rsidR="0037745F" w:rsidRPr="004B5105">
        <w:rPr>
          <w:szCs w:val="24"/>
          <w:lang w:val="de-DE"/>
        </w:rPr>
        <w:t xml:space="preserve"> „Domainnamenverwaltung“.</w:t>
      </w:r>
      <w:r w:rsidR="00B32C37" w:rsidRPr="004B5105">
        <w:rPr>
          <w:szCs w:val="24"/>
          <w:lang w:val="de-DE"/>
        </w:rPr>
        <w:t xml:space="preserve"> Die Firma TeKoNet Medien GmbH agiert im Umfeld eines Fullservice Providers und bietet somit auch </w:t>
      </w:r>
      <w:r w:rsidR="009329D6" w:rsidRPr="004B5105">
        <w:rPr>
          <w:szCs w:val="24"/>
          <w:lang w:val="de-DE"/>
        </w:rPr>
        <w:t xml:space="preserve">Webhosting, Serverhosting </w:t>
      </w:r>
      <w:r w:rsidR="002F43B1" w:rsidRPr="004B5105">
        <w:rPr>
          <w:szCs w:val="24"/>
          <w:lang w:val="de-DE"/>
        </w:rPr>
        <w:t xml:space="preserve">und andere Internetbezogenen Dienste </w:t>
      </w:r>
      <w:r w:rsidR="009329D6" w:rsidRPr="004B5105">
        <w:rPr>
          <w:szCs w:val="24"/>
          <w:lang w:val="de-DE"/>
        </w:rPr>
        <w:t xml:space="preserve">an. In diesem Umfeld werden viele Domainnamen gebraucht und registriert. </w:t>
      </w:r>
      <w:r w:rsidR="003F33C3" w:rsidRPr="004B5105">
        <w:rPr>
          <w:szCs w:val="24"/>
          <w:lang w:val="de-DE"/>
        </w:rPr>
        <w:t>Die Registrierung und Verwa</w:t>
      </w:r>
      <w:r w:rsidR="00473FC7" w:rsidRPr="004B5105">
        <w:rPr>
          <w:szCs w:val="24"/>
          <w:lang w:val="de-DE"/>
        </w:rPr>
        <w:t>ltung von Domainnamen stellt fü</w:t>
      </w:r>
      <w:r w:rsidR="003F33C3" w:rsidRPr="004B5105">
        <w:rPr>
          <w:szCs w:val="24"/>
          <w:lang w:val="de-DE"/>
        </w:rPr>
        <w:t>r Te</w:t>
      </w:r>
      <w:r w:rsidR="005D382F" w:rsidRPr="004B5105">
        <w:rPr>
          <w:szCs w:val="24"/>
          <w:lang w:val="de-DE"/>
        </w:rPr>
        <w:t>KoNet aber nicht das Kerngeschä</w:t>
      </w:r>
      <w:r w:rsidR="003F33C3" w:rsidRPr="004B5105">
        <w:rPr>
          <w:szCs w:val="24"/>
          <w:lang w:val="de-DE"/>
        </w:rPr>
        <w:t>ft dar</w:t>
      </w:r>
      <w:r w:rsidR="00542E3F" w:rsidRPr="004B5105">
        <w:rPr>
          <w:szCs w:val="24"/>
          <w:lang w:val="de-DE"/>
        </w:rPr>
        <w:t>, ist jedoch in Verbindung mit dem Angebotsspektrum ein immer wichtiger werdender Bereich.</w:t>
      </w:r>
      <w:r w:rsidR="00E45BD1" w:rsidRPr="004B5105">
        <w:rPr>
          <w:szCs w:val="24"/>
          <w:lang w:val="de-DE"/>
        </w:rPr>
        <w:t xml:space="preserve"> </w:t>
      </w:r>
    </w:p>
    <w:p w:rsidR="00327BE3" w:rsidRPr="004B5105" w:rsidRDefault="00327BE3" w:rsidP="00042C26">
      <w:pPr>
        <w:pStyle w:val="berschrift1"/>
        <w:rPr>
          <w:lang w:val="de-DE"/>
        </w:rPr>
      </w:pPr>
      <w:bookmarkStart w:id="2" w:name="_Toc226107916"/>
      <w:r w:rsidRPr="004B5105">
        <w:rPr>
          <w:lang w:val="de-DE"/>
        </w:rPr>
        <w:t>1. Projektdefinition</w:t>
      </w:r>
      <w:bookmarkEnd w:id="2"/>
    </w:p>
    <w:p w:rsidR="00327BE3" w:rsidRPr="004B5105" w:rsidRDefault="00327BE3" w:rsidP="00327BE3">
      <w:pPr>
        <w:pStyle w:val="berschrift2"/>
        <w:rPr>
          <w:lang w:val="de-DE"/>
        </w:rPr>
      </w:pPr>
      <w:bookmarkStart w:id="3" w:name="_Toc226107917"/>
      <w:r w:rsidRPr="004B5105">
        <w:rPr>
          <w:lang w:val="de-DE"/>
        </w:rPr>
        <w:t>1.1 Projektumfeld</w:t>
      </w:r>
      <w:bookmarkEnd w:id="3"/>
    </w:p>
    <w:p w:rsidR="00327BE3" w:rsidRPr="004B5105" w:rsidRDefault="00327BE3" w:rsidP="00327BE3">
      <w:pPr>
        <w:rPr>
          <w:szCs w:val="24"/>
          <w:lang w:val="de-DE"/>
        </w:rPr>
      </w:pPr>
      <w:r w:rsidRPr="004B5105">
        <w:rPr>
          <w:szCs w:val="24"/>
          <w:lang w:val="de-DE"/>
        </w:rPr>
        <w:t>Die Mitarbeiter der TeKoNet Medien GmbH m</w:t>
      </w:r>
      <w:r w:rsidR="00DF0B3D" w:rsidRPr="004B5105">
        <w:rPr>
          <w:szCs w:val="24"/>
          <w:lang w:val="de-DE"/>
        </w:rPr>
        <w:t>üssen fü</w:t>
      </w:r>
      <w:r w:rsidRPr="004B5105">
        <w:rPr>
          <w:szCs w:val="24"/>
          <w:lang w:val="de-DE"/>
        </w:rPr>
        <w:t>r Kunden Domainnamen registrieren und verwalten.</w:t>
      </w:r>
      <w:r w:rsidR="00D21A5F" w:rsidRPr="004B5105">
        <w:rPr>
          <w:szCs w:val="24"/>
          <w:lang w:val="de-DE"/>
        </w:rPr>
        <w:t xml:space="preserve"> Diese Domai</w:t>
      </w:r>
      <w:r w:rsidR="00DF0B3D" w:rsidRPr="004B5105">
        <w:rPr>
          <w:szCs w:val="24"/>
          <w:lang w:val="de-DE"/>
        </w:rPr>
        <w:t>nnamenregistrierung geschieht ü</w:t>
      </w:r>
      <w:r w:rsidR="00D21A5F" w:rsidRPr="004B5105">
        <w:rPr>
          <w:szCs w:val="24"/>
          <w:lang w:val="de-DE"/>
        </w:rPr>
        <w:t xml:space="preserve">ber einen </w:t>
      </w:r>
      <w:r w:rsidR="00D21A5F" w:rsidRPr="004B5105">
        <w:rPr>
          <w:szCs w:val="24"/>
          <w:u w:val="single"/>
          <w:lang w:val="de-DE"/>
        </w:rPr>
        <w:t>Registrar</w:t>
      </w:r>
      <w:r w:rsidR="00D21A5F" w:rsidRPr="004B5105">
        <w:rPr>
          <w:szCs w:val="24"/>
          <w:lang w:val="de-DE"/>
        </w:rPr>
        <w:t>, der entsprechende Schnittstellen bereitstellt.</w:t>
      </w:r>
      <w:r w:rsidR="008C7F89" w:rsidRPr="004B5105">
        <w:rPr>
          <w:szCs w:val="24"/>
          <w:lang w:val="de-DE"/>
        </w:rPr>
        <w:t xml:space="preserve"> Mit jeder Domain</w:t>
      </w:r>
      <w:r w:rsidR="00347B20" w:rsidRPr="004B5105">
        <w:rPr>
          <w:szCs w:val="24"/>
          <w:lang w:val="de-DE"/>
        </w:rPr>
        <w:t>n</w:t>
      </w:r>
      <w:r w:rsidR="008C7F89" w:rsidRPr="004B5105">
        <w:rPr>
          <w:szCs w:val="24"/>
          <w:lang w:val="de-DE"/>
        </w:rPr>
        <w:t>amenregistrierung muss diese</w:t>
      </w:r>
      <w:r w:rsidR="000E4629" w:rsidRPr="004B5105">
        <w:rPr>
          <w:szCs w:val="24"/>
          <w:lang w:val="de-DE"/>
        </w:rPr>
        <w:t>r Domainname</w:t>
      </w:r>
      <w:r w:rsidR="008C7F89" w:rsidRPr="004B5105">
        <w:rPr>
          <w:szCs w:val="24"/>
          <w:lang w:val="de-DE"/>
        </w:rPr>
        <w:t xml:space="preserve"> dem jeweiligen Kunden in Rechnung gestellt werden.</w:t>
      </w:r>
    </w:p>
    <w:p w:rsidR="00327BE3" w:rsidRPr="004B5105" w:rsidRDefault="00327BE3" w:rsidP="00327BE3">
      <w:pPr>
        <w:pStyle w:val="berschrift2"/>
        <w:rPr>
          <w:lang w:val="de-DE"/>
        </w:rPr>
      </w:pPr>
      <w:bookmarkStart w:id="4" w:name="_Toc226107918"/>
      <w:r w:rsidRPr="004B5105">
        <w:rPr>
          <w:lang w:val="de-DE"/>
        </w:rPr>
        <w:t>1.2 Ist-Zustand</w:t>
      </w:r>
      <w:bookmarkEnd w:id="4"/>
    </w:p>
    <w:p w:rsidR="00D0312A" w:rsidRDefault="00327BE3" w:rsidP="005D57BD">
      <w:pPr>
        <w:rPr>
          <w:szCs w:val="24"/>
          <w:lang w:val="de-DE"/>
        </w:rPr>
      </w:pPr>
      <w:r w:rsidRPr="004B5105">
        <w:rPr>
          <w:szCs w:val="24"/>
          <w:lang w:val="de-DE"/>
        </w:rPr>
        <w:t xml:space="preserve">Derzeit wird bei einer Anfrage zur Registrierung eines neuen Domainnamens Seitens des Kunden, die meistens telefonisch erfolgt, der entsprechende </w:t>
      </w:r>
      <w:r w:rsidRPr="004B5105">
        <w:rPr>
          <w:szCs w:val="24"/>
          <w:u w:val="single"/>
          <w:lang w:val="de-DE"/>
        </w:rPr>
        <w:t>Domainnamenhandle</w:t>
      </w:r>
      <w:r w:rsidRPr="004B5105">
        <w:rPr>
          <w:szCs w:val="24"/>
          <w:lang w:val="de-DE"/>
        </w:rPr>
        <w:t>, sofern noch keiner existiert, angele</w:t>
      </w:r>
      <w:r w:rsidR="00877FB6" w:rsidRPr="004B5105">
        <w:rPr>
          <w:szCs w:val="24"/>
          <w:lang w:val="de-DE"/>
        </w:rPr>
        <w:t>gt und mit dessen dann der gewünschte Domainname</w:t>
      </w:r>
      <w:r w:rsidRPr="004B5105">
        <w:rPr>
          <w:szCs w:val="24"/>
          <w:lang w:val="de-DE"/>
        </w:rPr>
        <w:t xml:space="preserve"> registriert. Sofern die Registrie</w:t>
      </w:r>
      <w:r w:rsidR="00877FB6" w:rsidRPr="004B5105">
        <w:rPr>
          <w:szCs w:val="24"/>
          <w:lang w:val="de-DE"/>
        </w:rPr>
        <w:t>rung dann erfolgreich durchgefü</w:t>
      </w:r>
      <w:r w:rsidRPr="004B5105">
        <w:rPr>
          <w:szCs w:val="24"/>
          <w:lang w:val="de-DE"/>
        </w:rPr>
        <w:t>hrt wurde, muss der entsprechende Domainname mit Relation zum Kunden in einer einfachen Exceltabell</w:t>
      </w:r>
      <w:r w:rsidR="00877FB6" w:rsidRPr="004B5105">
        <w:rPr>
          <w:szCs w:val="24"/>
          <w:lang w:val="de-DE"/>
        </w:rPr>
        <w:t>e gespeichert werden, damit spä</w:t>
      </w:r>
      <w:r w:rsidRPr="004B5105">
        <w:rPr>
          <w:szCs w:val="24"/>
          <w:lang w:val="de-DE"/>
        </w:rPr>
        <w:t xml:space="preserve">ter nachvollzogen werden kann, welcher Kunde welchen Domainnamen registriert hat. Diese Exceltabelle ist Grundlage der zu berechnenden Kosten. </w:t>
      </w:r>
    </w:p>
    <w:p w:rsidR="00580F9C" w:rsidRDefault="00580F9C" w:rsidP="005D57BD">
      <w:pPr>
        <w:rPr>
          <w:szCs w:val="24"/>
          <w:lang w:val="de-DE"/>
        </w:rPr>
      </w:pPr>
    </w:p>
    <w:p w:rsidR="00580F9C" w:rsidRDefault="00580F9C" w:rsidP="005D57BD">
      <w:pPr>
        <w:rPr>
          <w:szCs w:val="24"/>
          <w:lang w:val="de-DE"/>
        </w:rPr>
      </w:pPr>
    </w:p>
    <w:p w:rsidR="005D57BD" w:rsidRPr="00B271DF" w:rsidRDefault="005D57BD" w:rsidP="005D57BD">
      <w:pPr>
        <w:rPr>
          <w:szCs w:val="24"/>
          <w:u w:val="single"/>
          <w:lang w:val="de-DE"/>
        </w:rPr>
      </w:pPr>
      <w:r w:rsidRPr="00B271DF">
        <w:rPr>
          <w:szCs w:val="24"/>
          <w:u w:val="single"/>
          <w:lang w:val="de-DE"/>
        </w:rPr>
        <w:lastRenderedPageBreak/>
        <w:t>Durch diese Art der Verwaltun</w:t>
      </w:r>
      <w:r w:rsidR="00877FB6" w:rsidRPr="00B271DF">
        <w:rPr>
          <w:szCs w:val="24"/>
          <w:u w:val="single"/>
          <w:lang w:val="de-DE"/>
        </w:rPr>
        <w:t xml:space="preserve">g ergeben sich </w:t>
      </w:r>
      <w:r w:rsidRPr="00B271DF">
        <w:rPr>
          <w:szCs w:val="24"/>
          <w:u w:val="single"/>
          <w:lang w:val="de-DE"/>
        </w:rPr>
        <w:t>folgende Nachteile:</w:t>
      </w:r>
    </w:p>
    <w:p w:rsidR="005D57BD" w:rsidRPr="00D0312A" w:rsidRDefault="00B336D7" w:rsidP="00D0312A">
      <w:pPr>
        <w:pStyle w:val="Listenabsatz"/>
        <w:numPr>
          <w:ilvl w:val="0"/>
          <w:numId w:val="15"/>
        </w:numPr>
        <w:rPr>
          <w:b/>
          <w:bCs/>
          <w:szCs w:val="24"/>
          <w:lang w:val="de-DE"/>
        </w:rPr>
      </w:pPr>
      <w:r>
        <w:rPr>
          <w:b/>
          <w:bCs/>
          <w:szCs w:val="24"/>
          <w:lang w:val="de-DE"/>
        </w:rPr>
        <w:t xml:space="preserve"> </w:t>
      </w:r>
      <w:r w:rsidR="005D57BD" w:rsidRPr="00D0312A">
        <w:rPr>
          <w:b/>
          <w:bCs/>
          <w:szCs w:val="24"/>
          <w:lang w:val="de-DE"/>
        </w:rPr>
        <w:t>Schreibfehler</w:t>
      </w:r>
    </w:p>
    <w:p w:rsidR="007518A8" w:rsidRPr="00D0312A" w:rsidRDefault="005D57BD" w:rsidP="00D0312A">
      <w:pPr>
        <w:ind w:left="709"/>
        <w:rPr>
          <w:szCs w:val="24"/>
          <w:lang w:val="de-DE"/>
        </w:rPr>
      </w:pPr>
      <w:r w:rsidRPr="004B5105">
        <w:rPr>
          <w:szCs w:val="24"/>
          <w:lang w:val="de-DE"/>
        </w:rPr>
        <w:t>Bei der telefonischen B</w:t>
      </w:r>
      <w:r w:rsidR="00D0312A">
        <w:rPr>
          <w:szCs w:val="24"/>
          <w:lang w:val="de-DE"/>
        </w:rPr>
        <w:t>estellung eines Domainname</w:t>
      </w:r>
      <w:r w:rsidR="007B26BC" w:rsidRPr="004B5105">
        <w:rPr>
          <w:szCs w:val="24"/>
          <w:lang w:val="de-DE"/>
        </w:rPr>
        <w:t xml:space="preserve"> können Verstä</w:t>
      </w:r>
      <w:r w:rsidRPr="004B5105">
        <w:rPr>
          <w:szCs w:val="24"/>
          <w:lang w:val="de-DE"/>
        </w:rPr>
        <w:t>ndigungsprobleme oder einfac</w:t>
      </w:r>
      <w:r w:rsidR="007B26BC" w:rsidRPr="004B5105">
        <w:rPr>
          <w:szCs w:val="24"/>
          <w:lang w:val="de-DE"/>
        </w:rPr>
        <w:t>he Schreibfehler zu Unkosten fü</w:t>
      </w:r>
      <w:r w:rsidRPr="004B5105">
        <w:rPr>
          <w:szCs w:val="24"/>
          <w:lang w:val="de-DE"/>
        </w:rPr>
        <w:t>hren, weil man ganz einfach den falschen Namen registriert.</w:t>
      </w:r>
      <w:r w:rsidR="007251F9" w:rsidRPr="004B5105">
        <w:rPr>
          <w:szCs w:val="24"/>
          <w:lang w:val="de-DE"/>
        </w:rPr>
        <w:t xml:space="preserve"> Ein falsch registrierter </w:t>
      </w:r>
      <w:r w:rsidR="007B26BC" w:rsidRPr="004B5105">
        <w:rPr>
          <w:szCs w:val="24"/>
          <w:lang w:val="de-DE"/>
        </w:rPr>
        <w:t>Domainname wird dem Kunden natü</w:t>
      </w:r>
      <w:r w:rsidR="007251F9" w:rsidRPr="004B5105">
        <w:rPr>
          <w:szCs w:val="24"/>
          <w:lang w:val="de-DE"/>
        </w:rPr>
        <w:t>rlich nicht in Rechnung gestellt und bedeut</w:t>
      </w:r>
      <w:r w:rsidR="007B26BC" w:rsidRPr="004B5105">
        <w:rPr>
          <w:szCs w:val="24"/>
          <w:lang w:val="de-DE"/>
        </w:rPr>
        <w:t>et deswegen direkter Verlust fü</w:t>
      </w:r>
      <w:r w:rsidR="007251F9" w:rsidRPr="004B5105">
        <w:rPr>
          <w:szCs w:val="24"/>
          <w:lang w:val="de-DE"/>
        </w:rPr>
        <w:t>r die TeKoNet Medien GmbH.</w:t>
      </w:r>
    </w:p>
    <w:p w:rsidR="005D57BD" w:rsidRPr="00D0312A" w:rsidRDefault="00B336D7" w:rsidP="00D0312A">
      <w:pPr>
        <w:pStyle w:val="Listenabsatz"/>
        <w:numPr>
          <w:ilvl w:val="0"/>
          <w:numId w:val="15"/>
        </w:numPr>
        <w:rPr>
          <w:b/>
          <w:bCs/>
          <w:szCs w:val="24"/>
          <w:lang w:val="de-DE"/>
        </w:rPr>
      </w:pPr>
      <w:r>
        <w:rPr>
          <w:b/>
          <w:bCs/>
          <w:szCs w:val="24"/>
          <w:lang w:val="de-DE"/>
        </w:rPr>
        <w:t xml:space="preserve"> </w:t>
      </w:r>
      <w:r w:rsidR="005D57BD" w:rsidRPr="00D0312A">
        <w:rPr>
          <w:b/>
          <w:bCs/>
          <w:szCs w:val="24"/>
          <w:lang w:val="de-DE"/>
        </w:rPr>
        <w:t>Zeitaufwand</w:t>
      </w:r>
    </w:p>
    <w:p w:rsidR="00991714" w:rsidRPr="004B5105" w:rsidRDefault="005D57BD" w:rsidP="00D0312A">
      <w:pPr>
        <w:ind w:left="709"/>
        <w:rPr>
          <w:szCs w:val="24"/>
          <w:lang w:val="de-DE"/>
        </w:rPr>
      </w:pPr>
      <w:r w:rsidRPr="004B5105">
        <w:rPr>
          <w:szCs w:val="24"/>
          <w:lang w:val="de-DE"/>
        </w:rPr>
        <w:t>In der Exceltabelle werden zu jedem Domainnamen jeweils die Kundendaten und das Registrierdatum g</w:t>
      </w:r>
      <w:r w:rsidR="007B26BC" w:rsidRPr="004B5105">
        <w:rPr>
          <w:szCs w:val="24"/>
          <w:lang w:val="de-DE"/>
        </w:rPr>
        <w:t>espeichert und im Falle einer Änderung dieser Daten ist eine Ä</w:t>
      </w:r>
      <w:r w:rsidRPr="004B5105">
        <w:rPr>
          <w:szCs w:val="24"/>
          <w:lang w:val="de-DE"/>
        </w:rPr>
        <w:t>nderung bei alle</w:t>
      </w:r>
      <w:r w:rsidR="007B26BC" w:rsidRPr="004B5105">
        <w:rPr>
          <w:szCs w:val="24"/>
          <w:lang w:val="de-DE"/>
        </w:rPr>
        <w:t>n Einträgen nö</w:t>
      </w:r>
      <w:r w:rsidRPr="004B5105">
        <w:rPr>
          <w:szCs w:val="24"/>
          <w:lang w:val="de-DE"/>
        </w:rPr>
        <w:t>tig und die Vergange</w:t>
      </w:r>
      <w:r w:rsidR="007B26BC" w:rsidRPr="004B5105">
        <w:rPr>
          <w:szCs w:val="24"/>
          <w:lang w:val="de-DE"/>
        </w:rPr>
        <w:t>nheit hat gezeigt, dass diese Ä</w:t>
      </w:r>
      <w:r w:rsidRPr="004B5105">
        <w:rPr>
          <w:szCs w:val="24"/>
          <w:lang w:val="de-DE"/>
        </w:rPr>
        <w:t>nderungen</w:t>
      </w:r>
      <w:r w:rsidR="007B26BC" w:rsidRPr="004B5105">
        <w:rPr>
          <w:szCs w:val="24"/>
          <w:lang w:val="de-DE"/>
        </w:rPr>
        <w:t xml:space="preserve"> oft zu inkonsistenten Daten fü</w:t>
      </w:r>
      <w:r w:rsidRPr="004B5105">
        <w:rPr>
          <w:szCs w:val="24"/>
          <w:lang w:val="de-DE"/>
        </w:rPr>
        <w:t xml:space="preserve">hrten, was wiederum </w:t>
      </w:r>
      <w:r w:rsidR="009F4D59" w:rsidRPr="004B5105">
        <w:rPr>
          <w:szCs w:val="24"/>
          <w:lang w:val="de-DE"/>
        </w:rPr>
        <w:t>darin resultierte</w:t>
      </w:r>
      <w:r w:rsidRPr="004B5105">
        <w:rPr>
          <w:szCs w:val="24"/>
          <w:lang w:val="de-DE"/>
        </w:rPr>
        <w:t xml:space="preserve">, dass man nicht mehr </w:t>
      </w:r>
      <w:r w:rsidR="002A3E5A" w:rsidRPr="004B5105">
        <w:rPr>
          <w:szCs w:val="24"/>
          <w:lang w:val="de-DE"/>
        </w:rPr>
        <w:t xml:space="preserve">ordentlich </w:t>
      </w:r>
      <w:r w:rsidRPr="004B5105">
        <w:rPr>
          <w:szCs w:val="24"/>
          <w:lang w:val="de-DE"/>
        </w:rPr>
        <w:t>nach Kundendaten sortieren konnte und somit die Berechnung der Kosten d</w:t>
      </w:r>
      <w:r w:rsidR="007B26BC" w:rsidRPr="004B5105">
        <w:rPr>
          <w:szCs w:val="24"/>
          <w:lang w:val="de-DE"/>
        </w:rPr>
        <w:t>er registrierten Domainnamen fü</w:t>
      </w:r>
      <w:r w:rsidRPr="004B5105">
        <w:rPr>
          <w:szCs w:val="24"/>
          <w:lang w:val="de-DE"/>
        </w:rPr>
        <w:t>r einen Kund</w:t>
      </w:r>
      <w:r w:rsidR="007B26BC" w:rsidRPr="004B5105">
        <w:rPr>
          <w:szCs w:val="24"/>
          <w:lang w:val="de-DE"/>
        </w:rPr>
        <w:t>en nicht mehr korrekt durchgefü</w:t>
      </w:r>
      <w:r w:rsidRPr="004B5105">
        <w:rPr>
          <w:szCs w:val="24"/>
          <w:lang w:val="de-DE"/>
        </w:rPr>
        <w:t xml:space="preserve">hrt </w:t>
      </w:r>
      <w:r w:rsidR="00C23D81" w:rsidRPr="004B5105">
        <w:rPr>
          <w:szCs w:val="24"/>
          <w:lang w:val="de-DE"/>
        </w:rPr>
        <w:t>werden kann</w:t>
      </w:r>
      <w:r w:rsidR="007B26BC" w:rsidRPr="004B5105">
        <w:rPr>
          <w:szCs w:val="24"/>
          <w:lang w:val="de-DE"/>
        </w:rPr>
        <w:t>. In vielen Fä</w:t>
      </w:r>
      <w:r w:rsidRPr="004B5105">
        <w:rPr>
          <w:szCs w:val="24"/>
          <w:lang w:val="de-DE"/>
        </w:rPr>
        <w:t xml:space="preserve">llen wurden die Kosten </w:t>
      </w:r>
      <w:r w:rsidR="00074953" w:rsidRPr="004B5105">
        <w:rPr>
          <w:szCs w:val="24"/>
          <w:lang w:val="de-DE"/>
        </w:rPr>
        <w:t>dann</w:t>
      </w:r>
      <w:r w:rsidRPr="004B5105">
        <w:rPr>
          <w:szCs w:val="24"/>
          <w:lang w:val="de-DE"/>
        </w:rPr>
        <w:t xml:space="preserve"> als deutlich zu niedrig ausgerechnet, weil eben diese Kundendaten nicht konsistent waren und somit </w:t>
      </w:r>
      <w:r w:rsidR="007B26BC" w:rsidRPr="004B5105">
        <w:rPr>
          <w:szCs w:val="24"/>
          <w:lang w:val="de-DE"/>
        </w:rPr>
        <w:t>bei einer Berechnung nicht berücksichtigt wurden, obwohl sie</w:t>
      </w:r>
      <w:r w:rsidRPr="004B5105">
        <w:rPr>
          <w:szCs w:val="24"/>
          <w:lang w:val="de-DE"/>
        </w:rPr>
        <w:t xml:space="preserve"> existierten.</w:t>
      </w:r>
    </w:p>
    <w:p w:rsidR="00F95AD2" w:rsidRPr="00D0312A" w:rsidRDefault="00B336D7" w:rsidP="00D0312A">
      <w:pPr>
        <w:pStyle w:val="Listenabsatz"/>
        <w:numPr>
          <w:ilvl w:val="0"/>
          <w:numId w:val="15"/>
        </w:numPr>
        <w:rPr>
          <w:b/>
          <w:bCs/>
          <w:szCs w:val="24"/>
          <w:lang w:val="de-DE"/>
        </w:rPr>
      </w:pPr>
      <w:r>
        <w:rPr>
          <w:b/>
          <w:bCs/>
          <w:szCs w:val="24"/>
          <w:lang w:val="de-DE"/>
        </w:rPr>
        <w:t xml:space="preserve"> </w:t>
      </w:r>
      <w:r w:rsidR="00F95AD2" w:rsidRPr="00D0312A">
        <w:rPr>
          <w:b/>
          <w:bCs/>
          <w:szCs w:val="24"/>
          <w:lang w:val="de-DE"/>
        </w:rPr>
        <w:t>Erneute Berechnung der Kosten</w:t>
      </w:r>
    </w:p>
    <w:p w:rsidR="008C1A06" w:rsidRPr="004B5105" w:rsidRDefault="00F95AD2" w:rsidP="00C951B1">
      <w:pPr>
        <w:ind w:left="709"/>
        <w:rPr>
          <w:szCs w:val="24"/>
          <w:lang w:val="de-DE"/>
        </w:rPr>
      </w:pPr>
      <w:r w:rsidRPr="004B5105">
        <w:rPr>
          <w:szCs w:val="24"/>
          <w:lang w:val="de-DE"/>
        </w:rPr>
        <w:t>In der Regel werden Domainnamen angelegt, die sich jedes Jahr automat</w:t>
      </w:r>
      <w:r w:rsidR="000E1DB1" w:rsidRPr="004B5105">
        <w:rPr>
          <w:szCs w:val="24"/>
          <w:lang w:val="de-DE"/>
        </w:rPr>
        <w:t>isch um ein weiteres Jahr verlä</w:t>
      </w:r>
      <w:r w:rsidRPr="004B5105">
        <w:rPr>
          <w:szCs w:val="24"/>
          <w:lang w:val="de-DE"/>
        </w:rPr>
        <w:t>ngern. Das bedeutet, das</w:t>
      </w:r>
      <w:r w:rsidR="000E1DB1" w:rsidRPr="004B5105">
        <w:rPr>
          <w:szCs w:val="24"/>
          <w:lang w:val="de-DE"/>
        </w:rPr>
        <w:t>s ein Domainname, so lange dafür bezahlt wird, nicht ausläuft</w:t>
      </w:r>
      <w:r w:rsidRPr="004B5105">
        <w:rPr>
          <w:szCs w:val="24"/>
          <w:lang w:val="de-DE"/>
        </w:rPr>
        <w:t>. Das bedeutet aber auch, dass die Mitarbeiter der TeKoNet Medien G</w:t>
      </w:r>
      <w:r w:rsidR="000E1DB1" w:rsidRPr="004B5105">
        <w:rPr>
          <w:szCs w:val="24"/>
          <w:lang w:val="de-DE"/>
        </w:rPr>
        <w:t>mbH peinlichst darauf achten mü</w:t>
      </w:r>
      <w:r w:rsidRPr="004B5105">
        <w:rPr>
          <w:szCs w:val="24"/>
          <w:lang w:val="de-DE"/>
        </w:rPr>
        <w:t xml:space="preserve">ssen, wann ein Domainname erneut berechnet werden soll. </w:t>
      </w:r>
      <w:r w:rsidR="00384831" w:rsidRPr="004B5105">
        <w:rPr>
          <w:szCs w:val="24"/>
          <w:lang w:val="de-DE"/>
        </w:rPr>
        <w:t>Die</w:t>
      </w:r>
      <w:r w:rsidR="00915CD3" w:rsidRPr="004B5105">
        <w:rPr>
          <w:szCs w:val="24"/>
          <w:lang w:val="de-DE"/>
        </w:rPr>
        <w:t xml:space="preserve"> Erfahrungen diesbezü</w:t>
      </w:r>
      <w:r w:rsidRPr="004B5105">
        <w:rPr>
          <w:szCs w:val="24"/>
          <w:lang w:val="de-DE"/>
        </w:rPr>
        <w:t xml:space="preserve">glich zeigten auf, dass oftmals vergessen </w:t>
      </w:r>
      <w:r w:rsidR="00915CD3" w:rsidRPr="004B5105">
        <w:rPr>
          <w:szCs w:val="24"/>
          <w:lang w:val="de-DE"/>
        </w:rPr>
        <w:t>wird, wann ein Domainname auslä</w:t>
      </w:r>
      <w:r w:rsidRPr="004B5105">
        <w:rPr>
          <w:szCs w:val="24"/>
          <w:lang w:val="de-DE"/>
        </w:rPr>
        <w:t>uft und wieder berechnet werden muss, was ganz einfach daran liegt, dass es ke</w:t>
      </w:r>
      <w:r w:rsidR="00915CD3" w:rsidRPr="004B5105">
        <w:rPr>
          <w:szCs w:val="24"/>
          <w:lang w:val="de-DE"/>
        </w:rPr>
        <w:t>in System gibt, welches einen über demnächst auslaufende oder verlä</w:t>
      </w:r>
      <w:r w:rsidRPr="004B5105">
        <w:rPr>
          <w:szCs w:val="24"/>
          <w:lang w:val="de-DE"/>
        </w:rPr>
        <w:t>ngernde Dom</w:t>
      </w:r>
      <w:r w:rsidR="0044296B">
        <w:rPr>
          <w:szCs w:val="24"/>
          <w:lang w:val="de-DE"/>
        </w:rPr>
        <w:t>ainnamen informiert, da die zu G</w:t>
      </w:r>
      <w:r w:rsidR="000A6BDD" w:rsidRPr="004B5105">
        <w:rPr>
          <w:szCs w:val="24"/>
          <w:lang w:val="de-DE"/>
        </w:rPr>
        <w:t xml:space="preserve">runde liegende Verwaltung eine </w:t>
      </w:r>
      <w:r w:rsidRPr="004B5105">
        <w:rPr>
          <w:szCs w:val="24"/>
          <w:lang w:val="de-DE"/>
        </w:rPr>
        <w:t>Exceltabelle ist. Man muss also in der Exceltabelle nach dem Regis</w:t>
      </w:r>
      <w:r w:rsidR="001F0E55" w:rsidRPr="004B5105">
        <w:rPr>
          <w:szCs w:val="24"/>
          <w:lang w:val="de-DE"/>
        </w:rPr>
        <w:t>trierdatum schauen, w</w:t>
      </w:r>
      <w:r w:rsidRPr="004B5105">
        <w:rPr>
          <w:szCs w:val="24"/>
          <w:lang w:val="de-DE"/>
        </w:rPr>
        <w:t>as sehr kontraprodukti</w:t>
      </w:r>
      <w:r w:rsidR="008A1251" w:rsidRPr="004B5105">
        <w:rPr>
          <w:szCs w:val="24"/>
          <w:lang w:val="de-DE"/>
        </w:rPr>
        <w:t>v, zeitaufwendig und fehleranfä</w:t>
      </w:r>
      <w:r w:rsidR="001F0E55" w:rsidRPr="004B5105">
        <w:rPr>
          <w:szCs w:val="24"/>
          <w:lang w:val="de-DE"/>
        </w:rPr>
        <w:t>llig ist.</w:t>
      </w:r>
    </w:p>
    <w:p w:rsidR="00991714" w:rsidRPr="00D0312A" w:rsidRDefault="00802123" w:rsidP="00D0312A">
      <w:pPr>
        <w:ind w:left="709"/>
        <w:rPr>
          <w:szCs w:val="24"/>
          <w:lang w:val="de-DE"/>
        </w:rPr>
      </w:pPr>
      <w:r w:rsidRPr="004B5105">
        <w:rPr>
          <w:szCs w:val="24"/>
          <w:lang w:val="de-DE"/>
        </w:rPr>
        <w:t>Es ist auch wichtig, dass gelö</w:t>
      </w:r>
      <w:r w:rsidR="008C1A06" w:rsidRPr="004B5105">
        <w:rPr>
          <w:szCs w:val="24"/>
          <w:lang w:val="de-DE"/>
        </w:rPr>
        <w:t xml:space="preserve">schte oder umgezogene Domainnamen aus der Exceltabelle </w:t>
      </w:r>
      <w:r w:rsidR="00394498" w:rsidRPr="004B5105">
        <w:rPr>
          <w:szCs w:val="24"/>
          <w:lang w:val="de-DE"/>
        </w:rPr>
        <w:t>entfernt</w:t>
      </w:r>
      <w:r w:rsidR="008C1A06" w:rsidRPr="004B5105">
        <w:rPr>
          <w:szCs w:val="24"/>
          <w:lang w:val="de-DE"/>
        </w:rPr>
        <w:t xml:space="preserve"> werden, da sonst ein Domainname erneut berechnet wird, den es gar ni</w:t>
      </w:r>
      <w:r w:rsidRPr="004B5105">
        <w:rPr>
          <w:szCs w:val="24"/>
          <w:lang w:val="de-DE"/>
        </w:rPr>
        <w:t>cht mehr gibt oder der schon lä</w:t>
      </w:r>
      <w:r w:rsidR="008C1A06" w:rsidRPr="004B5105">
        <w:rPr>
          <w:szCs w:val="24"/>
          <w:lang w:val="de-DE"/>
        </w:rPr>
        <w:t>ngst bei einem anderen Provider bezahlt wird.</w:t>
      </w:r>
    </w:p>
    <w:p w:rsidR="009F589C" w:rsidRPr="00D0312A" w:rsidRDefault="00B336D7" w:rsidP="00D0312A">
      <w:pPr>
        <w:pStyle w:val="Listenabsatz"/>
        <w:numPr>
          <w:ilvl w:val="0"/>
          <w:numId w:val="15"/>
        </w:numPr>
        <w:rPr>
          <w:b/>
          <w:bCs/>
          <w:szCs w:val="24"/>
          <w:lang w:val="de-DE"/>
        </w:rPr>
      </w:pPr>
      <w:r>
        <w:rPr>
          <w:b/>
          <w:bCs/>
          <w:szCs w:val="24"/>
          <w:lang w:val="de-DE"/>
        </w:rPr>
        <w:t xml:space="preserve"> </w:t>
      </w:r>
      <w:r w:rsidR="0059247C" w:rsidRPr="00D0312A">
        <w:rPr>
          <w:b/>
          <w:bCs/>
          <w:szCs w:val="24"/>
          <w:lang w:val="de-DE"/>
        </w:rPr>
        <w:t>Ü</w:t>
      </w:r>
      <w:r w:rsidR="00F0617D" w:rsidRPr="00D0312A">
        <w:rPr>
          <w:b/>
          <w:bCs/>
          <w:szCs w:val="24"/>
          <w:lang w:val="de-DE"/>
        </w:rPr>
        <w:t>bersicht fü</w:t>
      </w:r>
      <w:r w:rsidR="009F589C" w:rsidRPr="00D0312A">
        <w:rPr>
          <w:b/>
          <w:bCs/>
          <w:szCs w:val="24"/>
          <w:lang w:val="de-DE"/>
        </w:rPr>
        <w:t>r den Kunden</w:t>
      </w:r>
    </w:p>
    <w:p w:rsidR="009F589C" w:rsidRPr="004B5105" w:rsidRDefault="009F589C" w:rsidP="00C951B1">
      <w:pPr>
        <w:ind w:left="709"/>
        <w:rPr>
          <w:szCs w:val="24"/>
          <w:lang w:val="de-DE"/>
        </w:rPr>
      </w:pPr>
      <w:r w:rsidRPr="004B5105">
        <w:rPr>
          <w:szCs w:val="24"/>
          <w:lang w:val="de-DE"/>
        </w:rPr>
        <w:t>Der Kunde hat aktuell ke</w:t>
      </w:r>
      <w:r w:rsidR="00F0617D" w:rsidRPr="004B5105">
        <w:rPr>
          <w:szCs w:val="24"/>
          <w:lang w:val="de-DE"/>
        </w:rPr>
        <w:t>ine Mö</w:t>
      </w:r>
      <w:r w:rsidRPr="004B5105">
        <w:rPr>
          <w:szCs w:val="24"/>
          <w:lang w:val="de-DE"/>
        </w:rPr>
        <w:t>glichkeit einzusehen, welche Domainnamen er bei der TeKoNet Medien GmbH registriert hat und of</w:t>
      </w:r>
      <w:r w:rsidR="00F0617D" w:rsidRPr="004B5105">
        <w:rPr>
          <w:szCs w:val="24"/>
          <w:lang w:val="de-DE"/>
        </w:rPr>
        <w:t>tmals stellt das ein Problem fü</w:t>
      </w:r>
      <w:r w:rsidRPr="004B5105">
        <w:rPr>
          <w:szCs w:val="24"/>
          <w:lang w:val="de-DE"/>
        </w:rPr>
        <w:t>r d</w:t>
      </w:r>
      <w:r w:rsidR="00F0617D" w:rsidRPr="004B5105">
        <w:rPr>
          <w:szCs w:val="24"/>
          <w:lang w:val="de-DE"/>
        </w:rPr>
        <w:t>ie Kunden dar, da aus Kostengründen gerne eine solche Übersicht gewü</w:t>
      </w:r>
      <w:r w:rsidRPr="004B5105">
        <w:rPr>
          <w:szCs w:val="24"/>
          <w:lang w:val="de-DE"/>
        </w:rPr>
        <w:t xml:space="preserve">nscht wird. </w:t>
      </w:r>
    </w:p>
    <w:p w:rsidR="00F95AD2" w:rsidRPr="004B5105" w:rsidRDefault="008C1A06" w:rsidP="003C0913">
      <w:pPr>
        <w:pStyle w:val="berschrift2"/>
        <w:rPr>
          <w:lang w:val="de-DE"/>
        </w:rPr>
      </w:pPr>
      <w:bookmarkStart w:id="5" w:name="_Toc226107919"/>
      <w:r w:rsidRPr="004B5105">
        <w:rPr>
          <w:lang w:val="de-DE"/>
        </w:rPr>
        <w:lastRenderedPageBreak/>
        <w:t>1.3 Soll-Zustand</w:t>
      </w:r>
      <w:bookmarkEnd w:id="5"/>
      <w:r w:rsidR="00F95AD2" w:rsidRPr="004B5105">
        <w:rPr>
          <w:lang w:val="de-DE"/>
        </w:rPr>
        <w:t xml:space="preserve"> </w:t>
      </w:r>
    </w:p>
    <w:p w:rsidR="00952AF1" w:rsidRPr="004B5105" w:rsidRDefault="009F589C" w:rsidP="00A775DF">
      <w:pPr>
        <w:rPr>
          <w:szCs w:val="24"/>
          <w:lang w:val="de-DE"/>
        </w:rPr>
      </w:pPr>
      <w:r w:rsidRPr="004B5105">
        <w:rPr>
          <w:szCs w:val="24"/>
          <w:lang w:val="de-DE"/>
        </w:rPr>
        <w:t xml:space="preserve">Durch die </w:t>
      </w:r>
      <w:r w:rsidR="00A775DF" w:rsidRPr="004B5105">
        <w:rPr>
          <w:szCs w:val="24"/>
          <w:lang w:val="de-DE"/>
        </w:rPr>
        <w:t>Entwicklung</w:t>
      </w:r>
      <w:r w:rsidRPr="004B5105">
        <w:rPr>
          <w:szCs w:val="24"/>
          <w:lang w:val="de-DE"/>
        </w:rPr>
        <w:t xml:space="preserve"> des Produkts „Erstellung einer Webanwendung zur Verwaltung von registrierten Domainnamen” </w:t>
      </w:r>
      <w:r w:rsidR="0059247C" w:rsidRPr="004B5105">
        <w:rPr>
          <w:szCs w:val="24"/>
          <w:lang w:val="de-DE"/>
        </w:rPr>
        <w:t>sollen die Arbeitsschritte bezü</w:t>
      </w:r>
      <w:r w:rsidRPr="004B5105">
        <w:rPr>
          <w:szCs w:val="24"/>
          <w:lang w:val="de-DE"/>
        </w:rPr>
        <w:t>glich der Verwaltung von Domainnamen und Kunden</w:t>
      </w:r>
      <w:r w:rsidR="00952AF1" w:rsidRPr="004B5105">
        <w:rPr>
          <w:szCs w:val="24"/>
          <w:lang w:val="de-DE"/>
        </w:rPr>
        <w:t xml:space="preserve"> durch die TeKoNet Medien GmbH Mitarbeiter deutlich verbessert werden, aber auch der Kunde soll Zugang zu dieser Webanw</w:t>
      </w:r>
      <w:r w:rsidR="0059247C" w:rsidRPr="004B5105">
        <w:rPr>
          <w:szCs w:val="24"/>
          <w:lang w:val="de-DE"/>
        </w:rPr>
        <w:t>endung haben, um mit eingeschrä</w:t>
      </w:r>
      <w:r w:rsidR="00952AF1" w:rsidRPr="004B5105">
        <w:rPr>
          <w:szCs w:val="24"/>
          <w:lang w:val="de-DE"/>
        </w:rPr>
        <w:t>nkten Re</w:t>
      </w:r>
      <w:r w:rsidR="0059247C" w:rsidRPr="004B5105">
        <w:rPr>
          <w:szCs w:val="24"/>
          <w:lang w:val="de-DE"/>
        </w:rPr>
        <w:t>chten eine klar strukturierte Ü</w:t>
      </w:r>
      <w:r w:rsidR="00952AF1" w:rsidRPr="004B5105">
        <w:rPr>
          <w:szCs w:val="24"/>
          <w:lang w:val="de-DE"/>
        </w:rPr>
        <w:t>bersicht aller seiner registrierten Domainnamen und d</w:t>
      </w:r>
      <w:r w:rsidR="0059247C" w:rsidRPr="004B5105">
        <w:rPr>
          <w:szCs w:val="24"/>
          <w:lang w:val="de-DE"/>
        </w:rPr>
        <w:t>essen Kosten zu haben. Unterstü</w:t>
      </w:r>
      <w:r w:rsidR="00952AF1" w:rsidRPr="004B5105">
        <w:rPr>
          <w:szCs w:val="24"/>
          <w:lang w:val="de-DE"/>
        </w:rPr>
        <w:t xml:space="preserve">tzend </w:t>
      </w:r>
      <w:r w:rsidR="00007184" w:rsidRPr="004B5105">
        <w:rPr>
          <w:szCs w:val="24"/>
          <w:lang w:val="de-DE"/>
        </w:rPr>
        <w:t xml:space="preserve">helfen </w:t>
      </w:r>
      <w:r w:rsidR="00952AF1" w:rsidRPr="004B5105">
        <w:rPr>
          <w:szCs w:val="24"/>
          <w:lang w:val="de-DE"/>
        </w:rPr>
        <w:t>sollen hier intelligente Such und Filterfunktionen</w:t>
      </w:r>
      <w:r w:rsidR="00007184" w:rsidRPr="004B5105">
        <w:rPr>
          <w:szCs w:val="24"/>
          <w:lang w:val="de-DE"/>
        </w:rPr>
        <w:t xml:space="preserve">. </w:t>
      </w:r>
    </w:p>
    <w:p w:rsidR="00A77AAB" w:rsidRPr="006830A7" w:rsidRDefault="0059247C" w:rsidP="006830A7">
      <w:pPr>
        <w:rPr>
          <w:szCs w:val="24"/>
          <w:lang w:val="de-DE"/>
        </w:rPr>
      </w:pPr>
      <w:r w:rsidRPr="004B5105">
        <w:rPr>
          <w:szCs w:val="24"/>
          <w:lang w:val="de-DE"/>
        </w:rPr>
        <w:t>Mit Hilfe eines Formulars fü</w:t>
      </w:r>
      <w:r w:rsidR="008A72E8" w:rsidRPr="004B5105">
        <w:rPr>
          <w:szCs w:val="24"/>
          <w:lang w:val="de-DE"/>
        </w:rPr>
        <w:t>r den Kunden zur Anforderung eines neuen Domainnamen soll</w:t>
      </w:r>
      <w:r w:rsidRPr="004B5105">
        <w:rPr>
          <w:szCs w:val="24"/>
          <w:lang w:val="de-DE"/>
        </w:rPr>
        <w:t xml:space="preserve"> auß</w:t>
      </w:r>
      <w:r w:rsidR="00007184" w:rsidRPr="004B5105">
        <w:rPr>
          <w:szCs w:val="24"/>
          <w:lang w:val="de-DE"/>
        </w:rPr>
        <w:t>erdem</w:t>
      </w:r>
      <w:r w:rsidR="008A72E8" w:rsidRPr="004B5105">
        <w:rPr>
          <w:szCs w:val="24"/>
          <w:lang w:val="de-DE"/>
        </w:rPr>
        <w:t xml:space="preserve"> die Wahrscheinlichkeit einer Falschregistrierung minimiert werden. Ein B</w:t>
      </w:r>
      <w:r w:rsidR="00B2314F" w:rsidRPr="004B5105">
        <w:rPr>
          <w:szCs w:val="24"/>
          <w:lang w:val="de-DE"/>
        </w:rPr>
        <w:t>enachrichtigungssystem soll außerdem darü</w:t>
      </w:r>
      <w:r w:rsidR="008A72E8" w:rsidRPr="004B5105">
        <w:rPr>
          <w:szCs w:val="24"/>
          <w:lang w:val="de-DE"/>
        </w:rPr>
        <w:t>ber</w:t>
      </w:r>
      <w:r w:rsidR="00B2314F" w:rsidRPr="004B5105">
        <w:rPr>
          <w:szCs w:val="24"/>
          <w:lang w:val="de-DE"/>
        </w:rPr>
        <w:t xml:space="preserve"> berichten, wann neue Kosten für demnächst auslaufende oder verlä</w:t>
      </w:r>
      <w:r w:rsidR="008A72E8" w:rsidRPr="004B5105">
        <w:rPr>
          <w:szCs w:val="24"/>
          <w:lang w:val="de-DE"/>
        </w:rPr>
        <w:t xml:space="preserve">ngernde Domainnamen </w:t>
      </w:r>
      <w:r w:rsidR="004E02DF" w:rsidRPr="004B5105">
        <w:rPr>
          <w:szCs w:val="24"/>
          <w:lang w:val="de-DE"/>
        </w:rPr>
        <w:t>entstehen</w:t>
      </w:r>
      <w:r w:rsidR="008A72E8" w:rsidRPr="004B5105">
        <w:rPr>
          <w:szCs w:val="24"/>
          <w:lang w:val="de-DE"/>
        </w:rPr>
        <w:t xml:space="preserve">. </w:t>
      </w:r>
      <w:r w:rsidR="00B2314F" w:rsidRPr="004B5105">
        <w:rPr>
          <w:szCs w:val="24"/>
          <w:lang w:val="de-DE"/>
        </w:rPr>
        <w:t>Die Webanwendung soll auß</w:t>
      </w:r>
      <w:r w:rsidR="000A712F" w:rsidRPr="004B5105">
        <w:rPr>
          <w:szCs w:val="24"/>
          <w:lang w:val="de-DE"/>
        </w:rPr>
        <w:t xml:space="preserve">erdem eine </w:t>
      </w:r>
      <w:r w:rsidR="00B2314F" w:rsidRPr="004B5105">
        <w:rPr>
          <w:szCs w:val="24"/>
          <w:lang w:val="de-DE"/>
        </w:rPr>
        <w:t>Übersicht der, demnä</w:t>
      </w:r>
      <w:r w:rsidR="000A712F" w:rsidRPr="004B5105">
        <w:rPr>
          <w:szCs w:val="24"/>
          <w:lang w:val="de-DE"/>
        </w:rPr>
        <w:t>chst, auslaufenden Domainnamen bereitstellen</w:t>
      </w:r>
      <w:r w:rsidR="00C621D2" w:rsidRPr="004B5105">
        <w:rPr>
          <w:szCs w:val="24"/>
          <w:lang w:val="de-DE"/>
        </w:rPr>
        <w:t>, mit d</w:t>
      </w:r>
      <w:r w:rsidR="00B2314F" w:rsidRPr="004B5105">
        <w:rPr>
          <w:szCs w:val="24"/>
          <w:lang w:val="de-DE"/>
        </w:rPr>
        <w:t>er auch der Kunde die Kosten fü</w:t>
      </w:r>
      <w:r w:rsidR="00C621D2" w:rsidRPr="004B5105">
        <w:rPr>
          <w:szCs w:val="24"/>
          <w:lang w:val="de-DE"/>
        </w:rPr>
        <w:t>r seine registrierten Domainnamen auf einen Blick</w:t>
      </w:r>
      <w:r w:rsidR="002726B5" w:rsidRPr="004B5105">
        <w:rPr>
          <w:szCs w:val="24"/>
          <w:lang w:val="de-DE"/>
        </w:rPr>
        <w:t xml:space="preserve"> in dieser Anwendung</w:t>
      </w:r>
      <w:r w:rsidR="00B2314F" w:rsidRPr="004B5105">
        <w:rPr>
          <w:szCs w:val="24"/>
          <w:lang w:val="de-DE"/>
        </w:rPr>
        <w:t>, zusä</w:t>
      </w:r>
      <w:r w:rsidR="00155693" w:rsidRPr="004B5105">
        <w:rPr>
          <w:szCs w:val="24"/>
          <w:lang w:val="de-DE"/>
        </w:rPr>
        <w:t>tzlich zu der Emailbenachrichtigung, erkennen kann.</w:t>
      </w:r>
    </w:p>
    <w:p w:rsidR="003C0913" w:rsidRPr="004B5105" w:rsidRDefault="003C0913" w:rsidP="003C0913">
      <w:pPr>
        <w:pStyle w:val="berschrift2"/>
        <w:rPr>
          <w:lang w:val="de-DE"/>
        </w:rPr>
      </w:pPr>
      <w:bookmarkStart w:id="6" w:name="_Toc226107920"/>
      <w:r w:rsidRPr="004B5105">
        <w:rPr>
          <w:lang w:val="de-DE"/>
        </w:rPr>
        <w:t>1.4 Abgrenzung</w:t>
      </w:r>
      <w:bookmarkEnd w:id="6"/>
    </w:p>
    <w:p w:rsidR="00385AAF" w:rsidRPr="004B5105" w:rsidRDefault="00017625" w:rsidP="00E223F2">
      <w:pPr>
        <w:rPr>
          <w:szCs w:val="24"/>
          <w:lang w:val="de-DE"/>
        </w:rPr>
      </w:pPr>
      <w:r w:rsidRPr="004B5105">
        <w:rPr>
          <w:szCs w:val="24"/>
          <w:lang w:val="de-DE"/>
        </w:rPr>
        <w:t>Die Kosten spielen eine wichtige Rolle in dieser Um</w:t>
      </w:r>
      <w:r w:rsidR="00214F97" w:rsidRPr="004B5105">
        <w:rPr>
          <w:szCs w:val="24"/>
          <w:lang w:val="de-DE"/>
        </w:rPr>
        <w:t>gebung, aber aus zeitlichen Grü</w:t>
      </w:r>
      <w:r w:rsidRPr="004B5105">
        <w:rPr>
          <w:szCs w:val="24"/>
          <w:lang w:val="de-DE"/>
        </w:rPr>
        <w:t>nden kann eine Integration in die vorhandene Warenwirtschaftsumgebung nicht implementiert und entwickelt werden, da das System eine geschlossene Einheit ist. Es reicht dem Mitarbeit</w:t>
      </w:r>
      <w:r w:rsidR="00214F97" w:rsidRPr="004B5105">
        <w:rPr>
          <w:szCs w:val="24"/>
          <w:lang w:val="de-DE"/>
        </w:rPr>
        <w:t>er von TeKoNet aber vö</w:t>
      </w:r>
      <w:r w:rsidRPr="004B5105">
        <w:rPr>
          <w:szCs w:val="24"/>
          <w:lang w:val="de-DE"/>
        </w:rPr>
        <w:t>llig</w:t>
      </w:r>
      <w:r w:rsidR="00E81391" w:rsidRPr="004B5105">
        <w:rPr>
          <w:szCs w:val="24"/>
          <w:lang w:val="de-DE"/>
        </w:rPr>
        <w:t xml:space="preserve"> aus</w:t>
      </w:r>
      <w:r w:rsidRPr="004B5105">
        <w:rPr>
          <w:szCs w:val="24"/>
          <w:lang w:val="de-DE"/>
        </w:rPr>
        <w:t xml:space="preserve"> zu wissen, dass etwas berechnet w</w:t>
      </w:r>
      <w:r w:rsidR="00214F97" w:rsidRPr="004B5105">
        <w:rPr>
          <w:szCs w:val="24"/>
          <w:lang w:val="de-DE"/>
        </w:rPr>
        <w:t xml:space="preserve">erden muss. Eine Integration würde </w:t>
      </w:r>
      <w:r w:rsidRPr="004B5105">
        <w:rPr>
          <w:szCs w:val="24"/>
          <w:lang w:val="de-DE"/>
        </w:rPr>
        <w:t>a</w:t>
      </w:r>
      <w:r w:rsidR="00214F97" w:rsidRPr="004B5105">
        <w:rPr>
          <w:szCs w:val="24"/>
          <w:lang w:val="de-DE"/>
        </w:rPr>
        <w:t>lso nur viel Zeit kosten und fü</w:t>
      </w:r>
      <w:r w:rsidRPr="004B5105">
        <w:rPr>
          <w:szCs w:val="24"/>
          <w:lang w:val="de-DE"/>
        </w:rPr>
        <w:t>r den Mitarbeiter der</w:t>
      </w:r>
      <w:r w:rsidR="00214F97" w:rsidRPr="004B5105">
        <w:rPr>
          <w:szCs w:val="24"/>
          <w:lang w:val="de-DE"/>
        </w:rPr>
        <w:t xml:space="preserve"> TeKoNet Medien GmbH keinen außergewö</w:t>
      </w:r>
      <w:r w:rsidRPr="004B5105">
        <w:rPr>
          <w:szCs w:val="24"/>
          <w:lang w:val="de-DE"/>
        </w:rPr>
        <w:t xml:space="preserve">hnlichen </w:t>
      </w:r>
      <w:r w:rsidR="00214F97" w:rsidRPr="004B5105">
        <w:rPr>
          <w:szCs w:val="24"/>
          <w:lang w:val="de-DE"/>
        </w:rPr>
        <w:t>Mehrwert</w:t>
      </w:r>
      <w:r w:rsidRPr="004B5105">
        <w:rPr>
          <w:szCs w:val="24"/>
          <w:lang w:val="de-DE"/>
        </w:rPr>
        <w:t xml:space="preserve"> bringen.</w:t>
      </w:r>
    </w:p>
    <w:p w:rsidR="00433ED1" w:rsidRPr="004B5105" w:rsidRDefault="00433ED1" w:rsidP="00060FEE">
      <w:pPr>
        <w:pStyle w:val="berschrift2"/>
        <w:rPr>
          <w:lang w:val="de-DE"/>
        </w:rPr>
      </w:pPr>
      <w:bookmarkStart w:id="7" w:name="_Toc226107921"/>
      <w:r w:rsidRPr="004B5105">
        <w:rPr>
          <w:lang w:val="de-DE"/>
        </w:rPr>
        <w:t>1.5 Projektschnittstellen</w:t>
      </w:r>
      <w:bookmarkEnd w:id="7"/>
    </w:p>
    <w:p w:rsidR="00060FEE" w:rsidRPr="004B5105" w:rsidRDefault="005A60F7" w:rsidP="00A80002">
      <w:pPr>
        <w:rPr>
          <w:szCs w:val="24"/>
          <w:lang w:val="de-DE"/>
        </w:rPr>
      </w:pPr>
      <w:r w:rsidRPr="004B5105">
        <w:rPr>
          <w:szCs w:val="24"/>
          <w:lang w:val="de-DE"/>
        </w:rPr>
        <w:t xml:space="preserve">Damit das </w:t>
      </w:r>
      <w:r w:rsidR="00AD6599" w:rsidRPr="004B5105">
        <w:rPr>
          <w:szCs w:val="24"/>
          <w:lang w:val="de-DE"/>
        </w:rPr>
        <w:t>Projekt die gewü</w:t>
      </w:r>
      <w:r w:rsidRPr="004B5105">
        <w:rPr>
          <w:szCs w:val="24"/>
          <w:lang w:val="de-DE"/>
        </w:rPr>
        <w:t>ns</w:t>
      </w:r>
      <w:r w:rsidR="00AD6599" w:rsidRPr="004B5105">
        <w:rPr>
          <w:szCs w:val="24"/>
          <w:lang w:val="de-DE"/>
        </w:rPr>
        <w:t>chten Ziele erreicht, ist eine Zusammenarbeit sä</w:t>
      </w:r>
      <w:r w:rsidR="002B3757" w:rsidRPr="004B5105">
        <w:rPr>
          <w:szCs w:val="24"/>
          <w:lang w:val="de-DE"/>
        </w:rPr>
        <w:t>m</w:t>
      </w:r>
      <w:r w:rsidR="00AD6599" w:rsidRPr="004B5105">
        <w:rPr>
          <w:szCs w:val="24"/>
          <w:lang w:val="de-DE"/>
        </w:rPr>
        <w:t>tlicher Benutzergruppen, die fü</w:t>
      </w:r>
      <w:r w:rsidR="002B3757" w:rsidRPr="004B5105">
        <w:rPr>
          <w:szCs w:val="24"/>
          <w:lang w:val="de-DE"/>
        </w:rPr>
        <w:t>r die</w:t>
      </w:r>
      <w:r w:rsidR="00AD6599" w:rsidRPr="004B5105">
        <w:rPr>
          <w:szCs w:val="24"/>
          <w:lang w:val="de-DE"/>
        </w:rPr>
        <w:t>se Software in Frage kommen, nötig. Wä</w:t>
      </w:r>
      <w:r w:rsidR="002B3757" w:rsidRPr="004B5105">
        <w:rPr>
          <w:szCs w:val="24"/>
          <w:lang w:val="de-DE"/>
        </w:rPr>
        <w:t>hrend des Proje</w:t>
      </w:r>
      <w:r w:rsidR="00AD6599" w:rsidRPr="004B5105">
        <w:rPr>
          <w:szCs w:val="24"/>
          <w:lang w:val="de-DE"/>
        </w:rPr>
        <w:t>kts stehen mir deswegen hauptsä</w:t>
      </w:r>
      <w:r w:rsidR="002B3757" w:rsidRPr="004B5105">
        <w:rPr>
          <w:szCs w:val="24"/>
          <w:lang w:val="de-DE"/>
        </w:rPr>
        <w:t>chlich Herr Herzog, Chef des Unternehmens, und Herr Hannemann, ein Kunde mit vielen, bei uns regist</w:t>
      </w:r>
      <w:r w:rsidR="00AD6599" w:rsidRPr="004B5105">
        <w:rPr>
          <w:szCs w:val="24"/>
          <w:lang w:val="de-DE"/>
        </w:rPr>
        <w:t>rierten, Domainnamen, zur Verfü</w:t>
      </w:r>
      <w:r w:rsidR="002B3757" w:rsidRPr="004B5105">
        <w:rPr>
          <w:szCs w:val="24"/>
          <w:lang w:val="de-DE"/>
        </w:rPr>
        <w:t>gung. Herr Herzog wird die Zwis</w:t>
      </w:r>
      <w:r w:rsidR="00AD6599" w:rsidRPr="004B5105">
        <w:rPr>
          <w:szCs w:val="24"/>
          <w:lang w:val="de-DE"/>
        </w:rPr>
        <w:t>chenergebnisse bewerten und maß</w:t>
      </w:r>
      <w:r w:rsidR="002B3757" w:rsidRPr="004B5105">
        <w:rPr>
          <w:szCs w:val="24"/>
          <w:lang w:val="de-DE"/>
        </w:rPr>
        <w:t>geblich an den Anforderungen mitwirken. Herr Hannemann ist mit der Menge an registrierten Domainnamen an einem Test beteilig</w:t>
      </w:r>
      <w:r w:rsidR="00AD6599" w:rsidRPr="004B5105">
        <w:rPr>
          <w:szCs w:val="24"/>
          <w:lang w:val="de-DE"/>
        </w:rPr>
        <w:t>t und bewertet diesbezü</w:t>
      </w:r>
      <w:r w:rsidR="002B3757" w:rsidRPr="004B5105">
        <w:rPr>
          <w:szCs w:val="24"/>
          <w:lang w:val="de-DE"/>
        </w:rPr>
        <w:t xml:space="preserve">glich aus Kundensicht das Produkt, die Webanwendung. </w:t>
      </w:r>
      <w:r w:rsidRPr="004B5105">
        <w:rPr>
          <w:szCs w:val="24"/>
          <w:lang w:val="de-DE"/>
        </w:rPr>
        <w:t xml:space="preserve">  </w:t>
      </w:r>
    </w:p>
    <w:p w:rsidR="005A5DAF" w:rsidRPr="004B5105" w:rsidRDefault="005A5DAF" w:rsidP="00042C26">
      <w:pPr>
        <w:pStyle w:val="berschrift1"/>
        <w:rPr>
          <w:lang w:val="de-DE"/>
        </w:rPr>
      </w:pPr>
      <w:bookmarkStart w:id="8" w:name="_Toc226107922"/>
      <w:r w:rsidRPr="004B5105">
        <w:rPr>
          <w:lang w:val="de-DE"/>
        </w:rPr>
        <w:t>2. Projektplanung</w:t>
      </w:r>
      <w:bookmarkEnd w:id="8"/>
    </w:p>
    <w:p w:rsidR="003731C3" w:rsidRPr="004B5105" w:rsidRDefault="003731C3" w:rsidP="003731C3">
      <w:pPr>
        <w:pStyle w:val="berschrift2"/>
        <w:rPr>
          <w:lang w:val="de-DE"/>
        </w:rPr>
      </w:pPr>
      <w:bookmarkStart w:id="9" w:name="_Toc226107923"/>
      <w:r w:rsidRPr="004B5105">
        <w:rPr>
          <w:lang w:val="de-DE"/>
        </w:rPr>
        <w:t>2.1 Einleitung</w:t>
      </w:r>
      <w:bookmarkEnd w:id="9"/>
      <w:r w:rsidRPr="004B5105">
        <w:rPr>
          <w:lang w:val="de-DE"/>
        </w:rPr>
        <w:t xml:space="preserve"> </w:t>
      </w:r>
    </w:p>
    <w:p w:rsidR="005A5DAF" w:rsidRPr="004B5105" w:rsidRDefault="00AD6599" w:rsidP="00EF42DC">
      <w:pPr>
        <w:rPr>
          <w:szCs w:val="24"/>
          <w:lang w:val="de-DE"/>
        </w:rPr>
      </w:pPr>
      <w:r w:rsidRPr="004B5105">
        <w:rPr>
          <w:szCs w:val="24"/>
          <w:lang w:val="de-DE"/>
        </w:rPr>
        <w:t>Das Projekt durchlä</w:t>
      </w:r>
      <w:r w:rsidR="00DF513D" w:rsidRPr="004B5105">
        <w:rPr>
          <w:szCs w:val="24"/>
          <w:lang w:val="de-DE"/>
        </w:rPr>
        <w:t>uft zuerst die Analysephase, die in erster Hinsicht definiert, welche Leistungen das Pro</w:t>
      </w:r>
      <w:r w:rsidRPr="004B5105">
        <w:rPr>
          <w:szCs w:val="24"/>
          <w:lang w:val="de-DE"/>
        </w:rPr>
        <w:t>dukt zu umfassen hat. In der nä</w:t>
      </w:r>
      <w:r w:rsidR="00DF513D" w:rsidRPr="004B5105">
        <w:rPr>
          <w:szCs w:val="24"/>
          <w:lang w:val="de-DE"/>
        </w:rPr>
        <w:t xml:space="preserve">chsten Phase, der Entwurfsphase, wird festgelegt und dokumentiert, wie die entsprechenden Leistungen genau definiert sind. Es werden Datenstrukturen und Schnittstellen </w:t>
      </w:r>
      <w:r w:rsidR="00DF513D" w:rsidRPr="004B5105">
        <w:rPr>
          <w:szCs w:val="24"/>
          <w:lang w:val="de-DE"/>
        </w:rPr>
        <w:lastRenderedPageBreak/>
        <w:t>geschaffen, die dann in der Implementi</w:t>
      </w:r>
      <w:r w:rsidRPr="004B5105">
        <w:rPr>
          <w:szCs w:val="24"/>
          <w:lang w:val="de-DE"/>
        </w:rPr>
        <w:t>erungsphase umgesetzt werden können. Anschließ</w:t>
      </w:r>
      <w:r w:rsidR="00DF513D" w:rsidRPr="004B5105">
        <w:rPr>
          <w:szCs w:val="24"/>
          <w:lang w:val="de-DE"/>
        </w:rPr>
        <w:t>end wird dann das ganze Produkt getestet.</w:t>
      </w:r>
      <w:r w:rsidR="00EF42DC" w:rsidRPr="004B5105">
        <w:rPr>
          <w:szCs w:val="24"/>
          <w:lang w:val="de-DE"/>
        </w:rPr>
        <w:t xml:space="preserve"> </w:t>
      </w:r>
      <w:r w:rsidRPr="004B5105">
        <w:rPr>
          <w:szCs w:val="24"/>
          <w:lang w:val="de-DE"/>
        </w:rPr>
        <w:t>Wä</w:t>
      </w:r>
      <w:r w:rsidR="004F5F22" w:rsidRPr="004B5105">
        <w:rPr>
          <w:szCs w:val="24"/>
          <w:lang w:val="de-DE"/>
        </w:rPr>
        <w:t>hrend der gesamten Projektzeit wird die Dokumentation parallel mit erstellt.</w:t>
      </w:r>
    </w:p>
    <w:p w:rsidR="00D61E61" w:rsidRPr="004B5105" w:rsidRDefault="00EF42DC" w:rsidP="00EF42DC">
      <w:pPr>
        <w:rPr>
          <w:szCs w:val="24"/>
          <w:lang w:val="de-DE"/>
        </w:rPr>
      </w:pPr>
      <w:r w:rsidRPr="004B5105">
        <w:rPr>
          <w:szCs w:val="24"/>
          <w:lang w:val="de-DE"/>
        </w:rPr>
        <w:t>Jede Phase ist von dem Produk</w:t>
      </w:r>
      <w:r w:rsidR="00AD6599" w:rsidRPr="004B5105">
        <w:rPr>
          <w:szCs w:val="24"/>
          <w:lang w:val="de-DE"/>
        </w:rPr>
        <w:t xml:space="preserve">t der vorhergehenden Phase abhängig </w:t>
      </w:r>
      <w:r w:rsidRPr="004B5105">
        <w:rPr>
          <w:szCs w:val="24"/>
          <w:lang w:val="de-DE"/>
        </w:rPr>
        <w:t>und b</w:t>
      </w:r>
      <w:r w:rsidR="00DF513D" w:rsidRPr="004B5105">
        <w:rPr>
          <w:szCs w:val="24"/>
          <w:lang w:val="de-DE"/>
        </w:rPr>
        <w:t xml:space="preserve">ei diesem </w:t>
      </w:r>
      <w:r w:rsidRPr="004B5105">
        <w:rPr>
          <w:szCs w:val="24"/>
          <w:lang w:val="de-DE"/>
        </w:rPr>
        <w:t>Modell</w:t>
      </w:r>
      <w:r w:rsidR="00DF513D" w:rsidRPr="004B5105">
        <w:rPr>
          <w:szCs w:val="24"/>
          <w:lang w:val="de-DE"/>
        </w:rPr>
        <w:t xml:space="preserve"> muss und wird</w:t>
      </w:r>
      <w:r w:rsidRPr="004B5105">
        <w:rPr>
          <w:szCs w:val="24"/>
          <w:lang w:val="de-DE"/>
        </w:rPr>
        <w:t xml:space="preserve"> deswegen</w:t>
      </w:r>
      <w:r w:rsidR="00DF513D" w:rsidRPr="004B5105">
        <w:rPr>
          <w:szCs w:val="24"/>
          <w:lang w:val="de-DE"/>
        </w:rPr>
        <w:t xml:space="preserve"> schon bei Beginn </w:t>
      </w:r>
      <w:r w:rsidR="00B76F9D" w:rsidRPr="004B5105">
        <w:rPr>
          <w:szCs w:val="24"/>
          <w:lang w:val="de-DE"/>
        </w:rPr>
        <w:t xml:space="preserve">an </w:t>
      </w:r>
      <w:r w:rsidR="00DF513D" w:rsidRPr="004B5105">
        <w:rPr>
          <w:szCs w:val="24"/>
          <w:lang w:val="de-DE"/>
        </w:rPr>
        <w:t>auf die Vermeidung vo</w:t>
      </w:r>
      <w:r w:rsidR="00AD6599" w:rsidRPr="004B5105">
        <w:rPr>
          <w:szCs w:val="24"/>
          <w:lang w:val="de-DE"/>
        </w:rPr>
        <w:t>n Fehlern geachtet, da eine späte Ä</w:t>
      </w:r>
      <w:r w:rsidR="00DF513D" w:rsidRPr="004B5105">
        <w:rPr>
          <w:szCs w:val="24"/>
          <w:lang w:val="de-DE"/>
        </w:rPr>
        <w:t>nderung hierbei zeit und kostenintensive Folgen haben kann.</w:t>
      </w:r>
    </w:p>
    <w:p w:rsidR="00D61E61" w:rsidRPr="004B5105" w:rsidRDefault="00D61E61" w:rsidP="00D61E61">
      <w:pPr>
        <w:rPr>
          <w:b/>
          <w:bCs/>
          <w:szCs w:val="24"/>
          <w:lang w:val="de-DE"/>
        </w:rPr>
      </w:pPr>
      <w:r w:rsidRPr="004B5105">
        <w:rPr>
          <w:b/>
          <w:bCs/>
          <w:szCs w:val="24"/>
          <w:lang w:val="de-DE"/>
        </w:rPr>
        <w:t>Die folgende Grafik verdeutlicht die Phasen in Form eines Zeitstrahls:</w:t>
      </w:r>
    </w:p>
    <w:p w:rsidR="00B43C09" w:rsidRPr="004B5105" w:rsidRDefault="00DF513D" w:rsidP="00BA5F3D">
      <w:pPr>
        <w:rPr>
          <w:lang w:val="de-DE"/>
        </w:rPr>
      </w:pPr>
      <w:r w:rsidRPr="004B5105">
        <w:rPr>
          <w:noProof/>
          <w:lang w:val="de-DE" w:eastAsia="de-DE" w:bidi="ar-SA"/>
        </w:rPr>
        <w:drawing>
          <wp:inline distT="0" distB="0" distL="0" distR="0">
            <wp:extent cx="6572250" cy="1970614"/>
            <wp:effectExtent l="19050" t="0" r="0" b="0"/>
            <wp:docPr id="1" name="Picture 0" descr="ablau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blauf.png"/>
                    <pic:cNvPicPr/>
                  </pic:nvPicPr>
                  <pic:blipFill>
                    <a:blip r:embed="rId14"/>
                    <a:stretch>
                      <a:fillRect/>
                    </a:stretch>
                  </pic:blipFill>
                  <pic:spPr>
                    <a:xfrm>
                      <a:off x="0" y="0"/>
                      <a:ext cx="6568974" cy="1969632"/>
                    </a:xfrm>
                    <a:prstGeom prst="rect">
                      <a:avLst/>
                    </a:prstGeom>
                  </pic:spPr>
                </pic:pic>
              </a:graphicData>
            </a:graphic>
          </wp:inline>
        </w:drawing>
      </w:r>
    </w:p>
    <w:p w:rsidR="00B43C09" w:rsidRPr="004B5105" w:rsidRDefault="002B0119" w:rsidP="00170356">
      <w:pPr>
        <w:pStyle w:val="berschrift2"/>
        <w:rPr>
          <w:lang w:val="de-DE"/>
        </w:rPr>
      </w:pPr>
      <w:bookmarkStart w:id="10" w:name="_Toc226107924"/>
      <w:r w:rsidRPr="004B5105">
        <w:rPr>
          <w:lang w:val="de-DE"/>
        </w:rPr>
        <w:t>2.2 Planung der Zeit</w:t>
      </w:r>
      <w:bookmarkEnd w:id="10"/>
      <w:r w:rsidR="00077183">
        <w:rPr>
          <w:lang w:val="de-DE"/>
        </w:rPr>
        <w:t xml:space="preserve"> in Stunden</w:t>
      </w:r>
    </w:p>
    <w:tbl>
      <w:tblPr>
        <w:tblStyle w:val="MediumList21"/>
        <w:tblW w:w="0" w:type="auto"/>
        <w:tblLook w:val="04A0"/>
      </w:tblPr>
      <w:tblGrid>
        <w:gridCol w:w="2419"/>
        <w:gridCol w:w="6560"/>
        <w:gridCol w:w="1443"/>
      </w:tblGrid>
      <w:tr w:rsidR="004C19BF" w:rsidRPr="004B5105" w:rsidTr="00B714DE">
        <w:trPr>
          <w:cnfStyle w:val="100000000000"/>
        </w:trPr>
        <w:tc>
          <w:tcPr>
            <w:cnfStyle w:val="001000000100"/>
            <w:tcW w:w="2448" w:type="dxa"/>
          </w:tcPr>
          <w:p w:rsidR="004C19BF" w:rsidRPr="004B5105" w:rsidRDefault="004C19BF" w:rsidP="002B0119">
            <w:pPr>
              <w:rPr>
                <w:rFonts w:asciiTheme="minorHAnsi" w:hAnsiTheme="minorHAnsi"/>
                <w:b/>
                <w:bCs/>
                <w:lang w:val="de-DE"/>
              </w:rPr>
            </w:pPr>
            <w:r w:rsidRPr="004B5105">
              <w:rPr>
                <w:rFonts w:asciiTheme="minorHAnsi" w:hAnsiTheme="minorHAnsi"/>
                <w:b/>
                <w:bCs/>
                <w:lang w:val="de-DE"/>
              </w:rPr>
              <w:t>Phase</w:t>
            </w:r>
          </w:p>
        </w:tc>
        <w:tc>
          <w:tcPr>
            <w:tcW w:w="6750" w:type="dxa"/>
          </w:tcPr>
          <w:p w:rsidR="004C19BF" w:rsidRPr="004B5105" w:rsidRDefault="004C19BF" w:rsidP="002B0119">
            <w:pPr>
              <w:cnfStyle w:val="100000000000"/>
              <w:rPr>
                <w:rFonts w:asciiTheme="minorHAnsi" w:hAnsiTheme="minorHAnsi"/>
                <w:b/>
                <w:bCs/>
                <w:lang w:val="de-DE"/>
              </w:rPr>
            </w:pPr>
            <w:r w:rsidRPr="004B5105">
              <w:rPr>
                <w:rFonts w:asciiTheme="minorHAnsi" w:hAnsiTheme="minorHAnsi"/>
                <w:b/>
                <w:bCs/>
                <w:lang w:val="de-DE"/>
              </w:rPr>
              <w:t>Beschreibung</w:t>
            </w:r>
          </w:p>
        </w:tc>
        <w:tc>
          <w:tcPr>
            <w:tcW w:w="1481" w:type="dxa"/>
          </w:tcPr>
          <w:p w:rsidR="004C19BF" w:rsidRPr="004B5105" w:rsidRDefault="004C19BF" w:rsidP="00333E23">
            <w:pPr>
              <w:cnfStyle w:val="100000000000"/>
              <w:rPr>
                <w:rFonts w:asciiTheme="minorHAnsi" w:hAnsiTheme="minorHAnsi"/>
                <w:b/>
                <w:bCs/>
                <w:lang w:val="de-DE"/>
              </w:rPr>
            </w:pPr>
            <w:r w:rsidRPr="004B5105">
              <w:rPr>
                <w:rFonts w:asciiTheme="minorHAnsi" w:hAnsiTheme="minorHAnsi"/>
                <w:b/>
                <w:bCs/>
                <w:lang w:val="de-DE"/>
              </w:rPr>
              <w:t>Soll</w:t>
            </w:r>
          </w:p>
        </w:tc>
      </w:tr>
      <w:tr w:rsidR="004C19BF" w:rsidRPr="004B5105" w:rsidTr="00B714DE">
        <w:trPr>
          <w:cnfStyle w:val="000000100000"/>
        </w:trPr>
        <w:tc>
          <w:tcPr>
            <w:cnfStyle w:val="001000000000"/>
            <w:tcW w:w="2448" w:type="dxa"/>
          </w:tcPr>
          <w:p w:rsidR="004C19BF" w:rsidRPr="004B5105" w:rsidRDefault="004C19BF" w:rsidP="002B0119">
            <w:pPr>
              <w:rPr>
                <w:rFonts w:asciiTheme="minorHAnsi" w:hAnsiTheme="minorHAnsi"/>
                <w:lang w:val="de-DE"/>
              </w:rPr>
            </w:pPr>
            <w:r w:rsidRPr="004B5105">
              <w:rPr>
                <w:rFonts w:asciiTheme="minorHAnsi" w:hAnsiTheme="minorHAnsi"/>
                <w:lang w:val="de-DE"/>
              </w:rPr>
              <w:t>Analyse</w:t>
            </w:r>
          </w:p>
        </w:tc>
        <w:tc>
          <w:tcPr>
            <w:tcW w:w="6750" w:type="dxa"/>
            <w:shd w:val="clear" w:color="auto" w:fill="FFFFFF" w:themeFill="background1"/>
          </w:tcPr>
          <w:p w:rsidR="004C19BF" w:rsidRPr="004B5105" w:rsidRDefault="00AD6599" w:rsidP="002B0119">
            <w:pPr>
              <w:cnfStyle w:val="000000100000"/>
              <w:rPr>
                <w:rFonts w:asciiTheme="minorHAnsi" w:hAnsiTheme="minorHAnsi"/>
                <w:lang w:val="de-DE"/>
              </w:rPr>
            </w:pPr>
            <w:r w:rsidRPr="004B5105">
              <w:rPr>
                <w:rFonts w:asciiTheme="minorHAnsi" w:hAnsiTheme="minorHAnsi"/>
                <w:lang w:val="de-DE"/>
              </w:rPr>
              <w:t xml:space="preserve">Ist-Analyse </w:t>
            </w:r>
            <w:r w:rsidR="004C19BF" w:rsidRPr="004B5105">
              <w:rPr>
                <w:rFonts w:asciiTheme="minorHAnsi" w:hAnsiTheme="minorHAnsi"/>
                <w:lang w:val="de-DE"/>
              </w:rPr>
              <w:t>formulieren</w:t>
            </w:r>
          </w:p>
        </w:tc>
        <w:tc>
          <w:tcPr>
            <w:tcW w:w="1481" w:type="dxa"/>
            <w:shd w:val="clear" w:color="auto" w:fill="FFFFFF" w:themeFill="background1"/>
          </w:tcPr>
          <w:p w:rsidR="004C19BF" w:rsidRPr="004B5105" w:rsidRDefault="0095539B" w:rsidP="002B0119">
            <w:pPr>
              <w:cnfStyle w:val="000000100000"/>
              <w:rPr>
                <w:rFonts w:asciiTheme="minorHAnsi" w:hAnsiTheme="minorHAnsi"/>
                <w:lang w:val="de-DE"/>
              </w:rPr>
            </w:pPr>
            <w:r w:rsidRPr="004B5105">
              <w:rPr>
                <w:rFonts w:asciiTheme="minorHAnsi" w:hAnsiTheme="minorHAnsi"/>
                <w:lang w:val="de-DE"/>
              </w:rPr>
              <w:t>2</w:t>
            </w:r>
          </w:p>
        </w:tc>
      </w:tr>
      <w:tr w:rsidR="004C19BF" w:rsidRPr="004B5105" w:rsidTr="00B714DE">
        <w:tc>
          <w:tcPr>
            <w:cnfStyle w:val="001000000000"/>
            <w:tcW w:w="2448" w:type="dxa"/>
          </w:tcPr>
          <w:p w:rsidR="004C19BF" w:rsidRPr="004B5105" w:rsidRDefault="004C19BF" w:rsidP="002B0119">
            <w:pPr>
              <w:rPr>
                <w:rFonts w:asciiTheme="minorHAnsi" w:hAnsiTheme="minorHAnsi"/>
                <w:lang w:val="de-DE"/>
              </w:rPr>
            </w:pPr>
          </w:p>
        </w:tc>
        <w:tc>
          <w:tcPr>
            <w:tcW w:w="6750" w:type="dxa"/>
            <w:shd w:val="clear" w:color="auto" w:fill="FFFFFF" w:themeFill="background1"/>
          </w:tcPr>
          <w:p w:rsidR="004C19BF" w:rsidRPr="004B5105" w:rsidRDefault="004C19BF" w:rsidP="002B0119">
            <w:pPr>
              <w:cnfStyle w:val="000000000000"/>
              <w:rPr>
                <w:rFonts w:asciiTheme="minorHAnsi" w:hAnsiTheme="minorHAnsi"/>
                <w:lang w:val="de-DE"/>
              </w:rPr>
            </w:pPr>
            <w:r w:rsidRPr="004B5105">
              <w:rPr>
                <w:rFonts w:asciiTheme="minorHAnsi" w:hAnsiTheme="minorHAnsi"/>
                <w:lang w:val="de-DE"/>
              </w:rPr>
              <w:t>Soll-Zustand definieren</w:t>
            </w:r>
          </w:p>
        </w:tc>
        <w:tc>
          <w:tcPr>
            <w:tcW w:w="1481" w:type="dxa"/>
            <w:shd w:val="clear" w:color="auto" w:fill="FFFFFF" w:themeFill="background1"/>
          </w:tcPr>
          <w:p w:rsidR="004C19BF" w:rsidRPr="004B5105" w:rsidRDefault="0016427C" w:rsidP="002B0119">
            <w:pPr>
              <w:cnfStyle w:val="000000000000"/>
              <w:rPr>
                <w:rFonts w:asciiTheme="minorHAnsi" w:hAnsiTheme="minorHAnsi"/>
                <w:lang w:val="de-DE"/>
              </w:rPr>
            </w:pPr>
            <w:r w:rsidRPr="004B5105">
              <w:rPr>
                <w:rFonts w:asciiTheme="minorHAnsi" w:hAnsiTheme="minorHAnsi"/>
                <w:lang w:val="de-DE"/>
              </w:rPr>
              <w:t>2</w:t>
            </w:r>
          </w:p>
        </w:tc>
      </w:tr>
      <w:tr w:rsidR="004C19BF" w:rsidRPr="004B5105" w:rsidTr="00B714DE">
        <w:trPr>
          <w:cnfStyle w:val="000000100000"/>
        </w:trPr>
        <w:tc>
          <w:tcPr>
            <w:cnfStyle w:val="001000000000"/>
            <w:tcW w:w="2448" w:type="dxa"/>
          </w:tcPr>
          <w:p w:rsidR="004C19BF" w:rsidRPr="004B5105" w:rsidRDefault="004C19BF" w:rsidP="002B0119">
            <w:pPr>
              <w:rPr>
                <w:rFonts w:asciiTheme="minorHAnsi" w:hAnsiTheme="minorHAnsi"/>
                <w:lang w:val="de-DE"/>
              </w:rPr>
            </w:pPr>
          </w:p>
        </w:tc>
        <w:tc>
          <w:tcPr>
            <w:tcW w:w="6750" w:type="dxa"/>
            <w:shd w:val="clear" w:color="auto" w:fill="FFFFFF" w:themeFill="background1"/>
          </w:tcPr>
          <w:p w:rsidR="004C19BF" w:rsidRPr="004B5105" w:rsidRDefault="004C19BF" w:rsidP="002B0119">
            <w:pPr>
              <w:cnfStyle w:val="000000100000"/>
              <w:rPr>
                <w:rFonts w:asciiTheme="minorHAnsi" w:hAnsiTheme="minorHAnsi"/>
                <w:lang w:val="de-DE"/>
              </w:rPr>
            </w:pPr>
            <w:r w:rsidRPr="004B5105">
              <w:rPr>
                <w:rFonts w:asciiTheme="minorHAnsi" w:hAnsiTheme="minorHAnsi"/>
                <w:lang w:val="de-DE"/>
              </w:rPr>
              <w:t>Erstellung des Pflichtenhefts</w:t>
            </w:r>
          </w:p>
        </w:tc>
        <w:tc>
          <w:tcPr>
            <w:tcW w:w="1481" w:type="dxa"/>
            <w:shd w:val="clear" w:color="auto" w:fill="FFFFFF" w:themeFill="background1"/>
          </w:tcPr>
          <w:p w:rsidR="004C19BF" w:rsidRPr="004B5105" w:rsidRDefault="000571DA" w:rsidP="002B0119">
            <w:pPr>
              <w:cnfStyle w:val="000000100000"/>
              <w:rPr>
                <w:rFonts w:asciiTheme="minorHAnsi" w:hAnsiTheme="minorHAnsi"/>
                <w:lang w:val="de-DE"/>
              </w:rPr>
            </w:pPr>
            <w:r w:rsidRPr="004B5105">
              <w:rPr>
                <w:rFonts w:asciiTheme="minorHAnsi" w:hAnsiTheme="minorHAnsi"/>
                <w:lang w:val="de-DE"/>
              </w:rPr>
              <w:t>5</w:t>
            </w:r>
          </w:p>
        </w:tc>
      </w:tr>
      <w:tr w:rsidR="004C19BF" w:rsidRPr="004B5105" w:rsidTr="00B714DE">
        <w:tc>
          <w:tcPr>
            <w:cnfStyle w:val="001000000000"/>
            <w:tcW w:w="2448" w:type="dxa"/>
          </w:tcPr>
          <w:p w:rsidR="004C19BF" w:rsidRPr="004B5105" w:rsidRDefault="004C19BF" w:rsidP="002B0119">
            <w:pPr>
              <w:rPr>
                <w:rFonts w:asciiTheme="minorHAnsi" w:hAnsiTheme="minorHAnsi"/>
                <w:lang w:val="de-DE"/>
              </w:rPr>
            </w:pPr>
            <w:r w:rsidRPr="004B5105">
              <w:rPr>
                <w:rFonts w:asciiTheme="minorHAnsi" w:hAnsiTheme="minorHAnsi"/>
                <w:lang w:val="de-DE"/>
              </w:rPr>
              <w:t>Entwurf</w:t>
            </w:r>
          </w:p>
        </w:tc>
        <w:tc>
          <w:tcPr>
            <w:tcW w:w="6750" w:type="dxa"/>
            <w:shd w:val="clear" w:color="auto" w:fill="FFFFFF" w:themeFill="background1"/>
          </w:tcPr>
          <w:p w:rsidR="004C19BF" w:rsidRPr="004B5105" w:rsidRDefault="004C19BF" w:rsidP="002B0119">
            <w:pPr>
              <w:cnfStyle w:val="000000000000"/>
              <w:rPr>
                <w:rFonts w:asciiTheme="minorHAnsi" w:hAnsiTheme="minorHAnsi"/>
                <w:lang w:val="de-DE"/>
              </w:rPr>
            </w:pPr>
            <w:r w:rsidRPr="004B5105">
              <w:rPr>
                <w:rFonts w:asciiTheme="minorHAnsi" w:hAnsiTheme="minorHAnsi"/>
                <w:lang w:val="de-DE"/>
              </w:rPr>
              <w:t>Erstellung des DV-Konzepts</w:t>
            </w:r>
          </w:p>
        </w:tc>
        <w:tc>
          <w:tcPr>
            <w:tcW w:w="1481" w:type="dxa"/>
            <w:shd w:val="clear" w:color="auto" w:fill="FFFFFF" w:themeFill="background1"/>
          </w:tcPr>
          <w:p w:rsidR="004C19BF" w:rsidRPr="004B5105" w:rsidRDefault="000571DA" w:rsidP="002B0119">
            <w:pPr>
              <w:cnfStyle w:val="000000000000"/>
              <w:rPr>
                <w:rFonts w:asciiTheme="minorHAnsi" w:hAnsiTheme="minorHAnsi"/>
                <w:lang w:val="de-DE"/>
              </w:rPr>
            </w:pPr>
            <w:r w:rsidRPr="004B5105">
              <w:rPr>
                <w:rFonts w:asciiTheme="minorHAnsi" w:hAnsiTheme="minorHAnsi"/>
                <w:lang w:val="de-DE"/>
              </w:rPr>
              <w:t>1</w:t>
            </w:r>
            <w:r w:rsidR="0095539B" w:rsidRPr="004B5105">
              <w:rPr>
                <w:rFonts w:asciiTheme="minorHAnsi" w:hAnsiTheme="minorHAnsi"/>
                <w:lang w:val="de-DE"/>
              </w:rPr>
              <w:t>3</w:t>
            </w:r>
          </w:p>
        </w:tc>
      </w:tr>
      <w:tr w:rsidR="004C19BF" w:rsidRPr="004B5105" w:rsidTr="00B714DE">
        <w:trPr>
          <w:cnfStyle w:val="000000100000"/>
        </w:trPr>
        <w:tc>
          <w:tcPr>
            <w:cnfStyle w:val="001000000000"/>
            <w:tcW w:w="2448" w:type="dxa"/>
          </w:tcPr>
          <w:p w:rsidR="004C19BF" w:rsidRPr="004B5105" w:rsidRDefault="004C19BF" w:rsidP="002B0119">
            <w:pPr>
              <w:rPr>
                <w:rFonts w:asciiTheme="minorHAnsi" w:hAnsiTheme="minorHAnsi"/>
                <w:lang w:val="de-DE"/>
              </w:rPr>
            </w:pPr>
            <w:r w:rsidRPr="004B5105">
              <w:rPr>
                <w:rFonts w:asciiTheme="minorHAnsi" w:hAnsiTheme="minorHAnsi"/>
                <w:lang w:val="de-DE"/>
              </w:rPr>
              <w:t>Implementierung</w:t>
            </w:r>
          </w:p>
        </w:tc>
        <w:tc>
          <w:tcPr>
            <w:tcW w:w="6750" w:type="dxa"/>
            <w:shd w:val="clear" w:color="auto" w:fill="FFFFFF" w:themeFill="background1"/>
          </w:tcPr>
          <w:p w:rsidR="004C19BF" w:rsidRPr="004B5105" w:rsidRDefault="004C19BF" w:rsidP="002B0119">
            <w:pPr>
              <w:cnfStyle w:val="000000100000"/>
              <w:rPr>
                <w:rFonts w:asciiTheme="minorHAnsi" w:hAnsiTheme="minorHAnsi"/>
                <w:lang w:val="de-DE"/>
              </w:rPr>
            </w:pPr>
            <w:r w:rsidRPr="004B5105">
              <w:rPr>
                <w:rFonts w:asciiTheme="minorHAnsi" w:hAnsiTheme="minorHAnsi"/>
                <w:lang w:val="de-DE"/>
              </w:rPr>
              <w:t>Umsetzung der zuvor definierten Strukturen, Ziele und Spezifikationen</w:t>
            </w:r>
          </w:p>
        </w:tc>
        <w:tc>
          <w:tcPr>
            <w:tcW w:w="1481" w:type="dxa"/>
            <w:shd w:val="clear" w:color="auto" w:fill="FFFFFF" w:themeFill="background1"/>
          </w:tcPr>
          <w:p w:rsidR="004C19BF" w:rsidRPr="004B5105" w:rsidRDefault="00066C45" w:rsidP="002B0119">
            <w:pPr>
              <w:cnfStyle w:val="000000100000"/>
              <w:rPr>
                <w:rFonts w:asciiTheme="minorHAnsi" w:hAnsiTheme="minorHAnsi"/>
                <w:lang w:val="de-DE"/>
              </w:rPr>
            </w:pPr>
            <w:r w:rsidRPr="004B5105">
              <w:rPr>
                <w:rFonts w:asciiTheme="minorHAnsi" w:hAnsiTheme="minorHAnsi"/>
                <w:lang w:val="de-DE"/>
              </w:rPr>
              <w:t>2</w:t>
            </w:r>
            <w:r w:rsidR="000571DA" w:rsidRPr="004B5105">
              <w:rPr>
                <w:rFonts w:asciiTheme="minorHAnsi" w:hAnsiTheme="minorHAnsi"/>
                <w:lang w:val="de-DE"/>
              </w:rPr>
              <w:t>5</w:t>
            </w:r>
          </w:p>
        </w:tc>
      </w:tr>
      <w:tr w:rsidR="004C19BF" w:rsidRPr="004B5105" w:rsidTr="00B714DE">
        <w:tc>
          <w:tcPr>
            <w:cnfStyle w:val="001000000000"/>
            <w:tcW w:w="2448" w:type="dxa"/>
          </w:tcPr>
          <w:p w:rsidR="004C19BF" w:rsidRPr="004B5105" w:rsidRDefault="004C19BF" w:rsidP="002B0119">
            <w:pPr>
              <w:rPr>
                <w:rFonts w:asciiTheme="minorHAnsi" w:hAnsiTheme="minorHAnsi"/>
                <w:lang w:val="de-DE"/>
              </w:rPr>
            </w:pPr>
            <w:r w:rsidRPr="004B5105">
              <w:rPr>
                <w:rFonts w:asciiTheme="minorHAnsi" w:hAnsiTheme="minorHAnsi"/>
                <w:lang w:val="de-DE"/>
              </w:rPr>
              <w:t>Test</w:t>
            </w:r>
          </w:p>
        </w:tc>
        <w:tc>
          <w:tcPr>
            <w:tcW w:w="6750" w:type="dxa"/>
            <w:shd w:val="clear" w:color="auto" w:fill="FFFFFF" w:themeFill="background1"/>
          </w:tcPr>
          <w:p w:rsidR="004C19BF" w:rsidRPr="004B5105" w:rsidRDefault="00E7026D" w:rsidP="002B0119">
            <w:pPr>
              <w:cnfStyle w:val="000000000000"/>
              <w:rPr>
                <w:rFonts w:asciiTheme="minorHAnsi" w:hAnsiTheme="minorHAnsi"/>
                <w:lang w:val="de-DE"/>
              </w:rPr>
            </w:pPr>
            <w:r w:rsidRPr="004B5105">
              <w:rPr>
                <w:rFonts w:asciiTheme="minorHAnsi" w:hAnsiTheme="minorHAnsi"/>
                <w:lang w:val="de-DE"/>
              </w:rPr>
              <w:t>Durchfü</w:t>
            </w:r>
            <w:r w:rsidR="004C19BF" w:rsidRPr="004B5105">
              <w:rPr>
                <w:rFonts w:asciiTheme="minorHAnsi" w:hAnsiTheme="minorHAnsi"/>
                <w:lang w:val="de-DE"/>
              </w:rPr>
              <w:t>hrung Komponententests</w:t>
            </w:r>
          </w:p>
        </w:tc>
        <w:tc>
          <w:tcPr>
            <w:tcW w:w="1481" w:type="dxa"/>
            <w:shd w:val="clear" w:color="auto" w:fill="FFFFFF" w:themeFill="background1"/>
          </w:tcPr>
          <w:p w:rsidR="004C19BF" w:rsidRPr="004B5105" w:rsidRDefault="000571DA" w:rsidP="002B0119">
            <w:pPr>
              <w:cnfStyle w:val="000000000000"/>
              <w:rPr>
                <w:rFonts w:asciiTheme="minorHAnsi" w:hAnsiTheme="minorHAnsi"/>
                <w:lang w:val="de-DE"/>
              </w:rPr>
            </w:pPr>
            <w:r w:rsidRPr="004B5105">
              <w:rPr>
                <w:rFonts w:asciiTheme="minorHAnsi" w:hAnsiTheme="minorHAnsi"/>
                <w:lang w:val="de-DE"/>
              </w:rPr>
              <w:t>2</w:t>
            </w:r>
          </w:p>
        </w:tc>
      </w:tr>
      <w:tr w:rsidR="004C19BF" w:rsidRPr="004B5105" w:rsidTr="00B714DE">
        <w:trPr>
          <w:cnfStyle w:val="000000100000"/>
        </w:trPr>
        <w:tc>
          <w:tcPr>
            <w:cnfStyle w:val="001000000000"/>
            <w:tcW w:w="2448" w:type="dxa"/>
          </w:tcPr>
          <w:p w:rsidR="004C19BF" w:rsidRPr="004B5105" w:rsidRDefault="004C19BF" w:rsidP="002B0119">
            <w:pPr>
              <w:rPr>
                <w:rFonts w:asciiTheme="minorHAnsi" w:hAnsiTheme="minorHAnsi"/>
                <w:lang w:val="de-DE"/>
              </w:rPr>
            </w:pPr>
          </w:p>
        </w:tc>
        <w:tc>
          <w:tcPr>
            <w:tcW w:w="6750" w:type="dxa"/>
            <w:shd w:val="clear" w:color="auto" w:fill="FFFFFF" w:themeFill="background1"/>
          </w:tcPr>
          <w:p w:rsidR="004C19BF" w:rsidRPr="004B5105" w:rsidRDefault="00E7026D" w:rsidP="002B0119">
            <w:pPr>
              <w:cnfStyle w:val="000000100000"/>
              <w:rPr>
                <w:rFonts w:asciiTheme="minorHAnsi" w:hAnsiTheme="minorHAnsi"/>
                <w:lang w:val="de-DE"/>
              </w:rPr>
            </w:pPr>
            <w:r w:rsidRPr="004B5105">
              <w:rPr>
                <w:rFonts w:asciiTheme="minorHAnsi" w:hAnsiTheme="minorHAnsi"/>
                <w:lang w:val="de-DE"/>
              </w:rPr>
              <w:t>Durchfü</w:t>
            </w:r>
            <w:r w:rsidR="004C19BF" w:rsidRPr="004B5105">
              <w:rPr>
                <w:rFonts w:asciiTheme="minorHAnsi" w:hAnsiTheme="minorHAnsi"/>
                <w:lang w:val="de-DE"/>
              </w:rPr>
              <w:t>hrung Integrationstests</w:t>
            </w:r>
          </w:p>
        </w:tc>
        <w:tc>
          <w:tcPr>
            <w:tcW w:w="1481" w:type="dxa"/>
            <w:shd w:val="clear" w:color="auto" w:fill="FFFFFF" w:themeFill="background1"/>
          </w:tcPr>
          <w:p w:rsidR="004C19BF" w:rsidRPr="004B5105" w:rsidRDefault="000571DA" w:rsidP="002B0119">
            <w:pPr>
              <w:cnfStyle w:val="000000100000"/>
              <w:rPr>
                <w:rFonts w:asciiTheme="minorHAnsi" w:hAnsiTheme="minorHAnsi"/>
                <w:lang w:val="de-DE"/>
              </w:rPr>
            </w:pPr>
            <w:r w:rsidRPr="004B5105">
              <w:rPr>
                <w:rFonts w:asciiTheme="minorHAnsi" w:hAnsiTheme="minorHAnsi"/>
                <w:lang w:val="de-DE"/>
              </w:rPr>
              <w:t>2</w:t>
            </w:r>
          </w:p>
        </w:tc>
      </w:tr>
      <w:tr w:rsidR="004C19BF" w:rsidRPr="004B5105" w:rsidTr="00B714DE">
        <w:tc>
          <w:tcPr>
            <w:cnfStyle w:val="001000000000"/>
            <w:tcW w:w="2448" w:type="dxa"/>
          </w:tcPr>
          <w:p w:rsidR="004C19BF" w:rsidRPr="004B5105" w:rsidRDefault="004C19BF" w:rsidP="002B0119">
            <w:pPr>
              <w:rPr>
                <w:rFonts w:asciiTheme="minorHAnsi" w:hAnsiTheme="minorHAnsi"/>
                <w:lang w:val="de-DE"/>
              </w:rPr>
            </w:pPr>
          </w:p>
        </w:tc>
        <w:tc>
          <w:tcPr>
            <w:tcW w:w="6750" w:type="dxa"/>
            <w:shd w:val="clear" w:color="auto" w:fill="FFFFFF" w:themeFill="background1"/>
          </w:tcPr>
          <w:p w:rsidR="004C19BF" w:rsidRPr="004B5105" w:rsidRDefault="00E7026D" w:rsidP="002B0119">
            <w:pPr>
              <w:cnfStyle w:val="000000000000"/>
              <w:rPr>
                <w:rFonts w:asciiTheme="minorHAnsi" w:hAnsiTheme="minorHAnsi"/>
                <w:lang w:val="de-DE"/>
              </w:rPr>
            </w:pPr>
            <w:r w:rsidRPr="004B5105">
              <w:rPr>
                <w:rFonts w:asciiTheme="minorHAnsi" w:hAnsiTheme="minorHAnsi"/>
                <w:lang w:val="de-DE"/>
              </w:rPr>
              <w:t>Durchfü</w:t>
            </w:r>
            <w:r w:rsidR="004C19BF" w:rsidRPr="004B5105">
              <w:rPr>
                <w:rFonts w:asciiTheme="minorHAnsi" w:hAnsiTheme="minorHAnsi"/>
                <w:lang w:val="de-DE"/>
              </w:rPr>
              <w:t>hrung Systemtests</w:t>
            </w:r>
          </w:p>
        </w:tc>
        <w:tc>
          <w:tcPr>
            <w:tcW w:w="1481" w:type="dxa"/>
            <w:shd w:val="clear" w:color="auto" w:fill="FFFFFF" w:themeFill="background1"/>
          </w:tcPr>
          <w:p w:rsidR="004C19BF" w:rsidRPr="004B5105" w:rsidRDefault="000571DA" w:rsidP="002B0119">
            <w:pPr>
              <w:cnfStyle w:val="000000000000"/>
              <w:rPr>
                <w:rFonts w:asciiTheme="minorHAnsi" w:hAnsiTheme="minorHAnsi"/>
                <w:lang w:val="de-DE"/>
              </w:rPr>
            </w:pPr>
            <w:r w:rsidRPr="004B5105">
              <w:rPr>
                <w:rFonts w:asciiTheme="minorHAnsi" w:hAnsiTheme="minorHAnsi"/>
                <w:lang w:val="de-DE"/>
              </w:rPr>
              <w:t>6</w:t>
            </w:r>
          </w:p>
        </w:tc>
      </w:tr>
      <w:tr w:rsidR="008408CA" w:rsidRPr="004B5105" w:rsidTr="00B714DE">
        <w:trPr>
          <w:cnfStyle w:val="000000100000"/>
        </w:trPr>
        <w:tc>
          <w:tcPr>
            <w:cnfStyle w:val="001000000000"/>
            <w:tcW w:w="2448" w:type="dxa"/>
          </w:tcPr>
          <w:p w:rsidR="008408CA" w:rsidRPr="004B5105" w:rsidRDefault="00BA5F3D" w:rsidP="002B0119">
            <w:pPr>
              <w:rPr>
                <w:rFonts w:asciiTheme="minorHAnsi" w:hAnsiTheme="minorHAnsi"/>
                <w:lang w:val="de-DE"/>
              </w:rPr>
            </w:pPr>
            <w:r w:rsidRPr="004B5105">
              <w:rPr>
                <w:rFonts w:asciiTheme="minorHAnsi" w:hAnsiTheme="minorHAnsi"/>
                <w:lang w:val="de-DE"/>
              </w:rPr>
              <w:t>Dokumentation</w:t>
            </w:r>
          </w:p>
        </w:tc>
        <w:tc>
          <w:tcPr>
            <w:tcW w:w="6750" w:type="dxa"/>
            <w:shd w:val="clear" w:color="auto" w:fill="FFFFFF" w:themeFill="background1"/>
          </w:tcPr>
          <w:p w:rsidR="008408CA" w:rsidRPr="004B5105" w:rsidRDefault="00787E00" w:rsidP="002B0119">
            <w:pPr>
              <w:cnfStyle w:val="000000100000"/>
              <w:rPr>
                <w:rFonts w:asciiTheme="minorHAnsi" w:hAnsiTheme="minorHAnsi"/>
                <w:lang w:val="de-DE"/>
              </w:rPr>
            </w:pPr>
            <w:r w:rsidRPr="004B5105">
              <w:rPr>
                <w:rFonts w:asciiTheme="minorHAnsi" w:hAnsiTheme="minorHAnsi"/>
                <w:lang w:val="de-DE"/>
              </w:rPr>
              <w:t>Erstellung der Projektdokumentation</w:t>
            </w:r>
          </w:p>
        </w:tc>
        <w:tc>
          <w:tcPr>
            <w:tcW w:w="1481" w:type="dxa"/>
            <w:shd w:val="clear" w:color="auto" w:fill="FFFFFF" w:themeFill="background1"/>
          </w:tcPr>
          <w:p w:rsidR="008408CA" w:rsidRPr="004B5105" w:rsidRDefault="00066C45" w:rsidP="002B0119">
            <w:pPr>
              <w:cnfStyle w:val="000000100000"/>
              <w:rPr>
                <w:rFonts w:asciiTheme="minorHAnsi" w:hAnsiTheme="minorHAnsi"/>
                <w:lang w:val="de-DE"/>
              </w:rPr>
            </w:pPr>
            <w:r w:rsidRPr="004B5105">
              <w:rPr>
                <w:rFonts w:asciiTheme="minorHAnsi" w:hAnsiTheme="minorHAnsi"/>
                <w:lang w:val="de-DE"/>
              </w:rPr>
              <w:t>10</w:t>
            </w:r>
          </w:p>
        </w:tc>
      </w:tr>
      <w:tr w:rsidR="00787E00" w:rsidRPr="004B5105" w:rsidTr="00B714DE">
        <w:tc>
          <w:tcPr>
            <w:cnfStyle w:val="001000000000"/>
            <w:tcW w:w="2448" w:type="dxa"/>
          </w:tcPr>
          <w:p w:rsidR="00787E00" w:rsidRPr="004B5105" w:rsidRDefault="00787E00" w:rsidP="002B0119">
            <w:pPr>
              <w:rPr>
                <w:rFonts w:asciiTheme="minorHAnsi" w:hAnsiTheme="minorHAnsi"/>
                <w:lang w:val="de-DE"/>
              </w:rPr>
            </w:pPr>
          </w:p>
        </w:tc>
        <w:tc>
          <w:tcPr>
            <w:tcW w:w="6750" w:type="dxa"/>
            <w:shd w:val="clear" w:color="auto" w:fill="FFFFFF" w:themeFill="background1"/>
          </w:tcPr>
          <w:p w:rsidR="00787E00" w:rsidRPr="004B5105" w:rsidRDefault="00787E00" w:rsidP="002B0119">
            <w:pPr>
              <w:cnfStyle w:val="000000000000"/>
              <w:rPr>
                <w:rFonts w:asciiTheme="minorHAnsi" w:hAnsiTheme="minorHAnsi"/>
                <w:lang w:val="de-DE"/>
              </w:rPr>
            </w:pPr>
            <w:r w:rsidRPr="004B5105">
              <w:rPr>
                <w:rFonts w:asciiTheme="minorHAnsi" w:hAnsiTheme="minorHAnsi"/>
                <w:lang w:val="de-DE"/>
              </w:rPr>
              <w:t>Erstellung des Benutzerhandbuchs</w:t>
            </w:r>
          </w:p>
        </w:tc>
        <w:tc>
          <w:tcPr>
            <w:tcW w:w="1481" w:type="dxa"/>
            <w:shd w:val="clear" w:color="auto" w:fill="FFFFFF" w:themeFill="background1"/>
          </w:tcPr>
          <w:p w:rsidR="00787E00" w:rsidRPr="004B5105" w:rsidRDefault="002E5D23" w:rsidP="002B0119">
            <w:pPr>
              <w:cnfStyle w:val="000000000000"/>
              <w:rPr>
                <w:rFonts w:asciiTheme="minorHAnsi" w:hAnsiTheme="minorHAnsi"/>
                <w:lang w:val="de-DE"/>
              </w:rPr>
            </w:pPr>
            <w:r w:rsidRPr="004B5105">
              <w:rPr>
                <w:rFonts w:asciiTheme="minorHAnsi" w:hAnsiTheme="minorHAnsi"/>
                <w:lang w:val="de-DE"/>
              </w:rPr>
              <w:t>3</w:t>
            </w:r>
          </w:p>
        </w:tc>
      </w:tr>
      <w:tr w:rsidR="008408CA" w:rsidRPr="004B5105" w:rsidTr="00B714DE">
        <w:trPr>
          <w:cnfStyle w:val="000000100000"/>
        </w:trPr>
        <w:tc>
          <w:tcPr>
            <w:cnfStyle w:val="001000000000"/>
            <w:tcW w:w="2448" w:type="dxa"/>
          </w:tcPr>
          <w:p w:rsidR="008408CA" w:rsidRPr="004B5105" w:rsidRDefault="008408CA" w:rsidP="002B0119">
            <w:pPr>
              <w:rPr>
                <w:rFonts w:asciiTheme="minorHAnsi" w:hAnsiTheme="minorHAnsi"/>
                <w:b/>
                <w:bCs/>
                <w:lang w:val="de-DE"/>
              </w:rPr>
            </w:pPr>
            <w:r w:rsidRPr="004B5105">
              <w:rPr>
                <w:rFonts w:asciiTheme="minorHAnsi" w:hAnsiTheme="minorHAnsi"/>
                <w:b/>
                <w:bCs/>
                <w:lang w:val="de-DE"/>
              </w:rPr>
              <w:t>Gesamt</w:t>
            </w:r>
          </w:p>
        </w:tc>
        <w:tc>
          <w:tcPr>
            <w:tcW w:w="6750" w:type="dxa"/>
            <w:shd w:val="clear" w:color="auto" w:fill="FFFFFF" w:themeFill="background1"/>
          </w:tcPr>
          <w:p w:rsidR="008408CA" w:rsidRPr="004B5105" w:rsidRDefault="008408CA" w:rsidP="002B0119">
            <w:pPr>
              <w:cnfStyle w:val="000000100000"/>
              <w:rPr>
                <w:rFonts w:asciiTheme="minorHAnsi" w:hAnsiTheme="minorHAnsi"/>
                <w:lang w:val="de-DE"/>
              </w:rPr>
            </w:pPr>
          </w:p>
        </w:tc>
        <w:tc>
          <w:tcPr>
            <w:tcW w:w="1481" w:type="dxa"/>
            <w:shd w:val="clear" w:color="auto" w:fill="FFFFFF" w:themeFill="background1"/>
          </w:tcPr>
          <w:p w:rsidR="008408CA" w:rsidRPr="004B5105" w:rsidRDefault="008408CA" w:rsidP="002B0119">
            <w:pPr>
              <w:cnfStyle w:val="000000100000"/>
              <w:rPr>
                <w:rFonts w:asciiTheme="minorHAnsi" w:hAnsiTheme="minorHAnsi"/>
                <w:b/>
                <w:bCs/>
                <w:lang w:val="de-DE"/>
              </w:rPr>
            </w:pPr>
            <w:r w:rsidRPr="004B5105">
              <w:rPr>
                <w:rFonts w:asciiTheme="minorHAnsi" w:hAnsiTheme="minorHAnsi"/>
                <w:b/>
                <w:bCs/>
                <w:lang w:val="de-DE"/>
              </w:rPr>
              <w:t>70</w:t>
            </w:r>
          </w:p>
        </w:tc>
      </w:tr>
    </w:tbl>
    <w:p w:rsidR="008408CA" w:rsidRPr="004B5105" w:rsidRDefault="008408CA" w:rsidP="008408CA">
      <w:pPr>
        <w:pStyle w:val="berschrift2"/>
        <w:rPr>
          <w:lang w:val="de-DE"/>
        </w:rPr>
      </w:pPr>
      <w:bookmarkStart w:id="11" w:name="_Toc226107925"/>
      <w:r w:rsidRPr="004B5105">
        <w:rPr>
          <w:lang w:val="de-DE"/>
        </w:rPr>
        <w:t>2.3 Res</w:t>
      </w:r>
      <w:r w:rsidR="00406701">
        <w:rPr>
          <w:lang w:val="de-DE"/>
        </w:rPr>
        <w:t>s</w:t>
      </w:r>
      <w:r w:rsidRPr="004B5105">
        <w:rPr>
          <w:lang w:val="de-DE"/>
        </w:rPr>
        <w:t>ourcenplanung</w:t>
      </w:r>
      <w:bookmarkEnd w:id="11"/>
    </w:p>
    <w:p w:rsidR="008408CA" w:rsidRPr="004B5105" w:rsidRDefault="00AD6599" w:rsidP="00A97FE2">
      <w:pPr>
        <w:rPr>
          <w:szCs w:val="24"/>
          <w:lang w:val="de-DE"/>
        </w:rPr>
      </w:pPr>
      <w:r w:rsidRPr="004B5105">
        <w:rPr>
          <w:szCs w:val="24"/>
          <w:lang w:val="de-DE"/>
        </w:rPr>
        <w:t>Fü</w:t>
      </w:r>
      <w:r w:rsidR="00A97FE2" w:rsidRPr="004B5105">
        <w:rPr>
          <w:szCs w:val="24"/>
          <w:lang w:val="de-DE"/>
        </w:rPr>
        <w:t>r die Entwicklung der Webanwendung „Dadmin“ wird lokal ein Rechner mit Debian Linux</w:t>
      </w:r>
      <w:r w:rsidR="004052A2" w:rsidRPr="004B5105">
        <w:rPr>
          <w:szCs w:val="24"/>
          <w:lang w:val="de-DE"/>
        </w:rPr>
        <w:t xml:space="preserve"> 5</w:t>
      </w:r>
      <w:r w:rsidR="00A97FE2" w:rsidRPr="004B5105">
        <w:rPr>
          <w:szCs w:val="24"/>
          <w:lang w:val="de-DE"/>
        </w:rPr>
        <w:t xml:space="preserve"> aufgesetzt, der dann entsprechend Apache2 mit </w:t>
      </w:r>
      <w:r w:rsidR="00A97FE2" w:rsidRPr="007B7D1D">
        <w:rPr>
          <w:szCs w:val="24"/>
          <w:u w:val="single"/>
          <w:lang w:val="de-DE"/>
        </w:rPr>
        <w:t>Mod_Perl2</w:t>
      </w:r>
      <w:r w:rsidR="00A97FE2" w:rsidRPr="004B5105">
        <w:rPr>
          <w:szCs w:val="24"/>
          <w:lang w:val="de-DE"/>
        </w:rPr>
        <w:t xml:space="preserve">, </w:t>
      </w:r>
      <w:r w:rsidR="00A97FE2" w:rsidRPr="004B5105">
        <w:rPr>
          <w:szCs w:val="24"/>
          <w:u w:val="single"/>
          <w:lang w:val="de-DE"/>
        </w:rPr>
        <w:t>Capullo</w:t>
      </w:r>
      <w:r w:rsidRPr="004B5105">
        <w:rPr>
          <w:szCs w:val="24"/>
          <w:lang w:val="de-DE"/>
        </w:rPr>
        <w:t xml:space="preserve"> , Postgresql und alle benö</w:t>
      </w:r>
      <w:r w:rsidR="00A97FE2" w:rsidRPr="004B5105">
        <w:rPr>
          <w:szCs w:val="24"/>
          <w:lang w:val="de-DE"/>
        </w:rPr>
        <w:t>tigten</w:t>
      </w:r>
      <w:r w:rsidR="00C45DC5" w:rsidRPr="004B5105">
        <w:rPr>
          <w:szCs w:val="24"/>
          <w:lang w:val="de-DE"/>
        </w:rPr>
        <w:t xml:space="preserve"> Perlmodule </w:t>
      </w:r>
      <w:r w:rsidR="00A97FE2" w:rsidRPr="004B5105">
        <w:rPr>
          <w:szCs w:val="24"/>
          <w:lang w:val="de-DE"/>
        </w:rPr>
        <w:t xml:space="preserve">installiert hat. </w:t>
      </w:r>
    </w:p>
    <w:p w:rsidR="00F17E65" w:rsidRPr="004B5105" w:rsidRDefault="00AD6599" w:rsidP="00F17E65">
      <w:pPr>
        <w:rPr>
          <w:szCs w:val="24"/>
          <w:lang w:val="de-DE"/>
        </w:rPr>
      </w:pPr>
      <w:r w:rsidRPr="004B5105">
        <w:rPr>
          <w:szCs w:val="24"/>
          <w:lang w:val="de-DE"/>
        </w:rPr>
        <w:t>Fü</w:t>
      </w:r>
      <w:r w:rsidR="00F17E65" w:rsidRPr="004B5105">
        <w:rPr>
          <w:szCs w:val="24"/>
          <w:lang w:val="de-DE"/>
        </w:rPr>
        <w:t>r die Erstellung der Programmteile wird der Editor „</w:t>
      </w:r>
      <w:r w:rsidR="004551A5" w:rsidRPr="004B5105">
        <w:rPr>
          <w:szCs w:val="24"/>
          <w:lang w:val="de-DE"/>
        </w:rPr>
        <w:t>SciTE</w:t>
      </w:r>
      <w:r w:rsidRPr="004B5105">
        <w:rPr>
          <w:szCs w:val="24"/>
          <w:lang w:val="de-DE"/>
        </w:rPr>
        <w:t>“ benutzt und fü</w:t>
      </w:r>
      <w:r w:rsidR="00F17E65" w:rsidRPr="004B5105">
        <w:rPr>
          <w:szCs w:val="24"/>
          <w:lang w:val="de-DE"/>
        </w:rPr>
        <w:t>r die Versionskontrolle wird ein lokal installierter Git-Server verwendet.</w:t>
      </w:r>
    </w:p>
    <w:p w:rsidR="00E72845" w:rsidRPr="004B5105" w:rsidRDefault="00AD6599" w:rsidP="00F17E65">
      <w:pPr>
        <w:rPr>
          <w:szCs w:val="24"/>
          <w:lang w:val="de-DE"/>
        </w:rPr>
      </w:pPr>
      <w:r w:rsidRPr="004B5105">
        <w:rPr>
          <w:szCs w:val="24"/>
          <w:lang w:val="de-DE"/>
        </w:rPr>
        <w:lastRenderedPageBreak/>
        <w:t>Fü</w:t>
      </w:r>
      <w:r w:rsidR="002415CF" w:rsidRPr="004B5105">
        <w:rPr>
          <w:szCs w:val="24"/>
          <w:lang w:val="de-DE"/>
        </w:rPr>
        <w:t>r die einzelnen Kompon</w:t>
      </w:r>
      <w:r w:rsidRPr="004B5105">
        <w:rPr>
          <w:szCs w:val="24"/>
          <w:lang w:val="de-DE"/>
        </w:rPr>
        <w:t>ententests wird das, frei verfü</w:t>
      </w:r>
      <w:r w:rsidR="002415CF" w:rsidRPr="004B5105">
        <w:rPr>
          <w:szCs w:val="24"/>
          <w:lang w:val="de-DE"/>
        </w:rPr>
        <w:t>gbare, Testing Framework „</w:t>
      </w:r>
      <w:r w:rsidR="00F53208" w:rsidRPr="004B5105">
        <w:rPr>
          <w:szCs w:val="24"/>
          <w:u w:val="single"/>
          <w:lang w:val="de-DE"/>
        </w:rPr>
        <w:t>Test::More</w:t>
      </w:r>
      <w:r w:rsidR="002415CF" w:rsidRPr="004B5105">
        <w:rPr>
          <w:szCs w:val="24"/>
          <w:lang w:val="de-DE"/>
        </w:rPr>
        <w:t>“ verwendet.</w:t>
      </w:r>
      <w:r w:rsidR="003A0CFE" w:rsidRPr="004B5105">
        <w:rPr>
          <w:szCs w:val="24"/>
          <w:lang w:val="de-DE"/>
        </w:rPr>
        <w:t xml:space="preserve"> Die Komponententests werden aber auch zusätzlich schon während der Implementierung manuell getätigt.</w:t>
      </w:r>
    </w:p>
    <w:p w:rsidR="00781CCC" w:rsidRPr="004B5105" w:rsidRDefault="00781CCC" w:rsidP="00175A93">
      <w:pPr>
        <w:pStyle w:val="berschrift2"/>
        <w:rPr>
          <w:lang w:val="de-DE"/>
        </w:rPr>
      </w:pPr>
      <w:bookmarkStart w:id="12" w:name="_Toc226107926"/>
      <w:r w:rsidRPr="004B5105">
        <w:rPr>
          <w:lang w:val="de-DE"/>
        </w:rPr>
        <w:t>2.4 Nutzenanalyse</w:t>
      </w:r>
      <w:bookmarkEnd w:id="12"/>
    </w:p>
    <w:p w:rsidR="00E72845" w:rsidRPr="004B5105" w:rsidRDefault="00175A93" w:rsidP="00175A93">
      <w:pPr>
        <w:rPr>
          <w:szCs w:val="24"/>
          <w:lang w:val="de-DE"/>
        </w:rPr>
      </w:pPr>
      <w:r w:rsidRPr="004B5105">
        <w:rPr>
          <w:szCs w:val="24"/>
          <w:lang w:val="de-DE"/>
        </w:rPr>
        <w:t xml:space="preserve">Da es sich hier um ein betriebliches, internes Projekt </w:t>
      </w:r>
      <w:r w:rsidR="00AD6599" w:rsidRPr="004B5105">
        <w:rPr>
          <w:szCs w:val="24"/>
          <w:lang w:val="de-DE"/>
        </w:rPr>
        <w:t>handelt, welches hauptsä</w:t>
      </w:r>
      <w:r w:rsidRPr="004B5105">
        <w:rPr>
          <w:szCs w:val="24"/>
          <w:lang w:val="de-DE"/>
        </w:rPr>
        <w:t>chlich der Firma dient, und es hier keinen Kunden gibt, der dieses Projekt in Auftrag gibt, u</w:t>
      </w:r>
      <w:r w:rsidR="00AD6599" w:rsidRPr="004B5105">
        <w:rPr>
          <w:szCs w:val="24"/>
          <w:lang w:val="de-DE"/>
        </w:rPr>
        <w:t>nd man deswegen keine Stundensätze fü</w:t>
      </w:r>
      <w:r w:rsidRPr="004B5105">
        <w:rPr>
          <w:szCs w:val="24"/>
          <w:lang w:val="de-DE"/>
        </w:rPr>
        <w:t>r die Berechnung der</w:t>
      </w:r>
      <w:r w:rsidR="00AD6599" w:rsidRPr="004B5105">
        <w:rPr>
          <w:szCs w:val="24"/>
          <w:lang w:val="de-DE"/>
        </w:rPr>
        <w:t xml:space="preserve"> Kosten verwenden kann, beschrä</w:t>
      </w:r>
      <w:r w:rsidRPr="004B5105">
        <w:rPr>
          <w:szCs w:val="24"/>
          <w:lang w:val="de-DE"/>
        </w:rPr>
        <w:t>nke ich m</w:t>
      </w:r>
      <w:r w:rsidR="00DF03A1" w:rsidRPr="004B5105">
        <w:rPr>
          <w:szCs w:val="24"/>
          <w:lang w:val="de-DE"/>
        </w:rPr>
        <w:t xml:space="preserve">ich hier auf </w:t>
      </w:r>
      <w:r w:rsidR="004D1C5E" w:rsidRPr="004B5105">
        <w:rPr>
          <w:szCs w:val="24"/>
          <w:lang w:val="de-DE"/>
        </w:rPr>
        <w:t xml:space="preserve">den Aufwandsvergleich, </w:t>
      </w:r>
      <w:r w:rsidR="00DF03A1" w:rsidRPr="004B5105">
        <w:rPr>
          <w:szCs w:val="24"/>
          <w:lang w:val="de-DE"/>
        </w:rPr>
        <w:t>die Nutz</w:t>
      </w:r>
      <w:r w:rsidR="004D1C5E" w:rsidRPr="004B5105">
        <w:rPr>
          <w:szCs w:val="24"/>
          <w:lang w:val="de-DE"/>
        </w:rPr>
        <w:t>wert</w:t>
      </w:r>
      <w:r w:rsidR="00DF03A1" w:rsidRPr="004B5105">
        <w:rPr>
          <w:szCs w:val="24"/>
          <w:lang w:val="de-DE"/>
        </w:rPr>
        <w:t>a</w:t>
      </w:r>
      <w:r w:rsidR="00AD6599" w:rsidRPr="004B5105">
        <w:rPr>
          <w:szCs w:val="24"/>
          <w:lang w:val="de-DE"/>
        </w:rPr>
        <w:t>nalyse und lasse die Kosten auß</w:t>
      </w:r>
      <w:r w:rsidR="00DF03A1" w:rsidRPr="004B5105">
        <w:rPr>
          <w:szCs w:val="24"/>
          <w:lang w:val="de-DE"/>
        </w:rPr>
        <w:t>en vor.</w:t>
      </w:r>
    </w:p>
    <w:p w:rsidR="00E72845" w:rsidRPr="004B5105" w:rsidRDefault="00336ABB" w:rsidP="00E72845">
      <w:pPr>
        <w:pStyle w:val="berschrift3"/>
        <w:rPr>
          <w:lang w:val="de-DE"/>
        </w:rPr>
      </w:pPr>
      <w:bookmarkStart w:id="13" w:name="_Toc226107927"/>
      <w:r w:rsidRPr="004B5105">
        <w:rPr>
          <w:lang w:val="de-DE"/>
        </w:rPr>
        <w:t>2.4.1 Aufwandsvergleich</w:t>
      </w:r>
      <w:bookmarkEnd w:id="13"/>
    </w:p>
    <w:p w:rsidR="00336ABB" w:rsidRPr="00D1243D" w:rsidRDefault="00D1243D" w:rsidP="00D1243D">
      <w:pPr>
        <w:pStyle w:val="Listenabsatz"/>
        <w:numPr>
          <w:ilvl w:val="0"/>
          <w:numId w:val="15"/>
        </w:numPr>
        <w:rPr>
          <w:b/>
          <w:bCs/>
          <w:szCs w:val="24"/>
          <w:lang w:val="de-DE"/>
        </w:rPr>
      </w:pPr>
      <w:r>
        <w:rPr>
          <w:b/>
          <w:bCs/>
          <w:szCs w:val="24"/>
          <w:lang w:val="de-DE"/>
        </w:rPr>
        <w:t xml:space="preserve"> </w:t>
      </w:r>
      <w:r w:rsidR="00336ABB" w:rsidRPr="00D1243D">
        <w:rPr>
          <w:b/>
          <w:bCs/>
          <w:szCs w:val="24"/>
          <w:lang w:val="de-DE"/>
        </w:rPr>
        <w:t xml:space="preserve">2.4.1.1 </w:t>
      </w:r>
      <w:r w:rsidR="0045415B" w:rsidRPr="00D1243D">
        <w:rPr>
          <w:b/>
          <w:bCs/>
          <w:szCs w:val="24"/>
          <w:lang w:val="de-DE"/>
        </w:rPr>
        <w:t xml:space="preserve">Mehraufwand durch Annahme einer </w:t>
      </w:r>
      <w:r w:rsidR="00336ABB" w:rsidRPr="00D1243D">
        <w:rPr>
          <w:b/>
          <w:bCs/>
          <w:szCs w:val="24"/>
          <w:lang w:val="de-DE"/>
        </w:rPr>
        <w:t>Bestellung eines Domainnamens</w:t>
      </w:r>
    </w:p>
    <w:p w:rsidR="00336ABB" w:rsidRPr="004B5105" w:rsidRDefault="00336ABB" w:rsidP="00336ABB">
      <w:pPr>
        <w:rPr>
          <w:szCs w:val="24"/>
          <w:lang w:val="de-DE"/>
        </w:rPr>
      </w:pPr>
      <w:r w:rsidRPr="004B5105">
        <w:rPr>
          <w:szCs w:val="24"/>
          <w:lang w:val="de-DE"/>
        </w:rPr>
        <w:t>Eine Bestellung eines Domainnamens erfolgt immer telefonisch durch den Kunden, was bedingt durch die Art der Kommunikation einige Zeit in Anspruch nimmt. Hinzu kommt die Validierung der Daten und eventuelle Kommunikationsprobleme. Bei falscher oder fehlender Daten mus</w:t>
      </w:r>
      <w:r w:rsidR="00F26DCB" w:rsidRPr="004B5105">
        <w:rPr>
          <w:szCs w:val="24"/>
          <w:lang w:val="de-DE"/>
        </w:rPr>
        <w:t>s man eventuell den Kunden zurü</w:t>
      </w:r>
      <w:r w:rsidRPr="004B5105">
        <w:rPr>
          <w:szCs w:val="24"/>
          <w:lang w:val="de-DE"/>
        </w:rPr>
        <w:t>ckrufen. Die Bestellung von Domainnamen wird mit</w:t>
      </w:r>
      <w:r w:rsidR="00F26DCB" w:rsidRPr="004B5105">
        <w:rPr>
          <w:szCs w:val="24"/>
          <w:lang w:val="de-DE"/>
        </w:rPr>
        <w:t xml:space="preserve"> der Einfü</w:t>
      </w:r>
      <w:r w:rsidRPr="004B5105">
        <w:rPr>
          <w:szCs w:val="24"/>
          <w:lang w:val="de-DE"/>
        </w:rPr>
        <w:t>hrung der Webanwendu</w:t>
      </w:r>
      <w:r w:rsidR="00F26DCB" w:rsidRPr="004B5105">
        <w:rPr>
          <w:szCs w:val="24"/>
          <w:lang w:val="de-DE"/>
        </w:rPr>
        <w:t>ng alleine vom Kunden durchgefü</w:t>
      </w:r>
      <w:r w:rsidRPr="004B5105">
        <w:rPr>
          <w:szCs w:val="24"/>
          <w:lang w:val="de-DE"/>
        </w:rPr>
        <w:t>hrt und der Mitarbeiter von TeKoNet bekommt nur noch eine Email mit allen relevanten Daten.</w:t>
      </w:r>
    </w:p>
    <w:tbl>
      <w:tblPr>
        <w:tblStyle w:val="MediumList21"/>
        <w:tblW w:w="0" w:type="auto"/>
        <w:tblLook w:val="04A0"/>
      </w:tblPr>
      <w:tblGrid>
        <w:gridCol w:w="5619"/>
        <w:gridCol w:w="2295"/>
        <w:gridCol w:w="2508"/>
      </w:tblGrid>
      <w:tr w:rsidR="003C34FA" w:rsidRPr="004B5105" w:rsidTr="00582CBF">
        <w:trPr>
          <w:cnfStyle w:val="100000000000"/>
        </w:trPr>
        <w:tc>
          <w:tcPr>
            <w:cnfStyle w:val="001000000100"/>
            <w:tcW w:w="5778" w:type="dxa"/>
          </w:tcPr>
          <w:p w:rsidR="003C34FA" w:rsidRPr="004B5105" w:rsidRDefault="003C34FA" w:rsidP="00781CCC">
            <w:pPr>
              <w:rPr>
                <w:rFonts w:asciiTheme="minorHAnsi" w:hAnsiTheme="minorHAnsi"/>
                <w:b/>
                <w:bCs/>
                <w:lang w:val="de-DE"/>
              </w:rPr>
            </w:pPr>
            <w:r w:rsidRPr="004B5105">
              <w:rPr>
                <w:rFonts w:asciiTheme="minorHAnsi" w:hAnsiTheme="minorHAnsi"/>
                <w:b/>
                <w:bCs/>
                <w:lang w:val="de-DE"/>
              </w:rPr>
              <w:t>Aktion</w:t>
            </w:r>
          </w:p>
        </w:tc>
        <w:tc>
          <w:tcPr>
            <w:tcW w:w="2340" w:type="dxa"/>
          </w:tcPr>
          <w:p w:rsidR="003C34FA" w:rsidRPr="004B5105" w:rsidRDefault="003C34FA" w:rsidP="00781CCC">
            <w:pPr>
              <w:cnfStyle w:val="100000000000"/>
              <w:rPr>
                <w:rFonts w:asciiTheme="minorHAnsi" w:hAnsiTheme="minorHAnsi"/>
                <w:b/>
                <w:bCs/>
                <w:lang w:val="de-DE"/>
              </w:rPr>
            </w:pPr>
            <w:r w:rsidRPr="004B5105">
              <w:rPr>
                <w:rFonts w:asciiTheme="minorHAnsi" w:hAnsiTheme="minorHAnsi"/>
                <w:b/>
                <w:bCs/>
                <w:lang w:val="de-DE"/>
              </w:rPr>
              <w:t>Alter Aufwand</w:t>
            </w:r>
          </w:p>
        </w:tc>
        <w:tc>
          <w:tcPr>
            <w:tcW w:w="2561" w:type="dxa"/>
          </w:tcPr>
          <w:p w:rsidR="003C34FA" w:rsidRPr="004B5105" w:rsidRDefault="003C34FA" w:rsidP="00781CCC">
            <w:pPr>
              <w:cnfStyle w:val="100000000000"/>
              <w:rPr>
                <w:rFonts w:asciiTheme="minorHAnsi" w:hAnsiTheme="minorHAnsi"/>
                <w:b/>
                <w:bCs/>
                <w:lang w:val="de-DE"/>
              </w:rPr>
            </w:pPr>
            <w:r w:rsidRPr="004B5105">
              <w:rPr>
                <w:rFonts w:asciiTheme="minorHAnsi" w:hAnsiTheme="minorHAnsi"/>
                <w:b/>
                <w:bCs/>
                <w:lang w:val="de-DE"/>
              </w:rPr>
              <w:t>Neuer Aufwand</w:t>
            </w:r>
          </w:p>
        </w:tc>
      </w:tr>
      <w:tr w:rsidR="003C34FA" w:rsidRPr="004B5105" w:rsidTr="00582CBF">
        <w:trPr>
          <w:cnfStyle w:val="000000100000"/>
        </w:trPr>
        <w:tc>
          <w:tcPr>
            <w:cnfStyle w:val="001000000000"/>
            <w:tcW w:w="5778" w:type="dxa"/>
          </w:tcPr>
          <w:p w:rsidR="003C34FA" w:rsidRPr="00CB4279" w:rsidRDefault="00F26DCB" w:rsidP="00781CCC">
            <w:pPr>
              <w:rPr>
                <w:rFonts w:asciiTheme="minorHAnsi" w:hAnsiTheme="minorHAnsi"/>
                <w:sz w:val="20"/>
                <w:szCs w:val="20"/>
                <w:lang w:val="de-DE"/>
              </w:rPr>
            </w:pPr>
            <w:r w:rsidRPr="00CB4279">
              <w:rPr>
                <w:rFonts w:asciiTheme="minorHAnsi" w:hAnsiTheme="minorHAnsi"/>
                <w:sz w:val="20"/>
                <w:szCs w:val="20"/>
                <w:lang w:val="de-DE"/>
              </w:rPr>
              <w:t>Führen eines Gesprä</w:t>
            </w:r>
            <w:r w:rsidR="003C34FA" w:rsidRPr="00CB4279">
              <w:rPr>
                <w:rFonts w:asciiTheme="minorHAnsi" w:hAnsiTheme="minorHAnsi"/>
                <w:sz w:val="20"/>
                <w:szCs w:val="20"/>
                <w:lang w:val="de-DE"/>
              </w:rPr>
              <w:t>chs</w:t>
            </w:r>
          </w:p>
        </w:tc>
        <w:tc>
          <w:tcPr>
            <w:tcW w:w="2340" w:type="dxa"/>
          </w:tcPr>
          <w:p w:rsidR="003C34FA" w:rsidRPr="00CB4279" w:rsidRDefault="003C34FA" w:rsidP="00781CCC">
            <w:pPr>
              <w:cnfStyle w:val="000000100000"/>
              <w:rPr>
                <w:rFonts w:asciiTheme="minorHAnsi" w:hAnsiTheme="minorHAnsi"/>
                <w:sz w:val="20"/>
                <w:szCs w:val="20"/>
                <w:lang w:val="de-DE"/>
              </w:rPr>
            </w:pPr>
            <w:r w:rsidRPr="00CB4279">
              <w:rPr>
                <w:rFonts w:asciiTheme="minorHAnsi" w:hAnsiTheme="minorHAnsi"/>
                <w:sz w:val="20"/>
                <w:szCs w:val="20"/>
                <w:lang w:val="de-DE"/>
              </w:rPr>
              <w:t>5 Minuten</w:t>
            </w:r>
          </w:p>
        </w:tc>
        <w:tc>
          <w:tcPr>
            <w:tcW w:w="2561" w:type="dxa"/>
          </w:tcPr>
          <w:p w:rsidR="003C34FA" w:rsidRPr="00CB4279" w:rsidRDefault="003C34FA" w:rsidP="00781CCC">
            <w:pPr>
              <w:cnfStyle w:val="000000100000"/>
              <w:rPr>
                <w:rFonts w:asciiTheme="minorHAnsi" w:hAnsiTheme="minorHAnsi"/>
                <w:sz w:val="20"/>
                <w:szCs w:val="20"/>
                <w:lang w:val="de-DE"/>
              </w:rPr>
            </w:pPr>
            <w:r w:rsidRPr="00CB4279">
              <w:rPr>
                <w:rFonts w:asciiTheme="minorHAnsi" w:hAnsiTheme="minorHAnsi"/>
                <w:sz w:val="20"/>
                <w:szCs w:val="20"/>
                <w:lang w:val="de-DE"/>
              </w:rPr>
              <w:t>0 Minuten</w:t>
            </w:r>
          </w:p>
        </w:tc>
      </w:tr>
      <w:tr w:rsidR="003C34FA" w:rsidRPr="004B5105" w:rsidTr="00582CBF">
        <w:tc>
          <w:tcPr>
            <w:cnfStyle w:val="001000000000"/>
            <w:tcW w:w="5778" w:type="dxa"/>
          </w:tcPr>
          <w:p w:rsidR="003C34FA" w:rsidRPr="00CB4279" w:rsidRDefault="00F26DCB" w:rsidP="00781CCC">
            <w:pPr>
              <w:rPr>
                <w:rFonts w:asciiTheme="minorHAnsi" w:hAnsiTheme="minorHAnsi"/>
                <w:sz w:val="20"/>
                <w:szCs w:val="20"/>
                <w:lang w:val="de-DE"/>
              </w:rPr>
            </w:pPr>
            <w:r w:rsidRPr="00CB4279">
              <w:rPr>
                <w:rFonts w:asciiTheme="minorHAnsi" w:hAnsiTheme="minorHAnsi"/>
                <w:sz w:val="20"/>
                <w:szCs w:val="20"/>
                <w:lang w:val="de-DE"/>
              </w:rPr>
              <w:t>Prü</w:t>
            </w:r>
            <w:r w:rsidR="003C34FA" w:rsidRPr="00CB4279">
              <w:rPr>
                <w:rFonts w:asciiTheme="minorHAnsi" w:hAnsiTheme="minorHAnsi"/>
                <w:sz w:val="20"/>
                <w:szCs w:val="20"/>
                <w:lang w:val="de-DE"/>
              </w:rPr>
              <w:t>fung der Inhaber und Domaindaten</w:t>
            </w:r>
          </w:p>
        </w:tc>
        <w:tc>
          <w:tcPr>
            <w:tcW w:w="2340" w:type="dxa"/>
          </w:tcPr>
          <w:p w:rsidR="003C34FA" w:rsidRPr="00CB4279" w:rsidRDefault="00454D17" w:rsidP="00781CCC">
            <w:pPr>
              <w:cnfStyle w:val="000000000000"/>
              <w:rPr>
                <w:rFonts w:asciiTheme="minorHAnsi" w:hAnsiTheme="minorHAnsi"/>
                <w:sz w:val="20"/>
                <w:szCs w:val="20"/>
                <w:lang w:val="de-DE"/>
              </w:rPr>
            </w:pPr>
            <w:r w:rsidRPr="00CB4279">
              <w:rPr>
                <w:rFonts w:asciiTheme="minorHAnsi" w:hAnsiTheme="minorHAnsi"/>
                <w:sz w:val="20"/>
                <w:szCs w:val="20"/>
                <w:lang w:val="de-DE"/>
              </w:rPr>
              <w:t>2 Minuten</w:t>
            </w:r>
          </w:p>
        </w:tc>
        <w:tc>
          <w:tcPr>
            <w:tcW w:w="2561" w:type="dxa"/>
          </w:tcPr>
          <w:p w:rsidR="003C34FA" w:rsidRPr="00CB4279" w:rsidRDefault="00454D17" w:rsidP="00781CCC">
            <w:pPr>
              <w:cnfStyle w:val="000000000000"/>
              <w:rPr>
                <w:rFonts w:asciiTheme="minorHAnsi" w:hAnsiTheme="minorHAnsi"/>
                <w:sz w:val="20"/>
                <w:szCs w:val="20"/>
                <w:lang w:val="de-DE"/>
              </w:rPr>
            </w:pPr>
            <w:r w:rsidRPr="00CB4279">
              <w:rPr>
                <w:rFonts w:asciiTheme="minorHAnsi" w:hAnsiTheme="minorHAnsi"/>
                <w:sz w:val="20"/>
                <w:szCs w:val="20"/>
                <w:lang w:val="de-DE"/>
              </w:rPr>
              <w:t>0 Minuten</w:t>
            </w:r>
          </w:p>
        </w:tc>
      </w:tr>
      <w:tr w:rsidR="00582CBF" w:rsidRPr="004B5105" w:rsidTr="00582CBF">
        <w:trPr>
          <w:cnfStyle w:val="000000100000"/>
        </w:trPr>
        <w:tc>
          <w:tcPr>
            <w:cnfStyle w:val="001000000000"/>
            <w:tcW w:w="5778" w:type="dxa"/>
          </w:tcPr>
          <w:p w:rsidR="00582CBF" w:rsidRPr="00CB4279" w:rsidRDefault="00582CBF" w:rsidP="00781CCC">
            <w:pPr>
              <w:rPr>
                <w:rFonts w:asciiTheme="minorHAnsi" w:hAnsiTheme="minorHAnsi"/>
                <w:sz w:val="20"/>
                <w:szCs w:val="20"/>
                <w:lang w:val="de-DE"/>
              </w:rPr>
            </w:pPr>
            <w:r w:rsidRPr="00CB4279">
              <w:rPr>
                <w:rFonts w:asciiTheme="minorHAnsi" w:hAnsiTheme="minorHAnsi"/>
                <w:sz w:val="20"/>
                <w:szCs w:val="20"/>
                <w:lang w:val="de-DE"/>
              </w:rPr>
              <w:t>Gesamt bei 100 Registrierungen pro Monat</w:t>
            </w:r>
          </w:p>
        </w:tc>
        <w:tc>
          <w:tcPr>
            <w:tcW w:w="2340" w:type="dxa"/>
          </w:tcPr>
          <w:p w:rsidR="00582CBF" w:rsidRPr="00CB4279" w:rsidRDefault="00582CBF" w:rsidP="00781CCC">
            <w:pPr>
              <w:cnfStyle w:val="000000100000"/>
              <w:rPr>
                <w:rFonts w:asciiTheme="minorHAnsi" w:hAnsiTheme="minorHAnsi"/>
                <w:sz w:val="20"/>
                <w:szCs w:val="20"/>
                <w:lang w:val="de-DE"/>
              </w:rPr>
            </w:pPr>
            <w:r w:rsidRPr="00CB4279">
              <w:rPr>
                <w:rFonts w:asciiTheme="minorHAnsi" w:hAnsiTheme="minorHAnsi"/>
                <w:sz w:val="20"/>
                <w:szCs w:val="20"/>
                <w:lang w:val="de-DE"/>
              </w:rPr>
              <w:t>12 Stunden</w:t>
            </w:r>
          </w:p>
        </w:tc>
        <w:tc>
          <w:tcPr>
            <w:tcW w:w="2561" w:type="dxa"/>
          </w:tcPr>
          <w:p w:rsidR="00582CBF" w:rsidRPr="00CB4279" w:rsidRDefault="00582CBF" w:rsidP="00781CCC">
            <w:pPr>
              <w:cnfStyle w:val="000000100000"/>
              <w:rPr>
                <w:rFonts w:asciiTheme="minorHAnsi" w:hAnsiTheme="minorHAnsi"/>
                <w:sz w:val="20"/>
                <w:szCs w:val="20"/>
                <w:lang w:val="de-DE"/>
              </w:rPr>
            </w:pPr>
            <w:r w:rsidRPr="00CB4279">
              <w:rPr>
                <w:rFonts w:asciiTheme="minorHAnsi" w:hAnsiTheme="minorHAnsi"/>
                <w:sz w:val="20"/>
                <w:szCs w:val="20"/>
                <w:lang w:val="de-DE"/>
              </w:rPr>
              <w:t>0 Stunden</w:t>
            </w:r>
          </w:p>
        </w:tc>
      </w:tr>
      <w:tr w:rsidR="00015069" w:rsidRPr="004B5105" w:rsidTr="00582CBF">
        <w:tc>
          <w:tcPr>
            <w:cnfStyle w:val="001000000000"/>
            <w:tcW w:w="5778" w:type="dxa"/>
          </w:tcPr>
          <w:p w:rsidR="00015069" w:rsidRPr="00CB4279" w:rsidRDefault="00015069" w:rsidP="00781CCC">
            <w:pPr>
              <w:rPr>
                <w:rFonts w:asciiTheme="minorHAnsi" w:hAnsiTheme="minorHAnsi"/>
                <w:sz w:val="20"/>
                <w:szCs w:val="20"/>
                <w:lang w:val="de-DE"/>
              </w:rPr>
            </w:pPr>
            <w:r w:rsidRPr="00CB4279">
              <w:rPr>
                <w:rFonts w:asciiTheme="minorHAnsi" w:hAnsiTheme="minorHAnsi"/>
                <w:sz w:val="20"/>
                <w:szCs w:val="20"/>
                <w:lang w:val="de-DE"/>
              </w:rPr>
              <w:t>Hochgerechnet auf das Jahr</w:t>
            </w:r>
          </w:p>
        </w:tc>
        <w:tc>
          <w:tcPr>
            <w:tcW w:w="2340" w:type="dxa"/>
          </w:tcPr>
          <w:p w:rsidR="00015069" w:rsidRPr="00CB4279" w:rsidRDefault="00015069" w:rsidP="00781CCC">
            <w:pPr>
              <w:cnfStyle w:val="000000000000"/>
              <w:rPr>
                <w:rFonts w:asciiTheme="minorHAnsi" w:hAnsiTheme="minorHAnsi"/>
                <w:sz w:val="20"/>
                <w:szCs w:val="20"/>
                <w:lang w:val="de-DE"/>
              </w:rPr>
            </w:pPr>
            <w:r w:rsidRPr="00CB4279">
              <w:rPr>
                <w:rFonts w:asciiTheme="minorHAnsi" w:hAnsiTheme="minorHAnsi"/>
                <w:sz w:val="20"/>
                <w:szCs w:val="20"/>
                <w:lang w:val="de-DE"/>
              </w:rPr>
              <w:t>144 Stunden</w:t>
            </w:r>
          </w:p>
        </w:tc>
        <w:tc>
          <w:tcPr>
            <w:tcW w:w="2561" w:type="dxa"/>
          </w:tcPr>
          <w:p w:rsidR="00015069" w:rsidRPr="00CB4279" w:rsidRDefault="00015069" w:rsidP="00781CCC">
            <w:pPr>
              <w:cnfStyle w:val="000000000000"/>
              <w:rPr>
                <w:rFonts w:asciiTheme="minorHAnsi" w:hAnsiTheme="minorHAnsi"/>
                <w:sz w:val="20"/>
                <w:szCs w:val="20"/>
                <w:lang w:val="de-DE"/>
              </w:rPr>
            </w:pPr>
            <w:r w:rsidRPr="00CB4279">
              <w:rPr>
                <w:rFonts w:asciiTheme="minorHAnsi" w:hAnsiTheme="minorHAnsi"/>
                <w:sz w:val="20"/>
                <w:szCs w:val="20"/>
                <w:lang w:val="de-DE"/>
              </w:rPr>
              <w:t>0 Stunden</w:t>
            </w:r>
          </w:p>
        </w:tc>
      </w:tr>
    </w:tbl>
    <w:p w:rsidR="00454D17" w:rsidRPr="004B5105" w:rsidRDefault="00454D17" w:rsidP="00781CCC">
      <w:pPr>
        <w:rPr>
          <w:lang w:val="de-DE"/>
        </w:rPr>
      </w:pPr>
    </w:p>
    <w:p w:rsidR="0045415B" w:rsidRPr="00D1243D" w:rsidRDefault="00D1243D" w:rsidP="00D1243D">
      <w:pPr>
        <w:pStyle w:val="Listenabsatz"/>
        <w:numPr>
          <w:ilvl w:val="0"/>
          <w:numId w:val="16"/>
        </w:numPr>
        <w:rPr>
          <w:b/>
          <w:bCs/>
          <w:szCs w:val="24"/>
          <w:lang w:val="de-DE"/>
        </w:rPr>
      </w:pPr>
      <w:r>
        <w:rPr>
          <w:b/>
          <w:bCs/>
          <w:szCs w:val="24"/>
          <w:lang w:val="de-DE"/>
        </w:rPr>
        <w:t xml:space="preserve"> </w:t>
      </w:r>
      <w:r w:rsidR="0045415B" w:rsidRPr="00D1243D">
        <w:rPr>
          <w:b/>
          <w:bCs/>
          <w:szCs w:val="24"/>
          <w:lang w:val="de-DE"/>
        </w:rPr>
        <w:t xml:space="preserve">2.4.1.2 </w:t>
      </w:r>
      <w:r w:rsidR="00571B07" w:rsidRPr="00D1243D">
        <w:rPr>
          <w:b/>
          <w:bCs/>
          <w:szCs w:val="24"/>
          <w:lang w:val="de-DE"/>
        </w:rPr>
        <w:t>Mehraufwand durch die Verwaltung der Exceltabelle</w:t>
      </w:r>
    </w:p>
    <w:p w:rsidR="00D1243D" w:rsidRPr="00D1243D" w:rsidRDefault="00571B07" w:rsidP="00781CCC">
      <w:pPr>
        <w:rPr>
          <w:szCs w:val="24"/>
          <w:lang w:val="de-DE"/>
        </w:rPr>
      </w:pPr>
      <w:r w:rsidRPr="004B5105">
        <w:rPr>
          <w:szCs w:val="24"/>
          <w:lang w:val="de-DE"/>
        </w:rPr>
        <w:t>Nachdem ein Kunde die telefonische Bes</w:t>
      </w:r>
      <w:r w:rsidR="00004D09" w:rsidRPr="004B5105">
        <w:rPr>
          <w:szCs w:val="24"/>
          <w:lang w:val="de-DE"/>
        </w:rPr>
        <w:t>tellung eines Domainnamens getä</w:t>
      </w:r>
      <w:r w:rsidRPr="004B5105">
        <w:rPr>
          <w:szCs w:val="24"/>
          <w:lang w:val="de-DE"/>
        </w:rPr>
        <w:t xml:space="preserve">tigt hat, muss der Mitarbeiter von TeKoNet diesen Domainnamen registrieren und danach die Exceltabelle mit Domainname, Datum und Kundendaten pflegen. </w:t>
      </w:r>
      <w:r w:rsidR="00220A43" w:rsidRPr="004B5105">
        <w:rPr>
          <w:szCs w:val="24"/>
          <w:lang w:val="de-DE"/>
        </w:rPr>
        <w:t>Bei der Pflege der Exceltabellen entstehen jedo</w:t>
      </w:r>
      <w:r w:rsidR="00004D09" w:rsidRPr="004B5105">
        <w:rPr>
          <w:szCs w:val="24"/>
          <w:lang w:val="de-DE"/>
        </w:rPr>
        <w:t>ch Redundanzen und bereits getätigte Eingaben mü</w:t>
      </w:r>
      <w:r w:rsidR="00220A43" w:rsidRPr="004B5105">
        <w:rPr>
          <w:szCs w:val="24"/>
          <w:lang w:val="de-DE"/>
        </w:rPr>
        <w:t>ssen bei jedem Domainn</w:t>
      </w:r>
      <w:r w:rsidR="00004D09" w:rsidRPr="004B5105">
        <w:rPr>
          <w:szCs w:val="24"/>
          <w:lang w:val="de-DE"/>
        </w:rPr>
        <w:t>amen wiederholt werden. Dies führt auß</w:t>
      </w:r>
      <w:r w:rsidR="00220A43" w:rsidRPr="004B5105">
        <w:rPr>
          <w:szCs w:val="24"/>
          <w:lang w:val="de-DE"/>
        </w:rPr>
        <w:t>erdem zu Fehlern</w:t>
      </w:r>
      <w:r w:rsidR="0018048C" w:rsidRPr="004B5105">
        <w:rPr>
          <w:szCs w:val="24"/>
          <w:lang w:val="de-DE"/>
        </w:rPr>
        <w:t xml:space="preserve"> und kostet Zeit, da der Mitarbeiter bei jeder Pflege</w:t>
      </w:r>
      <w:r w:rsidR="00004D09" w:rsidRPr="004B5105">
        <w:rPr>
          <w:szCs w:val="24"/>
          <w:lang w:val="de-DE"/>
        </w:rPr>
        <w:t xml:space="preserve"> der Exceltabelle die Daten prü</w:t>
      </w:r>
      <w:r w:rsidR="0018048C" w:rsidRPr="004B5105">
        <w:rPr>
          <w:szCs w:val="24"/>
          <w:lang w:val="de-DE"/>
        </w:rPr>
        <w:t>fen muss.</w:t>
      </w:r>
      <w:r w:rsidR="00004D09" w:rsidRPr="004B5105">
        <w:rPr>
          <w:szCs w:val="24"/>
          <w:lang w:val="de-DE"/>
        </w:rPr>
        <w:t xml:space="preserve"> Mit der Einfü</w:t>
      </w:r>
      <w:r w:rsidR="00220A43" w:rsidRPr="004B5105">
        <w:rPr>
          <w:szCs w:val="24"/>
          <w:lang w:val="de-DE"/>
        </w:rPr>
        <w:t>hrung der Webanwendung werden Kundendaten nur einmalig eingegeben, was bei weiteren Domainregistrierungen den Vorgang und die Verwaltung deutlich beschleunigt und Fehlerquellen minimiert.</w:t>
      </w:r>
    </w:p>
    <w:tbl>
      <w:tblPr>
        <w:tblStyle w:val="MediumList21"/>
        <w:tblW w:w="0" w:type="auto"/>
        <w:tblLook w:val="04A0"/>
      </w:tblPr>
      <w:tblGrid>
        <w:gridCol w:w="5624"/>
        <w:gridCol w:w="2379"/>
        <w:gridCol w:w="2419"/>
      </w:tblGrid>
      <w:tr w:rsidR="00660D53" w:rsidRPr="004B5105" w:rsidTr="00DA601D">
        <w:trPr>
          <w:cnfStyle w:val="100000000000"/>
        </w:trPr>
        <w:tc>
          <w:tcPr>
            <w:cnfStyle w:val="001000000100"/>
            <w:tcW w:w="5778" w:type="dxa"/>
          </w:tcPr>
          <w:p w:rsidR="00660D53" w:rsidRPr="004B5105" w:rsidRDefault="00660D53" w:rsidP="00781CCC">
            <w:pPr>
              <w:rPr>
                <w:rFonts w:asciiTheme="minorHAnsi" w:hAnsiTheme="minorHAnsi"/>
                <w:b/>
                <w:bCs/>
                <w:lang w:val="de-DE"/>
              </w:rPr>
            </w:pPr>
            <w:r w:rsidRPr="004B5105">
              <w:rPr>
                <w:rFonts w:asciiTheme="minorHAnsi" w:hAnsiTheme="minorHAnsi"/>
                <w:b/>
                <w:bCs/>
                <w:lang w:val="de-DE"/>
              </w:rPr>
              <w:t>Aktion</w:t>
            </w:r>
          </w:p>
        </w:tc>
        <w:tc>
          <w:tcPr>
            <w:tcW w:w="2430" w:type="dxa"/>
          </w:tcPr>
          <w:p w:rsidR="00660D53" w:rsidRPr="004B5105" w:rsidRDefault="00660D53" w:rsidP="00781CCC">
            <w:pPr>
              <w:cnfStyle w:val="100000000000"/>
              <w:rPr>
                <w:rFonts w:asciiTheme="minorHAnsi" w:hAnsiTheme="minorHAnsi"/>
                <w:b/>
                <w:bCs/>
                <w:lang w:val="de-DE"/>
              </w:rPr>
            </w:pPr>
            <w:r w:rsidRPr="004B5105">
              <w:rPr>
                <w:rFonts w:asciiTheme="minorHAnsi" w:hAnsiTheme="minorHAnsi"/>
                <w:b/>
                <w:bCs/>
                <w:lang w:val="de-DE"/>
              </w:rPr>
              <w:t>Alter Aufwand</w:t>
            </w:r>
          </w:p>
        </w:tc>
        <w:tc>
          <w:tcPr>
            <w:tcW w:w="2471" w:type="dxa"/>
          </w:tcPr>
          <w:p w:rsidR="00660D53" w:rsidRPr="004B5105" w:rsidRDefault="00660D53" w:rsidP="00781CCC">
            <w:pPr>
              <w:cnfStyle w:val="100000000000"/>
              <w:rPr>
                <w:rFonts w:asciiTheme="minorHAnsi" w:hAnsiTheme="minorHAnsi"/>
                <w:b/>
                <w:bCs/>
                <w:lang w:val="de-DE"/>
              </w:rPr>
            </w:pPr>
            <w:r w:rsidRPr="004B5105">
              <w:rPr>
                <w:rFonts w:asciiTheme="minorHAnsi" w:hAnsiTheme="minorHAnsi"/>
                <w:b/>
                <w:bCs/>
                <w:lang w:val="de-DE"/>
              </w:rPr>
              <w:t>Neuer Aufwand</w:t>
            </w:r>
          </w:p>
        </w:tc>
      </w:tr>
      <w:tr w:rsidR="00660D53" w:rsidRPr="004B5105" w:rsidTr="00DA601D">
        <w:trPr>
          <w:cnfStyle w:val="000000100000"/>
        </w:trPr>
        <w:tc>
          <w:tcPr>
            <w:cnfStyle w:val="001000000000"/>
            <w:tcW w:w="5778" w:type="dxa"/>
          </w:tcPr>
          <w:p w:rsidR="00660D53" w:rsidRPr="00B336D7" w:rsidRDefault="0018048C" w:rsidP="00781CCC">
            <w:pPr>
              <w:rPr>
                <w:rFonts w:asciiTheme="minorHAnsi" w:hAnsiTheme="minorHAnsi"/>
                <w:sz w:val="20"/>
                <w:szCs w:val="20"/>
                <w:lang w:val="de-DE"/>
              </w:rPr>
            </w:pPr>
            <w:r w:rsidRPr="00B336D7">
              <w:rPr>
                <w:rFonts w:asciiTheme="minorHAnsi" w:hAnsiTheme="minorHAnsi"/>
                <w:sz w:val="20"/>
                <w:szCs w:val="20"/>
                <w:lang w:val="de-DE"/>
              </w:rPr>
              <w:t>Neue Eingabe der Kundendaten</w:t>
            </w:r>
          </w:p>
        </w:tc>
        <w:tc>
          <w:tcPr>
            <w:tcW w:w="2430" w:type="dxa"/>
          </w:tcPr>
          <w:p w:rsidR="00660D53" w:rsidRPr="00B336D7" w:rsidRDefault="0018048C" w:rsidP="00781CCC">
            <w:pPr>
              <w:cnfStyle w:val="000000100000"/>
              <w:rPr>
                <w:rFonts w:asciiTheme="minorHAnsi" w:hAnsiTheme="minorHAnsi"/>
                <w:sz w:val="20"/>
                <w:szCs w:val="20"/>
                <w:lang w:val="de-DE"/>
              </w:rPr>
            </w:pPr>
            <w:r w:rsidRPr="00B336D7">
              <w:rPr>
                <w:rFonts w:asciiTheme="minorHAnsi" w:hAnsiTheme="minorHAnsi"/>
                <w:sz w:val="20"/>
                <w:szCs w:val="20"/>
                <w:lang w:val="de-DE"/>
              </w:rPr>
              <w:t>3 Minuten</w:t>
            </w:r>
          </w:p>
        </w:tc>
        <w:tc>
          <w:tcPr>
            <w:tcW w:w="2471" w:type="dxa"/>
          </w:tcPr>
          <w:p w:rsidR="00660D53" w:rsidRPr="00B336D7" w:rsidRDefault="0018048C" w:rsidP="00781CCC">
            <w:pPr>
              <w:cnfStyle w:val="000000100000"/>
              <w:rPr>
                <w:rFonts w:asciiTheme="minorHAnsi" w:hAnsiTheme="minorHAnsi"/>
                <w:sz w:val="20"/>
                <w:szCs w:val="20"/>
                <w:lang w:val="de-DE"/>
              </w:rPr>
            </w:pPr>
            <w:r w:rsidRPr="00B336D7">
              <w:rPr>
                <w:rFonts w:asciiTheme="minorHAnsi" w:hAnsiTheme="minorHAnsi"/>
                <w:sz w:val="20"/>
                <w:szCs w:val="20"/>
                <w:lang w:val="de-DE"/>
              </w:rPr>
              <w:t>3 Minuten</w:t>
            </w:r>
          </w:p>
        </w:tc>
      </w:tr>
      <w:tr w:rsidR="0018048C" w:rsidRPr="004B5105" w:rsidTr="00DA601D">
        <w:tc>
          <w:tcPr>
            <w:cnfStyle w:val="001000000000"/>
            <w:tcW w:w="5778" w:type="dxa"/>
          </w:tcPr>
          <w:p w:rsidR="0018048C" w:rsidRPr="00B336D7" w:rsidRDefault="0018048C" w:rsidP="00781CCC">
            <w:pPr>
              <w:rPr>
                <w:rFonts w:asciiTheme="minorHAnsi" w:hAnsiTheme="minorHAnsi"/>
                <w:sz w:val="20"/>
                <w:szCs w:val="20"/>
                <w:lang w:val="de-DE"/>
              </w:rPr>
            </w:pPr>
            <w:r w:rsidRPr="00B336D7">
              <w:rPr>
                <w:rFonts w:asciiTheme="minorHAnsi" w:hAnsiTheme="minorHAnsi"/>
                <w:sz w:val="20"/>
                <w:szCs w:val="20"/>
                <w:lang w:val="de-DE"/>
              </w:rPr>
              <w:t>Erneute Eingabe der Kundendaten</w:t>
            </w:r>
          </w:p>
        </w:tc>
        <w:tc>
          <w:tcPr>
            <w:tcW w:w="2430" w:type="dxa"/>
          </w:tcPr>
          <w:p w:rsidR="0018048C" w:rsidRPr="00B336D7" w:rsidRDefault="0018048C" w:rsidP="00781CCC">
            <w:pPr>
              <w:cnfStyle w:val="000000000000"/>
              <w:rPr>
                <w:rFonts w:asciiTheme="minorHAnsi" w:hAnsiTheme="minorHAnsi"/>
                <w:sz w:val="20"/>
                <w:szCs w:val="20"/>
                <w:lang w:val="de-DE"/>
              </w:rPr>
            </w:pPr>
            <w:r w:rsidRPr="00B336D7">
              <w:rPr>
                <w:rFonts w:asciiTheme="minorHAnsi" w:hAnsiTheme="minorHAnsi"/>
                <w:sz w:val="20"/>
                <w:szCs w:val="20"/>
                <w:lang w:val="de-DE"/>
              </w:rPr>
              <w:t>3 Minuten</w:t>
            </w:r>
          </w:p>
        </w:tc>
        <w:tc>
          <w:tcPr>
            <w:tcW w:w="2471" w:type="dxa"/>
          </w:tcPr>
          <w:p w:rsidR="0018048C" w:rsidRPr="00B336D7" w:rsidRDefault="0018048C" w:rsidP="00781CCC">
            <w:pPr>
              <w:cnfStyle w:val="000000000000"/>
              <w:rPr>
                <w:rFonts w:asciiTheme="minorHAnsi" w:hAnsiTheme="minorHAnsi"/>
                <w:sz w:val="20"/>
                <w:szCs w:val="20"/>
                <w:lang w:val="de-DE"/>
              </w:rPr>
            </w:pPr>
            <w:r w:rsidRPr="00B336D7">
              <w:rPr>
                <w:rFonts w:asciiTheme="minorHAnsi" w:hAnsiTheme="minorHAnsi"/>
                <w:sz w:val="20"/>
                <w:szCs w:val="20"/>
                <w:lang w:val="de-DE"/>
              </w:rPr>
              <w:t>0 Minuten</w:t>
            </w:r>
          </w:p>
        </w:tc>
      </w:tr>
      <w:tr w:rsidR="002F5472" w:rsidRPr="004B5105" w:rsidTr="00DA601D">
        <w:trPr>
          <w:cnfStyle w:val="000000100000"/>
        </w:trPr>
        <w:tc>
          <w:tcPr>
            <w:cnfStyle w:val="001000000000"/>
            <w:tcW w:w="5778" w:type="dxa"/>
          </w:tcPr>
          <w:p w:rsidR="002F5472" w:rsidRPr="00B336D7" w:rsidRDefault="002F5472" w:rsidP="00781CCC">
            <w:pPr>
              <w:rPr>
                <w:rFonts w:asciiTheme="minorHAnsi" w:hAnsiTheme="minorHAnsi"/>
                <w:sz w:val="20"/>
                <w:szCs w:val="20"/>
                <w:lang w:val="de-DE"/>
              </w:rPr>
            </w:pPr>
            <w:r w:rsidRPr="00B336D7">
              <w:rPr>
                <w:rFonts w:asciiTheme="minorHAnsi" w:hAnsiTheme="minorHAnsi"/>
                <w:sz w:val="20"/>
                <w:szCs w:val="20"/>
                <w:lang w:val="de-DE"/>
              </w:rPr>
              <w:t>Verwaltung der Domainnamen pro Registrierung</w:t>
            </w:r>
          </w:p>
        </w:tc>
        <w:tc>
          <w:tcPr>
            <w:tcW w:w="2430" w:type="dxa"/>
          </w:tcPr>
          <w:p w:rsidR="002F5472" w:rsidRPr="00B336D7" w:rsidRDefault="002F5472" w:rsidP="00781CCC">
            <w:pPr>
              <w:cnfStyle w:val="000000100000"/>
              <w:rPr>
                <w:rFonts w:asciiTheme="minorHAnsi" w:hAnsiTheme="minorHAnsi"/>
                <w:sz w:val="20"/>
                <w:szCs w:val="20"/>
                <w:lang w:val="de-DE"/>
              </w:rPr>
            </w:pPr>
            <w:r w:rsidRPr="00B336D7">
              <w:rPr>
                <w:rFonts w:asciiTheme="minorHAnsi" w:hAnsiTheme="minorHAnsi"/>
                <w:sz w:val="20"/>
                <w:szCs w:val="20"/>
                <w:lang w:val="de-DE"/>
              </w:rPr>
              <w:t>5 Minuten</w:t>
            </w:r>
          </w:p>
        </w:tc>
        <w:tc>
          <w:tcPr>
            <w:tcW w:w="2471" w:type="dxa"/>
          </w:tcPr>
          <w:p w:rsidR="002F5472" w:rsidRPr="00B336D7" w:rsidRDefault="002F5472" w:rsidP="00781CCC">
            <w:pPr>
              <w:cnfStyle w:val="000000100000"/>
              <w:rPr>
                <w:rFonts w:asciiTheme="minorHAnsi" w:hAnsiTheme="minorHAnsi"/>
                <w:sz w:val="20"/>
                <w:szCs w:val="20"/>
                <w:lang w:val="de-DE"/>
              </w:rPr>
            </w:pPr>
            <w:r w:rsidRPr="00B336D7">
              <w:rPr>
                <w:rFonts w:asciiTheme="minorHAnsi" w:hAnsiTheme="minorHAnsi"/>
                <w:sz w:val="20"/>
                <w:szCs w:val="20"/>
                <w:lang w:val="de-DE"/>
              </w:rPr>
              <w:t>1 Minute</w:t>
            </w:r>
          </w:p>
        </w:tc>
      </w:tr>
      <w:tr w:rsidR="002F5472" w:rsidRPr="004B5105" w:rsidTr="00DA601D">
        <w:tc>
          <w:tcPr>
            <w:cnfStyle w:val="001000000000"/>
            <w:tcW w:w="5778" w:type="dxa"/>
          </w:tcPr>
          <w:p w:rsidR="002F5472" w:rsidRPr="00B336D7" w:rsidRDefault="002F5472" w:rsidP="00781CCC">
            <w:pPr>
              <w:rPr>
                <w:rFonts w:asciiTheme="minorHAnsi" w:hAnsiTheme="minorHAnsi"/>
                <w:sz w:val="20"/>
                <w:szCs w:val="20"/>
                <w:lang w:val="de-DE"/>
              </w:rPr>
            </w:pPr>
            <w:r w:rsidRPr="00B336D7">
              <w:rPr>
                <w:rFonts w:asciiTheme="minorHAnsi" w:hAnsiTheme="minorHAnsi"/>
                <w:sz w:val="20"/>
                <w:szCs w:val="20"/>
                <w:lang w:val="de-DE"/>
              </w:rPr>
              <w:t>Ergibt bei 100 Neuregistrierungen pro Monat</w:t>
            </w:r>
          </w:p>
        </w:tc>
        <w:tc>
          <w:tcPr>
            <w:tcW w:w="2430" w:type="dxa"/>
          </w:tcPr>
          <w:p w:rsidR="002F5472" w:rsidRPr="00B336D7" w:rsidRDefault="002F5472" w:rsidP="00781CCC">
            <w:pPr>
              <w:cnfStyle w:val="000000000000"/>
              <w:rPr>
                <w:rFonts w:asciiTheme="minorHAnsi" w:hAnsiTheme="minorHAnsi"/>
                <w:sz w:val="20"/>
                <w:szCs w:val="20"/>
                <w:lang w:val="de-DE"/>
              </w:rPr>
            </w:pPr>
            <w:r w:rsidRPr="00B336D7">
              <w:rPr>
                <w:rFonts w:asciiTheme="minorHAnsi" w:hAnsiTheme="minorHAnsi"/>
                <w:sz w:val="20"/>
                <w:szCs w:val="20"/>
                <w:lang w:val="de-DE"/>
              </w:rPr>
              <w:t>18 Stunden</w:t>
            </w:r>
          </w:p>
        </w:tc>
        <w:tc>
          <w:tcPr>
            <w:tcW w:w="2471" w:type="dxa"/>
          </w:tcPr>
          <w:p w:rsidR="002F5472" w:rsidRPr="00B336D7" w:rsidRDefault="002F5472" w:rsidP="00781CCC">
            <w:pPr>
              <w:cnfStyle w:val="000000000000"/>
              <w:rPr>
                <w:rFonts w:asciiTheme="minorHAnsi" w:hAnsiTheme="minorHAnsi"/>
                <w:sz w:val="20"/>
                <w:szCs w:val="20"/>
                <w:lang w:val="de-DE"/>
              </w:rPr>
            </w:pPr>
            <w:r w:rsidRPr="00B336D7">
              <w:rPr>
                <w:rFonts w:asciiTheme="minorHAnsi" w:hAnsiTheme="minorHAnsi"/>
                <w:sz w:val="20"/>
                <w:szCs w:val="20"/>
                <w:lang w:val="de-DE"/>
              </w:rPr>
              <w:t>7 Stunden</w:t>
            </w:r>
          </w:p>
        </w:tc>
      </w:tr>
      <w:tr w:rsidR="002F5472" w:rsidRPr="004B5105" w:rsidTr="00DA601D">
        <w:trPr>
          <w:cnfStyle w:val="000000100000"/>
        </w:trPr>
        <w:tc>
          <w:tcPr>
            <w:cnfStyle w:val="001000000000"/>
            <w:tcW w:w="5778" w:type="dxa"/>
          </w:tcPr>
          <w:p w:rsidR="002F5472" w:rsidRPr="00B336D7" w:rsidRDefault="002F5472" w:rsidP="00781CCC">
            <w:pPr>
              <w:rPr>
                <w:rFonts w:asciiTheme="minorHAnsi" w:hAnsiTheme="minorHAnsi"/>
                <w:sz w:val="20"/>
                <w:szCs w:val="20"/>
                <w:lang w:val="de-DE"/>
              </w:rPr>
            </w:pPr>
            <w:r w:rsidRPr="00B336D7">
              <w:rPr>
                <w:rFonts w:asciiTheme="minorHAnsi" w:hAnsiTheme="minorHAnsi"/>
                <w:sz w:val="20"/>
                <w:szCs w:val="20"/>
                <w:lang w:val="de-DE"/>
              </w:rPr>
              <w:lastRenderedPageBreak/>
              <w:t xml:space="preserve">Hochgerechnet auf das Jahr </w:t>
            </w:r>
          </w:p>
        </w:tc>
        <w:tc>
          <w:tcPr>
            <w:tcW w:w="2430" w:type="dxa"/>
          </w:tcPr>
          <w:p w:rsidR="002F5472" w:rsidRPr="00B336D7" w:rsidRDefault="002F5472" w:rsidP="00781CCC">
            <w:pPr>
              <w:cnfStyle w:val="000000100000"/>
              <w:rPr>
                <w:rFonts w:asciiTheme="minorHAnsi" w:hAnsiTheme="minorHAnsi"/>
                <w:sz w:val="20"/>
                <w:szCs w:val="20"/>
                <w:lang w:val="de-DE"/>
              </w:rPr>
            </w:pPr>
            <w:r w:rsidRPr="00B336D7">
              <w:rPr>
                <w:rFonts w:asciiTheme="minorHAnsi" w:hAnsiTheme="minorHAnsi"/>
                <w:sz w:val="20"/>
                <w:szCs w:val="20"/>
                <w:lang w:val="de-DE"/>
              </w:rPr>
              <w:t>216 Stunden</w:t>
            </w:r>
          </w:p>
        </w:tc>
        <w:tc>
          <w:tcPr>
            <w:tcW w:w="2471" w:type="dxa"/>
          </w:tcPr>
          <w:p w:rsidR="002F5472" w:rsidRPr="00B336D7" w:rsidRDefault="002F5472" w:rsidP="00781CCC">
            <w:pPr>
              <w:cnfStyle w:val="000000100000"/>
              <w:rPr>
                <w:rFonts w:asciiTheme="minorHAnsi" w:hAnsiTheme="minorHAnsi"/>
                <w:sz w:val="20"/>
                <w:szCs w:val="20"/>
                <w:lang w:val="de-DE"/>
              </w:rPr>
            </w:pPr>
            <w:r w:rsidRPr="00B336D7">
              <w:rPr>
                <w:rFonts w:asciiTheme="minorHAnsi" w:hAnsiTheme="minorHAnsi"/>
                <w:sz w:val="20"/>
                <w:szCs w:val="20"/>
                <w:lang w:val="de-DE"/>
              </w:rPr>
              <w:t>84 Stunden</w:t>
            </w:r>
          </w:p>
        </w:tc>
      </w:tr>
    </w:tbl>
    <w:p w:rsidR="001C1598" w:rsidRPr="004B5105" w:rsidRDefault="001C1598" w:rsidP="00781CCC">
      <w:pPr>
        <w:rPr>
          <w:lang w:val="de-DE"/>
        </w:rPr>
      </w:pPr>
    </w:p>
    <w:p w:rsidR="003252FC" w:rsidRPr="0095567F" w:rsidRDefault="0095567F" w:rsidP="0095567F">
      <w:pPr>
        <w:pStyle w:val="Listenabsatz"/>
        <w:numPr>
          <w:ilvl w:val="0"/>
          <w:numId w:val="17"/>
        </w:numPr>
        <w:rPr>
          <w:b/>
          <w:bCs/>
          <w:szCs w:val="24"/>
          <w:lang w:val="de-DE"/>
        </w:rPr>
      </w:pPr>
      <w:r>
        <w:rPr>
          <w:b/>
          <w:bCs/>
          <w:szCs w:val="24"/>
          <w:lang w:val="de-DE"/>
        </w:rPr>
        <w:t xml:space="preserve"> </w:t>
      </w:r>
      <w:r w:rsidR="003252FC" w:rsidRPr="0095567F">
        <w:rPr>
          <w:b/>
          <w:bCs/>
          <w:szCs w:val="24"/>
          <w:lang w:val="de-DE"/>
        </w:rPr>
        <w:t>2.</w:t>
      </w:r>
      <w:r w:rsidR="00004D09" w:rsidRPr="0095567F">
        <w:rPr>
          <w:b/>
          <w:bCs/>
          <w:szCs w:val="24"/>
          <w:lang w:val="de-DE"/>
        </w:rPr>
        <w:t>4.1.3 Mehraufwand durch die Prü</w:t>
      </w:r>
      <w:r w:rsidR="003252FC" w:rsidRPr="0095567F">
        <w:rPr>
          <w:b/>
          <w:bCs/>
          <w:szCs w:val="24"/>
          <w:lang w:val="de-DE"/>
        </w:rPr>
        <w:t>f</w:t>
      </w:r>
      <w:r w:rsidR="00004D09" w:rsidRPr="0095567F">
        <w:rPr>
          <w:b/>
          <w:bCs/>
          <w:szCs w:val="24"/>
          <w:lang w:val="de-DE"/>
        </w:rPr>
        <w:t>ung von auslaufenden oder verlä</w:t>
      </w:r>
      <w:r w:rsidR="003252FC" w:rsidRPr="0095567F">
        <w:rPr>
          <w:b/>
          <w:bCs/>
          <w:szCs w:val="24"/>
          <w:lang w:val="de-DE"/>
        </w:rPr>
        <w:t>ngernden Domainnamen</w:t>
      </w:r>
    </w:p>
    <w:p w:rsidR="00C31B75" w:rsidRPr="004B5105" w:rsidRDefault="003252FC" w:rsidP="008A3AA4">
      <w:pPr>
        <w:rPr>
          <w:szCs w:val="24"/>
          <w:lang w:val="de-DE"/>
        </w:rPr>
      </w:pPr>
      <w:r w:rsidRPr="004B5105">
        <w:rPr>
          <w:szCs w:val="24"/>
          <w:lang w:val="de-DE"/>
        </w:rPr>
        <w:t>Je nach Registrierdatum laufen monatlich Domainnamen au</w:t>
      </w:r>
      <w:r w:rsidR="00004D09" w:rsidRPr="004B5105">
        <w:rPr>
          <w:szCs w:val="24"/>
          <w:lang w:val="de-DE"/>
        </w:rPr>
        <w:t>s oder werden automatisch verlä</w:t>
      </w:r>
      <w:r w:rsidRPr="004B5105">
        <w:rPr>
          <w:szCs w:val="24"/>
          <w:lang w:val="de-DE"/>
        </w:rPr>
        <w:t>ngert, was bei erster Aktion bedeutet, dass ein Mitarbeiter der TeKoNet Medien GmbH den entsprechen</w:t>
      </w:r>
      <w:r w:rsidR="00D70216">
        <w:rPr>
          <w:szCs w:val="24"/>
          <w:lang w:val="de-DE"/>
        </w:rPr>
        <w:t>d</w:t>
      </w:r>
      <w:r w:rsidRPr="004B5105">
        <w:rPr>
          <w:szCs w:val="24"/>
          <w:lang w:val="de-DE"/>
        </w:rPr>
        <w:t>en Doma</w:t>
      </w:r>
      <w:r w:rsidR="00004D09" w:rsidRPr="004B5105">
        <w:rPr>
          <w:szCs w:val="24"/>
          <w:lang w:val="de-DE"/>
        </w:rPr>
        <w:t>innamen aus der Exceltabelle lö</w:t>
      </w:r>
      <w:r w:rsidRPr="004B5105">
        <w:rPr>
          <w:szCs w:val="24"/>
          <w:lang w:val="de-DE"/>
        </w:rPr>
        <w:t xml:space="preserve">schen muss, damit dieser nicht </w:t>
      </w:r>
      <w:r w:rsidR="00004D09" w:rsidRPr="004B5105">
        <w:rPr>
          <w:szCs w:val="24"/>
          <w:lang w:val="de-DE"/>
        </w:rPr>
        <w:t>fä</w:t>
      </w:r>
      <w:r w:rsidRPr="004B5105">
        <w:rPr>
          <w:szCs w:val="24"/>
          <w:lang w:val="de-DE"/>
        </w:rPr>
        <w:t>lschlicherweise erneut berechnet wird. Im Falle der zweiten Aktion „der Do</w:t>
      </w:r>
      <w:r w:rsidR="00004D09" w:rsidRPr="004B5105">
        <w:rPr>
          <w:szCs w:val="24"/>
          <w:lang w:val="de-DE"/>
        </w:rPr>
        <w:t>mainname wird automatisch verlä</w:t>
      </w:r>
      <w:r w:rsidRPr="004B5105">
        <w:rPr>
          <w:szCs w:val="24"/>
          <w:lang w:val="de-DE"/>
        </w:rPr>
        <w:t>ngert“ muss ein Mitarbeiter</w:t>
      </w:r>
      <w:r w:rsidR="00004D09" w:rsidRPr="004B5105">
        <w:rPr>
          <w:szCs w:val="24"/>
          <w:lang w:val="de-DE"/>
        </w:rPr>
        <w:t xml:space="preserve"> mit Hilfe der Exceltabelle prüfen, wann ein Domainname verlä</w:t>
      </w:r>
      <w:r w:rsidRPr="004B5105">
        <w:rPr>
          <w:szCs w:val="24"/>
          <w:lang w:val="de-DE"/>
        </w:rPr>
        <w:t>ngert wird, denn das ist Grundlage der Berechnung und Domai</w:t>
      </w:r>
      <w:r w:rsidR="00004D09" w:rsidRPr="004B5105">
        <w:rPr>
          <w:szCs w:val="24"/>
          <w:lang w:val="de-DE"/>
        </w:rPr>
        <w:t>nnamen werden in den meisten Fällen jä</w:t>
      </w:r>
      <w:r w:rsidRPr="004B5105">
        <w:rPr>
          <w:szCs w:val="24"/>
          <w:lang w:val="de-DE"/>
        </w:rPr>
        <w:t>hrlich in Rechnun</w:t>
      </w:r>
      <w:r w:rsidR="00004D09" w:rsidRPr="004B5105">
        <w:rPr>
          <w:szCs w:val="24"/>
          <w:lang w:val="de-DE"/>
        </w:rPr>
        <w:t>g gestellt. Der Aufwand der Prü</w:t>
      </w:r>
      <w:r w:rsidRPr="004B5105">
        <w:rPr>
          <w:szCs w:val="24"/>
          <w:lang w:val="de-DE"/>
        </w:rPr>
        <w:t xml:space="preserve">fung auf diese Daten ist </w:t>
      </w:r>
      <w:r w:rsidR="008A3AA4" w:rsidRPr="004B5105">
        <w:rPr>
          <w:szCs w:val="24"/>
          <w:lang w:val="de-DE"/>
        </w:rPr>
        <w:t>extrem</w:t>
      </w:r>
      <w:r w:rsidRPr="004B5105">
        <w:rPr>
          <w:szCs w:val="24"/>
          <w:lang w:val="de-DE"/>
        </w:rPr>
        <w:t xml:space="preserve"> zeitintensiv.</w:t>
      </w:r>
      <w:r w:rsidR="00004D09" w:rsidRPr="004B5105">
        <w:rPr>
          <w:szCs w:val="24"/>
          <w:lang w:val="de-DE"/>
        </w:rPr>
        <w:t xml:space="preserve"> Die Prü</w:t>
      </w:r>
      <w:r w:rsidR="007C2684" w:rsidRPr="004B5105">
        <w:rPr>
          <w:szCs w:val="24"/>
          <w:lang w:val="de-DE"/>
        </w:rPr>
        <w:t>fung der Exceltabelle bezogen auf diese Daten findet ein Mal im Monat statt.</w:t>
      </w:r>
      <w:r w:rsidRPr="004B5105">
        <w:rPr>
          <w:szCs w:val="24"/>
          <w:lang w:val="de-DE"/>
        </w:rPr>
        <w:t xml:space="preserve"> </w:t>
      </w:r>
      <w:r w:rsidR="00846A34" w:rsidRPr="004B5105">
        <w:rPr>
          <w:szCs w:val="24"/>
          <w:lang w:val="de-DE"/>
        </w:rPr>
        <w:t>Hinzu kommt aber die Tatsache, das</w:t>
      </w:r>
      <w:r w:rsidR="00004D09" w:rsidRPr="004B5105">
        <w:rPr>
          <w:szCs w:val="24"/>
          <w:lang w:val="de-DE"/>
        </w:rPr>
        <w:t>s die Prü</w:t>
      </w:r>
      <w:r w:rsidR="00846A34" w:rsidRPr="004B5105">
        <w:rPr>
          <w:szCs w:val="24"/>
          <w:lang w:val="de-DE"/>
        </w:rPr>
        <w:t xml:space="preserve">fung dieser Daten mit steigender Anzahl an Domainnamen steigt. </w:t>
      </w:r>
      <w:r w:rsidRPr="004B5105">
        <w:rPr>
          <w:szCs w:val="24"/>
          <w:lang w:val="de-DE"/>
        </w:rPr>
        <w:t>Mit dem neuen Produ</w:t>
      </w:r>
      <w:r w:rsidR="00004D09" w:rsidRPr="004B5105">
        <w:rPr>
          <w:szCs w:val="24"/>
          <w:lang w:val="de-DE"/>
        </w:rPr>
        <w:t>kt ist dieses Prü</w:t>
      </w:r>
      <w:r w:rsidR="00366486" w:rsidRPr="004B5105">
        <w:rPr>
          <w:szCs w:val="24"/>
          <w:lang w:val="de-DE"/>
        </w:rPr>
        <w:t>fen hinfä</w:t>
      </w:r>
      <w:r w:rsidR="002B06F9" w:rsidRPr="004B5105">
        <w:rPr>
          <w:szCs w:val="24"/>
          <w:lang w:val="de-DE"/>
        </w:rPr>
        <w:t>llig, da es ein automatisches Benachrichtigungs</w:t>
      </w:r>
      <w:r w:rsidR="00F67AD0">
        <w:rPr>
          <w:szCs w:val="24"/>
          <w:lang w:val="de-DE"/>
        </w:rPr>
        <w:t>s</w:t>
      </w:r>
      <w:r w:rsidR="002B06F9" w:rsidRPr="004B5105">
        <w:rPr>
          <w:szCs w:val="24"/>
          <w:lang w:val="de-DE"/>
        </w:rPr>
        <w:t xml:space="preserve">ystem </w:t>
      </w:r>
      <w:r w:rsidR="0099279A">
        <w:rPr>
          <w:szCs w:val="24"/>
          <w:lang w:val="de-DE"/>
        </w:rPr>
        <w:t>geben wird</w:t>
      </w:r>
      <w:r w:rsidR="002B06F9" w:rsidRPr="004B5105">
        <w:rPr>
          <w:szCs w:val="24"/>
          <w:lang w:val="de-DE"/>
        </w:rPr>
        <w:t>, welches den entsprechenden Mit</w:t>
      </w:r>
      <w:r w:rsidR="00004D09" w:rsidRPr="004B5105">
        <w:rPr>
          <w:szCs w:val="24"/>
          <w:lang w:val="de-DE"/>
        </w:rPr>
        <w:t>arbeiter immer rechtzeitig</w:t>
      </w:r>
      <w:r w:rsidR="004C048D" w:rsidRPr="004B5105">
        <w:rPr>
          <w:szCs w:val="24"/>
          <w:lang w:val="de-DE"/>
        </w:rPr>
        <w:t xml:space="preserve"> via Email</w:t>
      </w:r>
      <w:r w:rsidR="00004D09" w:rsidRPr="004B5105">
        <w:rPr>
          <w:szCs w:val="24"/>
          <w:lang w:val="de-DE"/>
        </w:rPr>
        <w:t xml:space="preserve"> darü</w:t>
      </w:r>
      <w:r w:rsidR="002B06F9" w:rsidRPr="004B5105">
        <w:rPr>
          <w:szCs w:val="24"/>
          <w:lang w:val="de-DE"/>
        </w:rPr>
        <w:t>ber informiert,</w:t>
      </w:r>
      <w:r w:rsidR="00004D09" w:rsidRPr="004B5105">
        <w:rPr>
          <w:szCs w:val="24"/>
          <w:lang w:val="de-DE"/>
        </w:rPr>
        <w:t xml:space="preserve"> wenn ein Domainname ausläuft oder verlä</w:t>
      </w:r>
      <w:r w:rsidR="002B06F9" w:rsidRPr="004B5105">
        <w:rPr>
          <w:szCs w:val="24"/>
          <w:lang w:val="de-DE"/>
        </w:rPr>
        <w:t xml:space="preserve">ngert wird. </w:t>
      </w:r>
    </w:p>
    <w:tbl>
      <w:tblPr>
        <w:tblStyle w:val="MediumList21"/>
        <w:tblW w:w="0" w:type="auto"/>
        <w:tblLook w:val="04A0"/>
      </w:tblPr>
      <w:tblGrid>
        <w:gridCol w:w="5617"/>
        <w:gridCol w:w="2383"/>
        <w:gridCol w:w="2422"/>
      </w:tblGrid>
      <w:tr w:rsidR="00C31B75" w:rsidRPr="004B5105" w:rsidTr="00D831AD">
        <w:trPr>
          <w:cnfStyle w:val="100000000000"/>
        </w:trPr>
        <w:tc>
          <w:tcPr>
            <w:cnfStyle w:val="001000000100"/>
            <w:tcW w:w="5778" w:type="dxa"/>
          </w:tcPr>
          <w:p w:rsidR="00C31B75" w:rsidRPr="004B5105" w:rsidRDefault="00C31B75" w:rsidP="00781CCC">
            <w:pPr>
              <w:rPr>
                <w:rFonts w:asciiTheme="minorHAnsi" w:hAnsiTheme="minorHAnsi"/>
                <w:b/>
                <w:bCs/>
                <w:lang w:val="de-DE"/>
              </w:rPr>
            </w:pPr>
            <w:r w:rsidRPr="004B5105">
              <w:rPr>
                <w:rFonts w:asciiTheme="minorHAnsi" w:hAnsiTheme="minorHAnsi"/>
                <w:b/>
                <w:bCs/>
                <w:lang w:val="de-DE"/>
              </w:rPr>
              <w:t>Aktion</w:t>
            </w:r>
          </w:p>
        </w:tc>
        <w:tc>
          <w:tcPr>
            <w:tcW w:w="2430" w:type="dxa"/>
          </w:tcPr>
          <w:p w:rsidR="00C31B75" w:rsidRPr="004B5105" w:rsidRDefault="00C31B75" w:rsidP="00781CCC">
            <w:pPr>
              <w:cnfStyle w:val="100000000000"/>
              <w:rPr>
                <w:rFonts w:asciiTheme="minorHAnsi" w:hAnsiTheme="minorHAnsi"/>
                <w:b/>
                <w:bCs/>
                <w:lang w:val="de-DE"/>
              </w:rPr>
            </w:pPr>
            <w:r w:rsidRPr="004B5105">
              <w:rPr>
                <w:rFonts w:asciiTheme="minorHAnsi" w:hAnsiTheme="minorHAnsi"/>
                <w:b/>
                <w:bCs/>
                <w:lang w:val="de-DE"/>
              </w:rPr>
              <w:t>Alter Aufwand</w:t>
            </w:r>
          </w:p>
        </w:tc>
        <w:tc>
          <w:tcPr>
            <w:tcW w:w="2471" w:type="dxa"/>
          </w:tcPr>
          <w:p w:rsidR="00C31B75" w:rsidRPr="004B5105" w:rsidRDefault="00C31B75" w:rsidP="00781CCC">
            <w:pPr>
              <w:cnfStyle w:val="100000000000"/>
              <w:rPr>
                <w:rFonts w:asciiTheme="minorHAnsi" w:hAnsiTheme="minorHAnsi"/>
                <w:b/>
                <w:bCs/>
                <w:lang w:val="de-DE"/>
              </w:rPr>
            </w:pPr>
            <w:r w:rsidRPr="004B5105">
              <w:rPr>
                <w:rFonts w:asciiTheme="minorHAnsi" w:hAnsiTheme="minorHAnsi"/>
                <w:b/>
                <w:bCs/>
                <w:lang w:val="de-DE"/>
              </w:rPr>
              <w:t>Neuer Aufwand</w:t>
            </w:r>
          </w:p>
        </w:tc>
      </w:tr>
      <w:tr w:rsidR="00C31B75" w:rsidRPr="004B5105" w:rsidTr="00D831AD">
        <w:trPr>
          <w:cnfStyle w:val="000000100000"/>
        </w:trPr>
        <w:tc>
          <w:tcPr>
            <w:cnfStyle w:val="001000000000"/>
            <w:tcW w:w="5778" w:type="dxa"/>
          </w:tcPr>
          <w:p w:rsidR="00C31B75" w:rsidRPr="00AA24A4" w:rsidRDefault="00004D09" w:rsidP="00781CCC">
            <w:pPr>
              <w:rPr>
                <w:rFonts w:asciiTheme="minorHAnsi" w:hAnsiTheme="minorHAnsi"/>
                <w:sz w:val="20"/>
                <w:szCs w:val="20"/>
                <w:lang w:val="de-DE"/>
              </w:rPr>
            </w:pPr>
            <w:r w:rsidRPr="00AA24A4">
              <w:rPr>
                <w:rFonts w:asciiTheme="minorHAnsi" w:hAnsiTheme="minorHAnsi"/>
                <w:sz w:val="20"/>
                <w:szCs w:val="20"/>
                <w:lang w:val="de-DE"/>
              </w:rPr>
              <w:t>Prü</w:t>
            </w:r>
            <w:r w:rsidR="00C31B75" w:rsidRPr="00AA24A4">
              <w:rPr>
                <w:rFonts w:asciiTheme="minorHAnsi" w:hAnsiTheme="minorHAnsi"/>
                <w:sz w:val="20"/>
                <w:szCs w:val="20"/>
                <w:lang w:val="de-DE"/>
              </w:rPr>
              <w:t>fen der Domai</w:t>
            </w:r>
            <w:r w:rsidRPr="00AA24A4">
              <w:rPr>
                <w:rFonts w:asciiTheme="minorHAnsi" w:hAnsiTheme="minorHAnsi"/>
                <w:sz w:val="20"/>
                <w:szCs w:val="20"/>
                <w:lang w:val="de-DE"/>
              </w:rPr>
              <w:t>ndaten auf Auslaufen oder Verlä</w:t>
            </w:r>
            <w:r w:rsidR="00C31B75" w:rsidRPr="00AA24A4">
              <w:rPr>
                <w:rFonts w:asciiTheme="minorHAnsi" w:hAnsiTheme="minorHAnsi"/>
                <w:sz w:val="20"/>
                <w:szCs w:val="20"/>
                <w:lang w:val="de-DE"/>
              </w:rPr>
              <w:t>ngerung</w:t>
            </w:r>
          </w:p>
        </w:tc>
        <w:tc>
          <w:tcPr>
            <w:tcW w:w="2430" w:type="dxa"/>
          </w:tcPr>
          <w:p w:rsidR="00C31B75" w:rsidRPr="00AA24A4" w:rsidRDefault="003C2A8C" w:rsidP="00781CCC">
            <w:pPr>
              <w:cnfStyle w:val="000000100000"/>
              <w:rPr>
                <w:rFonts w:asciiTheme="minorHAnsi" w:hAnsiTheme="minorHAnsi"/>
                <w:sz w:val="20"/>
                <w:szCs w:val="20"/>
                <w:lang w:val="de-DE"/>
              </w:rPr>
            </w:pPr>
            <w:r w:rsidRPr="00AA24A4">
              <w:rPr>
                <w:rFonts w:asciiTheme="minorHAnsi" w:hAnsiTheme="minorHAnsi"/>
                <w:sz w:val="20"/>
                <w:szCs w:val="20"/>
                <w:lang w:val="de-DE"/>
              </w:rPr>
              <w:t>8 Stunden</w:t>
            </w:r>
          </w:p>
        </w:tc>
        <w:tc>
          <w:tcPr>
            <w:tcW w:w="2471" w:type="dxa"/>
          </w:tcPr>
          <w:p w:rsidR="00C31B75" w:rsidRPr="00AA24A4" w:rsidRDefault="003C2A8C" w:rsidP="00781CCC">
            <w:pPr>
              <w:cnfStyle w:val="000000100000"/>
              <w:rPr>
                <w:rFonts w:asciiTheme="minorHAnsi" w:hAnsiTheme="minorHAnsi"/>
                <w:sz w:val="20"/>
                <w:szCs w:val="20"/>
                <w:lang w:val="de-DE"/>
              </w:rPr>
            </w:pPr>
            <w:r w:rsidRPr="00AA24A4">
              <w:rPr>
                <w:rFonts w:asciiTheme="minorHAnsi" w:hAnsiTheme="minorHAnsi"/>
                <w:sz w:val="20"/>
                <w:szCs w:val="20"/>
                <w:lang w:val="de-DE"/>
              </w:rPr>
              <w:t>0 Stunden</w:t>
            </w:r>
          </w:p>
        </w:tc>
      </w:tr>
      <w:tr w:rsidR="003C2A8C" w:rsidRPr="004B5105" w:rsidTr="00D831AD">
        <w:tc>
          <w:tcPr>
            <w:cnfStyle w:val="001000000000"/>
            <w:tcW w:w="5778" w:type="dxa"/>
          </w:tcPr>
          <w:p w:rsidR="003C2A8C" w:rsidRPr="00AA24A4" w:rsidRDefault="003C2A8C" w:rsidP="00781CCC">
            <w:pPr>
              <w:rPr>
                <w:rFonts w:asciiTheme="minorHAnsi" w:hAnsiTheme="minorHAnsi"/>
                <w:sz w:val="20"/>
                <w:szCs w:val="20"/>
                <w:lang w:val="de-DE"/>
              </w:rPr>
            </w:pPr>
            <w:r w:rsidRPr="00AA24A4">
              <w:rPr>
                <w:rFonts w:asciiTheme="minorHAnsi" w:hAnsiTheme="minorHAnsi"/>
                <w:sz w:val="20"/>
                <w:szCs w:val="20"/>
                <w:lang w:val="de-DE"/>
              </w:rPr>
              <w:t>Ergibt im Jahr</w:t>
            </w:r>
          </w:p>
        </w:tc>
        <w:tc>
          <w:tcPr>
            <w:tcW w:w="2430" w:type="dxa"/>
          </w:tcPr>
          <w:p w:rsidR="003C2A8C" w:rsidRPr="00AA24A4" w:rsidRDefault="003C2A8C" w:rsidP="00781CCC">
            <w:pPr>
              <w:cnfStyle w:val="000000000000"/>
              <w:rPr>
                <w:rFonts w:asciiTheme="minorHAnsi" w:hAnsiTheme="minorHAnsi"/>
                <w:sz w:val="20"/>
                <w:szCs w:val="20"/>
                <w:lang w:val="de-DE"/>
              </w:rPr>
            </w:pPr>
            <w:r w:rsidRPr="00AA24A4">
              <w:rPr>
                <w:rFonts w:asciiTheme="minorHAnsi" w:hAnsiTheme="minorHAnsi"/>
                <w:sz w:val="20"/>
                <w:szCs w:val="20"/>
                <w:lang w:val="de-DE"/>
              </w:rPr>
              <w:t>96 Stunden</w:t>
            </w:r>
          </w:p>
        </w:tc>
        <w:tc>
          <w:tcPr>
            <w:tcW w:w="2471" w:type="dxa"/>
          </w:tcPr>
          <w:p w:rsidR="003C2A8C" w:rsidRPr="00AA24A4" w:rsidRDefault="003C2A8C" w:rsidP="00781CCC">
            <w:pPr>
              <w:cnfStyle w:val="000000000000"/>
              <w:rPr>
                <w:rFonts w:asciiTheme="minorHAnsi" w:hAnsiTheme="minorHAnsi"/>
                <w:sz w:val="20"/>
                <w:szCs w:val="20"/>
                <w:lang w:val="de-DE"/>
              </w:rPr>
            </w:pPr>
            <w:r w:rsidRPr="00AA24A4">
              <w:rPr>
                <w:rFonts w:asciiTheme="minorHAnsi" w:hAnsiTheme="minorHAnsi"/>
                <w:sz w:val="20"/>
                <w:szCs w:val="20"/>
                <w:lang w:val="de-DE"/>
              </w:rPr>
              <w:t>0 Stunden</w:t>
            </w:r>
          </w:p>
        </w:tc>
      </w:tr>
    </w:tbl>
    <w:p w:rsidR="00822D56" w:rsidRPr="00AA24A4" w:rsidRDefault="003252FC">
      <w:pPr>
        <w:rPr>
          <w:lang w:val="de-DE"/>
        </w:rPr>
      </w:pPr>
      <w:r w:rsidRPr="004B5105">
        <w:rPr>
          <w:lang w:val="de-DE"/>
        </w:rPr>
        <w:t xml:space="preserve"> </w:t>
      </w:r>
    </w:p>
    <w:p w:rsidR="004074B6" w:rsidRPr="004B5105" w:rsidRDefault="004074B6" w:rsidP="004074B6">
      <w:pPr>
        <w:pStyle w:val="berschrift3"/>
        <w:rPr>
          <w:lang w:val="de-DE"/>
        </w:rPr>
      </w:pPr>
      <w:bookmarkStart w:id="14" w:name="_Toc226107928"/>
      <w:r w:rsidRPr="004B5105">
        <w:rPr>
          <w:lang w:val="de-DE"/>
        </w:rPr>
        <w:t>2.4.2 Nutzwertanalyse</w:t>
      </w:r>
      <w:bookmarkEnd w:id="14"/>
    </w:p>
    <w:p w:rsidR="004074B6" w:rsidRPr="004B5105" w:rsidRDefault="001B0E98" w:rsidP="001B0E98">
      <w:pPr>
        <w:rPr>
          <w:szCs w:val="24"/>
          <w:lang w:val="de-DE"/>
        </w:rPr>
      </w:pPr>
      <w:r w:rsidRPr="004B5105">
        <w:rPr>
          <w:szCs w:val="24"/>
          <w:lang w:val="de-DE"/>
        </w:rPr>
        <w:t xml:space="preserve">Bei der Bewertung des </w:t>
      </w:r>
      <w:r w:rsidR="00004D09" w:rsidRPr="004B5105">
        <w:rPr>
          <w:szCs w:val="24"/>
          <w:lang w:val="de-DE"/>
        </w:rPr>
        <w:t>Nutzen</w:t>
      </w:r>
      <w:r w:rsidR="00157901">
        <w:rPr>
          <w:szCs w:val="24"/>
          <w:lang w:val="de-DE"/>
        </w:rPr>
        <w:t>s</w:t>
      </w:r>
      <w:r w:rsidR="00004D09" w:rsidRPr="004B5105">
        <w:rPr>
          <w:szCs w:val="24"/>
          <w:lang w:val="de-DE"/>
        </w:rPr>
        <w:t xml:space="preserve"> verwende </w:t>
      </w:r>
      <w:r w:rsidRPr="004B5105">
        <w:rPr>
          <w:szCs w:val="24"/>
          <w:lang w:val="de-DE"/>
        </w:rPr>
        <w:t>ich folgende Bewertungen und Gewichtungsfaktoren, um den Nutzen aufzuzeigen:</w:t>
      </w:r>
    </w:p>
    <w:tbl>
      <w:tblPr>
        <w:tblStyle w:val="HelleSchattierung1"/>
        <w:tblW w:w="0" w:type="auto"/>
        <w:tblLook w:val="04A0"/>
      </w:tblPr>
      <w:tblGrid>
        <w:gridCol w:w="5219"/>
        <w:gridCol w:w="5203"/>
      </w:tblGrid>
      <w:tr w:rsidR="001B0E98" w:rsidRPr="004B5105" w:rsidTr="009176EE">
        <w:trPr>
          <w:cnfStyle w:val="100000000000"/>
        </w:trPr>
        <w:tc>
          <w:tcPr>
            <w:cnfStyle w:val="001000000000"/>
            <w:tcW w:w="5339" w:type="dxa"/>
          </w:tcPr>
          <w:p w:rsidR="001B0E98" w:rsidRPr="00AA24A4" w:rsidRDefault="001B0E98" w:rsidP="004074B6">
            <w:pPr>
              <w:rPr>
                <w:bCs w:val="0"/>
                <w:lang w:val="de-DE"/>
              </w:rPr>
            </w:pPr>
            <w:r w:rsidRPr="00AA24A4">
              <w:rPr>
                <w:bCs w:val="0"/>
                <w:lang w:val="de-DE"/>
              </w:rPr>
              <w:t>Bewertung</w:t>
            </w:r>
          </w:p>
        </w:tc>
        <w:tc>
          <w:tcPr>
            <w:tcW w:w="5340" w:type="dxa"/>
          </w:tcPr>
          <w:p w:rsidR="001B0E98" w:rsidRPr="00AA24A4" w:rsidRDefault="00E4766D" w:rsidP="004074B6">
            <w:pPr>
              <w:cnfStyle w:val="100000000000"/>
              <w:rPr>
                <w:bCs w:val="0"/>
                <w:lang w:val="de-DE"/>
              </w:rPr>
            </w:pPr>
            <w:r w:rsidRPr="00AA24A4">
              <w:rPr>
                <w:bCs w:val="0"/>
                <w:lang w:val="de-DE"/>
              </w:rPr>
              <w:t>Faktor</w:t>
            </w:r>
          </w:p>
        </w:tc>
      </w:tr>
      <w:tr w:rsidR="001B0E98" w:rsidRPr="004B5105" w:rsidTr="009176EE">
        <w:trPr>
          <w:cnfStyle w:val="000000100000"/>
        </w:trPr>
        <w:tc>
          <w:tcPr>
            <w:cnfStyle w:val="001000000000"/>
            <w:tcW w:w="5339" w:type="dxa"/>
          </w:tcPr>
          <w:p w:rsidR="001B0E98" w:rsidRPr="00AA24A4" w:rsidRDefault="00E4766D" w:rsidP="004074B6">
            <w:pPr>
              <w:rPr>
                <w:b w:val="0"/>
                <w:sz w:val="20"/>
                <w:szCs w:val="20"/>
                <w:lang w:val="de-DE"/>
              </w:rPr>
            </w:pPr>
            <w:r w:rsidRPr="00AA24A4">
              <w:rPr>
                <w:b w:val="0"/>
                <w:sz w:val="20"/>
                <w:szCs w:val="20"/>
                <w:lang w:val="de-DE"/>
              </w:rPr>
              <w:t>Sehr gut</w:t>
            </w:r>
          </w:p>
        </w:tc>
        <w:tc>
          <w:tcPr>
            <w:tcW w:w="5340" w:type="dxa"/>
          </w:tcPr>
          <w:p w:rsidR="001B0E98" w:rsidRPr="00AA24A4" w:rsidRDefault="00E4766D" w:rsidP="004074B6">
            <w:pPr>
              <w:cnfStyle w:val="000000100000"/>
              <w:rPr>
                <w:sz w:val="20"/>
                <w:szCs w:val="20"/>
                <w:lang w:val="de-DE"/>
              </w:rPr>
            </w:pPr>
            <w:r w:rsidRPr="00AA24A4">
              <w:rPr>
                <w:sz w:val="20"/>
                <w:szCs w:val="20"/>
                <w:lang w:val="de-DE"/>
              </w:rPr>
              <w:t>10</w:t>
            </w:r>
          </w:p>
        </w:tc>
      </w:tr>
      <w:tr w:rsidR="00E4766D" w:rsidRPr="004B5105" w:rsidTr="009176EE">
        <w:tc>
          <w:tcPr>
            <w:cnfStyle w:val="001000000000"/>
            <w:tcW w:w="5339" w:type="dxa"/>
          </w:tcPr>
          <w:p w:rsidR="00E4766D" w:rsidRPr="00AA24A4" w:rsidRDefault="00E4766D" w:rsidP="004074B6">
            <w:pPr>
              <w:rPr>
                <w:b w:val="0"/>
                <w:sz w:val="20"/>
                <w:szCs w:val="20"/>
                <w:lang w:val="de-DE"/>
              </w:rPr>
            </w:pPr>
            <w:r w:rsidRPr="00AA24A4">
              <w:rPr>
                <w:b w:val="0"/>
                <w:sz w:val="20"/>
                <w:szCs w:val="20"/>
                <w:lang w:val="de-DE"/>
              </w:rPr>
              <w:t>Gut</w:t>
            </w:r>
          </w:p>
        </w:tc>
        <w:tc>
          <w:tcPr>
            <w:tcW w:w="5340" w:type="dxa"/>
          </w:tcPr>
          <w:p w:rsidR="00E4766D" w:rsidRPr="00AA24A4" w:rsidRDefault="00E4766D" w:rsidP="004074B6">
            <w:pPr>
              <w:cnfStyle w:val="000000000000"/>
              <w:rPr>
                <w:sz w:val="20"/>
                <w:szCs w:val="20"/>
                <w:lang w:val="de-DE"/>
              </w:rPr>
            </w:pPr>
            <w:r w:rsidRPr="00AA24A4">
              <w:rPr>
                <w:sz w:val="20"/>
                <w:szCs w:val="20"/>
                <w:lang w:val="de-DE"/>
              </w:rPr>
              <w:t>6-9</w:t>
            </w:r>
          </w:p>
        </w:tc>
      </w:tr>
      <w:tr w:rsidR="00E4766D" w:rsidRPr="004B5105" w:rsidTr="009176EE">
        <w:trPr>
          <w:cnfStyle w:val="000000100000"/>
        </w:trPr>
        <w:tc>
          <w:tcPr>
            <w:cnfStyle w:val="001000000000"/>
            <w:tcW w:w="5339" w:type="dxa"/>
          </w:tcPr>
          <w:p w:rsidR="00E4766D" w:rsidRPr="00AA24A4" w:rsidRDefault="00E4766D" w:rsidP="004074B6">
            <w:pPr>
              <w:rPr>
                <w:b w:val="0"/>
                <w:sz w:val="20"/>
                <w:szCs w:val="20"/>
                <w:lang w:val="de-DE"/>
              </w:rPr>
            </w:pPr>
            <w:r w:rsidRPr="00AA24A4">
              <w:rPr>
                <w:b w:val="0"/>
                <w:sz w:val="20"/>
                <w:szCs w:val="20"/>
                <w:lang w:val="de-DE"/>
              </w:rPr>
              <w:t>Mittelmaessig</w:t>
            </w:r>
          </w:p>
        </w:tc>
        <w:tc>
          <w:tcPr>
            <w:tcW w:w="5340" w:type="dxa"/>
          </w:tcPr>
          <w:p w:rsidR="00E4766D" w:rsidRPr="00AA24A4" w:rsidRDefault="00E4766D" w:rsidP="004074B6">
            <w:pPr>
              <w:cnfStyle w:val="000000100000"/>
              <w:rPr>
                <w:sz w:val="20"/>
                <w:szCs w:val="20"/>
                <w:lang w:val="de-DE"/>
              </w:rPr>
            </w:pPr>
            <w:r w:rsidRPr="00AA24A4">
              <w:rPr>
                <w:sz w:val="20"/>
                <w:szCs w:val="20"/>
                <w:lang w:val="de-DE"/>
              </w:rPr>
              <w:t>5</w:t>
            </w:r>
          </w:p>
        </w:tc>
      </w:tr>
      <w:tr w:rsidR="00E4766D" w:rsidRPr="004B5105" w:rsidTr="009176EE">
        <w:tc>
          <w:tcPr>
            <w:cnfStyle w:val="001000000000"/>
            <w:tcW w:w="5339" w:type="dxa"/>
          </w:tcPr>
          <w:p w:rsidR="00E4766D" w:rsidRPr="00AA24A4" w:rsidRDefault="00E4766D" w:rsidP="004074B6">
            <w:pPr>
              <w:rPr>
                <w:b w:val="0"/>
                <w:sz w:val="20"/>
                <w:szCs w:val="20"/>
                <w:lang w:val="de-DE"/>
              </w:rPr>
            </w:pPr>
            <w:r w:rsidRPr="00AA24A4">
              <w:rPr>
                <w:b w:val="0"/>
                <w:sz w:val="20"/>
                <w:szCs w:val="20"/>
                <w:lang w:val="de-DE"/>
              </w:rPr>
              <w:t>Schlecht</w:t>
            </w:r>
          </w:p>
        </w:tc>
        <w:tc>
          <w:tcPr>
            <w:tcW w:w="5340" w:type="dxa"/>
          </w:tcPr>
          <w:p w:rsidR="00E4766D" w:rsidRPr="00AA24A4" w:rsidRDefault="00E4766D" w:rsidP="004074B6">
            <w:pPr>
              <w:cnfStyle w:val="000000000000"/>
              <w:rPr>
                <w:sz w:val="20"/>
                <w:szCs w:val="20"/>
                <w:lang w:val="de-DE"/>
              </w:rPr>
            </w:pPr>
            <w:r w:rsidRPr="00AA24A4">
              <w:rPr>
                <w:sz w:val="20"/>
                <w:szCs w:val="20"/>
                <w:lang w:val="de-DE"/>
              </w:rPr>
              <w:t>0-4</w:t>
            </w:r>
          </w:p>
        </w:tc>
      </w:tr>
    </w:tbl>
    <w:p w:rsidR="001B0E98" w:rsidRPr="004B5105" w:rsidRDefault="001B0E98" w:rsidP="004074B6">
      <w:pPr>
        <w:rPr>
          <w:lang w:val="de-DE"/>
        </w:rPr>
      </w:pPr>
    </w:p>
    <w:tbl>
      <w:tblPr>
        <w:tblStyle w:val="MediumList21"/>
        <w:tblW w:w="0" w:type="auto"/>
        <w:tblLook w:val="04A0"/>
      </w:tblPr>
      <w:tblGrid>
        <w:gridCol w:w="2637"/>
        <w:gridCol w:w="2599"/>
        <w:gridCol w:w="2593"/>
        <w:gridCol w:w="2593"/>
      </w:tblGrid>
      <w:tr w:rsidR="006F114B" w:rsidRPr="004B5105" w:rsidTr="00DA0857">
        <w:trPr>
          <w:cnfStyle w:val="100000000000"/>
        </w:trPr>
        <w:tc>
          <w:tcPr>
            <w:cnfStyle w:val="001000000100"/>
            <w:tcW w:w="2669" w:type="dxa"/>
          </w:tcPr>
          <w:p w:rsidR="006F114B" w:rsidRPr="004B5105" w:rsidRDefault="006F114B" w:rsidP="004074B6">
            <w:pPr>
              <w:rPr>
                <w:rFonts w:asciiTheme="minorHAnsi" w:hAnsiTheme="minorHAnsi"/>
                <w:b/>
                <w:bCs/>
                <w:lang w:val="de-DE"/>
              </w:rPr>
            </w:pPr>
            <w:r w:rsidRPr="004B5105">
              <w:rPr>
                <w:rFonts w:asciiTheme="minorHAnsi" w:hAnsiTheme="minorHAnsi"/>
                <w:b/>
                <w:bCs/>
                <w:lang w:val="de-DE"/>
              </w:rPr>
              <w:t>Kriterium</w:t>
            </w:r>
          </w:p>
        </w:tc>
        <w:tc>
          <w:tcPr>
            <w:tcW w:w="2670" w:type="dxa"/>
          </w:tcPr>
          <w:p w:rsidR="006F114B" w:rsidRPr="004B5105" w:rsidRDefault="006F114B" w:rsidP="004074B6">
            <w:pPr>
              <w:cnfStyle w:val="100000000000"/>
              <w:rPr>
                <w:rFonts w:asciiTheme="minorHAnsi" w:hAnsiTheme="minorHAnsi"/>
                <w:b/>
                <w:bCs/>
                <w:lang w:val="de-DE"/>
              </w:rPr>
            </w:pPr>
            <w:r w:rsidRPr="004B5105">
              <w:rPr>
                <w:rFonts w:asciiTheme="minorHAnsi" w:hAnsiTheme="minorHAnsi"/>
                <w:b/>
                <w:bCs/>
                <w:lang w:val="de-DE"/>
              </w:rPr>
              <w:t>Gewichtung</w:t>
            </w:r>
          </w:p>
        </w:tc>
        <w:tc>
          <w:tcPr>
            <w:tcW w:w="2670" w:type="dxa"/>
          </w:tcPr>
          <w:p w:rsidR="006F114B" w:rsidRPr="004B5105" w:rsidRDefault="006F114B" w:rsidP="004074B6">
            <w:pPr>
              <w:cnfStyle w:val="100000000000"/>
              <w:rPr>
                <w:rFonts w:asciiTheme="minorHAnsi" w:hAnsiTheme="minorHAnsi"/>
                <w:b/>
                <w:bCs/>
                <w:lang w:val="de-DE"/>
              </w:rPr>
            </w:pPr>
            <w:r w:rsidRPr="004B5105">
              <w:rPr>
                <w:rFonts w:asciiTheme="minorHAnsi" w:hAnsiTheme="minorHAnsi"/>
                <w:b/>
                <w:bCs/>
                <w:lang w:val="de-DE"/>
              </w:rPr>
              <w:t>Bewertung</w:t>
            </w:r>
            <w:r w:rsidR="00B57BA2" w:rsidRPr="004B5105">
              <w:rPr>
                <w:rFonts w:asciiTheme="minorHAnsi" w:hAnsiTheme="minorHAnsi"/>
                <w:b/>
                <w:bCs/>
                <w:lang w:val="de-DE"/>
              </w:rPr>
              <w:t xml:space="preserve"> Alt</w:t>
            </w:r>
          </w:p>
        </w:tc>
        <w:tc>
          <w:tcPr>
            <w:tcW w:w="2670" w:type="dxa"/>
          </w:tcPr>
          <w:p w:rsidR="006F114B" w:rsidRPr="004B5105" w:rsidRDefault="006F114B" w:rsidP="004074B6">
            <w:pPr>
              <w:cnfStyle w:val="100000000000"/>
              <w:rPr>
                <w:rFonts w:asciiTheme="minorHAnsi" w:hAnsiTheme="minorHAnsi"/>
                <w:b/>
                <w:bCs/>
                <w:lang w:val="de-DE"/>
              </w:rPr>
            </w:pPr>
            <w:r w:rsidRPr="004B5105">
              <w:rPr>
                <w:rFonts w:asciiTheme="minorHAnsi" w:hAnsiTheme="minorHAnsi"/>
                <w:b/>
                <w:bCs/>
                <w:lang w:val="de-DE"/>
              </w:rPr>
              <w:t>Bewertung</w:t>
            </w:r>
            <w:r w:rsidR="00B57BA2" w:rsidRPr="004B5105">
              <w:rPr>
                <w:rFonts w:asciiTheme="minorHAnsi" w:hAnsiTheme="minorHAnsi"/>
                <w:b/>
                <w:bCs/>
                <w:lang w:val="de-DE"/>
              </w:rPr>
              <w:t xml:space="preserve"> Neu</w:t>
            </w:r>
          </w:p>
        </w:tc>
      </w:tr>
      <w:tr w:rsidR="006F114B" w:rsidRPr="004B5105" w:rsidTr="00DA0857">
        <w:trPr>
          <w:cnfStyle w:val="000000100000"/>
        </w:trPr>
        <w:tc>
          <w:tcPr>
            <w:cnfStyle w:val="001000000000"/>
            <w:tcW w:w="2669" w:type="dxa"/>
          </w:tcPr>
          <w:p w:rsidR="006F114B" w:rsidRPr="00AA24A4" w:rsidRDefault="00760A2F" w:rsidP="004074B6">
            <w:pPr>
              <w:rPr>
                <w:rFonts w:asciiTheme="minorHAnsi" w:hAnsiTheme="minorHAnsi"/>
                <w:sz w:val="20"/>
                <w:szCs w:val="20"/>
                <w:lang w:val="de-DE"/>
              </w:rPr>
            </w:pPr>
            <w:r w:rsidRPr="00AA24A4">
              <w:rPr>
                <w:rFonts w:asciiTheme="minorHAnsi" w:hAnsiTheme="minorHAnsi"/>
                <w:sz w:val="20"/>
                <w:szCs w:val="20"/>
                <w:lang w:val="de-DE"/>
              </w:rPr>
              <w:t>Zuverlä</w:t>
            </w:r>
            <w:r w:rsidR="006F114B" w:rsidRPr="00AA24A4">
              <w:rPr>
                <w:rFonts w:asciiTheme="minorHAnsi" w:hAnsiTheme="minorHAnsi"/>
                <w:sz w:val="20"/>
                <w:szCs w:val="20"/>
                <w:lang w:val="de-DE"/>
              </w:rPr>
              <w:t>ssigkeit</w:t>
            </w:r>
          </w:p>
        </w:tc>
        <w:tc>
          <w:tcPr>
            <w:tcW w:w="2670" w:type="dxa"/>
          </w:tcPr>
          <w:p w:rsidR="006F114B" w:rsidRPr="00AA24A4" w:rsidRDefault="006F114B" w:rsidP="004074B6">
            <w:pPr>
              <w:cnfStyle w:val="000000100000"/>
              <w:rPr>
                <w:rFonts w:asciiTheme="minorHAnsi" w:hAnsiTheme="minorHAnsi"/>
                <w:sz w:val="20"/>
                <w:szCs w:val="20"/>
                <w:lang w:val="de-DE"/>
              </w:rPr>
            </w:pPr>
            <w:r w:rsidRPr="00AA24A4">
              <w:rPr>
                <w:rFonts w:asciiTheme="minorHAnsi" w:hAnsiTheme="minorHAnsi"/>
                <w:sz w:val="20"/>
                <w:szCs w:val="20"/>
                <w:lang w:val="de-DE"/>
              </w:rPr>
              <w:t>4</w:t>
            </w:r>
          </w:p>
        </w:tc>
        <w:tc>
          <w:tcPr>
            <w:tcW w:w="2670" w:type="dxa"/>
          </w:tcPr>
          <w:p w:rsidR="006F114B" w:rsidRPr="00AA24A4" w:rsidRDefault="006F114B" w:rsidP="004074B6">
            <w:pPr>
              <w:cnfStyle w:val="000000100000"/>
              <w:rPr>
                <w:rFonts w:asciiTheme="minorHAnsi" w:hAnsiTheme="minorHAnsi"/>
                <w:sz w:val="20"/>
                <w:szCs w:val="20"/>
                <w:lang w:val="de-DE"/>
              </w:rPr>
            </w:pPr>
            <w:r w:rsidRPr="00AA24A4">
              <w:rPr>
                <w:rFonts w:asciiTheme="minorHAnsi" w:hAnsiTheme="minorHAnsi"/>
                <w:sz w:val="20"/>
                <w:szCs w:val="20"/>
                <w:lang w:val="de-DE"/>
              </w:rPr>
              <w:t>2</w:t>
            </w:r>
          </w:p>
        </w:tc>
        <w:tc>
          <w:tcPr>
            <w:tcW w:w="2670" w:type="dxa"/>
          </w:tcPr>
          <w:p w:rsidR="006F114B" w:rsidRPr="00AA24A4" w:rsidRDefault="006F114B" w:rsidP="004074B6">
            <w:pPr>
              <w:cnfStyle w:val="000000100000"/>
              <w:rPr>
                <w:rFonts w:asciiTheme="minorHAnsi" w:hAnsiTheme="minorHAnsi"/>
                <w:sz w:val="20"/>
                <w:szCs w:val="20"/>
                <w:lang w:val="de-DE"/>
              </w:rPr>
            </w:pPr>
            <w:r w:rsidRPr="00AA24A4">
              <w:rPr>
                <w:rFonts w:asciiTheme="minorHAnsi" w:hAnsiTheme="minorHAnsi"/>
                <w:sz w:val="20"/>
                <w:szCs w:val="20"/>
                <w:lang w:val="de-DE"/>
              </w:rPr>
              <w:t>9</w:t>
            </w:r>
          </w:p>
        </w:tc>
      </w:tr>
      <w:tr w:rsidR="006F114B" w:rsidRPr="004B5105" w:rsidTr="00DA0857">
        <w:tc>
          <w:tcPr>
            <w:cnfStyle w:val="001000000000"/>
            <w:tcW w:w="2669" w:type="dxa"/>
          </w:tcPr>
          <w:p w:rsidR="006F114B" w:rsidRPr="00AA24A4" w:rsidRDefault="006F114B" w:rsidP="004074B6">
            <w:pPr>
              <w:rPr>
                <w:rFonts w:asciiTheme="minorHAnsi" w:hAnsiTheme="minorHAnsi"/>
                <w:sz w:val="20"/>
                <w:szCs w:val="20"/>
                <w:lang w:val="de-DE"/>
              </w:rPr>
            </w:pPr>
            <w:r w:rsidRPr="00AA24A4">
              <w:rPr>
                <w:rFonts w:asciiTheme="minorHAnsi" w:hAnsiTheme="minorHAnsi"/>
                <w:sz w:val="20"/>
                <w:szCs w:val="20"/>
                <w:lang w:val="de-DE"/>
              </w:rPr>
              <w:t>Benutzerfreundlichkeit</w:t>
            </w:r>
          </w:p>
        </w:tc>
        <w:tc>
          <w:tcPr>
            <w:tcW w:w="2670" w:type="dxa"/>
          </w:tcPr>
          <w:p w:rsidR="006F114B" w:rsidRPr="00AA24A4" w:rsidRDefault="006F114B" w:rsidP="004074B6">
            <w:pPr>
              <w:cnfStyle w:val="000000000000"/>
              <w:rPr>
                <w:rFonts w:asciiTheme="minorHAnsi" w:hAnsiTheme="minorHAnsi"/>
                <w:sz w:val="20"/>
                <w:szCs w:val="20"/>
                <w:lang w:val="de-DE"/>
              </w:rPr>
            </w:pPr>
            <w:r w:rsidRPr="00AA24A4">
              <w:rPr>
                <w:rFonts w:asciiTheme="minorHAnsi" w:hAnsiTheme="minorHAnsi"/>
                <w:sz w:val="20"/>
                <w:szCs w:val="20"/>
                <w:lang w:val="de-DE"/>
              </w:rPr>
              <w:t>4</w:t>
            </w:r>
          </w:p>
        </w:tc>
        <w:tc>
          <w:tcPr>
            <w:tcW w:w="2670" w:type="dxa"/>
          </w:tcPr>
          <w:p w:rsidR="006F114B" w:rsidRPr="00AA24A4" w:rsidRDefault="006F114B" w:rsidP="004074B6">
            <w:pPr>
              <w:cnfStyle w:val="000000000000"/>
              <w:rPr>
                <w:rFonts w:asciiTheme="minorHAnsi" w:hAnsiTheme="minorHAnsi"/>
                <w:sz w:val="20"/>
                <w:szCs w:val="20"/>
                <w:lang w:val="de-DE"/>
              </w:rPr>
            </w:pPr>
            <w:r w:rsidRPr="00AA24A4">
              <w:rPr>
                <w:rFonts w:asciiTheme="minorHAnsi" w:hAnsiTheme="minorHAnsi"/>
                <w:sz w:val="20"/>
                <w:szCs w:val="20"/>
                <w:lang w:val="de-DE"/>
              </w:rPr>
              <w:t>1</w:t>
            </w:r>
          </w:p>
        </w:tc>
        <w:tc>
          <w:tcPr>
            <w:tcW w:w="2670" w:type="dxa"/>
          </w:tcPr>
          <w:p w:rsidR="006F114B" w:rsidRPr="00AA24A4" w:rsidRDefault="006F114B" w:rsidP="004074B6">
            <w:pPr>
              <w:cnfStyle w:val="000000000000"/>
              <w:rPr>
                <w:rFonts w:asciiTheme="minorHAnsi" w:hAnsiTheme="minorHAnsi"/>
                <w:sz w:val="20"/>
                <w:szCs w:val="20"/>
                <w:lang w:val="de-DE"/>
              </w:rPr>
            </w:pPr>
            <w:r w:rsidRPr="00AA24A4">
              <w:rPr>
                <w:rFonts w:asciiTheme="minorHAnsi" w:hAnsiTheme="minorHAnsi"/>
                <w:sz w:val="20"/>
                <w:szCs w:val="20"/>
                <w:lang w:val="de-DE"/>
              </w:rPr>
              <w:t>7</w:t>
            </w:r>
          </w:p>
        </w:tc>
      </w:tr>
      <w:tr w:rsidR="006F114B" w:rsidRPr="004B5105" w:rsidTr="00DA0857">
        <w:trPr>
          <w:cnfStyle w:val="000000100000"/>
        </w:trPr>
        <w:tc>
          <w:tcPr>
            <w:cnfStyle w:val="001000000000"/>
            <w:tcW w:w="2669" w:type="dxa"/>
          </w:tcPr>
          <w:p w:rsidR="006F114B" w:rsidRPr="00AA24A4" w:rsidRDefault="006F114B" w:rsidP="004074B6">
            <w:pPr>
              <w:rPr>
                <w:rFonts w:asciiTheme="minorHAnsi" w:hAnsiTheme="minorHAnsi"/>
                <w:sz w:val="20"/>
                <w:szCs w:val="20"/>
                <w:lang w:val="de-DE"/>
              </w:rPr>
            </w:pPr>
            <w:r w:rsidRPr="00AA24A4">
              <w:rPr>
                <w:rFonts w:asciiTheme="minorHAnsi" w:hAnsiTheme="minorHAnsi"/>
                <w:sz w:val="20"/>
                <w:szCs w:val="20"/>
                <w:lang w:val="de-DE"/>
              </w:rPr>
              <w:t>Erweiterbarkeit</w:t>
            </w:r>
          </w:p>
        </w:tc>
        <w:tc>
          <w:tcPr>
            <w:tcW w:w="2670" w:type="dxa"/>
          </w:tcPr>
          <w:p w:rsidR="006F114B" w:rsidRPr="00AA24A4" w:rsidRDefault="00DE55D0" w:rsidP="004074B6">
            <w:pPr>
              <w:cnfStyle w:val="000000100000"/>
              <w:rPr>
                <w:rFonts w:asciiTheme="minorHAnsi" w:hAnsiTheme="minorHAnsi"/>
                <w:sz w:val="20"/>
                <w:szCs w:val="20"/>
                <w:lang w:val="de-DE"/>
              </w:rPr>
            </w:pPr>
            <w:r w:rsidRPr="00AA24A4">
              <w:rPr>
                <w:rFonts w:asciiTheme="minorHAnsi" w:hAnsiTheme="minorHAnsi"/>
                <w:sz w:val="20"/>
                <w:szCs w:val="20"/>
                <w:lang w:val="de-DE"/>
              </w:rPr>
              <w:t>2</w:t>
            </w:r>
          </w:p>
        </w:tc>
        <w:tc>
          <w:tcPr>
            <w:tcW w:w="2670" w:type="dxa"/>
          </w:tcPr>
          <w:p w:rsidR="006F114B" w:rsidRPr="00AA24A4" w:rsidRDefault="00DE55D0" w:rsidP="004074B6">
            <w:pPr>
              <w:cnfStyle w:val="000000100000"/>
              <w:rPr>
                <w:rFonts w:asciiTheme="minorHAnsi" w:hAnsiTheme="minorHAnsi"/>
                <w:sz w:val="20"/>
                <w:szCs w:val="20"/>
                <w:lang w:val="de-DE"/>
              </w:rPr>
            </w:pPr>
            <w:r w:rsidRPr="00AA24A4">
              <w:rPr>
                <w:rFonts w:asciiTheme="minorHAnsi" w:hAnsiTheme="minorHAnsi"/>
                <w:sz w:val="20"/>
                <w:szCs w:val="20"/>
                <w:lang w:val="de-DE"/>
              </w:rPr>
              <w:t>2</w:t>
            </w:r>
          </w:p>
        </w:tc>
        <w:tc>
          <w:tcPr>
            <w:tcW w:w="2670" w:type="dxa"/>
          </w:tcPr>
          <w:p w:rsidR="006F114B" w:rsidRPr="00AA24A4" w:rsidRDefault="00DE55D0" w:rsidP="004074B6">
            <w:pPr>
              <w:cnfStyle w:val="000000100000"/>
              <w:rPr>
                <w:rFonts w:asciiTheme="minorHAnsi" w:hAnsiTheme="minorHAnsi"/>
                <w:sz w:val="20"/>
                <w:szCs w:val="20"/>
                <w:lang w:val="de-DE"/>
              </w:rPr>
            </w:pPr>
            <w:r w:rsidRPr="00AA24A4">
              <w:rPr>
                <w:rFonts w:asciiTheme="minorHAnsi" w:hAnsiTheme="minorHAnsi"/>
                <w:sz w:val="20"/>
                <w:szCs w:val="20"/>
                <w:lang w:val="de-DE"/>
              </w:rPr>
              <w:t>5</w:t>
            </w:r>
          </w:p>
        </w:tc>
      </w:tr>
      <w:tr w:rsidR="006F114B" w:rsidRPr="004B5105" w:rsidTr="00DA0857">
        <w:tc>
          <w:tcPr>
            <w:cnfStyle w:val="001000000000"/>
            <w:tcW w:w="2669" w:type="dxa"/>
          </w:tcPr>
          <w:p w:rsidR="006F114B" w:rsidRPr="00AA24A4" w:rsidRDefault="006F114B" w:rsidP="004074B6">
            <w:pPr>
              <w:rPr>
                <w:rFonts w:asciiTheme="minorHAnsi" w:hAnsiTheme="minorHAnsi"/>
                <w:sz w:val="20"/>
                <w:szCs w:val="20"/>
                <w:lang w:val="de-DE"/>
              </w:rPr>
            </w:pPr>
            <w:r w:rsidRPr="00AA24A4">
              <w:rPr>
                <w:rFonts w:asciiTheme="minorHAnsi" w:hAnsiTheme="minorHAnsi"/>
                <w:sz w:val="20"/>
                <w:szCs w:val="20"/>
                <w:lang w:val="de-DE"/>
              </w:rPr>
              <w:t>Effizienz</w:t>
            </w:r>
          </w:p>
        </w:tc>
        <w:tc>
          <w:tcPr>
            <w:tcW w:w="2670" w:type="dxa"/>
          </w:tcPr>
          <w:p w:rsidR="006F114B" w:rsidRPr="00AA24A4" w:rsidRDefault="00DE55D0" w:rsidP="004074B6">
            <w:pPr>
              <w:cnfStyle w:val="000000000000"/>
              <w:rPr>
                <w:rFonts w:asciiTheme="minorHAnsi" w:hAnsiTheme="minorHAnsi"/>
                <w:sz w:val="20"/>
                <w:szCs w:val="20"/>
                <w:lang w:val="de-DE"/>
              </w:rPr>
            </w:pPr>
            <w:r w:rsidRPr="00AA24A4">
              <w:rPr>
                <w:rFonts w:asciiTheme="minorHAnsi" w:hAnsiTheme="minorHAnsi"/>
                <w:sz w:val="20"/>
                <w:szCs w:val="20"/>
                <w:lang w:val="de-DE"/>
              </w:rPr>
              <w:t>3</w:t>
            </w:r>
          </w:p>
        </w:tc>
        <w:tc>
          <w:tcPr>
            <w:tcW w:w="2670" w:type="dxa"/>
          </w:tcPr>
          <w:p w:rsidR="006F114B" w:rsidRPr="00AA24A4" w:rsidRDefault="00DE55D0" w:rsidP="004074B6">
            <w:pPr>
              <w:cnfStyle w:val="000000000000"/>
              <w:rPr>
                <w:rFonts w:asciiTheme="minorHAnsi" w:hAnsiTheme="minorHAnsi"/>
                <w:sz w:val="20"/>
                <w:szCs w:val="20"/>
                <w:lang w:val="de-DE"/>
              </w:rPr>
            </w:pPr>
            <w:r w:rsidRPr="00AA24A4">
              <w:rPr>
                <w:rFonts w:asciiTheme="minorHAnsi" w:hAnsiTheme="minorHAnsi"/>
                <w:sz w:val="20"/>
                <w:szCs w:val="20"/>
                <w:lang w:val="de-DE"/>
              </w:rPr>
              <w:t>0</w:t>
            </w:r>
          </w:p>
        </w:tc>
        <w:tc>
          <w:tcPr>
            <w:tcW w:w="2670" w:type="dxa"/>
          </w:tcPr>
          <w:p w:rsidR="006F114B" w:rsidRPr="00AA24A4" w:rsidRDefault="00DE55D0" w:rsidP="004074B6">
            <w:pPr>
              <w:cnfStyle w:val="000000000000"/>
              <w:rPr>
                <w:rFonts w:asciiTheme="minorHAnsi" w:hAnsiTheme="minorHAnsi"/>
                <w:sz w:val="20"/>
                <w:szCs w:val="20"/>
                <w:lang w:val="de-DE"/>
              </w:rPr>
            </w:pPr>
            <w:r w:rsidRPr="00AA24A4">
              <w:rPr>
                <w:rFonts w:asciiTheme="minorHAnsi" w:hAnsiTheme="minorHAnsi"/>
                <w:sz w:val="20"/>
                <w:szCs w:val="20"/>
                <w:lang w:val="de-DE"/>
              </w:rPr>
              <w:t>8</w:t>
            </w:r>
          </w:p>
        </w:tc>
      </w:tr>
      <w:tr w:rsidR="006F114B" w:rsidRPr="004B5105" w:rsidTr="00DA0857">
        <w:trPr>
          <w:cnfStyle w:val="000000100000"/>
        </w:trPr>
        <w:tc>
          <w:tcPr>
            <w:cnfStyle w:val="001000000000"/>
            <w:tcW w:w="2669" w:type="dxa"/>
          </w:tcPr>
          <w:p w:rsidR="006F114B" w:rsidRPr="00AA24A4" w:rsidRDefault="00760A2F" w:rsidP="004074B6">
            <w:pPr>
              <w:rPr>
                <w:rFonts w:asciiTheme="minorHAnsi" w:hAnsiTheme="minorHAnsi"/>
                <w:sz w:val="20"/>
                <w:szCs w:val="20"/>
                <w:lang w:val="de-DE"/>
              </w:rPr>
            </w:pPr>
            <w:r w:rsidRPr="00AA24A4">
              <w:rPr>
                <w:rFonts w:asciiTheme="minorHAnsi" w:hAnsiTheme="minorHAnsi"/>
                <w:sz w:val="20"/>
                <w:szCs w:val="20"/>
                <w:lang w:val="de-DE"/>
              </w:rPr>
              <w:t>Funktionalitä</w:t>
            </w:r>
            <w:r w:rsidR="006F114B" w:rsidRPr="00AA24A4">
              <w:rPr>
                <w:rFonts w:asciiTheme="minorHAnsi" w:hAnsiTheme="minorHAnsi"/>
                <w:sz w:val="20"/>
                <w:szCs w:val="20"/>
                <w:lang w:val="de-DE"/>
              </w:rPr>
              <w:t>t</w:t>
            </w:r>
          </w:p>
        </w:tc>
        <w:tc>
          <w:tcPr>
            <w:tcW w:w="2670" w:type="dxa"/>
          </w:tcPr>
          <w:p w:rsidR="006F114B" w:rsidRPr="00AA24A4" w:rsidRDefault="00DE55D0" w:rsidP="004074B6">
            <w:pPr>
              <w:cnfStyle w:val="000000100000"/>
              <w:rPr>
                <w:rFonts w:asciiTheme="minorHAnsi" w:hAnsiTheme="minorHAnsi"/>
                <w:sz w:val="20"/>
                <w:szCs w:val="20"/>
                <w:lang w:val="de-DE"/>
              </w:rPr>
            </w:pPr>
            <w:r w:rsidRPr="00AA24A4">
              <w:rPr>
                <w:rFonts w:asciiTheme="minorHAnsi" w:hAnsiTheme="minorHAnsi"/>
                <w:sz w:val="20"/>
                <w:szCs w:val="20"/>
                <w:lang w:val="de-DE"/>
              </w:rPr>
              <w:t>2</w:t>
            </w:r>
          </w:p>
        </w:tc>
        <w:tc>
          <w:tcPr>
            <w:tcW w:w="2670" w:type="dxa"/>
          </w:tcPr>
          <w:p w:rsidR="006F114B" w:rsidRPr="00AA24A4" w:rsidRDefault="00DE55D0" w:rsidP="004074B6">
            <w:pPr>
              <w:cnfStyle w:val="000000100000"/>
              <w:rPr>
                <w:rFonts w:asciiTheme="minorHAnsi" w:hAnsiTheme="minorHAnsi"/>
                <w:sz w:val="20"/>
                <w:szCs w:val="20"/>
                <w:lang w:val="de-DE"/>
              </w:rPr>
            </w:pPr>
            <w:r w:rsidRPr="00AA24A4">
              <w:rPr>
                <w:rFonts w:asciiTheme="minorHAnsi" w:hAnsiTheme="minorHAnsi"/>
                <w:sz w:val="20"/>
                <w:szCs w:val="20"/>
                <w:lang w:val="de-DE"/>
              </w:rPr>
              <w:t>3</w:t>
            </w:r>
          </w:p>
        </w:tc>
        <w:tc>
          <w:tcPr>
            <w:tcW w:w="2670" w:type="dxa"/>
          </w:tcPr>
          <w:p w:rsidR="006F114B" w:rsidRPr="00AA24A4" w:rsidRDefault="00DE55D0" w:rsidP="004074B6">
            <w:pPr>
              <w:cnfStyle w:val="000000100000"/>
              <w:rPr>
                <w:rFonts w:asciiTheme="minorHAnsi" w:hAnsiTheme="minorHAnsi"/>
                <w:sz w:val="20"/>
                <w:szCs w:val="20"/>
                <w:lang w:val="de-DE"/>
              </w:rPr>
            </w:pPr>
            <w:r w:rsidRPr="00AA24A4">
              <w:rPr>
                <w:rFonts w:asciiTheme="minorHAnsi" w:hAnsiTheme="minorHAnsi"/>
                <w:sz w:val="20"/>
                <w:szCs w:val="20"/>
                <w:lang w:val="de-DE"/>
              </w:rPr>
              <w:t>6</w:t>
            </w:r>
          </w:p>
        </w:tc>
      </w:tr>
      <w:tr w:rsidR="00B57BA2" w:rsidRPr="004B5105" w:rsidTr="00B57BA2">
        <w:tc>
          <w:tcPr>
            <w:cnfStyle w:val="001000000000"/>
            <w:tcW w:w="2669" w:type="dxa"/>
            <w:shd w:val="clear" w:color="auto" w:fill="DBE5F1" w:themeFill="accent1" w:themeFillTint="33"/>
          </w:tcPr>
          <w:p w:rsidR="00B57BA2" w:rsidRPr="00AA24A4" w:rsidRDefault="00B57BA2" w:rsidP="004074B6">
            <w:pPr>
              <w:rPr>
                <w:rFonts w:asciiTheme="minorHAnsi" w:hAnsiTheme="minorHAnsi"/>
                <w:b/>
                <w:bCs/>
                <w:sz w:val="20"/>
                <w:szCs w:val="20"/>
                <w:lang w:val="de-DE"/>
              </w:rPr>
            </w:pPr>
            <w:r w:rsidRPr="00AA24A4">
              <w:rPr>
                <w:rFonts w:asciiTheme="minorHAnsi" w:hAnsiTheme="minorHAnsi"/>
                <w:b/>
                <w:bCs/>
                <w:sz w:val="20"/>
                <w:szCs w:val="20"/>
                <w:lang w:val="de-DE"/>
              </w:rPr>
              <w:t>Summe</w:t>
            </w:r>
          </w:p>
        </w:tc>
        <w:tc>
          <w:tcPr>
            <w:tcW w:w="2670" w:type="dxa"/>
            <w:shd w:val="clear" w:color="auto" w:fill="DBE5F1" w:themeFill="accent1" w:themeFillTint="33"/>
          </w:tcPr>
          <w:p w:rsidR="00B57BA2" w:rsidRPr="00AA24A4" w:rsidRDefault="00B57BA2" w:rsidP="004074B6">
            <w:pPr>
              <w:cnfStyle w:val="000000000000"/>
              <w:rPr>
                <w:rFonts w:asciiTheme="minorHAnsi" w:hAnsiTheme="minorHAnsi"/>
                <w:b/>
                <w:bCs/>
                <w:sz w:val="20"/>
                <w:szCs w:val="20"/>
                <w:lang w:val="de-DE"/>
              </w:rPr>
            </w:pPr>
          </w:p>
        </w:tc>
        <w:tc>
          <w:tcPr>
            <w:tcW w:w="2670" w:type="dxa"/>
            <w:shd w:val="clear" w:color="auto" w:fill="DBE5F1" w:themeFill="accent1" w:themeFillTint="33"/>
          </w:tcPr>
          <w:p w:rsidR="00B57BA2" w:rsidRPr="00AA24A4" w:rsidRDefault="00B57BA2" w:rsidP="004074B6">
            <w:pPr>
              <w:cnfStyle w:val="000000000000"/>
              <w:rPr>
                <w:rFonts w:asciiTheme="minorHAnsi" w:hAnsiTheme="minorHAnsi"/>
                <w:b/>
                <w:bCs/>
                <w:sz w:val="20"/>
                <w:szCs w:val="20"/>
                <w:lang w:val="de-DE"/>
              </w:rPr>
            </w:pPr>
            <w:r w:rsidRPr="00AA24A4">
              <w:rPr>
                <w:rFonts w:asciiTheme="minorHAnsi" w:hAnsiTheme="minorHAnsi"/>
                <w:b/>
                <w:bCs/>
                <w:sz w:val="20"/>
                <w:szCs w:val="20"/>
                <w:lang w:val="de-DE"/>
              </w:rPr>
              <w:t>22</w:t>
            </w:r>
          </w:p>
        </w:tc>
        <w:tc>
          <w:tcPr>
            <w:tcW w:w="2670" w:type="dxa"/>
            <w:shd w:val="clear" w:color="auto" w:fill="DBE5F1" w:themeFill="accent1" w:themeFillTint="33"/>
          </w:tcPr>
          <w:p w:rsidR="00B57BA2" w:rsidRPr="00AA24A4" w:rsidRDefault="00B57BA2" w:rsidP="004074B6">
            <w:pPr>
              <w:cnfStyle w:val="000000000000"/>
              <w:rPr>
                <w:rFonts w:asciiTheme="minorHAnsi" w:hAnsiTheme="minorHAnsi"/>
                <w:b/>
                <w:bCs/>
                <w:sz w:val="20"/>
                <w:szCs w:val="20"/>
                <w:lang w:val="de-DE"/>
              </w:rPr>
            </w:pPr>
            <w:r w:rsidRPr="00AA24A4">
              <w:rPr>
                <w:rFonts w:asciiTheme="minorHAnsi" w:hAnsiTheme="minorHAnsi"/>
                <w:b/>
                <w:bCs/>
                <w:sz w:val="20"/>
                <w:szCs w:val="20"/>
                <w:lang w:val="de-DE"/>
              </w:rPr>
              <w:t>110</w:t>
            </w:r>
          </w:p>
        </w:tc>
      </w:tr>
    </w:tbl>
    <w:p w:rsidR="006F114B" w:rsidRPr="004B5105" w:rsidRDefault="006F114B" w:rsidP="004074B6">
      <w:pPr>
        <w:rPr>
          <w:lang w:val="de-DE"/>
        </w:rPr>
      </w:pPr>
    </w:p>
    <w:p w:rsidR="00B11689" w:rsidRPr="004B5105" w:rsidRDefault="00B57BA2">
      <w:pPr>
        <w:rPr>
          <w:lang w:val="de-DE"/>
        </w:rPr>
      </w:pPr>
      <w:r w:rsidRPr="004B5105">
        <w:rPr>
          <w:lang w:val="de-DE"/>
        </w:rPr>
        <w:t>Mit Hilfe dieser Nutzwertanalyse und dieser Tabelle hier wird bereits</w:t>
      </w:r>
      <w:r w:rsidR="00760A2F" w:rsidRPr="004B5105">
        <w:rPr>
          <w:lang w:val="de-DE"/>
        </w:rPr>
        <w:t xml:space="preserve"> deutlich, dass durch die Einfü</w:t>
      </w:r>
      <w:r w:rsidRPr="004B5105">
        <w:rPr>
          <w:lang w:val="de-DE"/>
        </w:rPr>
        <w:t xml:space="preserve">hrung des neuen Systems eine deutliche Verbesserung </w:t>
      </w:r>
      <w:r w:rsidR="00D27476" w:rsidRPr="004B5105">
        <w:rPr>
          <w:lang w:val="de-DE"/>
        </w:rPr>
        <w:t>festzustellen ist.</w:t>
      </w:r>
    </w:p>
    <w:p w:rsidR="00B11689" w:rsidRPr="004B5105" w:rsidRDefault="00760A2F" w:rsidP="00042C26">
      <w:pPr>
        <w:pStyle w:val="berschrift1"/>
        <w:rPr>
          <w:lang w:val="de-DE"/>
        </w:rPr>
      </w:pPr>
      <w:bookmarkStart w:id="15" w:name="_Toc226107929"/>
      <w:r w:rsidRPr="004B5105">
        <w:rPr>
          <w:lang w:val="de-DE"/>
        </w:rPr>
        <w:lastRenderedPageBreak/>
        <w:t>3. Projektdurchfü</w:t>
      </w:r>
      <w:r w:rsidR="00B11689" w:rsidRPr="004B5105">
        <w:rPr>
          <w:lang w:val="de-DE"/>
        </w:rPr>
        <w:t>hrung</w:t>
      </w:r>
      <w:bookmarkEnd w:id="15"/>
    </w:p>
    <w:p w:rsidR="00B11689" w:rsidRPr="004B5105" w:rsidRDefault="00774CA4" w:rsidP="00DD349F">
      <w:pPr>
        <w:rPr>
          <w:szCs w:val="24"/>
          <w:lang w:val="de-DE"/>
        </w:rPr>
      </w:pPr>
      <w:r w:rsidRPr="004B5105">
        <w:rPr>
          <w:szCs w:val="24"/>
          <w:lang w:val="de-DE"/>
        </w:rPr>
        <w:t xml:space="preserve">Das Projekt wird mit Hilfe </w:t>
      </w:r>
      <w:r w:rsidR="00DD349F" w:rsidRPr="004B5105">
        <w:rPr>
          <w:szCs w:val="24"/>
          <w:lang w:val="de-DE"/>
        </w:rPr>
        <w:t>der vier ber</w:t>
      </w:r>
      <w:r w:rsidR="00760A2F" w:rsidRPr="004B5105">
        <w:rPr>
          <w:szCs w:val="24"/>
          <w:lang w:val="de-DE"/>
        </w:rPr>
        <w:t>eits genannten Phasen durchgefü</w:t>
      </w:r>
      <w:r w:rsidR="00DD349F" w:rsidRPr="004B5105">
        <w:rPr>
          <w:szCs w:val="24"/>
          <w:lang w:val="de-DE"/>
        </w:rPr>
        <w:t xml:space="preserve">hrt.  </w:t>
      </w:r>
    </w:p>
    <w:p w:rsidR="00DD349F" w:rsidRPr="004B5105" w:rsidRDefault="00DD349F" w:rsidP="00DD349F">
      <w:pPr>
        <w:pStyle w:val="berschrift2"/>
        <w:rPr>
          <w:lang w:val="de-DE"/>
        </w:rPr>
      </w:pPr>
      <w:bookmarkStart w:id="16" w:name="_Toc226107930"/>
      <w:r w:rsidRPr="004B5105">
        <w:rPr>
          <w:lang w:val="de-DE"/>
        </w:rPr>
        <w:t>3.1 Analysephase</w:t>
      </w:r>
      <w:bookmarkEnd w:id="16"/>
    </w:p>
    <w:p w:rsidR="00DD349F" w:rsidRPr="004B5105" w:rsidRDefault="00DD349F" w:rsidP="00DD349F">
      <w:pPr>
        <w:pStyle w:val="berschrift3"/>
        <w:rPr>
          <w:lang w:val="de-DE"/>
        </w:rPr>
      </w:pPr>
      <w:bookmarkStart w:id="17" w:name="_Toc226107931"/>
      <w:r w:rsidRPr="004B5105">
        <w:rPr>
          <w:lang w:val="de-DE"/>
        </w:rPr>
        <w:t>3.1.1 Ist-Zustand Analyse</w:t>
      </w:r>
      <w:bookmarkEnd w:id="17"/>
    </w:p>
    <w:p w:rsidR="00B618C5" w:rsidRPr="004B5105" w:rsidRDefault="00B618C5" w:rsidP="00DD349F">
      <w:pPr>
        <w:rPr>
          <w:szCs w:val="24"/>
          <w:lang w:val="de-DE"/>
        </w:rPr>
      </w:pPr>
      <w:r w:rsidRPr="004B5105">
        <w:rPr>
          <w:szCs w:val="24"/>
          <w:lang w:val="de-DE"/>
        </w:rPr>
        <w:t>Dauer : 3 Stunden</w:t>
      </w:r>
    </w:p>
    <w:p w:rsidR="0037775F" w:rsidRPr="004B5105" w:rsidRDefault="0037775F" w:rsidP="005460D3">
      <w:pPr>
        <w:rPr>
          <w:szCs w:val="24"/>
          <w:lang w:val="de-DE"/>
        </w:rPr>
      </w:pPr>
      <w:r w:rsidRPr="004B5105">
        <w:rPr>
          <w:szCs w:val="24"/>
          <w:lang w:val="de-DE"/>
        </w:rPr>
        <w:t>Zusamm</w:t>
      </w:r>
      <w:r w:rsidR="00760A2F" w:rsidRPr="004B5105">
        <w:rPr>
          <w:szCs w:val="24"/>
          <w:lang w:val="de-DE"/>
        </w:rPr>
        <w:t>en mit Herrn Herzog, dem Geschäftsfü</w:t>
      </w:r>
      <w:r w:rsidRPr="004B5105">
        <w:rPr>
          <w:szCs w:val="24"/>
          <w:lang w:val="de-DE"/>
        </w:rPr>
        <w:t>hrer der TeKoNet Medien GmbH, und Herrn Erdmann aus der Technik Abteilung wird der aktuelle Zustand des Bereiches der Domainnamenverwaltung genauer analysiert und diskutiert. Da Herr Herzog, Herr Erdmann und meine Wenigkeit in diesem Bereich die meisten Erfahrungen machen konnten, existieren bereits bestimmte Kritikpunkte,</w:t>
      </w:r>
      <w:r w:rsidR="00760A2F" w:rsidRPr="004B5105">
        <w:rPr>
          <w:szCs w:val="24"/>
          <w:lang w:val="de-DE"/>
        </w:rPr>
        <w:t xml:space="preserve"> die den Arbeitsablauf diesbezü</w:t>
      </w:r>
      <w:r w:rsidRPr="004B5105">
        <w:rPr>
          <w:szCs w:val="24"/>
          <w:lang w:val="de-DE"/>
        </w:rPr>
        <w:t>glich negativ beeinflussen und nicht optimal funktionieren.</w:t>
      </w:r>
      <w:r w:rsidR="00864691" w:rsidRPr="004B5105">
        <w:rPr>
          <w:szCs w:val="24"/>
          <w:lang w:val="de-DE"/>
        </w:rPr>
        <w:t xml:space="preserve"> Besonders in </w:t>
      </w:r>
      <w:r w:rsidR="00760A2F" w:rsidRPr="004B5105">
        <w:rPr>
          <w:szCs w:val="24"/>
          <w:lang w:val="de-DE"/>
        </w:rPr>
        <w:t>den Mittelpunkt der Kritik gerä</w:t>
      </w:r>
      <w:r w:rsidR="00107715" w:rsidRPr="004B5105">
        <w:rPr>
          <w:szCs w:val="24"/>
          <w:lang w:val="de-DE"/>
        </w:rPr>
        <w:t xml:space="preserve">t </w:t>
      </w:r>
      <w:r w:rsidR="00760A2F" w:rsidRPr="004B5105">
        <w:rPr>
          <w:szCs w:val="24"/>
          <w:lang w:val="de-DE"/>
        </w:rPr>
        <w:t>die Zeit, die benö</w:t>
      </w:r>
      <w:r w:rsidR="00864691" w:rsidRPr="004B5105">
        <w:rPr>
          <w:szCs w:val="24"/>
          <w:lang w:val="de-DE"/>
        </w:rPr>
        <w:t>tigt wird, um einen Domainnamen ordentlich zu verwalten, besonders mit der Tatsache im Hinterkopf, dass die Registrierung und Verwaltung von D</w:t>
      </w:r>
      <w:r w:rsidR="00760A2F" w:rsidRPr="004B5105">
        <w:rPr>
          <w:szCs w:val="24"/>
          <w:lang w:val="de-DE"/>
        </w:rPr>
        <w:t>omainnamen nicht das Kerngeschä</w:t>
      </w:r>
      <w:r w:rsidR="00864691" w:rsidRPr="004B5105">
        <w:rPr>
          <w:szCs w:val="24"/>
          <w:lang w:val="de-DE"/>
        </w:rPr>
        <w:t>ft von TeKoNet darstellt</w:t>
      </w:r>
      <w:r w:rsidR="00BF7EA4" w:rsidRPr="004B5105">
        <w:rPr>
          <w:szCs w:val="24"/>
          <w:lang w:val="de-DE"/>
        </w:rPr>
        <w:t xml:space="preserve">, jedoch mit den angebotenen Dienstleistungen immer mehr an Wichtigkeit </w:t>
      </w:r>
      <w:r w:rsidR="00760A2F" w:rsidRPr="004B5105">
        <w:rPr>
          <w:szCs w:val="24"/>
          <w:lang w:val="de-DE"/>
        </w:rPr>
        <w:t>zunimmt</w:t>
      </w:r>
      <w:r w:rsidR="00BF7EA4" w:rsidRPr="004B5105">
        <w:rPr>
          <w:szCs w:val="24"/>
          <w:lang w:val="de-DE"/>
        </w:rPr>
        <w:t>.</w:t>
      </w:r>
      <w:r w:rsidR="0026088B" w:rsidRPr="004B5105">
        <w:rPr>
          <w:szCs w:val="24"/>
          <w:lang w:val="de-DE"/>
        </w:rPr>
        <w:t xml:space="preserve"> Be</w:t>
      </w:r>
      <w:r w:rsidR="000254E5" w:rsidRPr="004B5105">
        <w:rPr>
          <w:szCs w:val="24"/>
          <w:lang w:val="de-DE"/>
        </w:rPr>
        <w:t>sonders in der Kritik steht auß</w:t>
      </w:r>
      <w:r w:rsidR="0026088B" w:rsidRPr="004B5105">
        <w:rPr>
          <w:szCs w:val="24"/>
          <w:lang w:val="de-DE"/>
        </w:rPr>
        <w:t>erdem die Tatsache, dass man die Domainnamen nur schwer verwalten kann und keine Benachrichtigung bek</w:t>
      </w:r>
      <w:r w:rsidR="000254E5" w:rsidRPr="004B5105">
        <w:rPr>
          <w:szCs w:val="24"/>
          <w:lang w:val="de-DE"/>
        </w:rPr>
        <w:t>ommt, wenn ein Domainname ausläuft oder automatisch verlä</w:t>
      </w:r>
      <w:r w:rsidR="0026088B" w:rsidRPr="004B5105">
        <w:rPr>
          <w:szCs w:val="24"/>
          <w:lang w:val="de-DE"/>
        </w:rPr>
        <w:t xml:space="preserve">ngert wird, was in einem Fall immer zu Unkosten der Firma </w:t>
      </w:r>
      <w:r w:rsidR="009A3C66" w:rsidRPr="004B5105">
        <w:rPr>
          <w:szCs w:val="24"/>
          <w:lang w:val="de-DE"/>
        </w:rPr>
        <w:t>geht</w:t>
      </w:r>
      <w:r w:rsidR="0026088B" w:rsidRPr="004B5105">
        <w:rPr>
          <w:szCs w:val="24"/>
          <w:lang w:val="de-DE"/>
        </w:rPr>
        <w:t xml:space="preserve"> und Verwirrung beim Kunden schaff</w:t>
      </w:r>
      <w:r w:rsidR="000254E5" w:rsidRPr="004B5105">
        <w:rPr>
          <w:szCs w:val="24"/>
          <w:lang w:val="de-DE"/>
        </w:rPr>
        <w:t>t, da der Kunde keine Info darü</w:t>
      </w:r>
      <w:r w:rsidR="0026088B" w:rsidRPr="004B5105">
        <w:rPr>
          <w:szCs w:val="24"/>
          <w:lang w:val="de-DE"/>
        </w:rPr>
        <w:t>ber hat, wie die Status seiner Domainnamen sind.</w:t>
      </w:r>
      <w:r w:rsidR="000254E5" w:rsidRPr="004B5105">
        <w:rPr>
          <w:szCs w:val="24"/>
          <w:lang w:val="de-DE"/>
        </w:rPr>
        <w:t xml:space="preserve"> Von Herrn Herzog wird außerdem erlä</w:t>
      </w:r>
      <w:r w:rsidR="00243F03" w:rsidRPr="004B5105">
        <w:rPr>
          <w:szCs w:val="24"/>
          <w:lang w:val="de-DE"/>
        </w:rPr>
        <w:t xml:space="preserve">utert, dass die aktuelle Situation der Domainnamenbestellung, welche rein telefonisch passiert, nicht optimal funktioniert, da dieser Prozess Zeit und automatisch Geld kostet. Er betont, dass es durchaus passieren kann, dass in diesem Prozess der Bestellung Fehler </w:t>
      </w:r>
      <w:r w:rsidR="005460D3" w:rsidRPr="004B5105">
        <w:rPr>
          <w:szCs w:val="24"/>
          <w:lang w:val="de-DE"/>
        </w:rPr>
        <w:t>gemacht werden</w:t>
      </w:r>
      <w:r w:rsidR="00370D65" w:rsidRPr="004B5105">
        <w:rPr>
          <w:szCs w:val="24"/>
          <w:lang w:val="de-DE"/>
        </w:rPr>
        <w:t xml:space="preserve"> kö</w:t>
      </w:r>
      <w:r w:rsidR="00243F03" w:rsidRPr="004B5105">
        <w:rPr>
          <w:szCs w:val="24"/>
          <w:lang w:val="de-DE"/>
        </w:rPr>
        <w:t>nnen, die im</w:t>
      </w:r>
      <w:r w:rsidR="00370D65" w:rsidRPr="004B5105">
        <w:rPr>
          <w:szCs w:val="24"/>
          <w:lang w:val="de-DE"/>
        </w:rPr>
        <w:t xml:space="preserve"> Falle eines solchen, Kosten fü</w:t>
      </w:r>
      <w:r w:rsidR="00243F03" w:rsidRPr="004B5105">
        <w:rPr>
          <w:szCs w:val="24"/>
          <w:lang w:val="de-DE"/>
        </w:rPr>
        <w:t>r TeKoNet bedeuten. Durch die</w:t>
      </w:r>
      <w:r w:rsidR="00370D65" w:rsidRPr="004B5105">
        <w:rPr>
          <w:szCs w:val="24"/>
          <w:lang w:val="de-DE"/>
        </w:rPr>
        <w:t>sen Bestellprozess wird auß</w:t>
      </w:r>
      <w:r w:rsidR="00243F03" w:rsidRPr="004B5105">
        <w:rPr>
          <w:szCs w:val="24"/>
          <w:lang w:val="de-DE"/>
        </w:rPr>
        <w:t>erdem der</w:t>
      </w:r>
      <w:r w:rsidR="00370D65" w:rsidRPr="004B5105">
        <w:rPr>
          <w:szCs w:val="24"/>
          <w:lang w:val="de-DE"/>
        </w:rPr>
        <w:t xml:space="preserve"> allgemeine Arbeitsablauf gestö</w:t>
      </w:r>
      <w:r w:rsidR="00243F03" w:rsidRPr="004B5105">
        <w:rPr>
          <w:szCs w:val="24"/>
          <w:lang w:val="de-DE"/>
        </w:rPr>
        <w:t>rt und kostet im Endeffe</w:t>
      </w:r>
      <w:r w:rsidR="00370D65" w:rsidRPr="004B5105">
        <w:rPr>
          <w:szCs w:val="24"/>
          <w:lang w:val="de-DE"/>
        </w:rPr>
        <w:t>k</w:t>
      </w:r>
      <w:r w:rsidR="00243F03" w:rsidRPr="004B5105">
        <w:rPr>
          <w:szCs w:val="24"/>
          <w:lang w:val="de-DE"/>
        </w:rPr>
        <w:t>t viel mehr, als nur die Zeit des Telefonates.</w:t>
      </w:r>
    </w:p>
    <w:p w:rsidR="00151E43" w:rsidRPr="004B5105" w:rsidRDefault="00151E43" w:rsidP="001C03DA">
      <w:pPr>
        <w:rPr>
          <w:szCs w:val="24"/>
          <w:lang w:val="de-DE"/>
        </w:rPr>
      </w:pPr>
      <w:r w:rsidRPr="004B5105">
        <w:rPr>
          <w:szCs w:val="24"/>
          <w:lang w:val="de-DE"/>
        </w:rPr>
        <w:t>Diese Kritikpunkte</w:t>
      </w:r>
      <w:r w:rsidR="00717294" w:rsidRPr="004B5105">
        <w:rPr>
          <w:szCs w:val="24"/>
          <w:lang w:val="de-DE"/>
        </w:rPr>
        <w:t xml:space="preserve"> und die Ergebnisse der Analyse</w:t>
      </w:r>
      <w:r w:rsidRPr="004B5105">
        <w:rPr>
          <w:szCs w:val="24"/>
          <w:lang w:val="de-DE"/>
        </w:rPr>
        <w:t xml:space="preserve"> werden alle samt in einem Dokum</w:t>
      </w:r>
      <w:r w:rsidR="001C03DA" w:rsidRPr="004B5105">
        <w:rPr>
          <w:szCs w:val="24"/>
          <w:lang w:val="de-DE"/>
        </w:rPr>
        <w:t xml:space="preserve">ent </w:t>
      </w:r>
      <w:r w:rsidR="00FD100F" w:rsidRPr="004B5105">
        <w:rPr>
          <w:szCs w:val="24"/>
          <w:lang w:val="de-DE"/>
        </w:rPr>
        <w:t>festgehalten</w:t>
      </w:r>
      <w:r w:rsidR="00820E15" w:rsidRPr="004B5105">
        <w:rPr>
          <w:szCs w:val="24"/>
          <w:lang w:val="de-DE"/>
        </w:rPr>
        <w:t>.</w:t>
      </w:r>
    </w:p>
    <w:p w:rsidR="00DD349F" w:rsidRPr="004B5105" w:rsidRDefault="00DD349F" w:rsidP="00DD349F">
      <w:pPr>
        <w:pStyle w:val="berschrift3"/>
        <w:rPr>
          <w:lang w:val="de-DE"/>
        </w:rPr>
      </w:pPr>
      <w:bookmarkStart w:id="18" w:name="_Toc226107932"/>
      <w:r w:rsidRPr="004B5105">
        <w:rPr>
          <w:lang w:val="de-DE"/>
        </w:rPr>
        <w:t>3.1.2 Soll-Zustand Definition</w:t>
      </w:r>
      <w:bookmarkEnd w:id="18"/>
    </w:p>
    <w:p w:rsidR="000E6B7A" w:rsidRPr="004B5105" w:rsidRDefault="000E6B7A" w:rsidP="000E6B7A">
      <w:pPr>
        <w:rPr>
          <w:szCs w:val="24"/>
          <w:lang w:val="de-DE"/>
        </w:rPr>
      </w:pPr>
      <w:r w:rsidRPr="004B5105">
        <w:rPr>
          <w:szCs w:val="24"/>
          <w:lang w:val="de-DE"/>
        </w:rPr>
        <w:t>Dauer : 2 Stunden</w:t>
      </w:r>
    </w:p>
    <w:p w:rsidR="008B26C0" w:rsidRPr="0003460D" w:rsidRDefault="009D422F" w:rsidP="0003460D">
      <w:pPr>
        <w:rPr>
          <w:szCs w:val="24"/>
          <w:lang w:val="de-DE"/>
        </w:rPr>
      </w:pPr>
      <w:r w:rsidRPr="004B5105">
        <w:rPr>
          <w:szCs w:val="24"/>
          <w:lang w:val="de-DE"/>
        </w:rPr>
        <w:t xml:space="preserve">Mit Hilfe der Kritikpunkte und Ergebnisse </w:t>
      </w:r>
      <w:r w:rsidR="00370D65" w:rsidRPr="004B5105">
        <w:rPr>
          <w:szCs w:val="24"/>
          <w:lang w:val="de-DE"/>
        </w:rPr>
        <w:t>der Ist-Analyse wird unter Berü</w:t>
      </w:r>
      <w:r w:rsidRPr="004B5105">
        <w:rPr>
          <w:szCs w:val="24"/>
          <w:lang w:val="de-DE"/>
        </w:rPr>
        <w:t>cksichtigung der Verbesserung des allgemeinen Arbeitsablaufes und der allgemeinen Verwaltung der Domainnamen in Bezug auf die Kunden</w:t>
      </w:r>
      <w:r w:rsidR="0050240B" w:rsidRPr="004B5105">
        <w:rPr>
          <w:szCs w:val="24"/>
          <w:lang w:val="de-DE"/>
        </w:rPr>
        <w:t xml:space="preserve"> und Kosten</w:t>
      </w:r>
      <w:r w:rsidRPr="004B5105">
        <w:rPr>
          <w:szCs w:val="24"/>
          <w:lang w:val="de-DE"/>
        </w:rPr>
        <w:t xml:space="preserve"> ein Soll-Zustand definiert und schriftlich festgehalten. </w:t>
      </w:r>
      <w:r w:rsidR="00370D65" w:rsidRPr="004B5105">
        <w:rPr>
          <w:szCs w:val="24"/>
          <w:lang w:val="de-DE"/>
        </w:rPr>
        <w:t>Wä</w:t>
      </w:r>
      <w:r w:rsidR="00E61276" w:rsidRPr="004B5105">
        <w:rPr>
          <w:szCs w:val="24"/>
          <w:lang w:val="de-DE"/>
        </w:rPr>
        <w:t>hrend dieser Definition ergeben sich auch ber</w:t>
      </w:r>
      <w:r w:rsidR="00903BB9" w:rsidRPr="004B5105">
        <w:rPr>
          <w:szCs w:val="24"/>
          <w:lang w:val="de-DE"/>
        </w:rPr>
        <w:t>eits wichtige Kernanforderungen an das Produkt.</w:t>
      </w:r>
    </w:p>
    <w:p w:rsidR="008B26C0" w:rsidRDefault="008B26C0" w:rsidP="00C87D25">
      <w:pPr>
        <w:pStyle w:val="berschrift3"/>
        <w:rPr>
          <w:lang w:val="de-DE"/>
        </w:rPr>
      </w:pPr>
    </w:p>
    <w:p w:rsidR="00E57800" w:rsidRDefault="00E57800" w:rsidP="00C87D25">
      <w:pPr>
        <w:pStyle w:val="berschrift3"/>
        <w:rPr>
          <w:lang w:val="de-DE"/>
        </w:rPr>
      </w:pPr>
    </w:p>
    <w:p w:rsidR="000E6B7A" w:rsidRPr="004B5105" w:rsidRDefault="00C87D25" w:rsidP="00C87D25">
      <w:pPr>
        <w:pStyle w:val="berschrift3"/>
        <w:rPr>
          <w:lang w:val="de-DE"/>
        </w:rPr>
      </w:pPr>
      <w:bookmarkStart w:id="19" w:name="_Toc226107933"/>
      <w:r w:rsidRPr="004B5105">
        <w:rPr>
          <w:lang w:val="de-DE"/>
        </w:rPr>
        <w:lastRenderedPageBreak/>
        <w:t>3.1.3 Erstellung des Pflichtenhefts</w:t>
      </w:r>
      <w:bookmarkEnd w:id="19"/>
      <w:r w:rsidR="00E61276" w:rsidRPr="004B5105">
        <w:rPr>
          <w:lang w:val="de-DE"/>
        </w:rPr>
        <w:t xml:space="preserve"> </w:t>
      </w:r>
    </w:p>
    <w:p w:rsidR="00C87D25" w:rsidRPr="004B5105" w:rsidRDefault="00C87D25" w:rsidP="00C87D25">
      <w:pPr>
        <w:rPr>
          <w:szCs w:val="24"/>
          <w:lang w:val="de-DE"/>
        </w:rPr>
      </w:pPr>
      <w:r w:rsidRPr="004B5105">
        <w:rPr>
          <w:szCs w:val="24"/>
          <w:lang w:val="de-DE"/>
        </w:rPr>
        <w:t>Dauer : 5 Stunden</w:t>
      </w:r>
    </w:p>
    <w:p w:rsidR="004A6CA0" w:rsidRDefault="0076071F" w:rsidP="000C094E">
      <w:pPr>
        <w:rPr>
          <w:szCs w:val="24"/>
          <w:lang w:val="de-DE"/>
        </w:rPr>
      </w:pPr>
      <w:r w:rsidRPr="004B5105">
        <w:rPr>
          <w:szCs w:val="24"/>
          <w:lang w:val="de-DE"/>
        </w:rPr>
        <w:t>Das Pflichtenheft wird in enger Kollaboration mit Herrn Herzo</w:t>
      </w:r>
      <w:r w:rsidR="008603E6" w:rsidRPr="004B5105">
        <w:rPr>
          <w:szCs w:val="24"/>
          <w:lang w:val="de-DE"/>
        </w:rPr>
        <w:t>g und Herrn Erdmann erstellt</w:t>
      </w:r>
      <w:r w:rsidR="00751A54" w:rsidRPr="004B5105">
        <w:rPr>
          <w:szCs w:val="24"/>
          <w:lang w:val="de-DE"/>
        </w:rPr>
        <w:t xml:space="preserve"> und es beschreibt die Zielbestimmungen, Produktfunktionen, die Produktumgebung und andere wichtige </w:t>
      </w:r>
      <w:r w:rsidR="002232C1" w:rsidRPr="004B5105">
        <w:rPr>
          <w:szCs w:val="24"/>
          <w:lang w:val="de-DE"/>
        </w:rPr>
        <w:t>Informationen</w:t>
      </w:r>
      <w:r w:rsidR="003F1521" w:rsidRPr="004B5105">
        <w:rPr>
          <w:szCs w:val="24"/>
          <w:lang w:val="de-DE"/>
        </w:rPr>
        <w:t xml:space="preserve"> zur Spezifikation</w:t>
      </w:r>
      <w:r w:rsidR="00370D65" w:rsidRPr="004B5105">
        <w:rPr>
          <w:szCs w:val="24"/>
          <w:lang w:val="de-DE"/>
        </w:rPr>
        <w:t>, die nö</w:t>
      </w:r>
      <w:r w:rsidR="002232C1" w:rsidRPr="004B5105">
        <w:rPr>
          <w:szCs w:val="24"/>
          <w:lang w:val="de-DE"/>
        </w:rPr>
        <w:t xml:space="preserve">tig sind, </w:t>
      </w:r>
      <w:r w:rsidR="00654206" w:rsidRPr="004B5105">
        <w:rPr>
          <w:szCs w:val="24"/>
          <w:lang w:val="de-DE"/>
        </w:rPr>
        <w:t>um ein detailliertes Pflichtenheft zu erstellen.</w:t>
      </w:r>
      <w:r w:rsidR="00BE4C7F" w:rsidRPr="004B5105">
        <w:rPr>
          <w:szCs w:val="24"/>
          <w:lang w:val="de-DE"/>
        </w:rPr>
        <w:t xml:space="preserve"> Bei der Definition der Zielbestimmungen werden </w:t>
      </w:r>
      <w:r w:rsidR="00440F6F" w:rsidRPr="004B5105">
        <w:rPr>
          <w:szCs w:val="24"/>
          <w:lang w:val="de-DE"/>
        </w:rPr>
        <w:t xml:space="preserve">u.a. </w:t>
      </w:r>
      <w:r w:rsidR="00BE4C7F" w:rsidRPr="004B5105">
        <w:rPr>
          <w:szCs w:val="24"/>
          <w:lang w:val="de-DE"/>
        </w:rPr>
        <w:t xml:space="preserve">alle </w:t>
      </w:r>
      <w:r w:rsidR="00440F6F" w:rsidRPr="004B5105">
        <w:rPr>
          <w:szCs w:val="24"/>
          <w:lang w:val="de-DE"/>
        </w:rPr>
        <w:t>Mussk</w:t>
      </w:r>
      <w:r w:rsidR="00370D65" w:rsidRPr="004B5105">
        <w:rPr>
          <w:szCs w:val="24"/>
          <w:lang w:val="de-DE"/>
        </w:rPr>
        <w:t>riterien aufgelistet, die fü</w:t>
      </w:r>
      <w:r w:rsidR="00BE4C7F" w:rsidRPr="004B5105">
        <w:rPr>
          <w:szCs w:val="24"/>
          <w:lang w:val="de-DE"/>
        </w:rPr>
        <w:t>r das finale Produkt auf jeden Fall vorh</w:t>
      </w:r>
      <w:r w:rsidR="00370D65" w:rsidRPr="004B5105">
        <w:rPr>
          <w:szCs w:val="24"/>
          <w:lang w:val="de-DE"/>
        </w:rPr>
        <w:t>anden und implementiert sein mü</w:t>
      </w:r>
      <w:r w:rsidR="00BE4C7F" w:rsidRPr="004B5105">
        <w:rPr>
          <w:szCs w:val="24"/>
          <w:lang w:val="de-DE"/>
        </w:rPr>
        <w:t xml:space="preserve">ssen. </w:t>
      </w:r>
      <w:r w:rsidR="00440F6F" w:rsidRPr="004B5105">
        <w:rPr>
          <w:szCs w:val="24"/>
          <w:lang w:val="de-DE"/>
        </w:rPr>
        <w:t xml:space="preserve">Neben den Musskriterien werden auch die Wunsch und Abgrenzungskriterien verfasst und notiert. </w:t>
      </w:r>
      <w:r w:rsidR="00BE4C7F" w:rsidRPr="004B5105">
        <w:rPr>
          <w:szCs w:val="24"/>
          <w:lang w:val="de-DE"/>
        </w:rPr>
        <w:t>Den Wunschkriterien wird</w:t>
      </w:r>
      <w:r w:rsidR="00FD6FB5" w:rsidRPr="004B5105">
        <w:rPr>
          <w:szCs w:val="24"/>
          <w:lang w:val="de-DE"/>
        </w:rPr>
        <w:t xml:space="preserve"> aber</w:t>
      </w:r>
      <w:r w:rsidR="00BE4C7F" w:rsidRPr="004B5105">
        <w:rPr>
          <w:szCs w:val="24"/>
          <w:lang w:val="de-DE"/>
        </w:rPr>
        <w:t xml:space="preserve"> keine besondere Gewichtung zugeordnet und es werden daher dor</w:t>
      </w:r>
      <w:r w:rsidR="00370D65" w:rsidRPr="004B5105">
        <w:rPr>
          <w:szCs w:val="24"/>
          <w:lang w:val="de-DE"/>
        </w:rPr>
        <w:t>t nur Kriterien genannt, die fü</w:t>
      </w:r>
      <w:r w:rsidR="00BE4C7F" w:rsidRPr="004B5105">
        <w:rPr>
          <w:szCs w:val="24"/>
          <w:lang w:val="de-DE"/>
        </w:rPr>
        <w:t>r die Anwendung ev</w:t>
      </w:r>
      <w:r w:rsidR="00370D65" w:rsidRPr="004B5105">
        <w:rPr>
          <w:szCs w:val="24"/>
          <w:lang w:val="de-DE"/>
        </w:rPr>
        <w:t>entuell implementiert werden können, wenn noch Zeit dafü</w:t>
      </w:r>
      <w:r w:rsidR="00BE4C7F" w:rsidRPr="004B5105">
        <w:rPr>
          <w:szCs w:val="24"/>
          <w:lang w:val="de-DE"/>
        </w:rPr>
        <w:t xml:space="preserve">r vorhanden ist. Die Abgrenzungskriterien werden notiert und beschreiben lediglich Kriterien, die auf Grund von Zeitmangel und zu hohem Aufwand </w:t>
      </w:r>
      <w:r w:rsidR="00A459B2" w:rsidRPr="004B5105">
        <w:rPr>
          <w:szCs w:val="24"/>
          <w:lang w:val="de-DE"/>
        </w:rPr>
        <w:t>nicht</w:t>
      </w:r>
      <w:r w:rsidR="009C6D28" w:rsidRPr="004B5105">
        <w:rPr>
          <w:szCs w:val="24"/>
          <w:lang w:val="de-DE"/>
        </w:rPr>
        <w:t xml:space="preserve"> </w:t>
      </w:r>
      <w:r w:rsidR="00370D65" w:rsidRPr="004B5105">
        <w:rPr>
          <w:szCs w:val="24"/>
          <w:lang w:val="de-DE"/>
        </w:rPr>
        <w:t>berücksichtigt werden kö</w:t>
      </w:r>
      <w:r w:rsidR="00BE4C7F" w:rsidRPr="004B5105">
        <w:rPr>
          <w:szCs w:val="24"/>
          <w:lang w:val="de-DE"/>
        </w:rPr>
        <w:t>nnen.</w:t>
      </w:r>
      <w:r w:rsidR="00940F4B" w:rsidRPr="004B5105">
        <w:rPr>
          <w:szCs w:val="24"/>
          <w:lang w:val="de-DE"/>
        </w:rPr>
        <w:t xml:space="preserve"> </w:t>
      </w:r>
      <w:r w:rsidR="00C511B4" w:rsidRPr="004B5105">
        <w:rPr>
          <w:szCs w:val="24"/>
          <w:lang w:val="de-DE"/>
        </w:rPr>
        <w:t>Zus</w:t>
      </w:r>
      <w:r w:rsidR="00370D65" w:rsidRPr="004B5105">
        <w:rPr>
          <w:szCs w:val="24"/>
          <w:lang w:val="de-DE"/>
        </w:rPr>
        <w:t xml:space="preserve">ammen mit den aufgeschriebenen </w:t>
      </w:r>
      <w:r w:rsidR="00C511B4" w:rsidRPr="004B5105">
        <w:rPr>
          <w:szCs w:val="24"/>
          <w:lang w:val="de-DE"/>
        </w:rPr>
        <w:t>Produktfunktionen</w:t>
      </w:r>
      <w:r w:rsidR="00641E95" w:rsidRPr="004B5105">
        <w:rPr>
          <w:szCs w:val="24"/>
          <w:lang w:val="de-DE"/>
        </w:rPr>
        <w:t xml:space="preserve"> </w:t>
      </w:r>
      <w:r w:rsidR="00C511B4" w:rsidRPr="004B5105">
        <w:rPr>
          <w:szCs w:val="24"/>
          <w:lang w:val="de-DE"/>
        </w:rPr>
        <w:t>ergibt sich</w:t>
      </w:r>
      <w:r w:rsidR="001B452C" w:rsidRPr="004B5105">
        <w:rPr>
          <w:szCs w:val="24"/>
          <w:lang w:val="de-DE"/>
        </w:rPr>
        <w:t xml:space="preserve"> dann</w:t>
      </w:r>
      <w:r w:rsidR="00C511B4" w:rsidRPr="004B5105">
        <w:rPr>
          <w:szCs w:val="24"/>
          <w:lang w:val="de-DE"/>
        </w:rPr>
        <w:t xml:space="preserve"> ein Pflicht</w:t>
      </w:r>
      <w:r w:rsidR="00370D65" w:rsidRPr="004B5105">
        <w:rPr>
          <w:szCs w:val="24"/>
          <w:lang w:val="de-DE"/>
        </w:rPr>
        <w:t>enheft, auf dessen Basis die spä</w:t>
      </w:r>
      <w:r w:rsidR="00154EAA">
        <w:rPr>
          <w:szCs w:val="24"/>
          <w:lang w:val="de-DE"/>
        </w:rPr>
        <w:t>tere Anwendung,</w:t>
      </w:r>
      <w:r w:rsidR="00C511B4" w:rsidRPr="004B5105">
        <w:rPr>
          <w:szCs w:val="24"/>
          <w:lang w:val="de-DE"/>
        </w:rPr>
        <w:t xml:space="preserve"> das Produkt</w:t>
      </w:r>
      <w:r w:rsidR="00154EAA">
        <w:rPr>
          <w:szCs w:val="24"/>
          <w:lang w:val="de-DE"/>
        </w:rPr>
        <w:t>,</w:t>
      </w:r>
      <w:r w:rsidR="00965E81" w:rsidRPr="004B5105">
        <w:rPr>
          <w:szCs w:val="24"/>
          <w:lang w:val="de-DE"/>
        </w:rPr>
        <w:t xml:space="preserve"> und das Fachfeinkonzept bzw. DV-Konzept basiert.</w:t>
      </w:r>
    </w:p>
    <w:p w:rsidR="000C094E" w:rsidRPr="000C094E" w:rsidRDefault="000C094E" w:rsidP="000C094E">
      <w:pPr>
        <w:rPr>
          <w:szCs w:val="24"/>
          <w:lang w:val="de-DE"/>
        </w:rPr>
      </w:pPr>
    </w:p>
    <w:p w:rsidR="001F3D91" w:rsidRPr="004B5105" w:rsidRDefault="001F3D91" w:rsidP="001F3D91">
      <w:pPr>
        <w:pStyle w:val="berschrift2"/>
        <w:rPr>
          <w:lang w:val="de-DE"/>
        </w:rPr>
      </w:pPr>
      <w:bookmarkStart w:id="20" w:name="_Toc226107934"/>
      <w:r w:rsidRPr="004B5105">
        <w:rPr>
          <w:lang w:val="de-DE"/>
        </w:rPr>
        <w:t>3.2 Entwurfsphase</w:t>
      </w:r>
      <w:bookmarkEnd w:id="20"/>
    </w:p>
    <w:p w:rsidR="00C87D25" w:rsidRPr="004B5105" w:rsidRDefault="001F3D91" w:rsidP="001F3D91">
      <w:pPr>
        <w:pStyle w:val="berschrift3"/>
        <w:rPr>
          <w:lang w:val="de-DE"/>
        </w:rPr>
      </w:pPr>
      <w:bookmarkStart w:id="21" w:name="_Toc226107935"/>
      <w:r w:rsidRPr="004B5105">
        <w:rPr>
          <w:lang w:val="de-DE"/>
        </w:rPr>
        <w:t>3.2.1 Erstellung des DV-Konzepts</w:t>
      </w:r>
      <w:bookmarkEnd w:id="21"/>
      <w:r w:rsidR="00C511B4" w:rsidRPr="004B5105">
        <w:rPr>
          <w:lang w:val="de-DE"/>
        </w:rPr>
        <w:t xml:space="preserve"> </w:t>
      </w:r>
    </w:p>
    <w:p w:rsidR="001F3D91" w:rsidRPr="004B5105" w:rsidRDefault="001F3D91" w:rsidP="001F3D91">
      <w:pPr>
        <w:rPr>
          <w:szCs w:val="24"/>
          <w:lang w:val="de-DE"/>
        </w:rPr>
      </w:pPr>
      <w:r w:rsidRPr="004B5105">
        <w:rPr>
          <w:szCs w:val="24"/>
          <w:lang w:val="de-DE"/>
        </w:rPr>
        <w:t>Dauer :</w:t>
      </w:r>
      <w:r w:rsidR="00041E1E">
        <w:rPr>
          <w:szCs w:val="24"/>
          <w:lang w:val="de-DE"/>
        </w:rPr>
        <w:t xml:space="preserve"> 1</w:t>
      </w:r>
      <w:r w:rsidR="003F5A00">
        <w:rPr>
          <w:szCs w:val="24"/>
          <w:lang w:val="de-DE"/>
        </w:rPr>
        <w:t>5</w:t>
      </w:r>
      <w:r w:rsidRPr="004B5105">
        <w:rPr>
          <w:szCs w:val="24"/>
          <w:lang w:val="de-DE"/>
        </w:rPr>
        <w:t xml:space="preserve"> Stunden</w:t>
      </w:r>
    </w:p>
    <w:p w:rsidR="001F3D91" w:rsidRPr="004B5105" w:rsidRDefault="00246653" w:rsidP="001F3D91">
      <w:pPr>
        <w:rPr>
          <w:b/>
          <w:bCs/>
          <w:szCs w:val="24"/>
          <w:lang w:val="de-DE"/>
        </w:rPr>
      </w:pPr>
      <w:r w:rsidRPr="004B5105">
        <w:rPr>
          <w:b/>
          <w:bCs/>
          <w:szCs w:val="24"/>
          <w:lang w:val="de-DE"/>
        </w:rPr>
        <w:t>3.2.1.1 Einleitung</w:t>
      </w:r>
    </w:p>
    <w:p w:rsidR="00246653" w:rsidRPr="004B5105" w:rsidRDefault="00246653" w:rsidP="00E13045">
      <w:pPr>
        <w:rPr>
          <w:szCs w:val="24"/>
          <w:lang w:val="de-DE"/>
        </w:rPr>
      </w:pPr>
      <w:r w:rsidRPr="004B5105">
        <w:rPr>
          <w:szCs w:val="24"/>
          <w:lang w:val="de-DE"/>
        </w:rPr>
        <w:t>Das DV-Konzept oder auch Fachfeinkonzept erfordert eine genauere Betrachtung des gesamten Systems</w:t>
      </w:r>
      <w:r w:rsidR="00E13045" w:rsidRPr="004B5105">
        <w:rPr>
          <w:szCs w:val="24"/>
          <w:lang w:val="de-DE"/>
        </w:rPr>
        <w:t xml:space="preserve"> und es teilt sich hier in Drei grobe Bereiche ein. Der erste Bereich umfasst die Systembetrachtung, die wiederum die Systemumgebung, den Systementwurf und die grafische Darstellung des Gesamtsystems beinhaltet. </w:t>
      </w:r>
      <w:r w:rsidR="006A5BB2" w:rsidRPr="004B5105">
        <w:rPr>
          <w:szCs w:val="24"/>
          <w:lang w:val="de-DE"/>
        </w:rPr>
        <w:t>Der zweite Bereich, der Entwurf der Systemkomponenten, deckt die Erstellung des Datenbankentwurfs inklusive ER-Modell und Datentypendefinition</w:t>
      </w:r>
      <w:r w:rsidR="00D5731E" w:rsidRPr="004B5105">
        <w:rPr>
          <w:szCs w:val="24"/>
          <w:lang w:val="de-DE"/>
        </w:rPr>
        <w:t xml:space="preserve"> ab. Es wird hier auß</w:t>
      </w:r>
      <w:r w:rsidR="00EE007D" w:rsidRPr="004B5105">
        <w:rPr>
          <w:szCs w:val="24"/>
          <w:lang w:val="de-DE"/>
        </w:rPr>
        <w:t>erdem die genaue Darstellung des GUI entworfen.</w:t>
      </w:r>
      <w:r w:rsidR="009B3E7A">
        <w:rPr>
          <w:szCs w:val="24"/>
          <w:lang w:val="de-DE"/>
        </w:rPr>
        <w:t xml:space="preserve"> Anschließ</w:t>
      </w:r>
      <w:r w:rsidR="001E0828" w:rsidRPr="004B5105">
        <w:rPr>
          <w:szCs w:val="24"/>
          <w:lang w:val="de-DE"/>
        </w:rPr>
        <w:t>end werden die Beziehungen zwischen den einzelnen Programmteilen und die Abbildung wichtiger Kernfunktionen dargestellt.</w:t>
      </w:r>
    </w:p>
    <w:p w:rsidR="00C9509E" w:rsidRPr="004B5105" w:rsidRDefault="00C9509E" w:rsidP="00DB7409">
      <w:pPr>
        <w:rPr>
          <w:b/>
          <w:bCs/>
          <w:szCs w:val="24"/>
          <w:lang w:val="de-DE"/>
        </w:rPr>
      </w:pPr>
      <w:r w:rsidRPr="004B5105">
        <w:rPr>
          <w:b/>
          <w:bCs/>
          <w:szCs w:val="24"/>
          <w:lang w:val="de-DE"/>
        </w:rPr>
        <w:t>3.2.1.2 Umsetzung des DV-Konzepts</w:t>
      </w:r>
    </w:p>
    <w:p w:rsidR="00943F38" w:rsidRPr="004B5105" w:rsidRDefault="00943F38" w:rsidP="00F3540D">
      <w:pPr>
        <w:rPr>
          <w:szCs w:val="24"/>
          <w:lang w:val="de-DE"/>
        </w:rPr>
      </w:pPr>
      <w:r w:rsidRPr="004B5105">
        <w:rPr>
          <w:szCs w:val="24"/>
          <w:lang w:val="de-DE"/>
        </w:rPr>
        <w:t>Das Fachfeinkonzept beschreibt eine, zu implementierende, Webanwendung und die ver</w:t>
      </w:r>
      <w:r w:rsidR="00D5731E" w:rsidRPr="004B5105">
        <w:rPr>
          <w:szCs w:val="24"/>
          <w:lang w:val="de-DE"/>
        </w:rPr>
        <w:t>wendete Programmiersprache dafür ist Perl, da dafü</w:t>
      </w:r>
      <w:r w:rsidRPr="004B5105">
        <w:rPr>
          <w:szCs w:val="24"/>
          <w:lang w:val="de-DE"/>
        </w:rPr>
        <w:t xml:space="preserve">r entsprechende Bibliotheken existieren, die die Entwicklung und Implementierung dieser Webanwendung deutlich vereinfachen und beschleunigen. </w:t>
      </w:r>
      <w:r w:rsidR="00C932E4" w:rsidRPr="004B5105">
        <w:rPr>
          <w:szCs w:val="24"/>
          <w:lang w:val="de-DE"/>
        </w:rPr>
        <w:t>Mit der hoch performanten</w:t>
      </w:r>
      <w:r w:rsidR="008379F0" w:rsidRPr="004B5105">
        <w:rPr>
          <w:szCs w:val="24"/>
          <w:lang w:val="de-DE"/>
        </w:rPr>
        <w:t xml:space="preserve"> Anbindung </w:t>
      </w:r>
      <w:r w:rsidR="008379F0" w:rsidRPr="004B5105">
        <w:rPr>
          <w:szCs w:val="24"/>
          <w:u w:val="single"/>
          <w:lang w:val="de-DE"/>
        </w:rPr>
        <w:t>Mod_Perl2</w:t>
      </w:r>
      <w:r w:rsidR="008379F0" w:rsidRPr="004B5105">
        <w:rPr>
          <w:szCs w:val="24"/>
          <w:lang w:val="de-DE"/>
        </w:rPr>
        <w:t xml:space="preserve"> an den Apache2 Webserver Daemon und der Kombination aus </w:t>
      </w:r>
      <w:r w:rsidR="008379F0" w:rsidRPr="004B5105">
        <w:rPr>
          <w:szCs w:val="24"/>
          <w:u w:val="single"/>
          <w:lang w:val="de-DE"/>
        </w:rPr>
        <w:t>Moose</w:t>
      </w:r>
      <w:r w:rsidR="008379F0" w:rsidRPr="004B5105">
        <w:rPr>
          <w:szCs w:val="24"/>
          <w:lang w:val="de-DE"/>
        </w:rPr>
        <w:t>, dem postmodernen Objekt-Orientierten System</w:t>
      </w:r>
      <w:r w:rsidR="0006192F" w:rsidRPr="004B5105">
        <w:rPr>
          <w:szCs w:val="24"/>
          <w:lang w:val="de-DE"/>
        </w:rPr>
        <w:t xml:space="preserve">, </w:t>
      </w:r>
      <w:r w:rsidR="008379F0" w:rsidRPr="004B5105">
        <w:rPr>
          <w:szCs w:val="24"/>
          <w:lang w:val="de-DE"/>
        </w:rPr>
        <w:t xml:space="preserve">dem Webframework </w:t>
      </w:r>
      <w:r w:rsidR="008379F0" w:rsidRPr="004B5105">
        <w:rPr>
          <w:szCs w:val="24"/>
          <w:u w:val="single"/>
          <w:lang w:val="de-DE"/>
        </w:rPr>
        <w:t>Capullo</w:t>
      </w:r>
      <w:r w:rsidR="0006192F" w:rsidRPr="004B5105">
        <w:rPr>
          <w:szCs w:val="24"/>
          <w:lang w:val="de-DE"/>
        </w:rPr>
        <w:t xml:space="preserve"> und dem Datenbankmanagementsystem </w:t>
      </w:r>
      <w:r w:rsidR="0006192F" w:rsidRPr="004B5105">
        <w:rPr>
          <w:szCs w:val="24"/>
          <w:u w:val="single"/>
          <w:lang w:val="de-DE"/>
        </w:rPr>
        <w:t>Postgresql</w:t>
      </w:r>
      <w:r w:rsidR="00D5731E" w:rsidRPr="004B5105">
        <w:rPr>
          <w:szCs w:val="24"/>
          <w:lang w:val="de-DE"/>
        </w:rPr>
        <w:t xml:space="preserve">, können die </w:t>
      </w:r>
      <w:r w:rsidR="008379F0" w:rsidRPr="004B5105">
        <w:rPr>
          <w:szCs w:val="24"/>
          <w:lang w:val="de-DE"/>
        </w:rPr>
        <w:t xml:space="preserve">Ziele und Anforderungen, die an </w:t>
      </w:r>
      <w:r w:rsidR="003059A8" w:rsidRPr="004B5105">
        <w:rPr>
          <w:szCs w:val="24"/>
          <w:lang w:val="de-DE"/>
        </w:rPr>
        <w:t>die</w:t>
      </w:r>
      <w:r w:rsidR="008379F0" w:rsidRPr="004B5105">
        <w:rPr>
          <w:szCs w:val="24"/>
          <w:lang w:val="de-DE"/>
        </w:rPr>
        <w:t xml:space="preserve"> Webanwendung gestellt werden, ohne</w:t>
      </w:r>
      <w:r w:rsidR="00802E36" w:rsidRPr="004B5105">
        <w:rPr>
          <w:szCs w:val="24"/>
          <w:lang w:val="de-DE"/>
        </w:rPr>
        <w:t xml:space="preserve"> weitere</w:t>
      </w:r>
      <w:r w:rsidR="008379F0" w:rsidRPr="004B5105">
        <w:rPr>
          <w:szCs w:val="24"/>
          <w:lang w:val="de-DE"/>
        </w:rPr>
        <w:t xml:space="preserve"> Probleme realisiert werden.</w:t>
      </w:r>
      <w:r w:rsidR="00C32506" w:rsidRPr="004B5105">
        <w:rPr>
          <w:szCs w:val="24"/>
          <w:lang w:val="de-DE"/>
        </w:rPr>
        <w:t xml:space="preserve"> </w:t>
      </w:r>
    </w:p>
    <w:p w:rsidR="005A61FD" w:rsidRPr="004B5105" w:rsidRDefault="005A61FD" w:rsidP="00F3540D">
      <w:pPr>
        <w:rPr>
          <w:szCs w:val="24"/>
          <w:lang w:val="de-DE"/>
        </w:rPr>
      </w:pPr>
      <w:r w:rsidRPr="004B5105">
        <w:rPr>
          <w:szCs w:val="24"/>
          <w:lang w:val="de-DE"/>
        </w:rPr>
        <w:lastRenderedPageBreak/>
        <w:t>Die Gesamtbetrachtung der Softwarekomponenten wird mit Hilfe einer Grafik</w:t>
      </w:r>
      <w:r w:rsidR="00F97A56">
        <w:rPr>
          <w:szCs w:val="24"/>
          <w:lang w:val="de-DE"/>
        </w:rPr>
        <w:t xml:space="preserve"> (2.3 im DV-Konzept)</w:t>
      </w:r>
      <w:r w:rsidRPr="004B5105">
        <w:rPr>
          <w:szCs w:val="24"/>
          <w:lang w:val="de-DE"/>
        </w:rPr>
        <w:t xml:space="preserve"> verdeutlicht </w:t>
      </w:r>
      <w:r w:rsidR="00D5731E" w:rsidRPr="004B5105">
        <w:rPr>
          <w:szCs w:val="24"/>
          <w:lang w:val="de-DE"/>
        </w:rPr>
        <w:t>und soll so dabei helfen, die Übersicht wä</w:t>
      </w:r>
      <w:r w:rsidRPr="004B5105">
        <w:rPr>
          <w:szCs w:val="24"/>
          <w:lang w:val="de-DE"/>
        </w:rPr>
        <w:t>hrend der Implementierungsphase zu bewahren.</w:t>
      </w:r>
    </w:p>
    <w:p w:rsidR="001A0795" w:rsidRPr="004B5105" w:rsidRDefault="001A0795" w:rsidP="001D5AFF">
      <w:pPr>
        <w:rPr>
          <w:szCs w:val="24"/>
          <w:lang w:val="de-DE"/>
        </w:rPr>
      </w:pPr>
      <w:r w:rsidRPr="004B5105">
        <w:rPr>
          <w:szCs w:val="24"/>
          <w:lang w:val="de-DE"/>
        </w:rPr>
        <w:t>Der Entwurf der Datenbank wird hier speziell mit Hilfe des ER-Modells realisiert</w:t>
      </w:r>
      <w:r w:rsidR="00F97201">
        <w:rPr>
          <w:szCs w:val="24"/>
          <w:lang w:val="de-DE"/>
        </w:rPr>
        <w:t xml:space="preserve"> (3.1 im DV-Konzept)</w:t>
      </w:r>
      <w:r w:rsidRPr="004B5105">
        <w:rPr>
          <w:szCs w:val="24"/>
          <w:lang w:val="de-DE"/>
        </w:rPr>
        <w:t>. Die „primary“ keys werden hier durch ei</w:t>
      </w:r>
      <w:r w:rsidR="00CA09AB" w:rsidRPr="004B5105">
        <w:rPr>
          <w:szCs w:val="24"/>
          <w:lang w:val="de-DE"/>
        </w:rPr>
        <w:t>nen durchgezogenen Unterstri</w:t>
      </w:r>
      <w:r w:rsidRPr="004B5105">
        <w:rPr>
          <w:szCs w:val="24"/>
          <w:lang w:val="de-DE"/>
        </w:rPr>
        <w:t>ch gekennzeichnet und die „foreign keys“ mit einem unterbrochenen Unterstrich. D</w:t>
      </w:r>
      <w:r w:rsidR="00D5731E" w:rsidRPr="004B5105">
        <w:rPr>
          <w:szCs w:val="24"/>
          <w:lang w:val="de-DE"/>
        </w:rPr>
        <w:t>urch das ER-Modell wird die spä</w:t>
      </w:r>
      <w:r w:rsidRPr="004B5105">
        <w:rPr>
          <w:szCs w:val="24"/>
          <w:lang w:val="de-DE"/>
        </w:rPr>
        <w:t xml:space="preserve">tere Implementation des Datenbankmodells </w:t>
      </w:r>
      <w:r w:rsidR="002E4AA9" w:rsidRPr="004B5105">
        <w:rPr>
          <w:szCs w:val="24"/>
          <w:lang w:val="de-DE"/>
        </w:rPr>
        <w:t>durch die grafische Darstellu</w:t>
      </w:r>
      <w:r w:rsidR="00D5731E" w:rsidRPr="004B5105">
        <w:rPr>
          <w:szCs w:val="24"/>
          <w:lang w:val="de-DE"/>
        </w:rPr>
        <w:t>ng der Beziehungen, Kardinalitä</w:t>
      </w:r>
      <w:r w:rsidR="002E4AA9" w:rsidRPr="004B5105">
        <w:rPr>
          <w:szCs w:val="24"/>
          <w:lang w:val="de-DE"/>
        </w:rPr>
        <w:t xml:space="preserve">ten und Primary bzw. Foreign Keys deutlich vereinfacht. </w:t>
      </w:r>
      <w:r w:rsidR="00D5731E" w:rsidRPr="004B5105">
        <w:rPr>
          <w:szCs w:val="24"/>
          <w:lang w:val="de-DE"/>
        </w:rPr>
        <w:t>In diesem DV-Konzept werden auß</w:t>
      </w:r>
      <w:r w:rsidR="004535BB" w:rsidRPr="004B5105">
        <w:rPr>
          <w:szCs w:val="24"/>
          <w:lang w:val="de-DE"/>
        </w:rPr>
        <w:t>erdem alle</w:t>
      </w:r>
      <w:r w:rsidR="001D5AFF" w:rsidRPr="004B5105">
        <w:rPr>
          <w:szCs w:val="24"/>
          <w:lang w:val="de-DE"/>
        </w:rPr>
        <w:t xml:space="preserve"> Attributnamen mit entsprechenden</w:t>
      </w:r>
      <w:r w:rsidR="004535BB" w:rsidRPr="004B5105">
        <w:rPr>
          <w:szCs w:val="24"/>
          <w:lang w:val="de-DE"/>
        </w:rPr>
        <w:t xml:space="preserve"> Datentypen </w:t>
      </w:r>
      <w:r w:rsidR="001D5AFF" w:rsidRPr="004B5105">
        <w:rPr>
          <w:szCs w:val="24"/>
          <w:lang w:val="de-DE"/>
        </w:rPr>
        <w:t>und</w:t>
      </w:r>
      <w:r w:rsidR="00D5731E" w:rsidRPr="004B5105">
        <w:rPr>
          <w:szCs w:val="24"/>
          <w:lang w:val="de-DE"/>
        </w:rPr>
        <w:t xml:space="preserve"> ihrer Lä</w:t>
      </w:r>
      <w:r w:rsidR="004535BB" w:rsidRPr="004B5105">
        <w:rPr>
          <w:szCs w:val="24"/>
          <w:lang w:val="de-DE"/>
        </w:rPr>
        <w:t>nge definiert</w:t>
      </w:r>
      <w:r w:rsidR="002E3A78" w:rsidRPr="004B5105">
        <w:rPr>
          <w:szCs w:val="24"/>
          <w:lang w:val="de-DE"/>
        </w:rPr>
        <w:t>, was die Umsetzung nach SQL fü</w:t>
      </w:r>
      <w:r w:rsidR="004535BB" w:rsidRPr="004B5105">
        <w:rPr>
          <w:szCs w:val="24"/>
          <w:lang w:val="de-DE"/>
        </w:rPr>
        <w:t>r Postgresql deutlich beschleunigt.</w:t>
      </w:r>
      <w:r w:rsidR="004A224D" w:rsidRPr="004A224D">
        <w:rPr>
          <w:noProof/>
          <w:lang w:val="de-DE" w:eastAsia="de-DE" w:bidi="ar-SA"/>
        </w:rPr>
        <w:t xml:space="preserve"> </w:t>
      </w:r>
    </w:p>
    <w:p w:rsidR="00C32506" w:rsidRPr="004B5105" w:rsidRDefault="002E3A78" w:rsidP="008B2074">
      <w:pPr>
        <w:rPr>
          <w:szCs w:val="24"/>
          <w:lang w:val="de-DE"/>
        </w:rPr>
      </w:pPr>
      <w:r w:rsidRPr="004B5105">
        <w:rPr>
          <w:szCs w:val="24"/>
          <w:lang w:val="de-DE"/>
        </w:rPr>
        <w:t>Die Entwü</w:t>
      </w:r>
      <w:r w:rsidR="008061F2" w:rsidRPr="004B5105">
        <w:rPr>
          <w:szCs w:val="24"/>
          <w:lang w:val="de-DE"/>
        </w:rPr>
        <w:t>rfe de</w:t>
      </w:r>
      <w:r w:rsidR="008B2074" w:rsidRPr="004B5105">
        <w:rPr>
          <w:szCs w:val="24"/>
          <w:lang w:val="de-DE"/>
        </w:rPr>
        <w:t xml:space="preserve">s </w:t>
      </w:r>
      <w:r w:rsidR="008061F2" w:rsidRPr="004B5105">
        <w:rPr>
          <w:szCs w:val="24"/>
          <w:lang w:val="de-DE"/>
        </w:rPr>
        <w:t xml:space="preserve">GUI </w:t>
      </w:r>
      <w:r w:rsidRPr="004B5105">
        <w:rPr>
          <w:szCs w:val="24"/>
          <w:lang w:val="de-DE"/>
        </w:rPr>
        <w:t>werden mit Unterstü</w:t>
      </w:r>
      <w:r w:rsidR="008B2074" w:rsidRPr="004B5105">
        <w:rPr>
          <w:szCs w:val="24"/>
          <w:lang w:val="de-DE"/>
        </w:rPr>
        <w:t xml:space="preserve">tzung von detaillierten Grafiken, die </w:t>
      </w:r>
      <w:r w:rsidR="008061F2" w:rsidRPr="004B5105">
        <w:rPr>
          <w:szCs w:val="24"/>
          <w:lang w:val="de-DE"/>
        </w:rPr>
        <w:t xml:space="preserve">mit </w:t>
      </w:r>
      <w:r w:rsidR="008061F2" w:rsidRPr="004B5105">
        <w:rPr>
          <w:szCs w:val="24"/>
          <w:u w:val="single"/>
          <w:lang w:val="de-DE"/>
        </w:rPr>
        <w:t>Inkscape</w:t>
      </w:r>
      <w:r w:rsidR="008061F2" w:rsidRPr="004B5105">
        <w:rPr>
          <w:szCs w:val="24"/>
          <w:lang w:val="de-DE"/>
        </w:rPr>
        <w:t xml:space="preserve">, einem </w:t>
      </w:r>
      <w:r w:rsidR="008061F2" w:rsidRPr="004B5105">
        <w:rPr>
          <w:szCs w:val="24"/>
          <w:u w:val="single"/>
          <w:lang w:val="de-DE"/>
        </w:rPr>
        <w:t>SVG</w:t>
      </w:r>
      <w:r w:rsidR="008061F2" w:rsidRPr="004B5105">
        <w:rPr>
          <w:szCs w:val="24"/>
          <w:lang w:val="de-DE"/>
        </w:rPr>
        <w:t xml:space="preserve"> Programm, erstellt</w:t>
      </w:r>
      <w:r w:rsidR="008B2074" w:rsidRPr="004B5105">
        <w:rPr>
          <w:szCs w:val="24"/>
          <w:lang w:val="de-DE"/>
        </w:rPr>
        <w:t>, was die eigentliche Umsetzung dieses GUI</w:t>
      </w:r>
      <w:r w:rsidR="008061F2" w:rsidRPr="004B5105">
        <w:rPr>
          <w:szCs w:val="24"/>
          <w:lang w:val="de-DE"/>
        </w:rPr>
        <w:t xml:space="preserve"> mit HTML, CSS, Javasc</w:t>
      </w:r>
      <w:r w:rsidRPr="004B5105">
        <w:rPr>
          <w:szCs w:val="24"/>
          <w:lang w:val="de-DE"/>
        </w:rPr>
        <w:t>ript und Bildgrafiken fö</w:t>
      </w:r>
      <w:r w:rsidR="008B2074" w:rsidRPr="004B5105">
        <w:rPr>
          <w:szCs w:val="24"/>
          <w:lang w:val="de-DE"/>
        </w:rPr>
        <w:t>rdern soll</w:t>
      </w:r>
      <w:r w:rsidR="008061F2" w:rsidRPr="004B5105">
        <w:rPr>
          <w:szCs w:val="24"/>
          <w:lang w:val="de-DE"/>
        </w:rPr>
        <w:t>.</w:t>
      </w:r>
      <w:r w:rsidR="00E07768" w:rsidRPr="004B5105">
        <w:rPr>
          <w:szCs w:val="24"/>
          <w:lang w:val="de-DE"/>
        </w:rPr>
        <w:t xml:space="preserve"> Anhand dieser Grafiken wird das GUI erstellt.</w:t>
      </w:r>
      <w:r w:rsidR="003F175A" w:rsidRPr="004B5105">
        <w:rPr>
          <w:szCs w:val="24"/>
          <w:lang w:val="de-DE"/>
        </w:rPr>
        <w:t xml:space="preserve"> </w:t>
      </w:r>
    </w:p>
    <w:p w:rsidR="006C413A" w:rsidRPr="004B5105" w:rsidRDefault="00C3702E" w:rsidP="00DB7409">
      <w:pPr>
        <w:rPr>
          <w:szCs w:val="24"/>
          <w:lang w:val="de-DE"/>
        </w:rPr>
      </w:pPr>
      <w:r w:rsidRPr="004B5105">
        <w:rPr>
          <w:szCs w:val="24"/>
          <w:lang w:val="de-DE"/>
        </w:rPr>
        <w:t>Eine weitere Grafik zeigt die einzelnen Beziehungen der einzelnen Programmteile auf</w:t>
      </w:r>
      <w:r w:rsidR="0074582A">
        <w:rPr>
          <w:szCs w:val="24"/>
          <w:lang w:val="de-DE"/>
        </w:rPr>
        <w:t xml:space="preserve"> (3.3.1 im DV-Konzept)</w:t>
      </w:r>
      <w:r w:rsidRPr="004B5105">
        <w:rPr>
          <w:szCs w:val="24"/>
          <w:lang w:val="de-DE"/>
        </w:rPr>
        <w:t>, wie sie miteinander agie</w:t>
      </w:r>
      <w:r w:rsidR="002E3A78" w:rsidRPr="004B5105">
        <w:rPr>
          <w:szCs w:val="24"/>
          <w:lang w:val="de-DE"/>
        </w:rPr>
        <w:t>ren, welche Relationen und Abhä</w:t>
      </w:r>
      <w:r w:rsidRPr="004B5105">
        <w:rPr>
          <w:szCs w:val="24"/>
          <w:lang w:val="de-DE"/>
        </w:rPr>
        <w:t>ngigkeiten bestehen</w:t>
      </w:r>
      <w:r w:rsidR="002E3A78" w:rsidRPr="004B5105">
        <w:rPr>
          <w:szCs w:val="24"/>
          <w:lang w:val="de-DE"/>
        </w:rPr>
        <w:t xml:space="preserve"> und wie der Fluss der Daten lä</w:t>
      </w:r>
      <w:r w:rsidRPr="004B5105">
        <w:rPr>
          <w:szCs w:val="24"/>
          <w:lang w:val="de-DE"/>
        </w:rPr>
        <w:t>uft.</w:t>
      </w:r>
    </w:p>
    <w:p w:rsidR="008D3947" w:rsidRPr="004B5105" w:rsidRDefault="008A75B7" w:rsidP="00DB7409">
      <w:pPr>
        <w:rPr>
          <w:szCs w:val="24"/>
          <w:lang w:val="de-DE"/>
        </w:rPr>
      </w:pPr>
      <w:r>
        <w:rPr>
          <w:szCs w:val="24"/>
          <w:lang w:val="de-DE"/>
        </w:rPr>
        <w:t>Abschließ</w:t>
      </w:r>
      <w:r w:rsidR="006C413A" w:rsidRPr="004B5105">
        <w:rPr>
          <w:szCs w:val="24"/>
          <w:lang w:val="de-DE"/>
        </w:rPr>
        <w:t>end werden mit Hilfe von Struktogrammen wichtige Kernfunktionen abgebildet.</w:t>
      </w:r>
      <w:r w:rsidR="00E13045" w:rsidRPr="004B5105">
        <w:rPr>
          <w:szCs w:val="24"/>
          <w:lang w:val="de-DE"/>
        </w:rPr>
        <w:t xml:space="preserve"> </w:t>
      </w:r>
    </w:p>
    <w:p w:rsidR="00D60F13" w:rsidRPr="004B5105" w:rsidRDefault="00FF74E5" w:rsidP="00812663">
      <w:pPr>
        <w:rPr>
          <w:szCs w:val="24"/>
          <w:lang w:val="de-DE"/>
        </w:rPr>
      </w:pPr>
      <w:r w:rsidRPr="004B5105">
        <w:rPr>
          <w:szCs w:val="24"/>
          <w:lang w:val="de-DE"/>
        </w:rPr>
        <w:t xml:space="preserve">Durch die detaillierte Darstellung des GUI dauerte diese Phase </w:t>
      </w:r>
      <w:r w:rsidR="00812663" w:rsidRPr="004B5105">
        <w:rPr>
          <w:szCs w:val="24"/>
          <w:lang w:val="de-DE"/>
        </w:rPr>
        <w:t>zwei</w:t>
      </w:r>
      <w:r w:rsidRPr="004B5105">
        <w:rPr>
          <w:szCs w:val="24"/>
          <w:lang w:val="de-DE"/>
        </w:rPr>
        <w:t xml:space="preserve"> Stunden mehr als veranschlagt.</w:t>
      </w:r>
    </w:p>
    <w:p w:rsidR="00D60F13" w:rsidRPr="004B5105" w:rsidRDefault="00D60F13" w:rsidP="00327B5E">
      <w:pPr>
        <w:pStyle w:val="berschrift2"/>
        <w:rPr>
          <w:lang w:val="de-DE"/>
        </w:rPr>
      </w:pPr>
      <w:bookmarkStart w:id="22" w:name="_Toc226107936"/>
      <w:r w:rsidRPr="004B5105">
        <w:rPr>
          <w:lang w:val="de-DE"/>
        </w:rPr>
        <w:t>3.3 Implementationsphase</w:t>
      </w:r>
      <w:bookmarkEnd w:id="22"/>
    </w:p>
    <w:p w:rsidR="00D60F13" w:rsidRPr="004B5105" w:rsidRDefault="005E06A0" w:rsidP="00812663">
      <w:pPr>
        <w:rPr>
          <w:szCs w:val="24"/>
          <w:lang w:val="de-DE"/>
        </w:rPr>
      </w:pPr>
      <w:r>
        <w:rPr>
          <w:szCs w:val="24"/>
          <w:lang w:val="de-DE"/>
        </w:rPr>
        <w:t>Dauer : 21</w:t>
      </w:r>
      <w:r w:rsidR="00D375C8" w:rsidRPr="004B5105">
        <w:rPr>
          <w:szCs w:val="24"/>
          <w:lang w:val="de-DE"/>
        </w:rPr>
        <w:t xml:space="preserve"> Stunden</w:t>
      </w:r>
    </w:p>
    <w:p w:rsidR="00A120A3" w:rsidRDefault="007849AC" w:rsidP="00812663">
      <w:pPr>
        <w:rPr>
          <w:szCs w:val="24"/>
          <w:lang w:val="de-DE"/>
        </w:rPr>
      </w:pPr>
      <w:r w:rsidRPr="004B5105">
        <w:rPr>
          <w:szCs w:val="24"/>
          <w:lang w:val="de-DE"/>
        </w:rPr>
        <w:t>Die Implementationsphase folgt direkt auf das Fachfeinkonzept und begonnen wird mit der Erstellung der Datenbankstruktur, da besonders die Kernkomponenten ohne dieses Schema</w:t>
      </w:r>
      <w:r w:rsidR="00D82FA5" w:rsidRPr="004B5105">
        <w:rPr>
          <w:szCs w:val="24"/>
          <w:lang w:val="de-DE"/>
        </w:rPr>
        <w:t xml:space="preserve"> nicht funktionieren. Anschließ</w:t>
      </w:r>
      <w:r w:rsidR="00EC56CC" w:rsidRPr="004B5105">
        <w:rPr>
          <w:szCs w:val="24"/>
          <w:lang w:val="de-DE"/>
        </w:rPr>
        <w:t>end werden alle Komponenten</w:t>
      </w:r>
      <w:r w:rsidRPr="004B5105">
        <w:rPr>
          <w:szCs w:val="24"/>
          <w:lang w:val="de-DE"/>
        </w:rPr>
        <w:t xml:space="preserve"> implementiert, wobei der </w:t>
      </w:r>
      <w:r w:rsidRPr="00A638BC">
        <w:rPr>
          <w:szCs w:val="24"/>
          <w:lang w:val="de-DE"/>
        </w:rPr>
        <w:t>Pagecontroller</w:t>
      </w:r>
      <w:r w:rsidRPr="004B5105">
        <w:rPr>
          <w:szCs w:val="24"/>
          <w:lang w:val="de-DE"/>
        </w:rPr>
        <w:t xml:space="preserve"> die Rolle des „Routers“ darstellt und alle eingehenden HTTP-Requests der jeweiligen Komponente zuordnet und sie ausführt.</w:t>
      </w:r>
    </w:p>
    <w:p w:rsidR="008762A1" w:rsidRPr="00A2370A" w:rsidRDefault="00C608B4" w:rsidP="00812663">
      <w:pPr>
        <w:rPr>
          <w:szCs w:val="24"/>
          <w:lang w:val="de-DE"/>
        </w:rPr>
      </w:pPr>
      <w:r>
        <w:rPr>
          <w:szCs w:val="24"/>
          <w:lang w:val="de-DE"/>
        </w:rPr>
        <w:t>Der Quellcode der Webanwendung „DAdmin“ befindet sich im Ordner ./</w:t>
      </w:r>
      <w:r w:rsidR="00260342">
        <w:rPr>
          <w:szCs w:val="24"/>
          <w:lang w:val="de-DE"/>
        </w:rPr>
        <w:t>projekt</w:t>
      </w:r>
      <w:r>
        <w:rPr>
          <w:szCs w:val="24"/>
          <w:lang w:val="de-DE"/>
        </w:rPr>
        <w:t>/var/www/websites/dadmin.de/. Die Ordnerstruktur des Testsystems wurde hier</w:t>
      </w:r>
      <w:r w:rsidR="00565886">
        <w:rPr>
          <w:szCs w:val="24"/>
          <w:lang w:val="de-DE"/>
        </w:rPr>
        <w:t xml:space="preserve"> im „projekt“-Ordner</w:t>
      </w:r>
      <w:r>
        <w:rPr>
          <w:szCs w:val="24"/>
          <w:lang w:val="de-DE"/>
        </w:rPr>
        <w:t xml:space="preserve"> nachgebaut.</w:t>
      </w:r>
    </w:p>
    <w:p w:rsidR="00873EFC" w:rsidRDefault="00873EFC" w:rsidP="00F1581E">
      <w:pPr>
        <w:pStyle w:val="berschrift3"/>
        <w:rPr>
          <w:lang w:val="de-DE"/>
        </w:rPr>
      </w:pPr>
    </w:p>
    <w:p w:rsidR="00873EFC" w:rsidRDefault="00873EFC" w:rsidP="00F1581E">
      <w:pPr>
        <w:pStyle w:val="berschrift3"/>
        <w:rPr>
          <w:lang w:val="de-DE"/>
        </w:rPr>
      </w:pPr>
    </w:p>
    <w:p w:rsidR="00E47464" w:rsidRDefault="00E47464" w:rsidP="00F1581E">
      <w:pPr>
        <w:pStyle w:val="berschrift3"/>
        <w:rPr>
          <w:lang w:val="de-DE"/>
        </w:rPr>
      </w:pPr>
    </w:p>
    <w:p w:rsidR="00E47464" w:rsidRDefault="00E47464" w:rsidP="00F1581E">
      <w:pPr>
        <w:pStyle w:val="berschrift3"/>
        <w:rPr>
          <w:lang w:val="de-DE"/>
        </w:rPr>
      </w:pPr>
    </w:p>
    <w:p w:rsidR="00E638D3" w:rsidRDefault="00E638D3" w:rsidP="00F1581E">
      <w:pPr>
        <w:pStyle w:val="berschrift3"/>
        <w:rPr>
          <w:lang w:val="de-DE"/>
        </w:rPr>
      </w:pPr>
      <w:bookmarkStart w:id="23" w:name="_Toc226107937"/>
      <w:r w:rsidRPr="004B5105">
        <w:rPr>
          <w:lang w:val="de-DE"/>
        </w:rPr>
        <w:lastRenderedPageBreak/>
        <w:t>3.3.1 Erstellung de</w:t>
      </w:r>
      <w:r w:rsidR="00117B4C" w:rsidRPr="004B5105">
        <w:rPr>
          <w:lang w:val="de-DE"/>
        </w:rPr>
        <w:t>r Datenbankstruktur</w:t>
      </w:r>
      <w:bookmarkEnd w:id="23"/>
    </w:p>
    <w:p w:rsidR="00873EFC" w:rsidRDefault="008E5CA9" w:rsidP="00812663">
      <w:pPr>
        <w:rPr>
          <w:sz w:val="18"/>
          <w:szCs w:val="18"/>
          <w:lang w:val="de-DE"/>
        </w:rPr>
      </w:pPr>
      <w:r w:rsidRPr="008E5CA9">
        <w:rPr>
          <w:b/>
          <w:sz w:val="18"/>
          <w:szCs w:val="18"/>
          <w:lang w:val="de-DE"/>
        </w:rPr>
        <w:t>Datei/en erstellt:</w:t>
      </w:r>
      <w:r w:rsidRPr="008E5CA9">
        <w:rPr>
          <w:sz w:val="18"/>
          <w:szCs w:val="18"/>
          <w:lang w:val="de-DE"/>
        </w:rPr>
        <w:t xml:space="preserve"> </w:t>
      </w:r>
      <w:r w:rsidR="00755B7D">
        <w:rPr>
          <w:sz w:val="18"/>
          <w:szCs w:val="18"/>
          <w:lang w:val="de-DE"/>
        </w:rPr>
        <w:t>projekt/var/www/websites/dadmin.de</w:t>
      </w:r>
      <w:r w:rsidRPr="008E5CA9">
        <w:rPr>
          <w:sz w:val="18"/>
          <w:szCs w:val="18"/>
          <w:lang w:val="de-DE"/>
        </w:rPr>
        <w:t>/sql/schema.sql</w:t>
      </w:r>
    </w:p>
    <w:p w:rsidR="00691092" w:rsidRPr="00873EFC" w:rsidRDefault="00F1581E" w:rsidP="00812663">
      <w:pPr>
        <w:rPr>
          <w:sz w:val="18"/>
          <w:szCs w:val="18"/>
          <w:lang w:val="de-DE"/>
        </w:rPr>
      </w:pPr>
      <w:r w:rsidRPr="004B5105">
        <w:rPr>
          <w:szCs w:val="24"/>
          <w:lang w:val="de-DE"/>
        </w:rPr>
        <w:t>Die</w:t>
      </w:r>
      <w:r w:rsidR="00FE7CCB" w:rsidRPr="004B5105">
        <w:rPr>
          <w:szCs w:val="24"/>
          <w:lang w:val="de-DE"/>
        </w:rPr>
        <w:t xml:space="preserve"> Postgresql</w:t>
      </w:r>
      <w:r w:rsidRPr="004B5105">
        <w:rPr>
          <w:szCs w:val="24"/>
          <w:lang w:val="de-DE"/>
        </w:rPr>
        <w:t xml:space="preserve"> Datenbankstruktur wird mit Hilfe des, im DV-Konzept definierten, ER-Modell und der bereits formulierten Attribute mit den entsprechenden Datentypen erstellt. Es wird dazu erst eine reine Textdatei erstellt, in der der reine SQL Quellcode verfasst wird. </w:t>
      </w:r>
      <w:r w:rsidR="00FE7CCB" w:rsidRPr="004B5105">
        <w:rPr>
          <w:szCs w:val="24"/>
          <w:lang w:val="de-DE"/>
        </w:rPr>
        <w:t xml:space="preserve">Um die Eingabe und Ausführung des SQL Quelltextes </w:t>
      </w:r>
      <w:r w:rsidR="00D25E22" w:rsidRPr="004B5105">
        <w:rPr>
          <w:szCs w:val="24"/>
          <w:lang w:val="de-DE"/>
        </w:rPr>
        <w:t>zu vereinfachen wird das Programm „</w:t>
      </w:r>
      <w:r w:rsidR="00D25E22" w:rsidRPr="005B2375">
        <w:rPr>
          <w:szCs w:val="24"/>
          <w:u w:val="single"/>
          <w:lang w:val="de-DE"/>
        </w:rPr>
        <w:t>PGAdmin</w:t>
      </w:r>
      <w:r w:rsidR="00D25E22" w:rsidRPr="004B5105">
        <w:rPr>
          <w:szCs w:val="24"/>
          <w:lang w:val="de-DE"/>
        </w:rPr>
        <w:t xml:space="preserve">“, ein Postgresql Verwaltungstool, verwendet. </w:t>
      </w:r>
    </w:p>
    <w:p w:rsidR="009437D9" w:rsidRPr="004B5105" w:rsidRDefault="00C559A3" w:rsidP="00812663">
      <w:pPr>
        <w:rPr>
          <w:u w:val="single"/>
          <w:lang w:val="de-DE"/>
        </w:rPr>
      </w:pPr>
      <w:r w:rsidRPr="004B5105">
        <w:rPr>
          <w:u w:val="single"/>
          <w:lang w:val="de-DE"/>
        </w:rPr>
        <w:t>Es werden folgende Tabellen und Sequenzen erstellt:</w:t>
      </w:r>
    </w:p>
    <w:tbl>
      <w:tblPr>
        <w:tblStyle w:val="Tabellengitternetz"/>
        <w:tblW w:w="0" w:type="auto"/>
        <w:tblLook w:val="04A0"/>
      </w:tblPr>
      <w:tblGrid>
        <w:gridCol w:w="5203"/>
        <w:gridCol w:w="5219"/>
      </w:tblGrid>
      <w:tr w:rsidR="00C559A3" w:rsidRPr="004B5105" w:rsidTr="00C559A3">
        <w:tc>
          <w:tcPr>
            <w:tcW w:w="5339" w:type="dxa"/>
            <w:tcBorders>
              <w:top w:val="nil"/>
              <w:left w:val="nil"/>
              <w:bottom w:val="nil"/>
              <w:right w:val="nil"/>
            </w:tcBorders>
          </w:tcPr>
          <w:p w:rsidR="00C559A3" w:rsidRPr="004B5105" w:rsidRDefault="00C559A3" w:rsidP="00812663">
            <w:pPr>
              <w:rPr>
                <w:lang w:val="de-DE"/>
              </w:rPr>
            </w:pPr>
            <w:r w:rsidRPr="004B5105">
              <w:rPr>
                <w:noProof/>
                <w:lang w:val="de-DE" w:eastAsia="de-DE" w:bidi="ar-SA"/>
              </w:rPr>
              <w:drawing>
                <wp:inline distT="0" distB="0" distL="0" distR="0">
                  <wp:extent cx="1316708" cy="1220362"/>
                  <wp:effectExtent l="19050" t="0" r="0" b="0"/>
                  <wp:docPr id="3" name="Grafik 2" descr="tabl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bles.png"/>
                          <pic:cNvPicPr/>
                        </pic:nvPicPr>
                        <pic:blipFill>
                          <a:blip r:embed="rId15"/>
                          <a:stretch>
                            <a:fillRect/>
                          </a:stretch>
                        </pic:blipFill>
                        <pic:spPr>
                          <a:xfrm>
                            <a:off x="0" y="0"/>
                            <a:ext cx="1319148" cy="1222623"/>
                          </a:xfrm>
                          <a:prstGeom prst="rect">
                            <a:avLst/>
                          </a:prstGeom>
                        </pic:spPr>
                      </pic:pic>
                    </a:graphicData>
                  </a:graphic>
                </wp:inline>
              </w:drawing>
            </w:r>
          </w:p>
        </w:tc>
        <w:tc>
          <w:tcPr>
            <w:tcW w:w="5340" w:type="dxa"/>
            <w:tcBorders>
              <w:top w:val="nil"/>
              <w:left w:val="nil"/>
              <w:bottom w:val="nil"/>
              <w:right w:val="nil"/>
            </w:tcBorders>
          </w:tcPr>
          <w:p w:rsidR="00C559A3" w:rsidRPr="004B5105" w:rsidRDefault="00C559A3" w:rsidP="00812663">
            <w:pPr>
              <w:rPr>
                <w:lang w:val="de-DE"/>
              </w:rPr>
            </w:pPr>
            <w:r w:rsidRPr="004B5105">
              <w:rPr>
                <w:noProof/>
                <w:lang w:val="de-DE" w:eastAsia="de-DE" w:bidi="ar-SA"/>
              </w:rPr>
              <w:drawing>
                <wp:inline distT="0" distB="0" distL="0" distR="0">
                  <wp:extent cx="1519954" cy="1168400"/>
                  <wp:effectExtent l="19050" t="0" r="4046" b="0"/>
                  <wp:docPr id="4" name="Grafik 3" descr="sequenc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quences.png"/>
                          <pic:cNvPicPr/>
                        </pic:nvPicPr>
                        <pic:blipFill>
                          <a:blip r:embed="rId16"/>
                          <a:stretch>
                            <a:fillRect/>
                          </a:stretch>
                        </pic:blipFill>
                        <pic:spPr>
                          <a:xfrm>
                            <a:off x="0" y="0"/>
                            <a:ext cx="1519764" cy="1168254"/>
                          </a:xfrm>
                          <a:prstGeom prst="rect">
                            <a:avLst/>
                          </a:prstGeom>
                        </pic:spPr>
                      </pic:pic>
                    </a:graphicData>
                  </a:graphic>
                </wp:inline>
              </w:drawing>
            </w:r>
          </w:p>
        </w:tc>
      </w:tr>
    </w:tbl>
    <w:p w:rsidR="00C559A3" w:rsidRPr="004B5105" w:rsidRDefault="00C559A3" w:rsidP="00812663">
      <w:pPr>
        <w:rPr>
          <w:lang w:val="de-DE"/>
        </w:rPr>
      </w:pPr>
    </w:p>
    <w:p w:rsidR="00A32A60" w:rsidRPr="0046624F" w:rsidRDefault="00B513BF" w:rsidP="0046624F">
      <w:pPr>
        <w:rPr>
          <w:szCs w:val="24"/>
          <w:lang w:val="de-DE"/>
        </w:rPr>
      </w:pPr>
      <w:r w:rsidRPr="004B5105">
        <w:rPr>
          <w:szCs w:val="24"/>
          <w:lang w:val="de-DE"/>
        </w:rPr>
        <w:t>Während der Implementierungsphase ist aufgefallen, dass bei bestimmten Abfragen die SQL-Statements so komplex und groß wurden, dass ein bestimmter Teil der Abfragen mit PL/Pgsql in der Postgresql Datenbank ausgelagert w</w:t>
      </w:r>
      <w:r w:rsidR="006B0D12" w:rsidRPr="004B5105">
        <w:rPr>
          <w:szCs w:val="24"/>
          <w:lang w:val="de-DE"/>
        </w:rPr>
        <w:t>erden musste</w:t>
      </w:r>
      <w:r w:rsidRPr="004B5105">
        <w:rPr>
          <w:szCs w:val="24"/>
          <w:lang w:val="de-DE"/>
        </w:rPr>
        <w:t>. Da</w:t>
      </w:r>
      <w:r w:rsidR="006B0D12" w:rsidRPr="004B5105">
        <w:rPr>
          <w:szCs w:val="24"/>
          <w:lang w:val="de-DE"/>
        </w:rPr>
        <w:t>s hat den positiven Nebeneffekt</w:t>
      </w:r>
      <w:r w:rsidR="007E23A8" w:rsidRPr="004B5105">
        <w:rPr>
          <w:szCs w:val="24"/>
          <w:lang w:val="de-DE"/>
        </w:rPr>
        <w:t xml:space="preserve"> der besseren</w:t>
      </w:r>
      <w:r w:rsidRPr="004B5105">
        <w:rPr>
          <w:szCs w:val="24"/>
          <w:lang w:val="de-DE"/>
        </w:rPr>
        <w:t xml:space="preserve"> Wartbarkeit und Lesbarkeit des </w:t>
      </w:r>
      <w:r w:rsidR="007E23A8" w:rsidRPr="004B5105">
        <w:rPr>
          <w:szCs w:val="24"/>
          <w:lang w:val="de-DE"/>
        </w:rPr>
        <w:t>Quellcodes.</w:t>
      </w:r>
    </w:p>
    <w:p w:rsidR="003B47A6" w:rsidRDefault="00E90A3B" w:rsidP="003B47A6">
      <w:pPr>
        <w:pStyle w:val="berschrift3"/>
        <w:rPr>
          <w:lang w:val="de-DE"/>
        </w:rPr>
      </w:pPr>
      <w:bookmarkStart w:id="24" w:name="_Toc226107938"/>
      <w:r w:rsidRPr="004B5105">
        <w:rPr>
          <w:lang w:val="de-DE"/>
        </w:rPr>
        <w:t>3.3.2 Erstellung des Pagecontrollers</w:t>
      </w:r>
      <w:bookmarkEnd w:id="24"/>
    </w:p>
    <w:p w:rsidR="00887DC3" w:rsidRPr="00887DC3" w:rsidRDefault="00887DC3" w:rsidP="00887DC3">
      <w:pPr>
        <w:rPr>
          <w:sz w:val="18"/>
          <w:szCs w:val="18"/>
          <w:lang w:val="de-DE"/>
        </w:rPr>
      </w:pPr>
      <w:r w:rsidRPr="008E5CA9">
        <w:rPr>
          <w:b/>
          <w:sz w:val="18"/>
          <w:szCs w:val="18"/>
          <w:lang w:val="de-DE"/>
        </w:rPr>
        <w:t>Datei/en erstellt:</w:t>
      </w:r>
      <w:r w:rsidRPr="008E5CA9">
        <w:rPr>
          <w:sz w:val="18"/>
          <w:szCs w:val="18"/>
          <w:lang w:val="de-DE"/>
        </w:rPr>
        <w:t xml:space="preserve"> </w:t>
      </w:r>
      <w:r w:rsidR="002F0BF5">
        <w:rPr>
          <w:sz w:val="18"/>
          <w:szCs w:val="18"/>
          <w:lang w:val="de-DE"/>
        </w:rPr>
        <w:t>projekt/var/www/websites/dadmin.de</w:t>
      </w:r>
      <w:r w:rsidRPr="008E5CA9">
        <w:rPr>
          <w:sz w:val="18"/>
          <w:szCs w:val="18"/>
          <w:lang w:val="de-DE"/>
        </w:rPr>
        <w:t>/</w:t>
      </w:r>
      <w:r>
        <w:rPr>
          <w:sz w:val="18"/>
          <w:szCs w:val="18"/>
          <w:lang w:val="de-DE"/>
        </w:rPr>
        <w:t>index.pl</w:t>
      </w:r>
      <w:r w:rsidR="00F66453">
        <w:rPr>
          <w:sz w:val="18"/>
          <w:szCs w:val="18"/>
          <w:lang w:val="de-DE"/>
        </w:rPr>
        <w:t xml:space="preserve">, </w:t>
      </w:r>
      <w:r w:rsidR="002F0BF5">
        <w:rPr>
          <w:sz w:val="18"/>
          <w:szCs w:val="18"/>
          <w:lang w:val="de-DE"/>
        </w:rPr>
        <w:t>projekt/var/www/websites/dadmin.de</w:t>
      </w:r>
      <w:r w:rsidR="00F66453">
        <w:rPr>
          <w:sz w:val="18"/>
          <w:szCs w:val="18"/>
          <w:lang w:val="de-DE"/>
        </w:rPr>
        <w:t>/</w:t>
      </w:r>
      <w:r w:rsidR="002F0BF5">
        <w:rPr>
          <w:sz w:val="18"/>
          <w:szCs w:val="18"/>
          <w:lang w:val="de-DE"/>
        </w:rPr>
        <w:t>config/</w:t>
      </w:r>
      <w:r w:rsidR="00F66453">
        <w:rPr>
          <w:sz w:val="18"/>
          <w:szCs w:val="18"/>
          <w:lang w:val="de-DE"/>
        </w:rPr>
        <w:t>.config.json</w:t>
      </w:r>
    </w:p>
    <w:p w:rsidR="00E90A3B" w:rsidRPr="004B5105" w:rsidRDefault="00D07317" w:rsidP="00E90A3B">
      <w:pPr>
        <w:rPr>
          <w:szCs w:val="24"/>
          <w:lang w:val="de-DE"/>
        </w:rPr>
      </w:pPr>
      <w:r w:rsidRPr="004B5105">
        <w:rPr>
          <w:szCs w:val="24"/>
          <w:lang w:val="de-DE"/>
        </w:rPr>
        <w:t xml:space="preserve">Nachdem die SQL Statements formuliert und ausgeführt </w:t>
      </w:r>
      <w:r w:rsidR="00317635" w:rsidRPr="004B5105">
        <w:rPr>
          <w:szCs w:val="24"/>
          <w:lang w:val="de-DE"/>
        </w:rPr>
        <w:t>wurden</w:t>
      </w:r>
      <w:r w:rsidRPr="004B5105">
        <w:rPr>
          <w:szCs w:val="24"/>
          <w:lang w:val="de-DE"/>
        </w:rPr>
        <w:t xml:space="preserve">, wird mit der Erstellung und Implementierung des Pagecontrollers begonnen. </w:t>
      </w:r>
      <w:r w:rsidR="00415C15" w:rsidRPr="004B5105">
        <w:rPr>
          <w:szCs w:val="24"/>
          <w:lang w:val="de-DE"/>
        </w:rPr>
        <w:t>Der Pagecontroller wird mit Hilfe des, im DV-Konzept erarbeiteten, Struktogramm</w:t>
      </w:r>
      <w:r w:rsidR="003A70A5" w:rsidRPr="004B5105">
        <w:rPr>
          <w:szCs w:val="24"/>
          <w:lang w:val="de-DE"/>
        </w:rPr>
        <w:t>s</w:t>
      </w:r>
      <w:r w:rsidR="00415C15" w:rsidRPr="004B5105">
        <w:rPr>
          <w:szCs w:val="24"/>
          <w:lang w:val="de-DE"/>
        </w:rPr>
        <w:t xml:space="preserve"> und der dazugehörigen Beschreibung implementiert und erstellt. </w:t>
      </w:r>
      <w:r w:rsidR="00AA3B75" w:rsidRPr="004B5105">
        <w:rPr>
          <w:szCs w:val="24"/>
          <w:lang w:val="de-DE"/>
        </w:rPr>
        <w:t xml:space="preserve">Es wird hier die „index.pl“-Datei erstellt, die den eigentlichen Controller beinhaltet. Dieser Controller erwartet dann die entsprechenden </w:t>
      </w:r>
      <w:r w:rsidR="00EE33D8" w:rsidRPr="004B5105">
        <w:rPr>
          <w:szCs w:val="24"/>
          <w:lang w:val="de-DE"/>
        </w:rPr>
        <w:t>Page-</w:t>
      </w:r>
      <w:r w:rsidR="00AA3B75" w:rsidRPr="004B5105">
        <w:rPr>
          <w:szCs w:val="24"/>
          <w:lang w:val="de-DE"/>
        </w:rPr>
        <w:t>Komponenten, die auch im DV-Konzept genannt werden, in dem Ordner „pages“</w:t>
      </w:r>
      <w:r w:rsidR="009145A4" w:rsidRPr="004B5105">
        <w:rPr>
          <w:szCs w:val="24"/>
          <w:lang w:val="de-DE"/>
        </w:rPr>
        <w:t xml:space="preserve"> unterhalb des eigentlichen Rootdirectories der Webanwendung</w:t>
      </w:r>
      <w:r w:rsidR="00C27041" w:rsidRPr="004B5105">
        <w:rPr>
          <w:szCs w:val="24"/>
          <w:lang w:val="de-DE"/>
        </w:rPr>
        <w:t>. Das Rootdirectory ist in diesem Fall</w:t>
      </w:r>
      <w:r w:rsidR="00F66453">
        <w:rPr>
          <w:szCs w:val="24"/>
          <w:lang w:val="de-DE"/>
        </w:rPr>
        <w:t xml:space="preserve"> auf dem Testsystem</w:t>
      </w:r>
      <w:r w:rsidR="00C27041" w:rsidRPr="004B5105">
        <w:rPr>
          <w:szCs w:val="24"/>
          <w:lang w:val="de-DE"/>
        </w:rPr>
        <w:t xml:space="preserve"> „/var/www/websites/dadmin.de“, aber je nach System kann das überall sein.</w:t>
      </w:r>
      <w:r w:rsidR="00AA3B75" w:rsidRPr="004B5105">
        <w:rPr>
          <w:szCs w:val="24"/>
          <w:lang w:val="de-DE"/>
        </w:rPr>
        <w:t xml:space="preserve"> </w:t>
      </w:r>
      <w:r w:rsidR="005650BE" w:rsidRPr="004B5105">
        <w:rPr>
          <w:szCs w:val="24"/>
          <w:lang w:val="de-DE"/>
        </w:rPr>
        <w:t xml:space="preserve">Der Pagecontroller erstellt dann für jede Page-Komponente eine eigene Instanz und ruft die „run“ Methode auf, die mit jeder Page-Komponente definiert wird. </w:t>
      </w:r>
      <w:r w:rsidR="00B30504" w:rsidRPr="004B5105">
        <w:rPr>
          <w:szCs w:val="24"/>
          <w:lang w:val="de-DE"/>
        </w:rPr>
        <w:t>Über eine „init“ Methode wird jeder Page-Komponente außerdem das „Capullo“ Objekt übergeben, damit entsprechende Funktionen zur Verarbeitung von Templates, Sessions, Requestvariablen, Datenbankzugriff uvm</w:t>
      </w:r>
      <w:r w:rsidR="00207707" w:rsidRPr="004B5105">
        <w:rPr>
          <w:szCs w:val="24"/>
          <w:lang w:val="de-DE"/>
        </w:rPr>
        <w:t>.</w:t>
      </w:r>
      <w:r w:rsidR="00B30504" w:rsidRPr="004B5105">
        <w:rPr>
          <w:szCs w:val="24"/>
          <w:lang w:val="de-DE"/>
        </w:rPr>
        <w:t xml:space="preserve"> zur Verfügung stehen. </w:t>
      </w:r>
      <w:r w:rsidR="00AA3B75" w:rsidRPr="004B5105">
        <w:rPr>
          <w:szCs w:val="24"/>
          <w:lang w:val="de-DE"/>
        </w:rPr>
        <w:t>Die entsprechenden Entscheidungen, wann welche Komponente</w:t>
      </w:r>
      <w:r w:rsidR="00C65D5E" w:rsidRPr="004B5105">
        <w:rPr>
          <w:szCs w:val="24"/>
          <w:lang w:val="de-DE"/>
        </w:rPr>
        <w:t>n</w:t>
      </w:r>
      <w:r w:rsidR="00AA3B75" w:rsidRPr="004B5105">
        <w:rPr>
          <w:szCs w:val="24"/>
          <w:lang w:val="de-DE"/>
        </w:rPr>
        <w:t xml:space="preserve"> geladen </w:t>
      </w:r>
      <w:r w:rsidR="00B27FC0" w:rsidRPr="004B5105">
        <w:rPr>
          <w:szCs w:val="24"/>
          <w:lang w:val="de-DE"/>
        </w:rPr>
        <w:t>werden</w:t>
      </w:r>
      <w:r w:rsidR="00AA3B75" w:rsidRPr="004B5105">
        <w:rPr>
          <w:szCs w:val="24"/>
          <w:lang w:val="de-DE"/>
        </w:rPr>
        <w:t xml:space="preserve">, </w:t>
      </w:r>
      <w:r w:rsidR="0082789E" w:rsidRPr="004B5105">
        <w:rPr>
          <w:szCs w:val="24"/>
          <w:lang w:val="de-DE"/>
        </w:rPr>
        <w:t>trifft der Pagecontroller anhand der HTTP-Request Variable „page_id“. Der Pagecontroller vergleicht den Wert dieser Variable mit hard</w:t>
      </w:r>
      <w:r w:rsidR="00B473CF" w:rsidRPr="004B5105">
        <w:rPr>
          <w:szCs w:val="24"/>
          <w:lang w:val="de-DE"/>
        </w:rPr>
        <w:t>c</w:t>
      </w:r>
      <w:r w:rsidR="0082789E" w:rsidRPr="004B5105">
        <w:rPr>
          <w:szCs w:val="24"/>
          <w:lang w:val="de-DE"/>
        </w:rPr>
        <w:t>odierten Werten und führt dann die entsprechende Page-Komponente aus</w:t>
      </w:r>
      <w:r w:rsidR="00AA3B75" w:rsidRPr="004B5105">
        <w:rPr>
          <w:szCs w:val="24"/>
          <w:lang w:val="de-DE"/>
        </w:rPr>
        <w:t>.</w:t>
      </w:r>
      <w:r w:rsidR="0069337E" w:rsidRPr="004B5105">
        <w:rPr>
          <w:szCs w:val="24"/>
          <w:lang w:val="de-DE"/>
        </w:rPr>
        <w:t xml:space="preserve"> In dem Pagecontroller wird auß</w:t>
      </w:r>
      <w:r w:rsidR="00342493" w:rsidRPr="004B5105">
        <w:rPr>
          <w:szCs w:val="24"/>
          <w:lang w:val="de-DE"/>
        </w:rPr>
        <w:t>erdem das Einlesen der Ko</w:t>
      </w:r>
      <w:r w:rsidR="008B6953" w:rsidRPr="004B5105">
        <w:rPr>
          <w:szCs w:val="24"/>
          <w:lang w:val="de-DE"/>
        </w:rPr>
        <w:t>nfig</w:t>
      </w:r>
      <w:r w:rsidR="00AF724A" w:rsidRPr="004B5105">
        <w:rPr>
          <w:szCs w:val="24"/>
          <w:lang w:val="de-DE"/>
        </w:rPr>
        <w:t>urationsdatei implementiert.</w:t>
      </w:r>
      <w:r w:rsidR="00CE7E7D">
        <w:rPr>
          <w:szCs w:val="24"/>
          <w:lang w:val="de-DE"/>
        </w:rPr>
        <w:t xml:space="preserve"> Im </w:t>
      </w:r>
      <w:r w:rsidR="00CE7E7D">
        <w:rPr>
          <w:szCs w:val="24"/>
          <w:lang w:val="de-DE"/>
        </w:rPr>
        <w:lastRenderedPageBreak/>
        <w:t>Pagecontroller wird außerdem die Datenbankverbindung konfiguriert, so dass jede Page-Komponente darauf zugreifen kann.</w:t>
      </w:r>
    </w:p>
    <w:p w:rsidR="00976D31" w:rsidRPr="004B5105" w:rsidRDefault="00976D31" w:rsidP="002B525E">
      <w:pPr>
        <w:pStyle w:val="berschrift3"/>
        <w:rPr>
          <w:lang w:val="de-DE"/>
        </w:rPr>
      </w:pPr>
    </w:p>
    <w:p w:rsidR="004941DD" w:rsidRDefault="004941DD" w:rsidP="004941DD">
      <w:pPr>
        <w:pStyle w:val="berschrift3"/>
        <w:rPr>
          <w:lang w:val="de-DE"/>
        </w:rPr>
      </w:pPr>
      <w:bookmarkStart w:id="25" w:name="_Toc226107939"/>
      <w:r w:rsidRPr="004B5105">
        <w:rPr>
          <w:lang w:val="de-DE"/>
        </w:rPr>
        <w:t>3.3.3 Erstellung des GUI</w:t>
      </w:r>
      <w:bookmarkEnd w:id="25"/>
    </w:p>
    <w:p w:rsidR="00E43C04" w:rsidRPr="00E43C04" w:rsidRDefault="0090035E" w:rsidP="00E43C04">
      <w:pPr>
        <w:pStyle w:val="KeinLeerraum"/>
        <w:rPr>
          <w:b/>
          <w:sz w:val="18"/>
          <w:szCs w:val="18"/>
          <w:lang w:val="de-DE"/>
        </w:rPr>
      </w:pPr>
      <w:r w:rsidRPr="00E43C04">
        <w:rPr>
          <w:b/>
          <w:sz w:val="18"/>
          <w:szCs w:val="18"/>
          <w:lang w:val="de-DE"/>
        </w:rPr>
        <w:t xml:space="preserve">Datei/en erstellt: </w:t>
      </w:r>
    </w:p>
    <w:p w:rsidR="00273F30" w:rsidRPr="00273F30" w:rsidRDefault="00255F50" w:rsidP="00273F30">
      <w:pPr>
        <w:pStyle w:val="KeinLeerraum"/>
        <w:rPr>
          <w:sz w:val="18"/>
          <w:szCs w:val="18"/>
          <w:lang w:val="de-DE"/>
        </w:rPr>
      </w:pPr>
      <w:r w:rsidRPr="00273F30">
        <w:rPr>
          <w:b/>
          <w:i/>
          <w:sz w:val="18"/>
          <w:szCs w:val="18"/>
          <w:lang w:val="de-DE"/>
        </w:rPr>
        <w:t>in</w:t>
      </w:r>
      <w:r w:rsidRPr="00273F30">
        <w:rPr>
          <w:sz w:val="18"/>
          <w:szCs w:val="18"/>
          <w:lang w:val="de-DE"/>
        </w:rPr>
        <w:t xml:space="preserve"> </w:t>
      </w:r>
      <w:r w:rsidR="0090035E" w:rsidRPr="00273F30">
        <w:rPr>
          <w:color w:val="0D0D0D" w:themeColor="text1" w:themeTint="F2"/>
          <w:sz w:val="18"/>
          <w:szCs w:val="18"/>
          <w:lang w:val="de-DE"/>
        </w:rPr>
        <w:t>projekt/var/www/websites/dadmin.de/</w:t>
      </w:r>
      <w:r w:rsidRPr="00273F30">
        <w:rPr>
          <w:color w:val="0D0D0D" w:themeColor="text1" w:themeTint="F2"/>
          <w:sz w:val="18"/>
          <w:szCs w:val="18"/>
          <w:lang w:val="de-DE"/>
        </w:rPr>
        <w:t>templates</w:t>
      </w:r>
      <w:r w:rsidRPr="00273F30">
        <w:rPr>
          <w:sz w:val="18"/>
          <w:szCs w:val="18"/>
          <w:lang w:val="de-DE"/>
        </w:rPr>
        <w:t xml:space="preserve"> </w:t>
      </w:r>
      <w:r w:rsidR="00E43C04" w:rsidRPr="00273F30">
        <w:rPr>
          <w:sz w:val="18"/>
          <w:szCs w:val="18"/>
          <w:lang w:val="de-DE"/>
        </w:rPr>
        <w:t xml:space="preserve">: </w:t>
      </w:r>
      <w:r w:rsidRPr="00273F30">
        <w:rPr>
          <w:sz w:val="18"/>
          <w:szCs w:val="18"/>
          <w:lang w:val="de-DE"/>
        </w:rPr>
        <w:t>header.admin.tmpl.html, header.user.tmpl.html, footer.tmpl.html, login.tmpl.html</w:t>
      </w:r>
    </w:p>
    <w:p w:rsidR="00273F30" w:rsidRPr="00273F30" w:rsidRDefault="00255F50" w:rsidP="00273F30">
      <w:pPr>
        <w:pStyle w:val="KeinLeerraum"/>
        <w:rPr>
          <w:sz w:val="18"/>
          <w:szCs w:val="18"/>
        </w:rPr>
      </w:pPr>
      <w:r w:rsidRPr="00273F30">
        <w:rPr>
          <w:b/>
          <w:i/>
          <w:sz w:val="18"/>
          <w:szCs w:val="18"/>
        </w:rPr>
        <w:t>in</w:t>
      </w:r>
      <w:r w:rsidRPr="00273F30">
        <w:rPr>
          <w:sz w:val="18"/>
          <w:szCs w:val="18"/>
        </w:rPr>
        <w:t xml:space="preserve"> </w:t>
      </w:r>
      <w:r w:rsidR="00E629C0" w:rsidRPr="00273F30">
        <w:rPr>
          <w:color w:val="0D0D0D" w:themeColor="text1" w:themeTint="F2"/>
          <w:sz w:val="18"/>
          <w:szCs w:val="18"/>
        </w:rPr>
        <w:t>projekt/var/www/websites/dadmin.de/templates/dashboard</w:t>
      </w:r>
      <w:r w:rsidR="00273F30">
        <w:rPr>
          <w:color w:val="0D0D0D" w:themeColor="text1" w:themeTint="F2"/>
          <w:sz w:val="18"/>
          <w:szCs w:val="18"/>
        </w:rPr>
        <w:t xml:space="preserve"> :</w:t>
      </w:r>
      <w:r w:rsidR="00E629C0" w:rsidRPr="00273F30">
        <w:rPr>
          <w:sz w:val="18"/>
          <w:szCs w:val="18"/>
        </w:rPr>
        <w:t xml:space="preserve"> admin.view.tmpl.html, user.view.tmpl.html</w:t>
      </w:r>
    </w:p>
    <w:p w:rsidR="00273F30" w:rsidRDefault="00E629C0" w:rsidP="00273F30">
      <w:pPr>
        <w:pStyle w:val="KeinLeerraum"/>
        <w:rPr>
          <w:sz w:val="18"/>
          <w:szCs w:val="18"/>
        </w:rPr>
      </w:pPr>
      <w:r w:rsidRPr="00273F30">
        <w:rPr>
          <w:b/>
          <w:i/>
          <w:sz w:val="18"/>
          <w:szCs w:val="18"/>
        </w:rPr>
        <w:t>in</w:t>
      </w:r>
      <w:r w:rsidRPr="00273F30">
        <w:rPr>
          <w:sz w:val="18"/>
          <w:szCs w:val="18"/>
        </w:rPr>
        <w:t xml:space="preserve"> </w:t>
      </w:r>
      <w:r w:rsidRPr="00273F30">
        <w:rPr>
          <w:color w:val="0D0D0D" w:themeColor="text1" w:themeTint="F2"/>
          <w:sz w:val="18"/>
          <w:szCs w:val="18"/>
        </w:rPr>
        <w:t>projekt/var/www/websites/dadmin.de/templates/domainname</w:t>
      </w:r>
      <w:r w:rsidR="00273F30">
        <w:rPr>
          <w:color w:val="0D0D0D" w:themeColor="text1" w:themeTint="F2"/>
          <w:sz w:val="18"/>
          <w:szCs w:val="18"/>
        </w:rPr>
        <w:t xml:space="preserve"> : </w:t>
      </w:r>
      <w:r w:rsidRPr="00273F30">
        <w:rPr>
          <w:sz w:val="18"/>
          <w:szCs w:val="18"/>
        </w:rPr>
        <w:t xml:space="preserve">edit.tmpl.html, manage.tmpl.html, manage.user.tmpl.html, new.tmpl.html </w:t>
      </w:r>
    </w:p>
    <w:p w:rsidR="00273F30" w:rsidRDefault="00481C7C" w:rsidP="00273F30">
      <w:pPr>
        <w:pStyle w:val="KeinLeerraum"/>
        <w:rPr>
          <w:sz w:val="18"/>
          <w:szCs w:val="18"/>
        </w:rPr>
      </w:pPr>
      <w:r w:rsidRPr="00273F30">
        <w:rPr>
          <w:b/>
          <w:i/>
          <w:sz w:val="18"/>
          <w:szCs w:val="18"/>
        </w:rPr>
        <w:t>in</w:t>
      </w:r>
      <w:r w:rsidRPr="00273F30">
        <w:rPr>
          <w:sz w:val="18"/>
          <w:szCs w:val="18"/>
        </w:rPr>
        <w:t xml:space="preserve"> </w:t>
      </w:r>
      <w:r w:rsidRPr="00273F30">
        <w:rPr>
          <w:color w:val="0D0D0D" w:themeColor="text1" w:themeTint="F2"/>
          <w:sz w:val="18"/>
          <w:szCs w:val="18"/>
        </w:rPr>
        <w:t>projekt/var/www/websites/dadmin.de/templates/price</w:t>
      </w:r>
      <w:r w:rsidR="00273F30">
        <w:rPr>
          <w:color w:val="0D0D0D" w:themeColor="text1" w:themeTint="F2"/>
          <w:sz w:val="18"/>
          <w:szCs w:val="18"/>
        </w:rPr>
        <w:t xml:space="preserve"> :</w:t>
      </w:r>
      <w:r w:rsidRPr="00273F30">
        <w:rPr>
          <w:sz w:val="18"/>
          <w:szCs w:val="18"/>
        </w:rPr>
        <w:t xml:space="preserve"> edit.tmpl.html, edit-group.tmpl.html, edit-price.tmpl.html, manage.tmpl.html, new-group.tmpl.html, new-price.tmpl.html</w:t>
      </w:r>
    </w:p>
    <w:p w:rsidR="00273F30" w:rsidRDefault="00481C7C" w:rsidP="00273F30">
      <w:pPr>
        <w:pStyle w:val="KeinLeerraum"/>
        <w:rPr>
          <w:sz w:val="18"/>
          <w:szCs w:val="18"/>
        </w:rPr>
      </w:pPr>
      <w:r w:rsidRPr="00273F30">
        <w:rPr>
          <w:b/>
          <w:i/>
          <w:sz w:val="18"/>
          <w:szCs w:val="18"/>
        </w:rPr>
        <w:t>in</w:t>
      </w:r>
      <w:r w:rsidRPr="00273F30">
        <w:rPr>
          <w:sz w:val="18"/>
          <w:szCs w:val="18"/>
        </w:rPr>
        <w:t xml:space="preserve"> projekt/var/www/websites/dadmin.de/templates/status/ </w:t>
      </w:r>
      <w:r w:rsidR="00D00525" w:rsidRPr="00273F30">
        <w:rPr>
          <w:sz w:val="18"/>
          <w:szCs w:val="18"/>
        </w:rPr>
        <w:t>edit.tmpl.html, manage.tmpl.html, new.tmpl.html</w:t>
      </w:r>
    </w:p>
    <w:p w:rsidR="00273F30" w:rsidRDefault="00D00525" w:rsidP="00273F30">
      <w:pPr>
        <w:pStyle w:val="KeinLeerraum"/>
        <w:rPr>
          <w:sz w:val="18"/>
          <w:szCs w:val="18"/>
        </w:rPr>
      </w:pPr>
      <w:r w:rsidRPr="00273F30">
        <w:rPr>
          <w:b/>
          <w:i/>
          <w:sz w:val="18"/>
          <w:szCs w:val="18"/>
        </w:rPr>
        <w:t>in</w:t>
      </w:r>
      <w:r w:rsidRPr="00273F30">
        <w:rPr>
          <w:sz w:val="18"/>
          <w:szCs w:val="18"/>
        </w:rPr>
        <w:t xml:space="preserve"> projekt/var/www/websites/dadmin.de/templates/user/ edit.tmpl.html, manage.tmpl.html, new.tmpl.html</w:t>
      </w:r>
    </w:p>
    <w:p w:rsidR="0090035E" w:rsidRDefault="00D00525" w:rsidP="00273F30">
      <w:pPr>
        <w:pStyle w:val="KeinLeerraum"/>
        <w:rPr>
          <w:sz w:val="18"/>
          <w:szCs w:val="18"/>
        </w:rPr>
      </w:pPr>
      <w:r w:rsidRPr="001E2208">
        <w:rPr>
          <w:b/>
          <w:i/>
          <w:sz w:val="18"/>
          <w:szCs w:val="18"/>
        </w:rPr>
        <w:t>in</w:t>
      </w:r>
      <w:r w:rsidRPr="001E2208">
        <w:rPr>
          <w:sz w:val="18"/>
          <w:szCs w:val="18"/>
        </w:rPr>
        <w:t xml:space="preserve"> projekt/var/www/websites/dadmin.de/assets/ style.css</w:t>
      </w:r>
    </w:p>
    <w:p w:rsidR="00273F30" w:rsidRPr="00273F30" w:rsidRDefault="00273F30" w:rsidP="00273F30">
      <w:pPr>
        <w:pStyle w:val="KeinLeerraum"/>
        <w:rPr>
          <w:sz w:val="18"/>
          <w:szCs w:val="18"/>
        </w:rPr>
      </w:pPr>
    </w:p>
    <w:p w:rsidR="00D120DE" w:rsidRPr="004B5105" w:rsidRDefault="004941DD" w:rsidP="004941DD">
      <w:pPr>
        <w:rPr>
          <w:szCs w:val="24"/>
          <w:lang w:val="de-DE"/>
        </w:rPr>
      </w:pPr>
      <w:r w:rsidRPr="004B5105">
        <w:rPr>
          <w:szCs w:val="24"/>
          <w:lang w:val="de-DE"/>
        </w:rPr>
        <w:t>Im nächsten Schritt wird mit Hilfe der grafischen Darstellung aus dem Fachfeinkonzept das GUI für die einzelnen Komponenten als auch für die gesamte Webanwendung erstellt. Wie bereits erwähnt wird zur Gestaltung des GUI das Master/Detail Screenpattern verwendet, um die Ü</w:t>
      </w:r>
      <w:r w:rsidR="00536548" w:rsidRPr="004B5105">
        <w:rPr>
          <w:szCs w:val="24"/>
          <w:lang w:val="de-DE"/>
        </w:rPr>
        <w:t>bersicht und auch die Bedienung zu verbessern</w:t>
      </w:r>
      <w:r w:rsidRPr="004B5105">
        <w:rPr>
          <w:szCs w:val="24"/>
          <w:lang w:val="de-DE"/>
        </w:rPr>
        <w:t>. Das GUI wird mit HTML, Javascript und CSS erstellt. Die Darstellung des GUI mit Hilfe von HTML wird in sogenannte Templatedateien ausgelagert, die man im „templates“ Ordner wiederfindet. Dadurch wird eine Trennung von Logik und Darstellung realisiert und verbessert somit die Wartbarkeit der Anwendung. Es wird für jede Komponente außerdem ein eigener Unterordner im Templatesordner erstellt, wo dann komponent</w:t>
      </w:r>
      <w:r w:rsidR="00DE5363" w:rsidRPr="004B5105">
        <w:rPr>
          <w:szCs w:val="24"/>
          <w:lang w:val="de-DE"/>
        </w:rPr>
        <w:t>en</w:t>
      </w:r>
      <w:r w:rsidRPr="004B5105">
        <w:rPr>
          <w:szCs w:val="24"/>
          <w:lang w:val="de-DE"/>
        </w:rPr>
        <w:t>spezifische Templates abgelegt werden. Es wird zunächst das allgemeine Lay</w:t>
      </w:r>
      <w:r w:rsidR="00E6055F" w:rsidRPr="004B5105">
        <w:rPr>
          <w:szCs w:val="24"/>
          <w:lang w:val="de-DE"/>
        </w:rPr>
        <w:t>out erstellt, um dann anschließ</w:t>
      </w:r>
      <w:r w:rsidRPr="004B5105">
        <w:rPr>
          <w:szCs w:val="24"/>
          <w:lang w:val="de-DE"/>
        </w:rPr>
        <w:t>end fü</w:t>
      </w:r>
      <w:r w:rsidR="00723D55" w:rsidRPr="004B5105">
        <w:rPr>
          <w:szCs w:val="24"/>
          <w:lang w:val="de-DE"/>
        </w:rPr>
        <w:t xml:space="preserve">r jede einzelne Komponente die speziellen Templates zu </w:t>
      </w:r>
      <w:r w:rsidR="00270C89" w:rsidRPr="004B5105">
        <w:rPr>
          <w:szCs w:val="24"/>
          <w:lang w:val="de-DE"/>
        </w:rPr>
        <w:t>erstellen</w:t>
      </w:r>
      <w:r w:rsidR="00723D55" w:rsidRPr="004B5105">
        <w:rPr>
          <w:szCs w:val="24"/>
          <w:lang w:val="de-DE"/>
        </w:rPr>
        <w:t>.</w:t>
      </w:r>
      <w:r w:rsidRPr="004B5105">
        <w:rPr>
          <w:szCs w:val="24"/>
          <w:lang w:val="de-DE"/>
        </w:rPr>
        <w:t xml:space="preserve"> </w:t>
      </w:r>
    </w:p>
    <w:p w:rsidR="00CA555F" w:rsidRPr="004B5105" w:rsidRDefault="00DA3292" w:rsidP="004941DD">
      <w:pPr>
        <w:rPr>
          <w:szCs w:val="24"/>
          <w:lang w:val="de-DE"/>
        </w:rPr>
      </w:pPr>
      <w:r w:rsidRPr="004B5105">
        <w:rPr>
          <w:szCs w:val="24"/>
          <w:lang w:val="de-DE"/>
        </w:rPr>
        <w:t xml:space="preserve">Allgemein </w:t>
      </w:r>
      <w:r w:rsidR="00D120DE" w:rsidRPr="004B5105">
        <w:rPr>
          <w:szCs w:val="24"/>
          <w:lang w:val="de-DE"/>
        </w:rPr>
        <w:t>implementiert</w:t>
      </w:r>
      <w:r w:rsidRPr="004B5105">
        <w:rPr>
          <w:szCs w:val="24"/>
          <w:lang w:val="de-DE"/>
        </w:rPr>
        <w:t xml:space="preserve"> jede Page-Komponente drei verschiedenartige Views. Eine View zum Erstellen eines neuen Datensatzes, eine View zum Editieren eines vorhandenen Datensatzes und eine View zum Verwalten/Anzeigen vorhandener Datensätze</w:t>
      </w:r>
      <w:r w:rsidR="00CA555F" w:rsidRPr="004B5105">
        <w:rPr>
          <w:szCs w:val="24"/>
          <w:lang w:val="de-DE"/>
        </w:rPr>
        <w:t xml:space="preserve">. Besonders bei der Verwaltung werden je nach Umgebung viele Datensätze angezeigt und um bei dieser Anzahl von Datensätzen die Bedienbarkeit und Datenbankserverperformance zu erhalten, wird mit Hilfe der zusätzlich </w:t>
      </w:r>
      <w:r w:rsidR="00AA6513" w:rsidRPr="004B5105">
        <w:rPr>
          <w:szCs w:val="24"/>
          <w:lang w:val="de-DE"/>
        </w:rPr>
        <w:t>entwickelten</w:t>
      </w:r>
      <w:r w:rsidR="00CA555F" w:rsidRPr="004B5105">
        <w:rPr>
          <w:szCs w:val="24"/>
          <w:lang w:val="de-DE"/>
        </w:rPr>
        <w:t xml:space="preserve"> Postgresql Datenbankfunktionen in PL/Pgsql „*_get_pagecount()“ und „*_results(pagenumber integer)“ ein Pagenavigator erstellt, mit welchem man nur einen Ausschnitt der ganzen Daten anzeigen kann. Das Design orientiert sich dabei sehr stark an die erstellten Grafiken im DV-Konzept.</w:t>
      </w:r>
    </w:p>
    <w:p w:rsidR="004941DD" w:rsidRPr="004B5105" w:rsidRDefault="004941DD" w:rsidP="004941DD">
      <w:pPr>
        <w:rPr>
          <w:szCs w:val="24"/>
          <w:lang w:val="de-DE"/>
        </w:rPr>
      </w:pPr>
      <w:r w:rsidRPr="004B5105">
        <w:rPr>
          <w:szCs w:val="24"/>
          <w:lang w:val="de-DE"/>
        </w:rPr>
        <w:t>Generell gibt es ein Grundlayout, welches dem Master/</w:t>
      </w:r>
      <w:r w:rsidR="00314F4A" w:rsidRPr="004B5105">
        <w:rPr>
          <w:szCs w:val="24"/>
          <w:lang w:val="de-DE"/>
        </w:rPr>
        <w:t>Detail</w:t>
      </w:r>
      <w:r w:rsidRPr="004B5105">
        <w:rPr>
          <w:szCs w:val="24"/>
          <w:lang w:val="de-DE"/>
        </w:rPr>
        <w:t xml:space="preserve"> Pattern folgt. Dieses Grundlayout definiert einen Kopf, Fu</w:t>
      </w:r>
      <w:r w:rsidR="00597247" w:rsidRPr="004B5105">
        <w:rPr>
          <w:szCs w:val="24"/>
          <w:lang w:val="de-DE"/>
        </w:rPr>
        <w:t>ß</w:t>
      </w:r>
      <w:r w:rsidRPr="004B5105">
        <w:rPr>
          <w:szCs w:val="24"/>
          <w:lang w:val="de-DE"/>
        </w:rPr>
        <w:t xml:space="preserve"> und Menübereich. Dieses Grundlayout gibt es in zwei Varianten, die sich lediglich in dem Umfang der Menüstruktur bedingt durch die zwei verschiedenen Benutzergruppen, unterscheiden. Die Variante für den Administrator </w:t>
      </w:r>
      <w:r w:rsidR="00A16FD3" w:rsidRPr="004B5105">
        <w:rPr>
          <w:szCs w:val="24"/>
          <w:lang w:val="de-DE"/>
        </w:rPr>
        <w:t>zeigt alle möglichen Menüpunkte</w:t>
      </w:r>
      <w:r w:rsidR="00715FD1" w:rsidRPr="004B5105">
        <w:rPr>
          <w:szCs w:val="24"/>
          <w:lang w:val="de-DE"/>
        </w:rPr>
        <w:t xml:space="preserve"> an</w:t>
      </w:r>
      <w:r w:rsidRPr="004B5105">
        <w:rPr>
          <w:szCs w:val="24"/>
          <w:lang w:val="de-DE"/>
        </w:rPr>
        <w:t xml:space="preserve">, die auf die Page-Komponenten verweisen, auf die nur ein Benutzer aus der „admin“ Gruppe zugreifen </w:t>
      </w:r>
      <w:r w:rsidR="00800902" w:rsidRPr="004B5105">
        <w:rPr>
          <w:szCs w:val="24"/>
          <w:lang w:val="de-DE"/>
        </w:rPr>
        <w:t>darf</w:t>
      </w:r>
      <w:r w:rsidR="00D93FBB" w:rsidRPr="004B5105">
        <w:rPr>
          <w:szCs w:val="24"/>
          <w:lang w:val="de-DE"/>
        </w:rPr>
        <w:t xml:space="preserve"> und kann</w:t>
      </w:r>
      <w:r w:rsidRPr="004B5105">
        <w:rPr>
          <w:szCs w:val="24"/>
          <w:lang w:val="de-DE"/>
        </w:rPr>
        <w:t xml:space="preserve">. </w:t>
      </w:r>
      <w:r w:rsidR="008C2E45" w:rsidRPr="004B5105">
        <w:rPr>
          <w:szCs w:val="24"/>
          <w:lang w:val="de-DE"/>
        </w:rPr>
        <w:t>Die andere Variante beinhaltet ein sehr abgespecktes Menü</w:t>
      </w:r>
      <w:r w:rsidR="009E5C69" w:rsidRPr="004B5105">
        <w:rPr>
          <w:szCs w:val="24"/>
          <w:lang w:val="de-DE"/>
        </w:rPr>
        <w:t xml:space="preserve"> für den Benutzer aus der „user“ Gruppe.</w:t>
      </w:r>
      <w:r w:rsidR="00D973BE" w:rsidRPr="004B5105">
        <w:rPr>
          <w:szCs w:val="24"/>
          <w:lang w:val="de-DE"/>
        </w:rPr>
        <w:t xml:space="preserve"> Von diesem </w:t>
      </w:r>
      <w:r w:rsidR="00D973BE" w:rsidRPr="004B5105">
        <w:rPr>
          <w:szCs w:val="24"/>
          <w:lang w:val="de-DE"/>
        </w:rPr>
        <w:lastRenderedPageBreak/>
        <w:t>Grundla</w:t>
      </w:r>
      <w:r w:rsidR="00FD681F" w:rsidRPr="004B5105">
        <w:rPr>
          <w:szCs w:val="24"/>
          <w:lang w:val="de-DE"/>
        </w:rPr>
        <w:t xml:space="preserve">yout ausgenommen sind die Login, </w:t>
      </w:r>
      <w:r w:rsidR="00D973BE" w:rsidRPr="004B5105">
        <w:rPr>
          <w:szCs w:val="24"/>
          <w:lang w:val="de-DE"/>
        </w:rPr>
        <w:t xml:space="preserve">Logout </w:t>
      </w:r>
      <w:r w:rsidR="00FD681F" w:rsidRPr="004B5105">
        <w:rPr>
          <w:szCs w:val="24"/>
          <w:lang w:val="de-DE"/>
        </w:rPr>
        <w:t xml:space="preserve">und Expirecheck </w:t>
      </w:r>
      <w:r w:rsidR="00D973BE" w:rsidRPr="004B5105">
        <w:rPr>
          <w:szCs w:val="24"/>
          <w:lang w:val="de-DE"/>
        </w:rPr>
        <w:t>Page-Komponenten, da sie spezielle Funktionen zu erfüllen haben, die mit der Verwaltung an sich nichts zu tun haben.</w:t>
      </w:r>
    </w:p>
    <w:p w:rsidR="00DA3292" w:rsidRPr="004B5105" w:rsidRDefault="00820095" w:rsidP="004941DD">
      <w:pPr>
        <w:rPr>
          <w:szCs w:val="24"/>
          <w:lang w:val="de-DE"/>
        </w:rPr>
      </w:pPr>
      <w:r w:rsidRPr="004B5105">
        <w:rPr>
          <w:szCs w:val="24"/>
          <w:lang w:val="de-DE"/>
        </w:rPr>
        <w:t>Die einzelnen Page-Komponenten entscheiden selbst, welche Variante</w:t>
      </w:r>
      <w:r w:rsidR="008A5070" w:rsidRPr="004B5105">
        <w:rPr>
          <w:szCs w:val="24"/>
          <w:lang w:val="de-DE"/>
        </w:rPr>
        <w:t xml:space="preserve"> des Grundlayouts</w:t>
      </w:r>
      <w:r w:rsidRPr="004B5105">
        <w:rPr>
          <w:szCs w:val="24"/>
          <w:lang w:val="de-DE"/>
        </w:rPr>
        <w:t xml:space="preserve"> geladen werden muss.</w:t>
      </w:r>
    </w:p>
    <w:p w:rsidR="00A32A60" w:rsidRPr="004B5105" w:rsidRDefault="00A32A60" w:rsidP="004941DD">
      <w:pPr>
        <w:rPr>
          <w:lang w:val="de-DE"/>
        </w:rPr>
      </w:pPr>
    </w:p>
    <w:p w:rsidR="00EE33D8" w:rsidRDefault="005219B1" w:rsidP="002B525E">
      <w:pPr>
        <w:pStyle w:val="berschrift3"/>
        <w:rPr>
          <w:lang w:val="de-DE"/>
        </w:rPr>
      </w:pPr>
      <w:bookmarkStart w:id="26" w:name="_Toc226107940"/>
      <w:r w:rsidRPr="004B5105">
        <w:rPr>
          <w:lang w:val="de-DE"/>
        </w:rPr>
        <w:t>3.3.4</w:t>
      </w:r>
      <w:r w:rsidR="00EE33D8" w:rsidRPr="004B5105">
        <w:rPr>
          <w:lang w:val="de-DE"/>
        </w:rPr>
        <w:t xml:space="preserve"> Erstellung der</w:t>
      </w:r>
      <w:r w:rsidR="00FC23DE" w:rsidRPr="004B5105">
        <w:rPr>
          <w:lang w:val="de-DE"/>
        </w:rPr>
        <w:t xml:space="preserve"> einzelnen</w:t>
      </w:r>
      <w:r w:rsidR="00EE33D8" w:rsidRPr="004B5105">
        <w:rPr>
          <w:lang w:val="de-DE"/>
        </w:rPr>
        <w:t xml:space="preserve"> Page-Komponenten</w:t>
      </w:r>
      <w:bookmarkEnd w:id="26"/>
    </w:p>
    <w:p w:rsidR="00F27B4D" w:rsidRDefault="00F27B4D" w:rsidP="00F27B4D">
      <w:pPr>
        <w:pStyle w:val="KeinLeerraum"/>
        <w:rPr>
          <w:b/>
          <w:sz w:val="18"/>
          <w:szCs w:val="18"/>
          <w:lang w:val="de-DE"/>
        </w:rPr>
      </w:pPr>
      <w:r w:rsidRPr="00E43C04">
        <w:rPr>
          <w:b/>
          <w:sz w:val="18"/>
          <w:szCs w:val="18"/>
          <w:lang w:val="de-DE"/>
        </w:rPr>
        <w:t>Datei/en erstellt:</w:t>
      </w:r>
    </w:p>
    <w:p w:rsidR="00F27B4D" w:rsidRDefault="00F27B4D" w:rsidP="00F27B4D">
      <w:pPr>
        <w:pStyle w:val="KeinLeerraum"/>
        <w:rPr>
          <w:sz w:val="18"/>
          <w:szCs w:val="18"/>
          <w:lang w:val="de-DE"/>
        </w:rPr>
      </w:pPr>
      <w:r w:rsidRPr="0023706C">
        <w:rPr>
          <w:b/>
          <w:i/>
          <w:sz w:val="18"/>
          <w:szCs w:val="18"/>
          <w:lang w:val="de-DE"/>
        </w:rPr>
        <w:t>in</w:t>
      </w:r>
      <w:r w:rsidRPr="00F27B4D">
        <w:rPr>
          <w:b/>
          <w:sz w:val="18"/>
          <w:szCs w:val="18"/>
          <w:lang w:val="de-DE"/>
        </w:rPr>
        <w:t xml:space="preserve"> </w:t>
      </w:r>
      <w:r w:rsidRPr="00F27B4D">
        <w:rPr>
          <w:sz w:val="18"/>
          <w:szCs w:val="18"/>
          <w:lang w:val="de-DE"/>
        </w:rPr>
        <w:t>projekt/var/www/websites/dadmin.de/pages/Dadmin</w:t>
      </w:r>
      <w:r w:rsidRPr="00F27B4D">
        <w:rPr>
          <w:b/>
          <w:sz w:val="18"/>
          <w:szCs w:val="18"/>
          <w:lang w:val="de-DE"/>
        </w:rPr>
        <w:t xml:space="preserve"> : </w:t>
      </w:r>
      <w:r w:rsidRPr="00F27B4D">
        <w:rPr>
          <w:sz w:val="18"/>
          <w:szCs w:val="18"/>
          <w:lang w:val="de-DE"/>
        </w:rPr>
        <w:t>Login.pm, Logout.p</w:t>
      </w:r>
      <w:r w:rsidR="00A26947">
        <w:rPr>
          <w:sz w:val="18"/>
          <w:szCs w:val="18"/>
          <w:lang w:val="de-DE"/>
        </w:rPr>
        <w:t>m, Dashboard.pm, Domainname.pm</w:t>
      </w:r>
      <w:r w:rsidRPr="00F27B4D">
        <w:rPr>
          <w:sz w:val="18"/>
          <w:szCs w:val="18"/>
          <w:lang w:val="de-DE"/>
        </w:rPr>
        <w:t>, Price.pm, Status.pm, User</w:t>
      </w:r>
      <w:r>
        <w:rPr>
          <w:sz w:val="18"/>
          <w:szCs w:val="18"/>
          <w:lang w:val="de-DE"/>
        </w:rPr>
        <w:t>.pm</w:t>
      </w:r>
    </w:p>
    <w:p w:rsidR="00382121" w:rsidRPr="00F27B4D" w:rsidRDefault="00382121" w:rsidP="00F27B4D">
      <w:pPr>
        <w:pStyle w:val="KeinLeerraum"/>
        <w:rPr>
          <w:sz w:val="18"/>
          <w:szCs w:val="18"/>
          <w:lang w:val="de-DE"/>
        </w:rPr>
      </w:pPr>
    </w:p>
    <w:p w:rsidR="00FD253F" w:rsidRPr="004B5105" w:rsidRDefault="00FD253F" w:rsidP="00FD253F">
      <w:pPr>
        <w:rPr>
          <w:szCs w:val="24"/>
          <w:lang w:val="de-DE"/>
        </w:rPr>
      </w:pPr>
      <w:r w:rsidRPr="004B5105">
        <w:rPr>
          <w:szCs w:val="24"/>
          <w:lang w:val="de-DE"/>
        </w:rPr>
        <w:t xml:space="preserve">Diese sogenannten „Page-Komponenten“ unterhalb des „pages“ Ordners sind </w:t>
      </w:r>
      <w:r w:rsidRPr="00A638BC">
        <w:rPr>
          <w:szCs w:val="24"/>
          <w:u w:val="single"/>
          <w:lang w:val="de-DE"/>
        </w:rPr>
        <w:t>Perl Packages</w:t>
      </w:r>
      <w:r w:rsidRPr="004B5105">
        <w:rPr>
          <w:szCs w:val="24"/>
          <w:lang w:val="de-DE"/>
        </w:rPr>
        <w:t xml:space="preserve"> und</w:t>
      </w:r>
      <w:r w:rsidR="00704F61" w:rsidRPr="004B5105">
        <w:rPr>
          <w:szCs w:val="24"/>
          <w:lang w:val="de-DE"/>
        </w:rPr>
        <w:t xml:space="preserve"> sie</w:t>
      </w:r>
      <w:r w:rsidRPr="004B5105">
        <w:rPr>
          <w:szCs w:val="24"/>
          <w:lang w:val="de-DE"/>
        </w:rPr>
        <w:t xml:space="preserve"> definieren jeweils eine eigene Klasse mit eigenen Methoden und Funktionen. Es wird für jeden Bereich, „dashboard“, „domainname“, „user“, „pricegroup“ usw..., ein eigenes Perl Package erstellt. In jeder Page-Komponente wird die dazugehörige View bzw. das entsprechende Template geladen, verarbeitet und ausgegeben. Jede Page-Komponente greift mit Hilfe des Webframeworks Capullo hauptsächlich auf Datenbank, Templates, Sessionvariablen und HTTP-Requestvariablen zu.</w:t>
      </w:r>
    </w:p>
    <w:p w:rsidR="00FD253F" w:rsidRPr="004B5105" w:rsidRDefault="00FD253F" w:rsidP="00FD253F">
      <w:pPr>
        <w:rPr>
          <w:szCs w:val="24"/>
          <w:lang w:val="de-DE"/>
        </w:rPr>
      </w:pPr>
      <w:r w:rsidRPr="004B5105">
        <w:rPr>
          <w:szCs w:val="24"/>
          <w:lang w:val="de-DE"/>
        </w:rPr>
        <w:t xml:space="preserve">Jede Page-Komponente benutzt die „Authentication“ Funktionen des Capullo Webframeworks, um zu prüfen, ob der zugreifende Client auch die nötigen Rechte hat. Das hat zur Folge, dass im aktuellen Datenbankdesign die Zuordnung der Gruppe redundant für jeden einzelnen Benutzer gespeichert wird. </w:t>
      </w:r>
      <w:r w:rsidR="00792DD0" w:rsidRPr="004B5105">
        <w:rPr>
          <w:szCs w:val="24"/>
          <w:lang w:val="de-DE"/>
        </w:rPr>
        <w:t>In der aktuellen Umgebung stellt dies aber noch kein Problem dar, da es nur einen Administrator gibt und der Rest de</w:t>
      </w:r>
      <w:r w:rsidR="005819BA">
        <w:rPr>
          <w:szCs w:val="24"/>
          <w:lang w:val="de-DE"/>
        </w:rPr>
        <w:t>r „user“ Gruppe zugeordnet wird und sich diese Zuordnung auch in nächster Zeit nicht ändern wird.</w:t>
      </w:r>
    </w:p>
    <w:p w:rsidR="00865A92" w:rsidRPr="004B5105" w:rsidRDefault="006F24BF" w:rsidP="00ED5C3A">
      <w:pPr>
        <w:rPr>
          <w:szCs w:val="24"/>
          <w:lang w:val="de-DE"/>
        </w:rPr>
      </w:pPr>
      <w:r w:rsidRPr="004B5105">
        <w:rPr>
          <w:szCs w:val="24"/>
          <w:lang w:val="de-DE"/>
        </w:rPr>
        <w:t xml:space="preserve">Die Login und Logout Page-Komponenten stellen hier eine kleine Ausnahme dar. </w:t>
      </w:r>
      <w:r w:rsidR="00FD253F" w:rsidRPr="004B5105">
        <w:rPr>
          <w:szCs w:val="24"/>
          <w:lang w:val="de-DE"/>
        </w:rPr>
        <w:t xml:space="preserve">In der Login Page-Komponente wird </w:t>
      </w:r>
      <w:r w:rsidRPr="004B5105">
        <w:rPr>
          <w:szCs w:val="24"/>
          <w:lang w:val="de-DE"/>
        </w:rPr>
        <w:t xml:space="preserve">lediglich </w:t>
      </w:r>
      <w:r w:rsidR="00FD253F" w:rsidRPr="004B5105">
        <w:rPr>
          <w:szCs w:val="24"/>
          <w:lang w:val="de-DE"/>
        </w:rPr>
        <w:t>eine</w:t>
      </w:r>
      <w:r w:rsidR="00A72362">
        <w:rPr>
          <w:szCs w:val="24"/>
          <w:lang w:val="de-DE"/>
        </w:rPr>
        <w:t xml:space="preserve"> einzige</w:t>
      </w:r>
      <w:r w:rsidR="00FD253F" w:rsidRPr="004B5105">
        <w:rPr>
          <w:szCs w:val="24"/>
          <w:lang w:val="de-DE"/>
        </w:rPr>
        <w:t xml:space="preserve"> View implementiert, mit der man einen Benutzernamen und Passwort eingeben kann. Für diese Eingaben wird mit Hilfe des Struktogramms aus dem DV-Konzept eine Abfrage implementiert, die prüft, ob der eingegebene Benutzername überhaupt in der Datenbank existiert und ist das der Fall, so wird geprüft, ob das eingegebene Passwort für diesen Benutzernamen auch übereinstimmt. Sind diese beiden Prüfungen abgeschlossen, so</w:t>
      </w:r>
      <w:r w:rsidR="002B694D" w:rsidRPr="004B5105">
        <w:rPr>
          <w:szCs w:val="24"/>
          <w:lang w:val="de-DE"/>
        </w:rPr>
        <w:t xml:space="preserve"> wird der Benutzer im Klartext und das Passwort als md5 Hash in einer servergespeicherten Sessiondatei </w:t>
      </w:r>
      <w:r w:rsidR="00855824" w:rsidRPr="004B5105">
        <w:rPr>
          <w:szCs w:val="24"/>
          <w:lang w:val="de-DE"/>
        </w:rPr>
        <w:t>abgelegt</w:t>
      </w:r>
      <w:r w:rsidR="002B694D" w:rsidRPr="004B5105">
        <w:rPr>
          <w:szCs w:val="24"/>
          <w:lang w:val="de-DE"/>
        </w:rPr>
        <w:t xml:space="preserve">, die eine maximale Gültigkeit von 20 Minuten hat. In dem Webbrowser des Benutzers wird lediglich ein Cookie gespeichert, welches nur eine </w:t>
      </w:r>
      <w:r w:rsidR="002B694D" w:rsidRPr="00A638BC">
        <w:rPr>
          <w:szCs w:val="24"/>
          <w:lang w:val="de-DE"/>
        </w:rPr>
        <w:t>ID</w:t>
      </w:r>
      <w:r w:rsidR="002B694D" w:rsidRPr="004B5105">
        <w:rPr>
          <w:szCs w:val="24"/>
          <w:lang w:val="de-DE"/>
        </w:rPr>
        <w:t xml:space="preserve"> beinhaltet. Anhand dieser ID kann das Webframework Capullo auf die servergespeicherten Sessions zugreifen, sofern sie noch vorhanden sind. Anschlie</w:t>
      </w:r>
      <w:r w:rsidR="00246FF9" w:rsidRPr="004B5105">
        <w:rPr>
          <w:szCs w:val="24"/>
          <w:lang w:val="de-DE"/>
        </w:rPr>
        <w:t>ß</w:t>
      </w:r>
      <w:r w:rsidR="002B694D" w:rsidRPr="004B5105">
        <w:rPr>
          <w:szCs w:val="24"/>
          <w:lang w:val="de-DE"/>
        </w:rPr>
        <w:t>end leitet die Login Page-Komponente</w:t>
      </w:r>
      <w:r w:rsidR="00FD253F" w:rsidRPr="004B5105">
        <w:rPr>
          <w:szCs w:val="24"/>
          <w:lang w:val="de-DE"/>
        </w:rPr>
        <w:t xml:space="preserve"> auf die Dashboard Page-Komponente weiter</w:t>
      </w:r>
      <w:r w:rsidR="002153B8" w:rsidRPr="004B5105">
        <w:rPr>
          <w:szCs w:val="24"/>
          <w:lang w:val="de-DE"/>
        </w:rPr>
        <w:t>.</w:t>
      </w:r>
    </w:p>
    <w:p w:rsidR="00DB1C7D" w:rsidRPr="004B5105" w:rsidRDefault="00445992" w:rsidP="00ED5C3A">
      <w:pPr>
        <w:rPr>
          <w:szCs w:val="24"/>
          <w:lang w:val="de-DE"/>
        </w:rPr>
      </w:pPr>
      <w:r w:rsidRPr="004B5105">
        <w:rPr>
          <w:szCs w:val="24"/>
          <w:lang w:val="de-DE"/>
        </w:rPr>
        <w:t>In der Logout Page-Komponente wird lediglich eine Methode implementiert, welche die Werte für den Benutzernamen und dessen Passwort in der servergespeicherten Sessiondat</w:t>
      </w:r>
      <w:r w:rsidR="00B311B0">
        <w:rPr>
          <w:szCs w:val="24"/>
          <w:lang w:val="de-DE"/>
        </w:rPr>
        <w:t>ei auf Null setzt und anschließ</w:t>
      </w:r>
      <w:r w:rsidRPr="004B5105">
        <w:rPr>
          <w:szCs w:val="24"/>
          <w:lang w:val="de-DE"/>
        </w:rPr>
        <w:t>end auf die Login Page-Komponente weiterleitet.</w:t>
      </w:r>
    </w:p>
    <w:p w:rsidR="00D227E2" w:rsidRPr="004B5105" w:rsidRDefault="00694F24" w:rsidP="00ED5C3A">
      <w:pPr>
        <w:rPr>
          <w:szCs w:val="24"/>
          <w:lang w:val="de-DE"/>
        </w:rPr>
      </w:pPr>
      <w:r w:rsidRPr="004B5105">
        <w:rPr>
          <w:szCs w:val="24"/>
          <w:lang w:val="de-DE"/>
        </w:rPr>
        <w:lastRenderedPageBreak/>
        <w:t>Jede andere Page-Komponente liest die Inhalte der servergespeicherten Sessions, um zu entscheiden, ob ein Benutzer eine Aktion ausführen darf oder nicht.</w:t>
      </w:r>
      <w:r w:rsidR="000D49B3" w:rsidRPr="000D49B3">
        <w:rPr>
          <w:noProof/>
          <w:szCs w:val="24"/>
          <w:lang w:val="de-DE" w:eastAsia="de-DE" w:bidi="ar-SA"/>
        </w:rPr>
        <w:t xml:space="preserve"> </w:t>
      </w:r>
    </w:p>
    <w:p w:rsidR="00D227E2" w:rsidRDefault="00D227E2" w:rsidP="00D227E2">
      <w:pPr>
        <w:pStyle w:val="berschrift3"/>
        <w:rPr>
          <w:lang w:val="de-DE"/>
        </w:rPr>
      </w:pPr>
      <w:bookmarkStart w:id="27" w:name="_Toc226107941"/>
      <w:r w:rsidRPr="004B5105">
        <w:rPr>
          <w:lang w:val="de-DE"/>
        </w:rPr>
        <w:t xml:space="preserve">3.3.5 Erstellung der </w:t>
      </w:r>
      <w:r w:rsidR="000119A9" w:rsidRPr="004B5105">
        <w:rPr>
          <w:lang w:val="de-DE"/>
        </w:rPr>
        <w:t>Expirecheck</w:t>
      </w:r>
      <w:r w:rsidRPr="004B5105">
        <w:rPr>
          <w:lang w:val="de-DE"/>
        </w:rPr>
        <w:t xml:space="preserve"> Komponente</w:t>
      </w:r>
      <w:bookmarkEnd w:id="27"/>
    </w:p>
    <w:p w:rsidR="00460AA2" w:rsidRDefault="00460AA2" w:rsidP="00460AA2">
      <w:pPr>
        <w:pStyle w:val="KeinLeerraum"/>
        <w:rPr>
          <w:b/>
          <w:sz w:val="18"/>
          <w:szCs w:val="18"/>
          <w:lang w:val="de-DE"/>
        </w:rPr>
      </w:pPr>
      <w:r w:rsidRPr="00E43C04">
        <w:rPr>
          <w:b/>
          <w:sz w:val="18"/>
          <w:szCs w:val="18"/>
          <w:lang w:val="de-DE"/>
        </w:rPr>
        <w:t>Datei/en erstellt:</w:t>
      </w:r>
    </w:p>
    <w:p w:rsidR="00460AA2" w:rsidRPr="001E2208" w:rsidRDefault="00460AA2" w:rsidP="00460AA2">
      <w:pPr>
        <w:pStyle w:val="KeinLeerraum"/>
        <w:rPr>
          <w:sz w:val="18"/>
          <w:szCs w:val="18"/>
          <w:lang w:val="de-DE"/>
        </w:rPr>
      </w:pPr>
      <w:r w:rsidRPr="001E2208">
        <w:rPr>
          <w:b/>
          <w:i/>
          <w:sz w:val="18"/>
          <w:szCs w:val="18"/>
          <w:lang w:val="de-DE"/>
        </w:rPr>
        <w:t>in</w:t>
      </w:r>
      <w:r w:rsidRPr="001E2208">
        <w:rPr>
          <w:b/>
          <w:sz w:val="18"/>
          <w:szCs w:val="18"/>
          <w:lang w:val="de-DE"/>
        </w:rPr>
        <w:t xml:space="preserve"> </w:t>
      </w:r>
      <w:r w:rsidRPr="001E2208">
        <w:rPr>
          <w:sz w:val="18"/>
          <w:szCs w:val="18"/>
          <w:lang w:val="de-DE"/>
        </w:rPr>
        <w:t>projekt/var/www/websites/dadmin.de/pages/Dadmin</w:t>
      </w:r>
      <w:r w:rsidRPr="001E2208">
        <w:rPr>
          <w:b/>
          <w:sz w:val="18"/>
          <w:szCs w:val="18"/>
          <w:lang w:val="de-DE"/>
        </w:rPr>
        <w:t xml:space="preserve"> : </w:t>
      </w:r>
      <w:r w:rsidRPr="001E2208">
        <w:rPr>
          <w:sz w:val="18"/>
          <w:szCs w:val="18"/>
          <w:lang w:val="de-DE"/>
        </w:rPr>
        <w:t>Expirecheck.pm</w:t>
      </w:r>
    </w:p>
    <w:p w:rsidR="00460AA2" w:rsidRPr="001E2208" w:rsidRDefault="00460AA2" w:rsidP="00460AA2">
      <w:pPr>
        <w:pStyle w:val="KeinLeerraum"/>
        <w:rPr>
          <w:sz w:val="18"/>
          <w:szCs w:val="18"/>
          <w:lang w:val="de-DE"/>
        </w:rPr>
      </w:pPr>
    </w:p>
    <w:p w:rsidR="00D227E2" w:rsidRPr="004B5105" w:rsidRDefault="00D227E2" w:rsidP="00ED5C3A">
      <w:pPr>
        <w:rPr>
          <w:szCs w:val="24"/>
          <w:lang w:val="de-DE"/>
        </w:rPr>
      </w:pPr>
      <w:r w:rsidRPr="004B5105">
        <w:rPr>
          <w:szCs w:val="24"/>
          <w:lang w:val="de-DE"/>
        </w:rPr>
        <w:t xml:space="preserve">Wie aus der Gesamtübersicht aus dem DV-Konzept ersichtlich wird, gibt es eine Komponente, ein Perlscript, welches monatlich vom „crond“ Dienst ausgeführt wird. Dieses Script prüft, welche Domainnamen im nächsten und übernächsten Monat auslaufen bzw. automatisch verlängert werden. Es schickt dann jeweils einen Bericht darüber via Email an den Administrator, der alle Domainnamen von allen Benutzern enthält, </w:t>
      </w:r>
      <w:r w:rsidR="00937B72">
        <w:rPr>
          <w:szCs w:val="24"/>
          <w:lang w:val="de-DE"/>
        </w:rPr>
        <w:t>welche</w:t>
      </w:r>
      <w:r w:rsidRPr="004B5105">
        <w:rPr>
          <w:szCs w:val="24"/>
          <w:lang w:val="de-DE"/>
        </w:rPr>
        <w:t xml:space="preserve"> nächsten oder übernächsten Monat auslaufen bzw. verlängert werden. Der entsprechende Benutzer/Kunde bekommt den gleichen Bericht mit dem Unterschied, dass er lediglich seine eigenen Domainnamen aufgelistet bekommt. </w:t>
      </w:r>
      <w:r w:rsidR="00DF24A1" w:rsidRPr="004B5105">
        <w:rPr>
          <w:szCs w:val="24"/>
          <w:lang w:val="de-DE"/>
        </w:rPr>
        <w:t xml:space="preserve">In dem Bericht selbst werden die entsprechenden Domainnamen, der dazugehörige Benutzer, der Verkaufspreis und das Auslauf bzw. Verlängerungsdatum angezeigt. Diese Darstellung beinhaltet für den Mitarbeiter der TeKoNet Medien GmbH alle nötigen Informationen, um einen Domainnamen zu berechnen oder zu löschen. </w:t>
      </w:r>
    </w:p>
    <w:p w:rsidR="00977D5D" w:rsidRPr="004B5105" w:rsidRDefault="00977D5D" w:rsidP="00ED5C3A">
      <w:pPr>
        <w:rPr>
          <w:szCs w:val="24"/>
          <w:lang w:val="de-DE"/>
        </w:rPr>
      </w:pPr>
      <w:r w:rsidRPr="004B5105">
        <w:rPr>
          <w:szCs w:val="24"/>
          <w:lang w:val="de-DE"/>
        </w:rPr>
        <w:t xml:space="preserve">In der Planungsphase wurde vereinbart nur die Domainnamen anzuzeigen, die nächsten Monat auslaufen oder verlängert werden. Das jedoch stellte sich während der Implementation als Fehler heraus, da die Kündigungsfrist bei einem Domainname mindestens 4 Wochen beträgt und </w:t>
      </w:r>
      <w:r w:rsidR="00EA6AB5" w:rsidRPr="004B5105">
        <w:rPr>
          <w:szCs w:val="24"/>
          <w:lang w:val="de-DE"/>
        </w:rPr>
        <w:t>es passieren kann</w:t>
      </w:r>
      <w:r w:rsidRPr="004B5105">
        <w:rPr>
          <w:szCs w:val="24"/>
          <w:lang w:val="de-DE"/>
        </w:rPr>
        <w:t xml:space="preserve">, dass der Benutzer den Bericht erst dann bekommt, wenn diese Frist schon nicht mehr eingehalten werden kann. </w:t>
      </w:r>
      <w:r w:rsidR="00EA6AB5" w:rsidRPr="004B5105">
        <w:rPr>
          <w:szCs w:val="24"/>
          <w:lang w:val="de-DE"/>
        </w:rPr>
        <w:t xml:space="preserve">Es wurde sich also nachträglich darauf geeinigt diese Berichte für zwei </w:t>
      </w:r>
      <w:r w:rsidR="00F0469E" w:rsidRPr="004B5105">
        <w:rPr>
          <w:szCs w:val="24"/>
          <w:lang w:val="de-DE"/>
        </w:rPr>
        <w:t>Monate</w:t>
      </w:r>
      <w:r w:rsidR="00EA6AB5" w:rsidRPr="004B5105">
        <w:rPr>
          <w:szCs w:val="24"/>
          <w:lang w:val="de-DE"/>
        </w:rPr>
        <w:t xml:space="preserve"> im Voraus zu erstellen.</w:t>
      </w:r>
      <w:r w:rsidR="00A85A38" w:rsidRPr="004B5105">
        <w:rPr>
          <w:szCs w:val="24"/>
          <w:lang w:val="de-DE"/>
        </w:rPr>
        <w:t xml:space="preserve"> </w:t>
      </w:r>
    </w:p>
    <w:p w:rsidR="00B634E6" w:rsidRPr="00EA2FBE" w:rsidRDefault="00DF24A1">
      <w:pPr>
        <w:rPr>
          <w:szCs w:val="24"/>
          <w:lang w:val="de-DE"/>
        </w:rPr>
      </w:pPr>
      <w:r w:rsidRPr="004B5105">
        <w:rPr>
          <w:szCs w:val="24"/>
          <w:lang w:val="de-DE"/>
        </w:rPr>
        <w:t>Für diese Komponente wurde eine PL/Pgsql Funktion „domain_expire_check“ erstellt, welche alle entsprechenden Datensätze zurückgibt.</w:t>
      </w:r>
    </w:p>
    <w:p w:rsidR="00AA63BF" w:rsidRPr="004B5105" w:rsidRDefault="00AA63BF">
      <w:pPr>
        <w:rPr>
          <w:rFonts w:eastAsiaTheme="majorEastAsia" w:cstheme="majorBidi"/>
          <w:b/>
          <w:bCs/>
          <w:sz w:val="20"/>
          <w:szCs w:val="26"/>
          <w:lang w:val="de-DE"/>
        </w:rPr>
      </w:pPr>
    </w:p>
    <w:p w:rsidR="0083271F" w:rsidRPr="004B5105" w:rsidRDefault="0083271F" w:rsidP="0083271F">
      <w:pPr>
        <w:pStyle w:val="berschrift2"/>
        <w:rPr>
          <w:lang w:val="de-DE"/>
        </w:rPr>
      </w:pPr>
      <w:bookmarkStart w:id="28" w:name="_Toc226107942"/>
      <w:r w:rsidRPr="004B5105">
        <w:rPr>
          <w:lang w:val="de-DE"/>
        </w:rPr>
        <w:t>3.4 Testphase</w:t>
      </w:r>
      <w:bookmarkEnd w:id="28"/>
    </w:p>
    <w:p w:rsidR="009D30D0" w:rsidRPr="004B5105" w:rsidRDefault="0083271F" w:rsidP="00ED5C3A">
      <w:pPr>
        <w:rPr>
          <w:szCs w:val="24"/>
          <w:lang w:val="de-DE"/>
        </w:rPr>
      </w:pPr>
      <w:r w:rsidRPr="004B5105">
        <w:rPr>
          <w:szCs w:val="24"/>
          <w:lang w:val="de-DE"/>
        </w:rPr>
        <w:t>Dauer : 10 Stunden</w:t>
      </w:r>
    </w:p>
    <w:p w:rsidR="00902D5A" w:rsidRPr="004B5105" w:rsidRDefault="00902D5A" w:rsidP="00902D5A">
      <w:pPr>
        <w:pStyle w:val="berschrift3"/>
        <w:rPr>
          <w:lang w:val="de-DE"/>
        </w:rPr>
      </w:pPr>
      <w:bookmarkStart w:id="29" w:name="_Toc226107943"/>
      <w:r w:rsidRPr="004B5105">
        <w:rPr>
          <w:lang w:val="de-DE"/>
        </w:rPr>
        <w:t>3.4.1 Durchführung der Komponententests</w:t>
      </w:r>
      <w:bookmarkEnd w:id="29"/>
    </w:p>
    <w:p w:rsidR="00902D5A" w:rsidRPr="004B5105" w:rsidRDefault="00902D5A" w:rsidP="00902D5A">
      <w:pPr>
        <w:rPr>
          <w:szCs w:val="24"/>
          <w:lang w:val="de-DE"/>
        </w:rPr>
      </w:pPr>
      <w:r w:rsidRPr="004B5105">
        <w:rPr>
          <w:szCs w:val="24"/>
          <w:lang w:val="de-DE"/>
        </w:rPr>
        <w:t>Dauer : 2 Stunden</w:t>
      </w:r>
    </w:p>
    <w:p w:rsidR="00AA63BF" w:rsidRPr="00A2370A" w:rsidRDefault="00357CD1" w:rsidP="00A2370A">
      <w:pPr>
        <w:rPr>
          <w:szCs w:val="24"/>
          <w:lang w:val="de-DE"/>
        </w:rPr>
      </w:pPr>
      <w:r w:rsidRPr="004B5105">
        <w:rPr>
          <w:szCs w:val="24"/>
          <w:lang w:val="de-DE"/>
        </w:rPr>
        <w:t>Mit Hilfe der Perl Bibliothek „Test::More“ werden verschiedene Tests geschrieben, die bestimmte, als auch zufällige Daten verwenden, um bestimmte Funktionen innerhalb einer Klasse, die in jeder Page-Komponente definiert</w:t>
      </w:r>
      <w:r w:rsidR="00124201" w:rsidRPr="004B5105">
        <w:rPr>
          <w:szCs w:val="24"/>
          <w:lang w:val="de-DE"/>
        </w:rPr>
        <w:t xml:space="preserve"> ist</w:t>
      </w:r>
      <w:r w:rsidRPr="004B5105">
        <w:rPr>
          <w:szCs w:val="24"/>
          <w:lang w:val="de-DE"/>
        </w:rPr>
        <w:t>, zu testen.</w:t>
      </w:r>
      <w:r w:rsidR="005B7050" w:rsidRPr="004B5105">
        <w:rPr>
          <w:szCs w:val="24"/>
          <w:lang w:val="de-DE"/>
        </w:rPr>
        <w:t xml:space="preserve"> Die entsprechenden Testdaten werden manuell definiert und implementiert.</w:t>
      </w:r>
      <w:r w:rsidRPr="004B5105">
        <w:rPr>
          <w:szCs w:val="24"/>
          <w:lang w:val="de-DE"/>
        </w:rPr>
        <w:t xml:space="preserve"> Diese, auch Unit-Tests genannten, Tests werden parallel zur Erstellung und Implementierung des eigentlichen Quellcodes erstellt und ausgeführt. </w:t>
      </w:r>
      <w:r w:rsidR="00D73B37" w:rsidRPr="004B5105">
        <w:rPr>
          <w:szCs w:val="24"/>
          <w:lang w:val="de-DE"/>
        </w:rPr>
        <w:t xml:space="preserve">Bei jeder Änderung werden die </w:t>
      </w:r>
      <w:r w:rsidR="00D73B37" w:rsidRPr="004B5105">
        <w:rPr>
          <w:szCs w:val="24"/>
          <w:lang w:val="de-DE"/>
        </w:rPr>
        <w:lastRenderedPageBreak/>
        <w:t>Tests erneut ausgeführt, um zu testen, ob das Verhalten der Methoden der Implementierung und Änderung entsprechend ist.</w:t>
      </w:r>
      <w:r w:rsidR="005B7050" w:rsidRPr="004B5105">
        <w:rPr>
          <w:szCs w:val="24"/>
          <w:lang w:val="de-DE"/>
        </w:rPr>
        <w:t xml:space="preserve"> </w:t>
      </w:r>
    </w:p>
    <w:p w:rsidR="008F0164" w:rsidRPr="004B5105" w:rsidRDefault="008F0164" w:rsidP="008F0164">
      <w:pPr>
        <w:pStyle w:val="berschrift3"/>
        <w:rPr>
          <w:lang w:val="de-DE"/>
        </w:rPr>
      </w:pPr>
      <w:bookmarkStart w:id="30" w:name="_Toc226107944"/>
      <w:r w:rsidRPr="004B5105">
        <w:rPr>
          <w:lang w:val="de-DE"/>
        </w:rPr>
        <w:t>3.4.2 Durchführung der Integrationstests</w:t>
      </w:r>
      <w:bookmarkEnd w:id="30"/>
    </w:p>
    <w:p w:rsidR="00E7026D" w:rsidRPr="004B5105" w:rsidRDefault="008F0164" w:rsidP="008F0164">
      <w:pPr>
        <w:rPr>
          <w:szCs w:val="24"/>
          <w:lang w:val="de-DE"/>
        </w:rPr>
      </w:pPr>
      <w:r w:rsidRPr="004B5105">
        <w:rPr>
          <w:szCs w:val="24"/>
          <w:lang w:val="de-DE"/>
        </w:rPr>
        <w:t>Dauer : 2 Stunden</w:t>
      </w:r>
    </w:p>
    <w:p w:rsidR="003404A0" w:rsidRPr="004B5105" w:rsidRDefault="00B177D1" w:rsidP="008F0164">
      <w:pPr>
        <w:rPr>
          <w:szCs w:val="24"/>
          <w:lang w:val="de-DE"/>
        </w:rPr>
      </w:pPr>
      <w:r w:rsidRPr="004B5105">
        <w:rPr>
          <w:szCs w:val="24"/>
          <w:lang w:val="de-DE"/>
        </w:rPr>
        <w:t xml:space="preserve">Nach Abschluss jeder entwickelten und implementierten Page-Komponente bzw. nach jedem Abschluss eines Bereichs wird ein Integrationstest durchgeführt, anhand dessen festgestellt und getestet wird, ob die implementierten Komponenten miteinander funktionieren. </w:t>
      </w:r>
      <w:r w:rsidR="00767CF1" w:rsidRPr="004B5105">
        <w:rPr>
          <w:szCs w:val="24"/>
          <w:lang w:val="de-DE"/>
        </w:rPr>
        <w:t>Der Integrationstest erfolgte hier meistens direkt nach der Implementation und Fertigstellung einer einzelnen Page-Komponente wie zum Beispiel die Status Page-Komponente, die Preisgruppe Page-Komponente usw...</w:t>
      </w:r>
      <w:r w:rsidR="00BC13C3" w:rsidRPr="004B5105">
        <w:rPr>
          <w:szCs w:val="24"/>
          <w:lang w:val="de-DE"/>
        </w:rPr>
        <w:t>Die festgestellten Fehler werden in einer Todo-Liste festgehalten und meistens zeitnah korrigiert.</w:t>
      </w:r>
    </w:p>
    <w:p w:rsidR="00E7026D" w:rsidRPr="004B5105" w:rsidRDefault="00E7026D" w:rsidP="00E529BA">
      <w:pPr>
        <w:pStyle w:val="berschrift3"/>
        <w:rPr>
          <w:lang w:val="de-DE"/>
        </w:rPr>
      </w:pPr>
      <w:bookmarkStart w:id="31" w:name="_Toc226107945"/>
      <w:r w:rsidRPr="004B5105">
        <w:rPr>
          <w:lang w:val="de-DE"/>
        </w:rPr>
        <w:t>3.4.3 Durchführung der Systemtests</w:t>
      </w:r>
      <w:bookmarkEnd w:id="31"/>
    </w:p>
    <w:p w:rsidR="00E529BA" w:rsidRPr="004B5105" w:rsidRDefault="00E529BA" w:rsidP="00E529BA">
      <w:pPr>
        <w:rPr>
          <w:szCs w:val="24"/>
          <w:lang w:val="de-DE"/>
        </w:rPr>
      </w:pPr>
      <w:r w:rsidRPr="004B5105">
        <w:rPr>
          <w:szCs w:val="24"/>
          <w:lang w:val="de-DE"/>
        </w:rPr>
        <w:t>Dauer : 6 Stunden</w:t>
      </w:r>
    </w:p>
    <w:p w:rsidR="00377863" w:rsidRPr="004B5105" w:rsidRDefault="00377863" w:rsidP="00E529BA">
      <w:pPr>
        <w:rPr>
          <w:szCs w:val="24"/>
          <w:lang w:val="de-DE"/>
        </w:rPr>
      </w:pPr>
      <w:r w:rsidRPr="004B5105">
        <w:rPr>
          <w:szCs w:val="24"/>
          <w:lang w:val="de-DE"/>
        </w:rPr>
        <w:t>Der Systemtest wird nach Abschluss aller anderen Testphasen durchgeführt und beinhaltet hier speziell den Test durch die Mitarbeiter der TeKoNet Medien GmbH und dessen Kunden, die sich dafür freiwillig zur Verfügung gestellt haben. Der Test für das fertige Produkt wird dabei auf der Testumgebung mit Testdaten durchgeführt, um festzustellen, ob die vereinbarten Anforderungen fehlerfrei erfüllt werden.</w:t>
      </w:r>
    </w:p>
    <w:p w:rsidR="00377863" w:rsidRPr="004B5105" w:rsidRDefault="00377863" w:rsidP="00E529BA">
      <w:pPr>
        <w:rPr>
          <w:szCs w:val="24"/>
          <w:lang w:val="de-DE"/>
        </w:rPr>
      </w:pPr>
    </w:p>
    <w:p w:rsidR="00C00E64" w:rsidRPr="004B5105" w:rsidRDefault="00C00E64" w:rsidP="00C00E64">
      <w:pPr>
        <w:pStyle w:val="berschrift3"/>
        <w:rPr>
          <w:lang w:val="de-DE"/>
        </w:rPr>
      </w:pPr>
      <w:bookmarkStart w:id="32" w:name="_Toc226107946"/>
      <w:r w:rsidRPr="004B5105">
        <w:rPr>
          <w:lang w:val="de-DE"/>
        </w:rPr>
        <w:t>3.5 Erstellung der Dokumentation</w:t>
      </w:r>
      <w:bookmarkEnd w:id="32"/>
    </w:p>
    <w:p w:rsidR="00D56D05" w:rsidRDefault="0085010E" w:rsidP="00C00E64">
      <w:pPr>
        <w:rPr>
          <w:b/>
          <w:lang w:val="de-DE"/>
        </w:rPr>
      </w:pPr>
      <w:r w:rsidRPr="0079165F">
        <w:rPr>
          <w:b/>
          <w:lang w:val="de-DE"/>
        </w:rPr>
        <w:t>3.5.1 Erstellung des Benutzerhandbuchs</w:t>
      </w:r>
    </w:p>
    <w:p w:rsidR="00D56D05" w:rsidRPr="00D56D05" w:rsidRDefault="003F5A00" w:rsidP="00C00E64">
      <w:pPr>
        <w:rPr>
          <w:lang w:val="de-DE"/>
        </w:rPr>
      </w:pPr>
      <w:r>
        <w:rPr>
          <w:lang w:val="de-DE"/>
        </w:rPr>
        <w:t>Dauer : 2</w:t>
      </w:r>
      <w:r w:rsidR="00D56D05">
        <w:rPr>
          <w:lang w:val="de-DE"/>
        </w:rPr>
        <w:t xml:space="preserve"> Stunden</w:t>
      </w:r>
    </w:p>
    <w:p w:rsidR="0085010E" w:rsidRDefault="0085010E" w:rsidP="00C00E64">
      <w:pPr>
        <w:rPr>
          <w:lang w:val="de-DE"/>
        </w:rPr>
      </w:pPr>
      <w:r>
        <w:rPr>
          <w:lang w:val="de-DE"/>
        </w:rPr>
        <w:t xml:space="preserve">Der Benutzer in dieser Umgebung ist hauptsächlich ein Mitarbeiter von TeKoNet und dessen Kunden. Da die Kunden aber nur einen minimalen Anteil der Funktionen nutzen können und sollen, wird für diesen Part eine kurze </w:t>
      </w:r>
      <w:r w:rsidR="00825968">
        <w:rPr>
          <w:lang w:val="de-DE"/>
        </w:rPr>
        <w:t>Dokumentation</w:t>
      </w:r>
      <w:r>
        <w:rPr>
          <w:lang w:val="de-DE"/>
        </w:rPr>
        <w:t xml:space="preserve"> erstellt, die einen schnellen Einstieg in die Bedienung der Webanwendung gibt. Für </w:t>
      </w:r>
      <w:r w:rsidR="006D5A6C">
        <w:rPr>
          <w:lang w:val="de-DE"/>
        </w:rPr>
        <w:t xml:space="preserve">die Mitarbeiter der TeKoNet Medien GmbH wird eine etwas </w:t>
      </w:r>
      <w:r w:rsidR="001E6F8A">
        <w:rPr>
          <w:lang w:val="de-DE"/>
        </w:rPr>
        <w:t>umfassendere</w:t>
      </w:r>
      <w:r w:rsidR="006D5A6C">
        <w:rPr>
          <w:lang w:val="de-DE"/>
        </w:rPr>
        <w:t xml:space="preserve"> Dokumentation verfasst, aber bedingt durch die Ziele der Webanwendung „Dadmin“ ist die Anwendung leicht zu bedienen und vieles erklärt sich von selbst.</w:t>
      </w:r>
    </w:p>
    <w:p w:rsidR="00D56D05" w:rsidRPr="009C0590" w:rsidRDefault="00D56D05" w:rsidP="00C00E64">
      <w:pPr>
        <w:rPr>
          <w:b/>
          <w:lang w:val="de-DE"/>
        </w:rPr>
      </w:pPr>
      <w:r w:rsidRPr="009C0590">
        <w:rPr>
          <w:b/>
          <w:lang w:val="de-DE"/>
        </w:rPr>
        <w:t>3.5.2 Erstellung der Projektdokumentation</w:t>
      </w:r>
    </w:p>
    <w:p w:rsidR="009C0590" w:rsidRDefault="003F5A00" w:rsidP="00C00E64">
      <w:pPr>
        <w:rPr>
          <w:lang w:val="de-DE"/>
        </w:rPr>
      </w:pPr>
      <w:r>
        <w:rPr>
          <w:lang w:val="de-DE"/>
        </w:rPr>
        <w:t>Dauer : 13</w:t>
      </w:r>
      <w:r w:rsidR="009C0590">
        <w:rPr>
          <w:lang w:val="de-DE"/>
        </w:rPr>
        <w:t xml:space="preserve"> Stunden</w:t>
      </w:r>
    </w:p>
    <w:p w:rsidR="00D75284" w:rsidRDefault="00D56D05" w:rsidP="009C0590">
      <w:pPr>
        <w:rPr>
          <w:lang w:val="de-DE"/>
        </w:rPr>
      </w:pPr>
      <w:r>
        <w:rPr>
          <w:lang w:val="de-DE"/>
        </w:rPr>
        <w:t>Neben de</w:t>
      </w:r>
      <w:r w:rsidR="009C0590">
        <w:rPr>
          <w:lang w:val="de-DE"/>
        </w:rPr>
        <w:t>m</w:t>
      </w:r>
      <w:r>
        <w:rPr>
          <w:lang w:val="de-DE"/>
        </w:rPr>
        <w:t xml:space="preserve"> Pflichtenheft und</w:t>
      </w:r>
      <w:r w:rsidR="00CC3C69">
        <w:rPr>
          <w:lang w:val="de-DE"/>
        </w:rPr>
        <w:t xml:space="preserve"> DV-Konzept wird hier abschließ</w:t>
      </w:r>
      <w:r>
        <w:rPr>
          <w:lang w:val="de-DE"/>
        </w:rPr>
        <w:t>end ein Projektbericht oder auch eine Projektdokumentation verfasst.</w:t>
      </w:r>
    </w:p>
    <w:p w:rsidR="00F279D2" w:rsidRPr="004B5105" w:rsidRDefault="00274FDF" w:rsidP="00042C26">
      <w:pPr>
        <w:pStyle w:val="berschrift1"/>
        <w:rPr>
          <w:lang w:val="de-DE"/>
        </w:rPr>
      </w:pPr>
      <w:bookmarkStart w:id="33" w:name="_Toc226107947"/>
      <w:r w:rsidRPr="004B5105">
        <w:rPr>
          <w:lang w:val="de-DE"/>
        </w:rPr>
        <w:lastRenderedPageBreak/>
        <w:t>4. Projekt</w:t>
      </w:r>
      <w:r w:rsidR="00450114" w:rsidRPr="004B5105">
        <w:rPr>
          <w:lang w:val="de-DE"/>
        </w:rPr>
        <w:t>abschluss</w:t>
      </w:r>
      <w:bookmarkEnd w:id="33"/>
    </w:p>
    <w:p w:rsidR="008E4475" w:rsidRPr="004B5105" w:rsidRDefault="008E4475" w:rsidP="008E4475">
      <w:pPr>
        <w:pStyle w:val="berschrift2"/>
        <w:rPr>
          <w:lang w:val="de-DE"/>
        </w:rPr>
      </w:pPr>
      <w:bookmarkStart w:id="34" w:name="_Toc225960129"/>
      <w:bookmarkStart w:id="35" w:name="_Toc226107948"/>
      <w:r w:rsidRPr="004B5105">
        <w:rPr>
          <w:lang w:val="de-DE"/>
        </w:rPr>
        <w:t>4.1 Soll – Ist Vergleich</w:t>
      </w:r>
      <w:bookmarkEnd w:id="34"/>
      <w:bookmarkEnd w:id="35"/>
    </w:p>
    <w:tbl>
      <w:tblPr>
        <w:tblStyle w:val="MediumList21"/>
        <w:tblW w:w="0" w:type="auto"/>
        <w:tblLook w:val="04A0"/>
      </w:tblPr>
      <w:tblGrid>
        <w:gridCol w:w="2271"/>
        <w:gridCol w:w="5619"/>
        <w:gridCol w:w="1348"/>
        <w:gridCol w:w="1184"/>
      </w:tblGrid>
      <w:tr w:rsidR="002B3B24" w:rsidRPr="004B5105" w:rsidTr="002B3B24">
        <w:trPr>
          <w:cnfStyle w:val="100000000000"/>
        </w:trPr>
        <w:tc>
          <w:tcPr>
            <w:cnfStyle w:val="001000000100"/>
            <w:tcW w:w="2309" w:type="dxa"/>
          </w:tcPr>
          <w:p w:rsidR="002B3B24" w:rsidRPr="004B5105" w:rsidRDefault="002B3B24" w:rsidP="00680624">
            <w:pPr>
              <w:rPr>
                <w:rFonts w:asciiTheme="minorHAnsi" w:hAnsiTheme="minorHAnsi"/>
                <w:b/>
                <w:bCs/>
                <w:lang w:val="de-DE"/>
              </w:rPr>
            </w:pPr>
            <w:r w:rsidRPr="004B5105">
              <w:rPr>
                <w:rFonts w:asciiTheme="minorHAnsi" w:hAnsiTheme="minorHAnsi"/>
                <w:b/>
                <w:bCs/>
                <w:lang w:val="de-DE"/>
              </w:rPr>
              <w:t>Phase</w:t>
            </w:r>
          </w:p>
        </w:tc>
        <w:tc>
          <w:tcPr>
            <w:tcW w:w="5829" w:type="dxa"/>
          </w:tcPr>
          <w:p w:rsidR="002B3B24" w:rsidRPr="004B5105" w:rsidRDefault="002B3B24" w:rsidP="00680624">
            <w:pPr>
              <w:cnfStyle w:val="100000000000"/>
              <w:rPr>
                <w:rFonts w:asciiTheme="minorHAnsi" w:hAnsiTheme="minorHAnsi"/>
                <w:b/>
                <w:bCs/>
                <w:lang w:val="de-DE"/>
              </w:rPr>
            </w:pPr>
            <w:r w:rsidRPr="004B5105">
              <w:rPr>
                <w:rFonts w:asciiTheme="minorHAnsi" w:hAnsiTheme="minorHAnsi"/>
                <w:b/>
                <w:bCs/>
                <w:lang w:val="de-DE"/>
              </w:rPr>
              <w:t>Beschreibung</w:t>
            </w:r>
          </w:p>
        </w:tc>
        <w:tc>
          <w:tcPr>
            <w:tcW w:w="1393" w:type="dxa"/>
          </w:tcPr>
          <w:p w:rsidR="002B3B24" w:rsidRPr="004B5105" w:rsidRDefault="002B3B24" w:rsidP="00680624">
            <w:pPr>
              <w:cnfStyle w:val="100000000000"/>
              <w:rPr>
                <w:rFonts w:asciiTheme="minorHAnsi" w:hAnsiTheme="minorHAnsi"/>
                <w:b/>
                <w:bCs/>
                <w:lang w:val="de-DE"/>
              </w:rPr>
            </w:pPr>
            <w:r w:rsidRPr="004B5105">
              <w:rPr>
                <w:rFonts w:asciiTheme="minorHAnsi" w:hAnsiTheme="minorHAnsi"/>
                <w:b/>
                <w:bCs/>
                <w:lang w:val="de-DE"/>
              </w:rPr>
              <w:t>Soll</w:t>
            </w:r>
          </w:p>
        </w:tc>
        <w:tc>
          <w:tcPr>
            <w:tcW w:w="1224" w:type="dxa"/>
          </w:tcPr>
          <w:p w:rsidR="002B3B24" w:rsidRPr="004B5105" w:rsidRDefault="002B3B24" w:rsidP="00680624">
            <w:pPr>
              <w:cnfStyle w:val="100000000000"/>
              <w:rPr>
                <w:b/>
                <w:bCs/>
                <w:lang w:val="de-DE"/>
              </w:rPr>
            </w:pPr>
            <w:r>
              <w:rPr>
                <w:b/>
                <w:bCs/>
                <w:lang w:val="de-DE"/>
              </w:rPr>
              <w:t>Ist</w:t>
            </w:r>
          </w:p>
        </w:tc>
      </w:tr>
      <w:tr w:rsidR="002B3B24" w:rsidRPr="004B5105" w:rsidTr="002B3B24">
        <w:trPr>
          <w:cnfStyle w:val="000000100000"/>
        </w:trPr>
        <w:tc>
          <w:tcPr>
            <w:cnfStyle w:val="001000000000"/>
            <w:tcW w:w="2309" w:type="dxa"/>
          </w:tcPr>
          <w:p w:rsidR="002B3B24" w:rsidRPr="0049121A" w:rsidRDefault="002B3B24" w:rsidP="00680624">
            <w:pPr>
              <w:rPr>
                <w:rFonts w:asciiTheme="minorHAnsi" w:hAnsiTheme="minorHAnsi"/>
                <w:sz w:val="20"/>
                <w:szCs w:val="20"/>
                <w:lang w:val="de-DE"/>
              </w:rPr>
            </w:pPr>
            <w:r w:rsidRPr="0049121A">
              <w:rPr>
                <w:rFonts w:asciiTheme="minorHAnsi" w:hAnsiTheme="minorHAnsi"/>
                <w:sz w:val="20"/>
                <w:szCs w:val="20"/>
                <w:lang w:val="de-DE"/>
              </w:rPr>
              <w:t>Analyse</w:t>
            </w:r>
          </w:p>
        </w:tc>
        <w:tc>
          <w:tcPr>
            <w:tcW w:w="5829" w:type="dxa"/>
            <w:shd w:val="clear" w:color="auto" w:fill="FFFFFF" w:themeFill="background1"/>
          </w:tcPr>
          <w:p w:rsidR="002B3B24" w:rsidRPr="0049121A" w:rsidRDefault="002B3B24" w:rsidP="00680624">
            <w:pPr>
              <w:cnfStyle w:val="000000100000"/>
              <w:rPr>
                <w:rFonts w:asciiTheme="minorHAnsi" w:hAnsiTheme="minorHAnsi"/>
                <w:sz w:val="20"/>
                <w:szCs w:val="20"/>
                <w:lang w:val="de-DE"/>
              </w:rPr>
            </w:pPr>
            <w:r w:rsidRPr="0049121A">
              <w:rPr>
                <w:rFonts w:asciiTheme="minorHAnsi" w:hAnsiTheme="minorHAnsi"/>
                <w:sz w:val="20"/>
                <w:szCs w:val="20"/>
                <w:lang w:val="de-DE"/>
              </w:rPr>
              <w:t>Ist-Analyse formulieren</w:t>
            </w:r>
          </w:p>
        </w:tc>
        <w:tc>
          <w:tcPr>
            <w:tcW w:w="1393" w:type="dxa"/>
            <w:shd w:val="clear" w:color="auto" w:fill="FFFFFF" w:themeFill="background1"/>
          </w:tcPr>
          <w:p w:rsidR="002B3B24" w:rsidRPr="0049121A" w:rsidRDefault="002B3B24" w:rsidP="00680624">
            <w:pPr>
              <w:cnfStyle w:val="000000100000"/>
              <w:rPr>
                <w:rFonts w:asciiTheme="minorHAnsi" w:hAnsiTheme="minorHAnsi"/>
                <w:sz w:val="20"/>
                <w:szCs w:val="20"/>
                <w:lang w:val="de-DE"/>
              </w:rPr>
            </w:pPr>
            <w:r w:rsidRPr="0049121A">
              <w:rPr>
                <w:rFonts w:asciiTheme="minorHAnsi" w:hAnsiTheme="minorHAnsi"/>
                <w:sz w:val="20"/>
                <w:szCs w:val="20"/>
                <w:lang w:val="de-DE"/>
              </w:rPr>
              <w:t>2</w:t>
            </w:r>
          </w:p>
        </w:tc>
        <w:tc>
          <w:tcPr>
            <w:tcW w:w="1224" w:type="dxa"/>
            <w:shd w:val="clear" w:color="auto" w:fill="FFFFFF" w:themeFill="background1"/>
          </w:tcPr>
          <w:p w:rsidR="002B3B24" w:rsidRPr="0049121A" w:rsidRDefault="002B3B24" w:rsidP="00680624">
            <w:pPr>
              <w:cnfStyle w:val="000000100000"/>
              <w:rPr>
                <w:rFonts w:asciiTheme="minorHAnsi" w:hAnsiTheme="minorHAnsi"/>
                <w:sz w:val="20"/>
                <w:szCs w:val="20"/>
                <w:lang w:val="de-DE"/>
              </w:rPr>
            </w:pPr>
            <w:r w:rsidRPr="0049121A">
              <w:rPr>
                <w:rFonts w:asciiTheme="minorHAnsi" w:hAnsiTheme="minorHAnsi"/>
                <w:sz w:val="20"/>
                <w:szCs w:val="20"/>
                <w:lang w:val="de-DE"/>
              </w:rPr>
              <w:t>2</w:t>
            </w:r>
          </w:p>
        </w:tc>
      </w:tr>
      <w:tr w:rsidR="002B3B24" w:rsidRPr="004B5105" w:rsidTr="002B3B24">
        <w:tc>
          <w:tcPr>
            <w:cnfStyle w:val="001000000000"/>
            <w:tcW w:w="2309" w:type="dxa"/>
          </w:tcPr>
          <w:p w:rsidR="002B3B24" w:rsidRPr="0049121A" w:rsidRDefault="002B3B24" w:rsidP="00680624">
            <w:pPr>
              <w:rPr>
                <w:rFonts w:asciiTheme="minorHAnsi" w:hAnsiTheme="minorHAnsi"/>
                <w:sz w:val="20"/>
                <w:szCs w:val="20"/>
                <w:lang w:val="de-DE"/>
              </w:rPr>
            </w:pPr>
          </w:p>
        </w:tc>
        <w:tc>
          <w:tcPr>
            <w:tcW w:w="5829" w:type="dxa"/>
            <w:shd w:val="clear" w:color="auto" w:fill="FFFFFF" w:themeFill="background1"/>
          </w:tcPr>
          <w:p w:rsidR="002B3B24" w:rsidRPr="0049121A" w:rsidRDefault="002B3B24" w:rsidP="00680624">
            <w:pPr>
              <w:cnfStyle w:val="000000000000"/>
              <w:rPr>
                <w:rFonts w:asciiTheme="minorHAnsi" w:hAnsiTheme="minorHAnsi"/>
                <w:sz w:val="20"/>
                <w:szCs w:val="20"/>
                <w:lang w:val="de-DE"/>
              </w:rPr>
            </w:pPr>
            <w:r w:rsidRPr="0049121A">
              <w:rPr>
                <w:rFonts w:asciiTheme="minorHAnsi" w:hAnsiTheme="minorHAnsi"/>
                <w:sz w:val="20"/>
                <w:szCs w:val="20"/>
                <w:lang w:val="de-DE"/>
              </w:rPr>
              <w:t>Soll-Zustand definieren</w:t>
            </w:r>
          </w:p>
        </w:tc>
        <w:tc>
          <w:tcPr>
            <w:tcW w:w="1393" w:type="dxa"/>
            <w:shd w:val="clear" w:color="auto" w:fill="FFFFFF" w:themeFill="background1"/>
          </w:tcPr>
          <w:p w:rsidR="002B3B24" w:rsidRPr="0049121A" w:rsidRDefault="002B3B24" w:rsidP="00680624">
            <w:pPr>
              <w:cnfStyle w:val="000000000000"/>
              <w:rPr>
                <w:rFonts w:asciiTheme="minorHAnsi" w:hAnsiTheme="minorHAnsi"/>
                <w:sz w:val="20"/>
                <w:szCs w:val="20"/>
                <w:lang w:val="de-DE"/>
              </w:rPr>
            </w:pPr>
            <w:r w:rsidRPr="0049121A">
              <w:rPr>
                <w:rFonts w:asciiTheme="minorHAnsi" w:hAnsiTheme="minorHAnsi"/>
                <w:sz w:val="20"/>
                <w:szCs w:val="20"/>
                <w:lang w:val="de-DE"/>
              </w:rPr>
              <w:t>2</w:t>
            </w:r>
          </w:p>
        </w:tc>
        <w:tc>
          <w:tcPr>
            <w:tcW w:w="1224" w:type="dxa"/>
            <w:shd w:val="clear" w:color="auto" w:fill="FFFFFF" w:themeFill="background1"/>
          </w:tcPr>
          <w:p w:rsidR="002B3B24" w:rsidRPr="0049121A" w:rsidRDefault="002B3B24" w:rsidP="00680624">
            <w:pPr>
              <w:cnfStyle w:val="000000000000"/>
              <w:rPr>
                <w:rFonts w:asciiTheme="minorHAnsi" w:hAnsiTheme="minorHAnsi"/>
                <w:sz w:val="20"/>
                <w:szCs w:val="20"/>
                <w:lang w:val="de-DE"/>
              </w:rPr>
            </w:pPr>
            <w:r w:rsidRPr="0049121A">
              <w:rPr>
                <w:rFonts w:asciiTheme="minorHAnsi" w:hAnsiTheme="minorHAnsi"/>
                <w:sz w:val="20"/>
                <w:szCs w:val="20"/>
                <w:lang w:val="de-DE"/>
              </w:rPr>
              <w:t>2</w:t>
            </w:r>
          </w:p>
        </w:tc>
      </w:tr>
      <w:tr w:rsidR="002B3B24" w:rsidRPr="004B5105" w:rsidTr="002B3B24">
        <w:trPr>
          <w:cnfStyle w:val="000000100000"/>
        </w:trPr>
        <w:tc>
          <w:tcPr>
            <w:cnfStyle w:val="001000000000"/>
            <w:tcW w:w="2309" w:type="dxa"/>
          </w:tcPr>
          <w:p w:rsidR="002B3B24" w:rsidRPr="0049121A" w:rsidRDefault="002B3B24" w:rsidP="00680624">
            <w:pPr>
              <w:rPr>
                <w:rFonts w:asciiTheme="minorHAnsi" w:hAnsiTheme="minorHAnsi"/>
                <w:sz w:val="20"/>
                <w:szCs w:val="20"/>
                <w:lang w:val="de-DE"/>
              </w:rPr>
            </w:pPr>
          </w:p>
        </w:tc>
        <w:tc>
          <w:tcPr>
            <w:tcW w:w="5829" w:type="dxa"/>
            <w:shd w:val="clear" w:color="auto" w:fill="FFFFFF" w:themeFill="background1"/>
          </w:tcPr>
          <w:p w:rsidR="002B3B24" w:rsidRPr="0049121A" w:rsidRDefault="002B3B24" w:rsidP="00680624">
            <w:pPr>
              <w:cnfStyle w:val="000000100000"/>
              <w:rPr>
                <w:rFonts w:asciiTheme="minorHAnsi" w:hAnsiTheme="minorHAnsi"/>
                <w:sz w:val="20"/>
                <w:szCs w:val="20"/>
                <w:lang w:val="de-DE"/>
              </w:rPr>
            </w:pPr>
            <w:r w:rsidRPr="0049121A">
              <w:rPr>
                <w:rFonts w:asciiTheme="minorHAnsi" w:hAnsiTheme="minorHAnsi"/>
                <w:sz w:val="20"/>
                <w:szCs w:val="20"/>
                <w:lang w:val="de-DE"/>
              </w:rPr>
              <w:t>Erstellung des Pflichtenhefts</w:t>
            </w:r>
          </w:p>
        </w:tc>
        <w:tc>
          <w:tcPr>
            <w:tcW w:w="1393" w:type="dxa"/>
            <w:shd w:val="clear" w:color="auto" w:fill="FFFFFF" w:themeFill="background1"/>
          </w:tcPr>
          <w:p w:rsidR="002B3B24" w:rsidRPr="0049121A" w:rsidRDefault="002B3B24" w:rsidP="00680624">
            <w:pPr>
              <w:cnfStyle w:val="000000100000"/>
              <w:rPr>
                <w:rFonts w:asciiTheme="minorHAnsi" w:hAnsiTheme="minorHAnsi"/>
                <w:sz w:val="20"/>
                <w:szCs w:val="20"/>
                <w:lang w:val="de-DE"/>
              </w:rPr>
            </w:pPr>
            <w:r w:rsidRPr="0049121A">
              <w:rPr>
                <w:rFonts w:asciiTheme="minorHAnsi" w:hAnsiTheme="minorHAnsi"/>
                <w:sz w:val="20"/>
                <w:szCs w:val="20"/>
                <w:lang w:val="de-DE"/>
              </w:rPr>
              <w:t>5</w:t>
            </w:r>
          </w:p>
        </w:tc>
        <w:tc>
          <w:tcPr>
            <w:tcW w:w="1224" w:type="dxa"/>
            <w:shd w:val="clear" w:color="auto" w:fill="FFFFFF" w:themeFill="background1"/>
          </w:tcPr>
          <w:p w:rsidR="002B3B24" w:rsidRPr="0049121A" w:rsidRDefault="002B3B24" w:rsidP="00680624">
            <w:pPr>
              <w:cnfStyle w:val="000000100000"/>
              <w:rPr>
                <w:rFonts w:asciiTheme="minorHAnsi" w:hAnsiTheme="minorHAnsi"/>
                <w:sz w:val="20"/>
                <w:szCs w:val="20"/>
                <w:lang w:val="de-DE"/>
              </w:rPr>
            </w:pPr>
            <w:r w:rsidRPr="0049121A">
              <w:rPr>
                <w:rFonts w:asciiTheme="minorHAnsi" w:hAnsiTheme="minorHAnsi"/>
                <w:sz w:val="20"/>
                <w:szCs w:val="20"/>
                <w:lang w:val="de-DE"/>
              </w:rPr>
              <w:t>5</w:t>
            </w:r>
          </w:p>
        </w:tc>
      </w:tr>
      <w:tr w:rsidR="002B3B24" w:rsidRPr="004B5105" w:rsidTr="002B3B24">
        <w:tc>
          <w:tcPr>
            <w:cnfStyle w:val="001000000000"/>
            <w:tcW w:w="2309" w:type="dxa"/>
          </w:tcPr>
          <w:p w:rsidR="002B3B24" w:rsidRPr="0049121A" w:rsidRDefault="002B3B24" w:rsidP="00680624">
            <w:pPr>
              <w:rPr>
                <w:rFonts w:asciiTheme="minorHAnsi" w:hAnsiTheme="minorHAnsi"/>
                <w:sz w:val="20"/>
                <w:szCs w:val="20"/>
                <w:lang w:val="de-DE"/>
              </w:rPr>
            </w:pPr>
            <w:r w:rsidRPr="0049121A">
              <w:rPr>
                <w:rFonts w:asciiTheme="minorHAnsi" w:hAnsiTheme="minorHAnsi"/>
                <w:sz w:val="20"/>
                <w:szCs w:val="20"/>
                <w:lang w:val="de-DE"/>
              </w:rPr>
              <w:t>Entwurf</w:t>
            </w:r>
          </w:p>
        </w:tc>
        <w:tc>
          <w:tcPr>
            <w:tcW w:w="5829" w:type="dxa"/>
            <w:shd w:val="clear" w:color="auto" w:fill="FFFFFF" w:themeFill="background1"/>
          </w:tcPr>
          <w:p w:rsidR="002B3B24" w:rsidRPr="0049121A" w:rsidRDefault="002B3B24" w:rsidP="00680624">
            <w:pPr>
              <w:cnfStyle w:val="000000000000"/>
              <w:rPr>
                <w:rFonts w:asciiTheme="minorHAnsi" w:hAnsiTheme="minorHAnsi"/>
                <w:sz w:val="20"/>
                <w:szCs w:val="20"/>
                <w:lang w:val="de-DE"/>
              </w:rPr>
            </w:pPr>
            <w:r w:rsidRPr="0049121A">
              <w:rPr>
                <w:rFonts w:asciiTheme="minorHAnsi" w:hAnsiTheme="minorHAnsi"/>
                <w:sz w:val="20"/>
                <w:szCs w:val="20"/>
                <w:lang w:val="de-DE"/>
              </w:rPr>
              <w:t>Erstellung des DV-Konzepts</w:t>
            </w:r>
          </w:p>
        </w:tc>
        <w:tc>
          <w:tcPr>
            <w:tcW w:w="1393" w:type="dxa"/>
            <w:shd w:val="clear" w:color="auto" w:fill="FFFFFF" w:themeFill="background1"/>
          </w:tcPr>
          <w:p w:rsidR="002B3B24" w:rsidRPr="0049121A" w:rsidRDefault="002B3B24" w:rsidP="00680624">
            <w:pPr>
              <w:cnfStyle w:val="000000000000"/>
              <w:rPr>
                <w:rFonts w:asciiTheme="minorHAnsi" w:hAnsiTheme="minorHAnsi"/>
                <w:sz w:val="20"/>
                <w:szCs w:val="20"/>
                <w:lang w:val="de-DE"/>
              </w:rPr>
            </w:pPr>
            <w:r w:rsidRPr="0049121A">
              <w:rPr>
                <w:rFonts w:asciiTheme="minorHAnsi" w:hAnsiTheme="minorHAnsi"/>
                <w:sz w:val="20"/>
                <w:szCs w:val="20"/>
                <w:lang w:val="de-DE"/>
              </w:rPr>
              <w:t>13</w:t>
            </w:r>
          </w:p>
        </w:tc>
        <w:tc>
          <w:tcPr>
            <w:tcW w:w="1224" w:type="dxa"/>
            <w:shd w:val="clear" w:color="auto" w:fill="FFFFFF" w:themeFill="background1"/>
          </w:tcPr>
          <w:p w:rsidR="002B3B24" w:rsidRPr="0049121A" w:rsidRDefault="002B3B24" w:rsidP="00680624">
            <w:pPr>
              <w:cnfStyle w:val="000000000000"/>
              <w:rPr>
                <w:rFonts w:asciiTheme="minorHAnsi" w:hAnsiTheme="minorHAnsi"/>
                <w:color w:val="FF0000"/>
                <w:sz w:val="20"/>
                <w:szCs w:val="20"/>
                <w:lang w:val="de-DE"/>
              </w:rPr>
            </w:pPr>
            <w:r w:rsidRPr="0049121A">
              <w:rPr>
                <w:rFonts w:asciiTheme="minorHAnsi" w:hAnsiTheme="minorHAnsi"/>
                <w:color w:val="FF0000"/>
                <w:sz w:val="20"/>
                <w:szCs w:val="20"/>
                <w:lang w:val="de-DE"/>
              </w:rPr>
              <w:t>15</w:t>
            </w:r>
          </w:p>
        </w:tc>
      </w:tr>
      <w:tr w:rsidR="002B3B24" w:rsidRPr="004B5105" w:rsidTr="002B3B24">
        <w:trPr>
          <w:cnfStyle w:val="000000100000"/>
        </w:trPr>
        <w:tc>
          <w:tcPr>
            <w:cnfStyle w:val="001000000000"/>
            <w:tcW w:w="2309" w:type="dxa"/>
          </w:tcPr>
          <w:p w:rsidR="002B3B24" w:rsidRPr="0049121A" w:rsidRDefault="002B3B24" w:rsidP="00680624">
            <w:pPr>
              <w:rPr>
                <w:rFonts w:asciiTheme="minorHAnsi" w:hAnsiTheme="minorHAnsi"/>
                <w:sz w:val="20"/>
                <w:szCs w:val="20"/>
                <w:lang w:val="de-DE"/>
              </w:rPr>
            </w:pPr>
            <w:r w:rsidRPr="0049121A">
              <w:rPr>
                <w:rFonts w:asciiTheme="minorHAnsi" w:hAnsiTheme="minorHAnsi"/>
                <w:sz w:val="20"/>
                <w:szCs w:val="20"/>
                <w:lang w:val="de-DE"/>
              </w:rPr>
              <w:t>Implementierung</w:t>
            </w:r>
          </w:p>
        </w:tc>
        <w:tc>
          <w:tcPr>
            <w:tcW w:w="5829" w:type="dxa"/>
            <w:shd w:val="clear" w:color="auto" w:fill="FFFFFF" w:themeFill="background1"/>
          </w:tcPr>
          <w:p w:rsidR="002B3B24" w:rsidRPr="0049121A" w:rsidRDefault="002B3B24" w:rsidP="00680624">
            <w:pPr>
              <w:cnfStyle w:val="000000100000"/>
              <w:rPr>
                <w:rFonts w:asciiTheme="minorHAnsi" w:hAnsiTheme="minorHAnsi"/>
                <w:sz w:val="20"/>
                <w:szCs w:val="20"/>
                <w:lang w:val="de-DE"/>
              </w:rPr>
            </w:pPr>
            <w:r w:rsidRPr="0049121A">
              <w:rPr>
                <w:rFonts w:asciiTheme="minorHAnsi" w:hAnsiTheme="minorHAnsi"/>
                <w:sz w:val="20"/>
                <w:szCs w:val="20"/>
                <w:lang w:val="de-DE"/>
              </w:rPr>
              <w:t>Umsetzung der zuvor definierten Strukturen, Ziele und Spezifikationen</w:t>
            </w:r>
          </w:p>
        </w:tc>
        <w:tc>
          <w:tcPr>
            <w:tcW w:w="1393" w:type="dxa"/>
            <w:shd w:val="clear" w:color="auto" w:fill="FFFFFF" w:themeFill="background1"/>
          </w:tcPr>
          <w:p w:rsidR="002B3B24" w:rsidRPr="0049121A" w:rsidRDefault="002B3B24" w:rsidP="00680624">
            <w:pPr>
              <w:cnfStyle w:val="000000100000"/>
              <w:rPr>
                <w:rFonts w:asciiTheme="minorHAnsi" w:hAnsiTheme="minorHAnsi"/>
                <w:sz w:val="20"/>
                <w:szCs w:val="20"/>
                <w:lang w:val="de-DE"/>
              </w:rPr>
            </w:pPr>
            <w:r w:rsidRPr="0049121A">
              <w:rPr>
                <w:rFonts w:asciiTheme="minorHAnsi" w:hAnsiTheme="minorHAnsi"/>
                <w:sz w:val="20"/>
                <w:szCs w:val="20"/>
                <w:lang w:val="de-DE"/>
              </w:rPr>
              <w:t>25</w:t>
            </w:r>
          </w:p>
        </w:tc>
        <w:tc>
          <w:tcPr>
            <w:tcW w:w="1224" w:type="dxa"/>
            <w:shd w:val="clear" w:color="auto" w:fill="FFFFFF" w:themeFill="background1"/>
          </w:tcPr>
          <w:p w:rsidR="002B3B24" w:rsidRPr="0049121A" w:rsidRDefault="002B3B24" w:rsidP="00680624">
            <w:pPr>
              <w:cnfStyle w:val="000000100000"/>
              <w:rPr>
                <w:rFonts w:asciiTheme="minorHAnsi" w:hAnsiTheme="minorHAnsi"/>
                <w:color w:val="00B050"/>
                <w:sz w:val="20"/>
                <w:szCs w:val="20"/>
                <w:lang w:val="de-DE"/>
              </w:rPr>
            </w:pPr>
            <w:r w:rsidRPr="0049121A">
              <w:rPr>
                <w:rFonts w:asciiTheme="minorHAnsi" w:hAnsiTheme="minorHAnsi"/>
                <w:color w:val="00B050"/>
                <w:sz w:val="20"/>
                <w:szCs w:val="20"/>
                <w:lang w:val="de-DE"/>
              </w:rPr>
              <w:t>21</w:t>
            </w:r>
          </w:p>
        </w:tc>
      </w:tr>
      <w:tr w:rsidR="002B3B24" w:rsidRPr="004B5105" w:rsidTr="002B3B24">
        <w:tc>
          <w:tcPr>
            <w:cnfStyle w:val="001000000000"/>
            <w:tcW w:w="2309" w:type="dxa"/>
          </w:tcPr>
          <w:p w:rsidR="002B3B24" w:rsidRPr="0049121A" w:rsidRDefault="002B3B24" w:rsidP="00680624">
            <w:pPr>
              <w:rPr>
                <w:rFonts w:asciiTheme="minorHAnsi" w:hAnsiTheme="minorHAnsi"/>
                <w:sz w:val="20"/>
                <w:szCs w:val="20"/>
                <w:lang w:val="de-DE"/>
              </w:rPr>
            </w:pPr>
            <w:r w:rsidRPr="0049121A">
              <w:rPr>
                <w:rFonts w:asciiTheme="minorHAnsi" w:hAnsiTheme="minorHAnsi"/>
                <w:sz w:val="20"/>
                <w:szCs w:val="20"/>
                <w:lang w:val="de-DE"/>
              </w:rPr>
              <w:t>Test</w:t>
            </w:r>
          </w:p>
        </w:tc>
        <w:tc>
          <w:tcPr>
            <w:tcW w:w="5829" w:type="dxa"/>
            <w:shd w:val="clear" w:color="auto" w:fill="FFFFFF" w:themeFill="background1"/>
          </w:tcPr>
          <w:p w:rsidR="002B3B24" w:rsidRPr="0049121A" w:rsidRDefault="002B3B24" w:rsidP="00680624">
            <w:pPr>
              <w:cnfStyle w:val="000000000000"/>
              <w:rPr>
                <w:rFonts w:asciiTheme="minorHAnsi" w:hAnsiTheme="minorHAnsi"/>
                <w:sz w:val="20"/>
                <w:szCs w:val="20"/>
                <w:lang w:val="de-DE"/>
              </w:rPr>
            </w:pPr>
            <w:r w:rsidRPr="0049121A">
              <w:rPr>
                <w:rFonts w:asciiTheme="minorHAnsi" w:hAnsiTheme="minorHAnsi"/>
                <w:sz w:val="20"/>
                <w:szCs w:val="20"/>
                <w:lang w:val="de-DE"/>
              </w:rPr>
              <w:t>Durchführung Komponententests</w:t>
            </w:r>
          </w:p>
        </w:tc>
        <w:tc>
          <w:tcPr>
            <w:tcW w:w="1393" w:type="dxa"/>
            <w:shd w:val="clear" w:color="auto" w:fill="FFFFFF" w:themeFill="background1"/>
          </w:tcPr>
          <w:p w:rsidR="002B3B24" w:rsidRPr="0049121A" w:rsidRDefault="002B3B24" w:rsidP="00680624">
            <w:pPr>
              <w:cnfStyle w:val="000000000000"/>
              <w:rPr>
                <w:rFonts w:asciiTheme="minorHAnsi" w:hAnsiTheme="minorHAnsi"/>
                <w:sz w:val="20"/>
                <w:szCs w:val="20"/>
                <w:lang w:val="de-DE"/>
              </w:rPr>
            </w:pPr>
            <w:r w:rsidRPr="0049121A">
              <w:rPr>
                <w:rFonts w:asciiTheme="minorHAnsi" w:hAnsiTheme="minorHAnsi"/>
                <w:sz w:val="20"/>
                <w:szCs w:val="20"/>
                <w:lang w:val="de-DE"/>
              </w:rPr>
              <w:t>2</w:t>
            </w:r>
          </w:p>
        </w:tc>
        <w:tc>
          <w:tcPr>
            <w:tcW w:w="1224" w:type="dxa"/>
            <w:shd w:val="clear" w:color="auto" w:fill="FFFFFF" w:themeFill="background1"/>
          </w:tcPr>
          <w:p w:rsidR="002B3B24" w:rsidRPr="0049121A" w:rsidRDefault="002B3B24" w:rsidP="00680624">
            <w:pPr>
              <w:cnfStyle w:val="000000000000"/>
              <w:rPr>
                <w:rFonts w:asciiTheme="minorHAnsi" w:hAnsiTheme="minorHAnsi"/>
                <w:sz w:val="20"/>
                <w:szCs w:val="20"/>
                <w:lang w:val="de-DE"/>
              </w:rPr>
            </w:pPr>
            <w:r w:rsidRPr="0049121A">
              <w:rPr>
                <w:rFonts w:asciiTheme="minorHAnsi" w:hAnsiTheme="minorHAnsi"/>
                <w:sz w:val="20"/>
                <w:szCs w:val="20"/>
                <w:lang w:val="de-DE"/>
              </w:rPr>
              <w:t>2</w:t>
            </w:r>
          </w:p>
        </w:tc>
      </w:tr>
      <w:tr w:rsidR="002B3B24" w:rsidRPr="004B5105" w:rsidTr="002B3B24">
        <w:trPr>
          <w:cnfStyle w:val="000000100000"/>
        </w:trPr>
        <w:tc>
          <w:tcPr>
            <w:cnfStyle w:val="001000000000"/>
            <w:tcW w:w="2309" w:type="dxa"/>
          </w:tcPr>
          <w:p w:rsidR="002B3B24" w:rsidRPr="0049121A" w:rsidRDefault="002B3B24" w:rsidP="00680624">
            <w:pPr>
              <w:rPr>
                <w:rFonts w:asciiTheme="minorHAnsi" w:hAnsiTheme="minorHAnsi"/>
                <w:sz w:val="20"/>
                <w:szCs w:val="20"/>
                <w:lang w:val="de-DE"/>
              </w:rPr>
            </w:pPr>
          </w:p>
        </w:tc>
        <w:tc>
          <w:tcPr>
            <w:tcW w:w="5829" w:type="dxa"/>
            <w:shd w:val="clear" w:color="auto" w:fill="FFFFFF" w:themeFill="background1"/>
          </w:tcPr>
          <w:p w:rsidR="002B3B24" w:rsidRPr="0049121A" w:rsidRDefault="002B3B24" w:rsidP="00680624">
            <w:pPr>
              <w:cnfStyle w:val="000000100000"/>
              <w:rPr>
                <w:rFonts w:asciiTheme="minorHAnsi" w:hAnsiTheme="minorHAnsi"/>
                <w:sz w:val="20"/>
                <w:szCs w:val="20"/>
                <w:lang w:val="de-DE"/>
              </w:rPr>
            </w:pPr>
            <w:r w:rsidRPr="0049121A">
              <w:rPr>
                <w:rFonts w:asciiTheme="minorHAnsi" w:hAnsiTheme="minorHAnsi"/>
                <w:sz w:val="20"/>
                <w:szCs w:val="20"/>
                <w:lang w:val="de-DE"/>
              </w:rPr>
              <w:t>Durchführung Integrationstests</w:t>
            </w:r>
          </w:p>
        </w:tc>
        <w:tc>
          <w:tcPr>
            <w:tcW w:w="1393" w:type="dxa"/>
            <w:shd w:val="clear" w:color="auto" w:fill="FFFFFF" w:themeFill="background1"/>
          </w:tcPr>
          <w:p w:rsidR="002B3B24" w:rsidRPr="0049121A" w:rsidRDefault="002B3B24" w:rsidP="00680624">
            <w:pPr>
              <w:cnfStyle w:val="000000100000"/>
              <w:rPr>
                <w:rFonts w:asciiTheme="minorHAnsi" w:hAnsiTheme="minorHAnsi"/>
                <w:sz w:val="20"/>
                <w:szCs w:val="20"/>
                <w:lang w:val="de-DE"/>
              </w:rPr>
            </w:pPr>
            <w:r w:rsidRPr="0049121A">
              <w:rPr>
                <w:rFonts w:asciiTheme="minorHAnsi" w:hAnsiTheme="minorHAnsi"/>
                <w:sz w:val="20"/>
                <w:szCs w:val="20"/>
                <w:lang w:val="de-DE"/>
              </w:rPr>
              <w:t>2</w:t>
            </w:r>
          </w:p>
        </w:tc>
        <w:tc>
          <w:tcPr>
            <w:tcW w:w="1224" w:type="dxa"/>
            <w:shd w:val="clear" w:color="auto" w:fill="FFFFFF" w:themeFill="background1"/>
          </w:tcPr>
          <w:p w:rsidR="002B3B24" w:rsidRPr="0049121A" w:rsidRDefault="002B3B24" w:rsidP="00680624">
            <w:pPr>
              <w:cnfStyle w:val="000000100000"/>
              <w:rPr>
                <w:rFonts w:asciiTheme="minorHAnsi" w:hAnsiTheme="minorHAnsi"/>
                <w:sz w:val="20"/>
                <w:szCs w:val="20"/>
                <w:lang w:val="de-DE"/>
              </w:rPr>
            </w:pPr>
            <w:r w:rsidRPr="0049121A">
              <w:rPr>
                <w:rFonts w:asciiTheme="minorHAnsi" w:hAnsiTheme="minorHAnsi"/>
                <w:sz w:val="20"/>
                <w:szCs w:val="20"/>
                <w:lang w:val="de-DE"/>
              </w:rPr>
              <w:t>2</w:t>
            </w:r>
          </w:p>
        </w:tc>
      </w:tr>
      <w:tr w:rsidR="002B3B24" w:rsidRPr="004B5105" w:rsidTr="002B3B24">
        <w:tc>
          <w:tcPr>
            <w:cnfStyle w:val="001000000000"/>
            <w:tcW w:w="2309" w:type="dxa"/>
          </w:tcPr>
          <w:p w:rsidR="002B3B24" w:rsidRPr="0049121A" w:rsidRDefault="002B3B24" w:rsidP="00680624">
            <w:pPr>
              <w:rPr>
                <w:rFonts w:asciiTheme="minorHAnsi" w:hAnsiTheme="minorHAnsi"/>
                <w:sz w:val="20"/>
                <w:szCs w:val="20"/>
                <w:lang w:val="de-DE"/>
              </w:rPr>
            </w:pPr>
          </w:p>
        </w:tc>
        <w:tc>
          <w:tcPr>
            <w:tcW w:w="5829" w:type="dxa"/>
            <w:shd w:val="clear" w:color="auto" w:fill="FFFFFF" w:themeFill="background1"/>
          </w:tcPr>
          <w:p w:rsidR="002B3B24" w:rsidRPr="0049121A" w:rsidRDefault="002B3B24" w:rsidP="00680624">
            <w:pPr>
              <w:cnfStyle w:val="000000000000"/>
              <w:rPr>
                <w:rFonts w:asciiTheme="minorHAnsi" w:hAnsiTheme="minorHAnsi"/>
                <w:sz w:val="20"/>
                <w:szCs w:val="20"/>
                <w:lang w:val="de-DE"/>
              </w:rPr>
            </w:pPr>
            <w:r w:rsidRPr="0049121A">
              <w:rPr>
                <w:rFonts w:asciiTheme="minorHAnsi" w:hAnsiTheme="minorHAnsi"/>
                <w:sz w:val="20"/>
                <w:szCs w:val="20"/>
                <w:lang w:val="de-DE"/>
              </w:rPr>
              <w:t>Durchführung Systemtests</w:t>
            </w:r>
          </w:p>
        </w:tc>
        <w:tc>
          <w:tcPr>
            <w:tcW w:w="1393" w:type="dxa"/>
            <w:shd w:val="clear" w:color="auto" w:fill="FFFFFF" w:themeFill="background1"/>
          </w:tcPr>
          <w:p w:rsidR="002B3B24" w:rsidRPr="0049121A" w:rsidRDefault="002B3B24" w:rsidP="00680624">
            <w:pPr>
              <w:cnfStyle w:val="000000000000"/>
              <w:rPr>
                <w:rFonts w:asciiTheme="minorHAnsi" w:hAnsiTheme="minorHAnsi"/>
                <w:sz w:val="20"/>
                <w:szCs w:val="20"/>
                <w:lang w:val="de-DE"/>
              </w:rPr>
            </w:pPr>
            <w:r w:rsidRPr="0049121A">
              <w:rPr>
                <w:rFonts w:asciiTheme="minorHAnsi" w:hAnsiTheme="minorHAnsi"/>
                <w:sz w:val="20"/>
                <w:szCs w:val="20"/>
                <w:lang w:val="de-DE"/>
              </w:rPr>
              <w:t>6</w:t>
            </w:r>
          </w:p>
        </w:tc>
        <w:tc>
          <w:tcPr>
            <w:tcW w:w="1224" w:type="dxa"/>
            <w:shd w:val="clear" w:color="auto" w:fill="FFFFFF" w:themeFill="background1"/>
          </w:tcPr>
          <w:p w:rsidR="002B3B24" w:rsidRPr="0049121A" w:rsidRDefault="002B3B24" w:rsidP="00680624">
            <w:pPr>
              <w:cnfStyle w:val="000000000000"/>
              <w:rPr>
                <w:rFonts w:asciiTheme="minorHAnsi" w:hAnsiTheme="minorHAnsi"/>
                <w:sz w:val="20"/>
                <w:szCs w:val="20"/>
                <w:lang w:val="de-DE"/>
              </w:rPr>
            </w:pPr>
            <w:r w:rsidRPr="0049121A">
              <w:rPr>
                <w:rFonts w:asciiTheme="minorHAnsi" w:hAnsiTheme="minorHAnsi"/>
                <w:sz w:val="20"/>
                <w:szCs w:val="20"/>
                <w:lang w:val="de-DE"/>
              </w:rPr>
              <w:t>6</w:t>
            </w:r>
          </w:p>
        </w:tc>
      </w:tr>
      <w:tr w:rsidR="002B3B24" w:rsidRPr="004B5105" w:rsidTr="002B3B24">
        <w:trPr>
          <w:cnfStyle w:val="000000100000"/>
        </w:trPr>
        <w:tc>
          <w:tcPr>
            <w:cnfStyle w:val="001000000000"/>
            <w:tcW w:w="2309" w:type="dxa"/>
          </w:tcPr>
          <w:p w:rsidR="002B3B24" w:rsidRPr="0049121A" w:rsidRDefault="002B3B24" w:rsidP="00680624">
            <w:pPr>
              <w:rPr>
                <w:rFonts w:asciiTheme="minorHAnsi" w:hAnsiTheme="minorHAnsi"/>
                <w:sz w:val="20"/>
                <w:szCs w:val="20"/>
                <w:lang w:val="de-DE"/>
              </w:rPr>
            </w:pPr>
            <w:r w:rsidRPr="0049121A">
              <w:rPr>
                <w:rFonts w:asciiTheme="minorHAnsi" w:hAnsiTheme="minorHAnsi"/>
                <w:sz w:val="20"/>
                <w:szCs w:val="20"/>
                <w:lang w:val="de-DE"/>
              </w:rPr>
              <w:t>Dokumentation</w:t>
            </w:r>
          </w:p>
        </w:tc>
        <w:tc>
          <w:tcPr>
            <w:tcW w:w="5829" w:type="dxa"/>
            <w:shd w:val="clear" w:color="auto" w:fill="FFFFFF" w:themeFill="background1"/>
          </w:tcPr>
          <w:p w:rsidR="002B3B24" w:rsidRPr="0049121A" w:rsidRDefault="002B3B24" w:rsidP="00680624">
            <w:pPr>
              <w:cnfStyle w:val="000000100000"/>
              <w:rPr>
                <w:rFonts w:asciiTheme="minorHAnsi" w:hAnsiTheme="minorHAnsi"/>
                <w:sz w:val="20"/>
                <w:szCs w:val="20"/>
                <w:lang w:val="de-DE"/>
              </w:rPr>
            </w:pPr>
            <w:r w:rsidRPr="0049121A">
              <w:rPr>
                <w:rFonts w:asciiTheme="minorHAnsi" w:hAnsiTheme="minorHAnsi"/>
                <w:sz w:val="20"/>
                <w:szCs w:val="20"/>
                <w:lang w:val="de-DE"/>
              </w:rPr>
              <w:t>Erstellung der Projektdokumentation</w:t>
            </w:r>
          </w:p>
        </w:tc>
        <w:tc>
          <w:tcPr>
            <w:tcW w:w="1393" w:type="dxa"/>
            <w:shd w:val="clear" w:color="auto" w:fill="FFFFFF" w:themeFill="background1"/>
          </w:tcPr>
          <w:p w:rsidR="002B3B24" w:rsidRPr="0049121A" w:rsidRDefault="002B3B24" w:rsidP="00680624">
            <w:pPr>
              <w:cnfStyle w:val="000000100000"/>
              <w:rPr>
                <w:rFonts w:asciiTheme="minorHAnsi" w:hAnsiTheme="minorHAnsi"/>
                <w:sz w:val="20"/>
                <w:szCs w:val="20"/>
                <w:lang w:val="de-DE"/>
              </w:rPr>
            </w:pPr>
            <w:r w:rsidRPr="0049121A">
              <w:rPr>
                <w:rFonts w:asciiTheme="minorHAnsi" w:hAnsiTheme="minorHAnsi"/>
                <w:sz w:val="20"/>
                <w:szCs w:val="20"/>
                <w:lang w:val="de-DE"/>
              </w:rPr>
              <w:t>10</w:t>
            </w:r>
          </w:p>
        </w:tc>
        <w:tc>
          <w:tcPr>
            <w:tcW w:w="1224" w:type="dxa"/>
            <w:shd w:val="clear" w:color="auto" w:fill="FFFFFF" w:themeFill="background1"/>
          </w:tcPr>
          <w:p w:rsidR="002B3B24" w:rsidRPr="0049121A" w:rsidRDefault="002B3B24" w:rsidP="00680624">
            <w:pPr>
              <w:cnfStyle w:val="000000100000"/>
              <w:rPr>
                <w:rFonts w:asciiTheme="minorHAnsi" w:hAnsiTheme="minorHAnsi"/>
                <w:color w:val="FF0000"/>
                <w:sz w:val="20"/>
                <w:szCs w:val="20"/>
                <w:lang w:val="de-DE"/>
              </w:rPr>
            </w:pPr>
            <w:r w:rsidRPr="0049121A">
              <w:rPr>
                <w:rFonts w:asciiTheme="minorHAnsi" w:hAnsiTheme="minorHAnsi"/>
                <w:color w:val="FF0000"/>
                <w:sz w:val="20"/>
                <w:szCs w:val="20"/>
                <w:lang w:val="de-DE"/>
              </w:rPr>
              <w:t>13</w:t>
            </w:r>
          </w:p>
        </w:tc>
      </w:tr>
      <w:tr w:rsidR="002B3B24" w:rsidRPr="004B5105" w:rsidTr="002B3B24">
        <w:tc>
          <w:tcPr>
            <w:cnfStyle w:val="001000000000"/>
            <w:tcW w:w="2309" w:type="dxa"/>
          </w:tcPr>
          <w:p w:rsidR="002B3B24" w:rsidRPr="0049121A" w:rsidRDefault="002B3B24" w:rsidP="00680624">
            <w:pPr>
              <w:rPr>
                <w:rFonts w:asciiTheme="minorHAnsi" w:hAnsiTheme="minorHAnsi"/>
                <w:sz w:val="20"/>
                <w:szCs w:val="20"/>
                <w:lang w:val="de-DE"/>
              </w:rPr>
            </w:pPr>
          </w:p>
        </w:tc>
        <w:tc>
          <w:tcPr>
            <w:tcW w:w="5829" w:type="dxa"/>
            <w:shd w:val="clear" w:color="auto" w:fill="FFFFFF" w:themeFill="background1"/>
          </w:tcPr>
          <w:p w:rsidR="002B3B24" w:rsidRPr="0049121A" w:rsidRDefault="002B3B24" w:rsidP="00680624">
            <w:pPr>
              <w:cnfStyle w:val="000000000000"/>
              <w:rPr>
                <w:rFonts w:asciiTheme="minorHAnsi" w:hAnsiTheme="minorHAnsi"/>
                <w:sz w:val="20"/>
                <w:szCs w:val="20"/>
                <w:lang w:val="de-DE"/>
              </w:rPr>
            </w:pPr>
            <w:r w:rsidRPr="0049121A">
              <w:rPr>
                <w:rFonts w:asciiTheme="minorHAnsi" w:hAnsiTheme="minorHAnsi"/>
                <w:sz w:val="20"/>
                <w:szCs w:val="20"/>
                <w:lang w:val="de-DE"/>
              </w:rPr>
              <w:t>Erstellung des Benutzerhandbuchs</w:t>
            </w:r>
          </w:p>
        </w:tc>
        <w:tc>
          <w:tcPr>
            <w:tcW w:w="1393" w:type="dxa"/>
            <w:shd w:val="clear" w:color="auto" w:fill="FFFFFF" w:themeFill="background1"/>
          </w:tcPr>
          <w:p w:rsidR="002B3B24" w:rsidRPr="0049121A" w:rsidRDefault="002B3B24" w:rsidP="00680624">
            <w:pPr>
              <w:cnfStyle w:val="000000000000"/>
              <w:rPr>
                <w:rFonts w:asciiTheme="minorHAnsi" w:hAnsiTheme="minorHAnsi"/>
                <w:sz w:val="20"/>
                <w:szCs w:val="20"/>
                <w:lang w:val="de-DE"/>
              </w:rPr>
            </w:pPr>
            <w:r w:rsidRPr="0049121A">
              <w:rPr>
                <w:rFonts w:asciiTheme="minorHAnsi" w:hAnsiTheme="minorHAnsi"/>
                <w:sz w:val="20"/>
                <w:szCs w:val="20"/>
                <w:lang w:val="de-DE"/>
              </w:rPr>
              <w:t>3</w:t>
            </w:r>
          </w:p>
        </w:tc>
        <w:tc>
          <w:tcPr>
            <w:tcW w:w="1224" w:type="dxa"/>
            <w:shd w:val="clear" w:color="auto" w:fill="FFFFFF" w:themeFill="background1"/>
          </w:tcPr>
          <w:p w:rsidR="002B3B24" w:rsidRPr="0049121A" w:rsidRDefault="002B3B24" w:rsidP="00680624">
            <w:pPr>
              <w:cnfStyle w:val="000000000000"/>
              <w:rPr>
                <w:rFonts w:asciiTheme="minorHAnsi" w:hAnsiTheme="minorHAnsi"/>
                <w:color w:val="00B050"/>
                <w:sz w:val="20"/>
                <w:szCs w:val="20"/>
                <w:lang w:val="de-DE"/>
              </w:rPr>
            </w:pPr>
            <w:r w:rsidRPr="0049121A">
              <w:rPr>
                <w:rFonts w:asciiTheme="minorHAnsi" w:hAnsiTheme="minorHAnsi"/>
                <w:color w:val="00B050"/>
                <w:sz w:val="20"/>
                <w:szCs w:val="20"/>
                <w:lang w:val="de-DE"/>
              </w:rPr>
              <w:t>2</w:t>
            </w:r>
          </w:p>
        </w:tc>
      </w:tr>
      <w:tr w:rsidR="002B3B24" w:rsidRPr="004B5105" w:rsidTr="002B3B24">
        <w:trPr>
          <w:cnfStyle w:val="000000100000"/>
        </w:trPr>
        <w:tc>
          <w:tcPr>
            <w:cnfStyle w:val="001000000000"/>
            <w:tcW w:w="2309" w:type="dxa"/>
          </w:tcPr>
          <w:p w:rsidR="002B3B24" w:rsidRPr="0049121A" w:rsidRDefault="002B3B24" w:rsidP="00680624">
            <w:pPr>
              <w:rPr>
                <w:rFonts w:asciiTheme="minorHAnsi" w:hAnsiTheme="minorHAnsi"/>
                <w:b/>
                <w:bCs/>
                <w:sz w:val="20"/>
                <w:szCs w:val="20"/>
                <w:lang w:val="de-DE"/>
              </w:rPr>
            </w:pPr>
            <w:r w:rsidRPr="0049121A">
              <w:rPr>
                <w:rFonts w:asciiTheme="minorHAnsi" w:hAnsiTheme="minorHAnsi"/>
                <w:b/>
                <w:bCs/>
                <w:sz w:val="20"/>
                <w:szCs w:val="20"/>
                <w:lang w:val="de-DE"/>
              </w:rPr>
              <w:t>Gesamt</w:t>
            </w:r>
          </w:p>
        </w:tc>
        <w:tc>
          <w:tcPr>
            <w:tcW w:w="5829" w:type="dxa"/>
            <w:shd w:val="clear" w:color="auto" w:fill="FFFFFF" w:themeFill="background1"/>
          </w:tcPr>
          <w:p w:rsidR="002B3B24" w:rsidRPr="0049121A" w:rsidRDefault="002B3B24" w:rsidP="00680624">
            <w:pPr>
              <w:cnfStyle w:val="000000100000"/>
              <w:rPr>
                <w:rFonts w:asciiTheme="minorHAnsi" w:hAnsiTheme="minorHAnsi"/>
                <w:sz w:val="20"/>
                <w:szCs w:val="20"/>
                <w:lang w:val="de-DE"/>
              </w:rPr>
            </w:pPr>
          </w:p>
        </w:tc>
        <w:tc>
          <w:tcPr>
            <w:tcW w:w="1393" w:type="dxa"/>
            <w:shd w:val="clear" w:color="auto" w:fill="FFFFFF" w:themeFill="background1"/>
          </w:tcPr>
          <w:p w:rsidR="002B3B24" w:rsidRPr="0049121A" w:rsidRDefault="002B3B24" w:rsidP="00680624">
            <w:pPr>
              <w:cnfStyle w:val="000000100000"/>
              <w:rPr>
                <w:rFonts w:asciiTheme="minorHAnsi" w:hAnsiTheme="minorHAnsi"/>
                <w:b/>
                <w:bCs/>
                <w:sz w:val="20"/>
                <w:szCs w:val="20"/>
                <w:lang w:val="de-DE"/>
              </w:rPr>
            </w:pPr>
            <w:r w:rsidRPr="0049121A">
              <w:rPr>
                <w:rFonts w:asciiTheme="minorHAnsi" w:hAnsiTheme="minorHAnsi"/>
                <w:b/>
                <w:bCs/>
                <w:sz w:val="20"/>
                <w:szCs w:val="20"/>
                <w:lang w:val="de-DE"/>
              </w:rPr>
              <w:t>70</w:t>
            </w:r>
          </w:p>
        </w:tc>
        <w:tc>
          <w:tcPr>
            <w:tcW w:w="1224" w:type="dxa"/>
            <w:shd w:val="clear" w:color="auto" w:fill="FFFFFF" w:themeFill="background1"/>
          </w:tcPr>
          <w:p w:rsidR="002B3B24" w:rsidRPr="0049121A" w:rsidRDefault="002B3B24" w:rsidP="00680624">
            <w:pPr>
              <w:cnfStyle w:val="000000100000"/>
              <w:rPr>
                <w:rFonts w:asciiTheme="minorHAnsi" w:hAnsiTheme="minorHAnsi"/>
                <w:b/>
                <w:bCs/>
                <w:sz w:val="20"/>
                <w:szCs w:val="20"/>
                <w:lang w:val="de-DE"/>
              </w:rPr>
            </w:pPr>
            <w:r w:rsidRPr="0049121A">
              <w:rPr>
                <w:rFonts w:asciiTheme="minorHAnsi" w:hAnsiTheme="minorHAnsi"/>
                <w:b/>
                <w:bCs/>
                <w:sz w:val="20"/>
                <w:szCs w:val="20"/>
                <w:lang w:val="de-DE"/>
              </w:rPr>
              <w:t>70</w:t>
            </w:r>
          </w:p>
        </w:tc>
      </w:tr>
    </w:tbl>
    <w:p w:rsidR="008E4475" w:rsidRDefault="008E4475" w:rsidP="008E4475">
      <w:pPr>
        <w:rPr>
          <w:lang w:val="de-DE"/>
        </w:rPr>
      </w:pPr>
    </w:p>
    <w:p w:rsidR="00361F5D" w:rsidRDefault="00361F5D" w:rsidP="00361F5D">
      <w:pPr>
        <w:pStyle w:val="berschrift2"/>
        <w:rPr>
          <w:lang w:val="de-DE"/>
        </w:rPr>
      </w:pPr>
      <w:bookmarkStart w:id="36" w:name="_Toc225960130"/>
      <w:bookmarkStart w:id="37" w:name="_Toc226107949"/>
      <w:r>
        <w:rPr>
          <w:lang w:val="de-DE"/>
        </w:rPr>
        <w:t xml:space="preserve">4.2 </w:t>
      </w:r>
      <w:bookmarkEnd w:id="36"/>
      <w:r w:rsidR="00CE1AB0">
        <w:rPr>
          <w:lang w:val="de-DE"/>
        </w:rPr>
        <w:t>Projektabschluss</w:t>
      </w:r>
      <w:bookmarkEnd w:id="37"/>
    </w:p>
    <w:p w:rsidR="00361F5D" w:rsidRDefault="00623279" w:rsidP="00361F5D">
      <w:pPr>
        <w:rPr>
          <w:lang w:val="de-DE"/>
        </w:rPr>
      </w:pPr>
      <w:r>
        <w:rPr>
          <w:lang w:val="de-DE"/>
        </w:rPr>
        <w:t>Nachdem alle Arbeiten an dem Projekt beendet wurden und die Anforderungen erfüllt sind, wird das Produkt noch von der Testumgebung heraus in das Live-System implementiert. Es werden dann alle nötigen Kunden angelegt und dessen Domainnamen in das neue System migriert. Es erfolgt dann eine kurze Einführung des Produkts und eine Ankündigung via Email an alle Kunden, die Domainnamen bei TeKoNet haben.</w:t>
      </w:r>
    </w:p>
    <w:p w:rsidR="00FA6ED6" w:rsidRDefault="00FA6ED6" w:rsidP="00361F5D">
      <w:pPr>
        <w:rPr>
          <w:lang w:val="de-DE"/>
        </w:rPr>
      </w:pPr>
    </w:p>
    <w:p w:rsidR="00FA6ED6" w:rsidRDefault="00FA6ED6" w:rsidP="00361F5D">
      <w:pPr>
        <w:rPr>
          <w:b/>
          <w:sz w:val="28"/>
          <w:szCs w:val="28"/>
          <w:lang w:val="de-DE"/>
        </w:rPr>
      </w:pPr>
      <w:r w:rsidRPr="00FA6ED6">
        <w:rPr>
          <w:b/>
          <w:sz w:val="28"/>
          <w:szCs w:val="28"/>
          <w:lang w:val="de-DE"/>
        </w:rPr>
        <w:t>Anhänge</w:t>
      </w:r>
    </w:p>
    <w:tbl>
      <w:tblPr>
        <w:tblStyle w:val="Tabellengitternetz"/>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979"/>
        <w:gridCol w:w="402"/>
        <w:gridCol w:w="8041"/>
      </w:tblGrid>
      <w:tr w:rsidR="00FA6ED6" w:rsidTr="00477CF6">
        <w:tc>
          <w:tcPr>
            <w:tcW w:w="1101" w:type="dxa"/>
          </w:tcPr>
          <w:p w:rsidR="00FA6ED6" w:rsidRPr="00477CF6" w:rsidRDefault="00FA6ED6" w:rsidP="00477CF6">
            <w:pPr>
              <w:pStyle w:val="Listenabsatz"/>
              <w:numPr>
                <w:ilvl w:val="0"/>
                <w:numId w:val="18"/>
              </w:numPr>
              <w:rPr>
                <w:szCs w:val="24"/>
                <w:lang w:val="de-DE"/>
              </w:rPr>
            </w:pPr>
            <w:r w:rsidRPr="00477CF6">
              <w:rPr>
                <w:szCs w:val="24"/>
                <w:lang w:val="de-DE"/>
              </w:rPr>
              <w:t>Anhang A</w:t>
            </w:r>
          </w:p>
        </w:tc>
        <w:tc>
          <w:tcPr>
            <w:tcW w:w="425" w:type="dxa"/>
          </w:tcPr>
          <w:p w:rsidR="00FA6ED6" w:rsidRDefault="00FA6ED6" w:rsidP="00361F5D">
            <w:pPr>
              <w:rPr>
                <w:szCs w:val="24"/>
                <w:lang w:val="de-DE"/>
              </w:rPr>
            </w:pPr>
          </w:p>
        </w:tc>
        <w:tc>
          <w:tcPr>
            <w:tcW w:w="8820" w:type="dxa"/>
          </w:tcPr>
          <w:p w:rsidR="00FA6ED6" w:rsidRDefault="00FA6ED6" w:rsidP="00361F5D">
            <w:pPr>
              <w:rPr>
                <w:szCs w:val="24"/>
                <w:lang w:val="de-DE"/>
              </w:rPr>
            </w:pPr>
            <w:r>
              <w:rPr>
                <w:szCs w:val="24"/>
                <w:lang w:val="de-DE"/>
              </w:rPr>
              <w:t>Pflichtenheft</w:t>
            </w:r>
          </w:p>
        </w:tc>
      </w:tr>
      <w:tr w:rsidR="00FA6ED6" w:rsidTr="00477CF6">
        <w:tc>
          <w:tcPr>
            <w:tcW w:w="1101" w:type="dxa"/>
          </w:tcPr>
          <w:p w:rsidR="00FA6ED6" w:rsidRPr="00477CF6" w:rsidRDefault="00FA6ED6" w:rsidP="00477CF6">
            <w:pPr>
              <w:pStyle w:val="Listenabsatz"/>
              <w:numPr>
                <w:ilvl w:val="0"/>
                <w:numId w:val="18"/>
              </w:numPr>
              <w:rPr>
                <w:szCs w:val="24"/>
                <w:lang w:val="de-DE"/>
              </w:rPr>
            </w:pPr>
            <w:r w:rsidRPr="00477CF6">
              <w:rPr>
                <w:szCs w:val="24"/>
                <w:lang w:val="de-DE"/>
              </w:rPr>
              <w:t>Anhang B</w:t>
            </w:r>
          </w:p>
        </w:tc>
        <w:tc>
          <w:tcPr>
            <w:tcW w:w="425" w:type="dxa"/>
          </w:tcPr>
          <w:p w:rsidR="00FA6ED6" w:rsidRDefault="00FA6ED6" w:rsidP="00361F5D">
            <w:pPr>
              <w:rPr>
                <w:szCs w:val="24"/>
                <w:lang w:val="de-DE"/>
              </w:rPr>
            </w:pPr>
          </w:p>
        </w:tc>
        <w:tc>
          <w:tcPr>
            <w:tcW w:w="8820" w:type="dxa"/>
          </w:tcPr>
          <w:p w:rsidR="00FA6ED6" w:rsidRPr="00BD503F" w:rsidRDefault="00FA6ED6" w:rsidP="00361F5D">
            <w:pPr>
              <w:rPr>
                <w:szCs w:val="24"/>
                <w:lang w:val="de-DE"/>
              </w:rPr>
            </w:pPr>
            <w:r>
              <w:rPr>
                <w:szCs w:val="24"/>
                <w:lang w:val="de-DE"/>
              </w:rPr>
              <w:t>DV-Konzept</w:t>
            </w:r>
          </w:p>
        </w:tc>
      </w:tr>
      <w:tr w:rsidR="00BD503F" w:rsidTr="00477CF6">
        <w:tc>
          <w:tcPr>
            <w:tcW w:w="1101" w:type="dxa"/>
          </w:tcPr>
          <w:p w:rsidR="00BD503F" w:rsidRPr="00477CF6" w:rsidRDefault="00BD503F" w:rsidP="00477CF6">
            <w:pPr>
              <w:pStyle w:val="Listenabsatz"/>
              <w:numPr>
                <w:ilvl w:val="0"/>
                <w:numId w:val="18"/>
              </w:numPr>
              <w:rPr>
                <w:szCs w:val="24"/>
                <w:lang w:val="de-DE"/>
              </w:rPr>
            </w:pPr>
            <w:r w:rsidRPr="00477CF6">
              <w:rPr>
                <w:szCs w:val="24"/>
                <w:lang w:val="de-DE"/>
              </w:rPr>
              <w:t>Anhang C</w:t>
            </w:r>
          </w:p>
        </w:tc>
        <w:tc>
          <w:tcPr>
            <w:tcW w:w="425" w:type="dxa"/>
          </w:tcPr>
          <w:p w:rsidR="00BD503F" w:rsidRDefault="00BD503F" w:rsidP="00361F5D">
            <w:pPr>
              <w:rPr>
                <w:szCs w:val="24"/>
                <w:lang w:val="de-DE"/>
              </w:rPr>
            </w:pPr>
          </w:p>
        </w:tc>
        <w:tc>
          <w:tcPr>
            <w:tcW w:w="8820" w:type="dxa"/>
          </w:tcPr>
          <w:p w:rsidR="00BD503F" w:rsidRDefault="00BD503F" w:rsidP="00361F5D">
            <w:pPr>
              <w:rPr>
                <w:szCs w:val="24"/>
                <w:lang w:val="de-DE"/>
              </w:rPr>
            </w:pPr>
            <w:r>
              <w:rPr>
                <w:szCs w:val="24"/>
                <w:lang w:val="de-DE"/>
              </w:rPr>
              <w:t>Testprotokoll</w:t>
            </w:r>
          </w:p>
        </w:tc>
      </w:tr>
      <w:tr w:rsidR="00FA6ED6" w:rsidTr="00477CF6">
        <w:tc>
          <w:tcPr>
            <w:tcW w:w="1101" w:type="dxa"/>
          </w:tcPr>
          <w:p w:rsidR="00FA6ED6" w:rsidRPr="00477CF6" w:rsidRDefault="00FA6ED6" w:rsidP="00477CF6">
            <w:pPr>
              <w:pStyle w:val="Listenabsatz"/>
              <w:numPr>
                <w:ilvl w:val="0"/>
                <w:numId w:val="18"/>
              </w:numPr>
              <w:rPr>
                <w:szCs w:val="24"/>
                <w:lang w:val="de-DE"/>
              </w:rPr>
            </w:pPr>
            <w:r w:rsidRPr="00477CF6">
              <w:rPr>
                <w:szCs w:val="24"/>
                <w:lang w:val="de-DE"/>
              </w:rPr>
              <w:t xml:space="preserve">Anhang </w:t>
            </w:r>
            <w:r w:rsidR="00BD503F" w:rsidRPr="00477CF6">
              <w:rPr>
                <w:szCs w:val="24"/>
                <w:lang w:val="de-DE"/>
              </w:rPr>
              <w:t>D</w:t>
            </w:r>
          </w:p>
        </w:tc>
        <w:tc>
          <w:tcPr>
            <w:tcW w:w="425" w:type="dxa"/>
          </w:tcPr>
          <w:p w:rsidR="00FA6ED6" w:rsidRDefault="00FA6ED6" w:rsidP="00361F5D">
            <w:pPr>
              <w:rPr>
                <w:szCs w:val="24"/>
                <w:lang w:val="de-DE"/>
              </w:rPr>
            </w:pPr>
          </w:p>
        </w:tc>
        <w:tc>
          <w:tcPr>
            <w:tcW w:w="8820" w:type="dxa"/>
          </w:tcPr>
          <w:p w:rsidR="00FA6ED6" w:rsidRDefault="009C2C50" w:rsidP="00361F5D">
            <w:pPr>
              <w:rPr>
                <w:szCs w:val="24"/>
                <w:lang w:val="de-DE"/>
              </w:rPr>
            </w:pPr>
            <w:r>
              <w:rPr>
                <w:szCs w:val="24"/>
                <w:lang w:val="de-DE"/>
              </w:rPr>
              <w:t>Benutzerhandbuch</w:t>
            </w:r>
          </w:p>
        </w:tc>
      </w:tr>
      <w:tr w:rsidR="00BD503F" w:rsidTr="00477CF6">
        <w:tc>
          <w:tcPr>
            <w:tcW w:w="1101" w:type="dxa"/>
          </w:tcPr>
          <w:p w:rsidR="00BD503F" w:rsidRPr="00477CF6" w:rsidRDefault="00BD503F" w:rsidP="00477CF6">
            <w:pPr>
              <w:pStyle w:val="Listenabsatz"/>
              <w:numPr>
                <w:ilvl w:val="0"/>
                <w:numId w:val="18"/>
              </w:numPr>
              <w:rPr>
                <w:szCs w:val="24"/>
                <w:lang w:val="de-DE"/>
              </w:rPr>
            </w:pPr>
            <w:r w:rsidRPr="00477CF6">
              <w:rPr>
                <w:szCs w:val="24"/>
                <w:lang w:val="de-DE"/>
              </w:rPr>
              <w:t>Anhang E</w:t>
            </w:r>
          </w:p>
        </w:tc>
        <w:tc>
          <w:tcPr>
            <w:tcW w:w="425" w:type="dxa"/>
          </w:tcPr>
          <w:p w:rsidR="00BD503F" w:rsidRDefault="00BD503F" w:rsidP="00361F5D">
            <w:pPr>
              <w:rPr>
                <w:szCs w:val="24"/>
                <w:lang w:val="de-DE"/>
              </w:rPr>
            </w:pPr>
          </w:p>
        </w:tc>
        <w:tc>
          <w:tcPr>
            <w:tcW w:w="8820" w:type="dxa"/>
          </w:tcPr>
          <w:p w:rsidR="00BD503F" w:rsidRDefault="009C2C50" w:rsidP="00361F5D">
            <w:pPr>
              <w:rPr>
                <w:szCs w:val="24"/>
                <w:lang w:val="de-DE"/>
              </w:rPr>
            </w:pPr>
            <w:r>
              <w:rPr>
                <w:szCs w:val="24"/>
                <w:lang w:val="de-DE"/>
              </w:rPr>
              <w:t>Glossar</w:t>
            </w:r>
          </w:p>
        </w:tc>
      </w:tr>
    </w:tbl>
    <w:p w:rsidR="00FA6ED6" w:rsidRPr="00FA6ED6" w:rsidRDefault="00FA6ED6" w:rsidP="00361F5D">
      <w:pPr>
        <w:rPr>
          <w:szCs w:val="24"/>
          <w:lang w:val="de-DE"/>
        </w:rPr>
      </w:pPr>
    </w:p>
    <w:sectPr w:rsidR="00FA6ED6" w:rsidRPr="00FA6ED6" w:rsidSect="00097CCC">
      <w:footnotePr>
        <w:pos w:val="beneathText"/>
        <w:numRestart w:val="eachPage"/>
      </w:footnotePr>
      <w:endnotePr>
        <w:numFmt w:val="decimal"/>
      </w:endnotePr>
      <w:type w:val="continuous"/>
      <w:pgSz w:w="12240" w:h="15840"/>
      <w:pgMar w:top="567" w:right="900" w:bottom="567" w:left="1134" w:header="567" w:footer="567"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55F50" w:rsidRDefault="00255F50" w:rsidP="00643484">
      <w:pPr>
        <w:pStyle w:val="Textkrper"/>
        <w:spacing w:line="240" w:lineRule="auto"/>
      </w:pPr>
      <w:r>
        <w:separator/>
      </w:r>
    </w:p>
  </w:endnote>
  <w:endnote w:type="continuationSeparator" w:id="1">
    <w:p w:rsidR="00255F50" w:rsidRDefault="00255F50" w:rsidP="00643484">
      <w:pPr>
        <w:pStyle w:val="Textkrpe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StarSymbol">
    <w:altName w:val="Times New Roman"/>
    <w:charset w:val="00"/>
    <w:family w:val="auto"/>
    <w:pitch w:val="default"/>
    <w:sig w:usb0="00000000" w:usb1="00000000" w:usb2="00000000" w:usb3="00000000" w:csb0="0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Albany">
    <w:altName w:val="Arial"/>
    <w:charset w:val="00"/>
    <w:family w:val="swiss"/>
    <w:pitch w:val="variable"/>
    <w:sig w:usb0="00000000" w:usb1="00000000" w:usb2="00000000" w:usb3="00000000" w:csb0="00000000" w:csb1="00000000"/>
  </w:font>
  <w:font w:name="HG Mincho Light J">
    <w:altName w:val="Times New Roman"/>
    <w:charset w:val="00"/>
    <w:family w:val="auto"/>
    <w:pitch w:val="variable"/>
    <w:sig w:usb0="00000000" w:usb1="00000000" w:usb2="00000000" w:usb3="00000000" w:csb0="00000000"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421557"/>
      <w:docPartObj>
        <w:docPartGallery w:val="Page Numbers (Bottom of Page)"/>
        <w:docPartUnique/>
      </w:docPartObj>
    </w:sdtPr>
    <w:sdtContent>
      <w:p w:rsidR="00255F50" w:rsidRDefault="00B05802">
        <w:pPr>
          <w:pStyle w:val="Fuzeile"/>
          <w:jc w:val="right"/>
        </w:pPr>
        <w:r w:rsidRPr="00B05802">
          <w:rPr>
            <w:b/>
          </w:rPr>
          <w:t>0_Dokumentation</w:t>
        </w:r>
        <w:r>
          <w:t xml:space="preserve"> - </w:t>
        </w:r>
        <w:r w:rsidR="00255F50" w:rsidRPr="008E24B8">
          <w:rPr>
            <w:color w:val="000000" w:themeColor="text1"/>
          </w:rPr>
          <w:t xml:space="preserve">Seite | </w:t>
        </w:r>
        <w:r w:rsidR="007E731F" w:rsidRPr="008E24B8">
          <w:rPr>
            <w:color w:val="000000" w:themeColor="text1"/>
          </w:rPr>
          <w:fldChar w:fldCharType="begin"/>
        </w:r>
        <w:r w:rsidR="00255F50" w:rsidRPr="008E24B8">
          <w:rPr>
            <w:color w:val="000000" w:themeColor="text1"/>
          </w:rPr>
          <w:instrText xml:space="preserve"> PAGE   \* MERGEFORMAT </w:instrText>
        </w:r>
        <w:r w:rsidR="007E731F" w:rsidRPr="008E24B8">
          <w:rPr>
            <w:color w:val="000000" w:themeColor="text1"/>
          </w:rPr>
          <w:fldChar w:fldCharType="separate"/>
        </w:r>
        <w:r w:rsidR="009E35E7">
          <w:rPr>
            <w:noProof/>
            <w:color w:val="000000" w:themeColor="text1"/>
          </w:rPr>
          <w:t>1</w:t>
        </w:r>
        <w:r w:rsidR="007E731F" w:rsidRPr="008E24B8">
          <w:rPr>
            <w:color w:val="000000" w:themeColor="text1"/>
          </w:rPr>
          <w:fldChar w:fldCharType="end"/>
        </w:r>
        <w:r w:rsidR="00255F50">
          <w:t xml:space="preserve"> </w:t>
        </w:r>
      </w:p>
    </w:sdtContent>
  </w:sdt>
  <w:p w:rsidR="00255F50" w:rsidRDefault="00255F50">
    <w:pPr>
      <w:pStyle w:val="Fuzeil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55F50" w:rsidRDefault="00255F50" w:rsidP="00643484">
      <w:pPr>
        <w:pStyle w:val="Textkrper"/>
        <w:spacing w:line="240" w:lineRule="auto"/>
      </w:pPr>
      <w:r>
        <w:separator/>
      </w:r>
    </w:p>
  </w:footnote>
  <w:footnote w:type="continuationSeparator" w:id="1">
    <w:p w:rsidR="00255F50" w:rsidRDefault="00255F50" w:rsidP="00643484">
      <w:pPr>
        <w:pStyle w:val="Textkrpe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55F50" w:rsidRDefault="002E548D">
    <w:pPr>
      <w:pStyle w:val="Kopfzeile"/>
    </w:pPr>
    <w:r>
      <w:rPr>
        <w:noProof/>
        <w:lang w:val="de-DE" w:eastAsia="de-DE" w:bidi="ar-S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4316876" o:spid="_x0000_s47124" type="#_x0000_t75" style="position:absolute;margin-left:0;margin-top:0;width:595.2pt;height:841.9pt;z-index:-251657216;mso-position-horizontal:center;mso-position-horizontal-relative:margin;mso-position-vertical:center;mso-position-vertical-relative:margin" o:allowincell="f">
          <v:imagedata r:id="rId1" o:title="tekonetwasserzeichen-doku"/>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55F50" w:rsidRDefault="002E548D">
    <w:pPr>
      <w:pStyle w:val="Kopfzeile"/>
    </w:pPr>
    <w:r>
      <w:rPr>
        <w:noProof/>
        <w:lang w:val="de-DE" w:eastAsia="de-DE" w:bidi="ar-S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4316877" o:spid="_x0000_s47125" type="#_x0000_t75" style="position:absolute;margin-left:0;margin-top:0;width:595.2pt;height:841.9pt;z-index:-251656192;mso-position-horizontal:center;mso-position-horizontal-relative:margin;mso-position-vertical:center;mso-position-vertical-relative:margin" o:allowincell="f">
          <v:imagedata r:id="rId1" o:title="tekonetwasserzeichen-doku"/>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55F50" w:rsidRDefault="002E548D">
    <w:pPr>
      <w:pStyle w:val="Kopfzeile"/>
    </w:pPr>
    <w:r>
      <w:rPr>
        <w:noProof/>
        <w:lang w:val="de-DE" w:eastAsia="de-DE" w:bidi="ar-S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4316875" o:spid="_x0000_s47123" type="#_x0000_t75" style="position:absolute;margin-left:0;margin-top:0;width:595.2pt;height:841.9pt;z-index:-251658240;mso-position-horizontal:center;mso-position-horizontal-relative:margin;mso-position-vertical:center;mso-position-vertical-relative:margin" o:allowincell="f">
          <v:imagedata r:id="rId1" o:title="tekonetwasserzeichen-doku"/>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25pt;height:11.25pt" o:bullet="t">
        <v:imagedata r:id="rId1" o:title="mso67"/>
      </v:shape>
    </w:pict>
  </w:numPicBullet>
  <w:abstractNum w:abstractNumId="0">
    <w:nsid w:val="00000001"/>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nsid w:val="00000002"/>
    <w:multiLevelType w:val="multilevel"/>
    <w:tmpl w:val="00000002"/>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2">
    <w:nsid w:val="00000003"/>
    <w:multiLevelType w:val="multilevel"/>
    <w:tmpl w:val="00000003"/>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3">
    <w:nsid w:val="00000004"/>
    <w:multiLevelType w:val="multilevel"/>
    <w:tmpl w:val="00000004"/>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4">
    <w:nsid w:val="00000005"/>
    <w:multiLevelType w:val="multilevel"/>
    <w:tmpl w:val="00000005"/>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5">
    <w:nsid w:val="00000006"/>
    <w:multiLevelType w:val="multilevel"/>
    <w:tmpl w:val="00000006"/>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6">
    <w:nsid w:val="00000007"/>
    <w:multiLevelType w:val="multilevel"/>
    <w:tmpl w:val="00000007"/>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7">
    <w:nsid w:val="00000008"/>
    <w:multiLevelType w:val="multilevel"/>
    <w:tmpl w:val="00000008"/>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8">
    <w:nsid w:val="00000009"/>
    <w:multiLevelType w:val="multilevel"/>
    <w:tmpl w:val="00000009"/>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9">
    <w:nsid w:val="0000000A"/>
    <w:multiLevelType w:val="multilevel"/>
    <w:tmpl w:val="0000000A"/>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10">
    <w:nsid w:val="0000000B"/>
    <w:multiLevelType w:val="multilevel"/>
    <w:tmpl w:val="0000000B"/>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11">
    <w:nsid w:val="03F04640"/>
    <w:multiLevelType w:val="hybridMultilevel"/>
    <w:tmpl w:val="14D23474"/>
    <w:lvl w:ilvl="0" w:tplc="E3E2034E">
      <w:start w:val="1"/>
      <w:numFmt w:val="bullet"/>
      <w:suff w:val="nothing"/>
      <w:lvlText w:val=""/>
      <w:lvlJc w:val="left"/>
      <w:pPr>
        <w:ind w:left="0" w:firstLine="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0C037B8F"/>
    <w:multiLevelType w:val="hybridMultilevel"/>
    <w:tmpl w:val="059A1DAE"/>
    <w:lvl w:ilvl="0" w:tplc="04070001">
      <w:start w:val="1"/>
      <w:numFmt w:val="bullet"/>
      <w:lvlText w:val=""/>
      <w:lvlJc w:val="left"/>
      <w:pPr>
        <w:ind w:left="784" w:hanging="360"/>
      </w:pPr>
      <w:rPr>
        <w:rFonts w:ascii="Symbol" w:hAnsi="Symbol" w:hint="default"/>
      </w:rPr>
    </w:lvl>
    <w:lvl w:ilvl="1" w:tplc="04070003">
      <w:start w:val="1"/>
      <w:numFmt w:val="bullet"/>
      <w:lvlText w:val="o"/>
      <w:lvlJc w:val="left"/>
      <w:pPr>
        <w:ind w:left="1504" w:hanging="360"/>
      </w:pPr>
      <w:rPr>
        <w:rFonts w:ascii="Courier New" w:hAnsi="Courier New" w:cs="Courier New" w:hint="default"/>
      </w:rPr>
    </w:lvl>
    <w:lvl w:ilvl="2" w:tplc="04070005" w:tentative="1">
      <w:start w:val="1"/>
      <w:numFmt w:val="bullet"/>
      <w:lvlText w:val=""/>
      <w:lvlJc w:val="left"/>
      <w:pPr>
        <w:ind w:left="2224" w:hanging="360"/>
      </w:pPr>
      <w:rPr>
        <w:rFonts w:ascii="Wingdings" w:hAnsi="Wingdings" w:hint="default"/>
      </w:rPr>
    </w:lvl>
    <w:lvl w:ilvl="3" w:tplc="04070001" w:tentative="1">
      <w:start w:val="1"/>
      <w:numFmt w:val="bullet"/>
      <w:lvlText w:val=""/>
      <w:lvlJc w:val="left"/>
      <w:pPr>
        <w:ind w:left="2944" w:hanging="360"/>
      </w:pPr>
      <w:rPr>
        <w:rFonts w:ascii="Symbol" w:hAnsi="Symbol" w:hint="default"/>
      </w:rPr>
    </w:lvl>
    <w:lvl w:ilvl="4" w:tplc="04070003" w:tentative="1">
      <w:start w:val="1"/>
      <w:numFmt w:val="bullet"/>
      <w:lvlText w:val="o"/>
      <w:lvlJc w:val="left"/>
      <w:pPr>
        <w:ind w:left="3664" w:hanging="360"/>
      </w:pPr>
      <w:rPr>
        <w:rFonts w:ascii="Courier New" w:hAnsi="Courier New" w:cs="Courier New" w:hint="default"/>
      </w:rPr>
    </w:lvl>
    <w:lvl w:ilvl="5" w:tplc="04070005" w:tentative="1">
      <w:start w:val="1"/>
      <w:numFmt w:val="bullet"/>
      <w:lvlText w:val=""/>
      <w:lvlJc w:val="left"/>
      <w:pPr>
        <w:ind w:left="4384" w:hanging="360"/>
      </w:pPr>
      <w:rPr>
        <w:rFonts w:ascii="Wingdings" w:hAnsi="Wingdings" w:hint="default"/>
      </w:rPr>
    </w:lvl>
    <w:lvl w:ilvl="6" w:tplc="04070001" w:tentative="1">
      <w:start w:val="1"/>
      <w:numFmt w:val="bullet"/>
      <w:lvlText w:val=""/>
      <w:lvlJc w:val="left"/>
      <w:pPr>
        <w:ind w:left="5104" w:hanging="360"/>
      </w:pPr>
      <w:rPr>
        <w:rFonts w:ascii="Symbol" w:hAnsi="Symbol" w:hint="default"/>
      </w:rPr>
    </w:lvl>
    <w:lvl w:ilvl="7" w:tplc="04070003" w:tentative="1">
      <w:start w:val="1"/>
      <w:numFmt w:val="bullet"/>
      <w:lvlText w:val="o"/>
      <w:lvlJc w:val="left"/>
      <w:pPr>
        <w:ind w:left="5824" w:hanging="360"/>
      </w:pPr>
      <w:rPr>
        <w:rFonts w:ascii="Courier New" w:hAnsi="Courier New" w:cs="Courier New" w:hint="default"/>
      </w:rPr>
    </w:lvl>
    <w:lvl w:ilvl="8" w:tplc="04070005" w:tentative="1">
      <w:start w:val="1"/>
      <w:numFmt w:val="bullet"/>
      <w:lvlText w:val=""/>
      <w:lvlJc w:val="left"/>
      <w:pPr>
        <w:ind w:left="6544" w:hanging="360"/>
      </w:pPr>
      <w:rPr>
        <w:rFonts w:ascii="Wingdings" w:hAnsi="Wingdings" w:hint="default"/>
      </w:rPr>
    </w:lvl>
  </w:abstractNum>
  <w:abstractNum w:abstractNumId="13">
    <w:nsid w:val="2C3D6025"/>
    <w:multiLevelType w:val="hybridMultilevel"/>
    <w:tmpl w:val="69BE0A78"/>
    <w:lvl w:ilvl="0" w:tplc="04070007">
      <w:start w:val="1"/>
      <w:numFmt w:val="bullet"/>
      <w:lvlText w:val=""/>
      <w:lvlPicBulletId w:val="0"/>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nsid w:val="34BF3B28"/>
    <w:multiLevelType w:val="hybridMultilevel"/>
    <w:tmpl w:val="4E94DD7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nsid w:val="46491B1F"/>
    <w:multiLevelType w:val="hybridMultilevel"/>
    <w:tmpl w:val="CA48DA3C"/>
    <w:lvl w:ilvl="0" w:tplc="E7320E9C">
      <w:start w:val="1"/>
      <w:numFmt w:val="bullet"/>
      <w:suff w:val="nothing"/>
      <w:lvlText w:val=""/>
      <w:lvlJc w:val="left"/>
      <w:pPr>
        <w:ind w:left="0" w:firstLine="0"/>
      </w:pPr>
      <w:rPr>
        <w:rFonts w:ascii="Wingdings" w:hAnsi="Wingdings" w:hint="default"/>
      </w:rPr>
    </w:lvl>
    <w:lvl w:ilvl="1" w:tplc="04070003" w:tentative="1">
      <w:start w:val="1"/>
      <w:numFmt w:val="bullet"/>
      <w:lvlText w:val="o"/>
      <w:lvlJc w:val="left"/>
      <w:pPr>
        <w:ind w:left="1789" w:hanging="360"/>
      </w:pPr>
      <w:rPr>
        <w:rFonts w:ascii="Courier New" w:hAnsi="Courier New" w:cs="Courier New" w:hint="default"/>
      </w:rPr>
    </w:lvl>
    <w:lvl w:ilvl="2" w:tplc="04070005" w:tentative="1">
      <w:start w:val="1"/>
      <w:numFmt w:val="bullet"/>
      <w:lvlText w:val=""/>
      <w:lvlJc w:val="left"/>
      <w:pPr>
        <w:ind w:left="2509" w:hanging="360"/>
      </w:pPr>
      <w:rPr>
        <w:rFonts w:ascii="Wingdings" w:hAnsi="Wingdings" w:hint="default"/>
      </w:rPr>
    </w:lvl>
    <w:lvl w:ilvl="3" w:tplc="04070001" w:tentative="1">
      <w:start w:val="1"/>
      <w:numFmt w:val="bullet"/>
      <w:lvlText w:val=""/>
      <w:lvlJc w:val="left"/>
      <w:pPr>
        <w:ind w:left="3229" w:hanging="360"/>
      </w:pPr>
      <w:rPr>
        <w:rFonts w:ascii="Symbol" w:hAnsi="Symbol" w:hint="default"/>
      </w:rPr>
    </w:lvl>
    <w:lvl w:ilvl="4" w:tplc="04070003" w:tentative="1">
      <w:start w:val="1"/>
      <w:numFmt w:val="bullet"/>
      <w:lvlText w:val="o"/>
      <w:lvlJc w:val="left"/>
      <w:pPr>
        <w:ind w:left="3949" w:hanging="360"/>
      </w:pPr>
      <w:rPr>
        <w:rFonts w:ascii="Courier New" w:hAnsi="Courier New" w:cs="Courier New" w:hint="default"/>
      </w:rPr>
    </w:lvl>
    <w:lvl w:ilvl="5" w:tplc="04070005" w:tentative="1">
      <w:start w:val="1"/>
      <w:numFmt w:val="bullet"/>
      <w:lvlText w:val=""/>
      <w:lvlJc w:val="left"/>
      <w:pPr>
        <w:ind w:left="4669" w:hanging="360"/>
      </w:pPr>
      <w:rPr>
        <w:rFonts w:ascii="Wingdings" w:hAnsi="Wingdings" w:hint="default"/>
      </w:rPr>
    </w:lvl>
    <w:lvl w:ilvl="6" w:tplc="04070001" w:tentative="1">
      <w:start w:val="1"/>
      <w:numFmt w:val="bullet"/>
      <w:lvlText w:val=""/>
      <w:lvlJc w:val="left"/>
      <w:pPr>
        <w:ind w:left="5389" w:hanging="360"/>
      </w:pPr>
      <w:rPr>
        <w:rFonts w:ascii="Symbol" w:hAnsi="Symbol" w:hint="default"/>
      </w:rPr>
    </w:lvl>
    <w:lvl w:ilvl="7" w:tplc="04070003" w:tentative="1">
      <w:start w:val="1"/>
      <w:numFmt w:val="bullet"/>
      <w:lvlText w:val="o"/>
      <w:lvlJc w:val="left"/>
      <w:pPr>
        <w:ind w:left="6109" w:hanging="360"/>
      </w:pPr>
      <w:rPr>
        <w:rFonts w:ascii="Courier New" w:hAnsi="Courier New" w:cs="Courier New" w:hint="default"/>
      </w:rPr>
    </w:lvl>
    <w:lvl w:ilvl="8" w:tplc="04070005" w:tentative="1">
      <w:start w:val="1"/>
      <w:numFmt w:val="bullet"/>
      <w:lvlText w:val=""/>
      <w:lvlJc w:val="left"/>
      <w:pPr>
        <w:ind w:left="6829" w:hanging="360"/>
      </w:pPr>
      <w:rPr>
        <w:rFonts w:ascii="Wingdings" w:hAnsi="Wingdings" w:hint="default"/>
      </w:rPr>
    </w:lvl>
  </w:abstractNum>
  <w:abstractNum w:abstractNumId="16">
    <w:nsid w:val="78FD44D9"/>
    <w:multiLevelType w:val="hybridMultilevel"/>
    <w:tmpl w:val="DE06228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nsid w:val="792000E7"/>
    <w:multiLevelType w:val="hybridMultilevel"/>
    <w:tmpl w:val="45E86444"/>
    <w:lvl w:ilvl="0" w:tplc="49E443CC">
      <w:start w:val="1"/>
      <w:numFmt w:val="bullet"/>
      <w:suff w:val="nothing"/>
      <w:lvlText w:val=""/>
      <w:lvlJc w:val="left"/>
      <w:pPr>
        <w:ind w:left="0" w:firstLine="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2"/>
  </w:num>
  <w:num w:numId="13">
    <w:abstractNumId w:val="14"/>
  </w:num>
  <w:num w:numId="14">
    <w:abstractNumId w:val="16"/>
  </w:num>
  <w:num w:numId="15">
    <w:abstractNumId w:val="15"/>
  </w:num>
  <w:num w:numId="16">
    <w:abstractNumId w:val="17"/>
  </w:num>
  <w:num w:numId="17">
    <w:abstractNumId w:val="11"/>
  </w:num>
  <w:num w:numId="18">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09"/>
  <w:hyphenationZone w:val="425"/>
  <w:drawingGridHorizontalSpacing w:val="110"/>
  <w:drawingGridVerticalSpacing w:val="0"/>
  <w:displayHorizontalDrawingGridEvery w:val="0"/>
  <w:displayVerticalDrawingGridEvery w:val="0"/>
  <w:noPunctuationKerning/>
  <w:characterSpacingControl w:val="doNotCompress"/>
  <w:strictFirstAndLastChars/>
  <w:hdrShapeDefaults>
    <o:shapedefaults v:ext="edit" spidmax="47126">
      <o:colormenu v:ext="edit" fillcolor="none" strokecolor="none [3212]"/>
    </o:shapedefaults>
    <o:shapelayout v:ext="edit">
      <o:idmap v:ext="edit" data="46"/>
    </o:shapelayout>
  </w:hdrShapeDefaults>
  <w:footnotePr>
    <w:pos w:val="beneathText"/>
    <w:numRestart w:val="eachPage"/>
    <w:footnote w:id="0"/>
    <w:footnote w:id="1"/>
  </w:footnotePr>
  <w:endnotePr>
    <w:numFmt w:val="decimal"/>
    <w:endnote w:id="0"/>
    <w:endnote w:id="1"/>
  </w:endnotePr>
  <w:compat>
    <w:spaceForUL/>
    <w:balanceSingleByteDoubleByteWidth/>
    <w:doNotLeaveBackslashAlone/>
    <w:ulTrailSpace/>
    <w:doNotExpandShiftReturn/>
    <w:adjustLineHeightInTable/>
    <w:useFELayout/>
  </w:compat>
  <w:rsids>
    <w:rsidRoot w:val="0027228F"/>
    <w:rsid w:val="00004D09"/>
    <w:rsid w:val="00007184"/>
    <w:rsid w:val="000072A2"/>
    <w:rsid w:val="00010F4E"/>
    <w:rsid w:val="000119A9"/>
    <w:rsid w:val="00012BF4"/>
    <w:rsid w:val="00014123"/>
    <w:rsid w:val="00015069"/>
    <w:rsid w:val="00016CF7"/>
    <w:rsid w:val="00017625"/>
    <w:rsid w:val="000243A6"/>
    <w:rsid w:val="000254E5"/>
    <w:rsid w:val="000260EA"/>
    <w:rsid w:val="000314DD"/>
    <w:rsid w:val="0003242C"/>
    <w:rsid w:val="000327DC"/>
    <w:rsid w:val="00032BB9"/>
    <w:rsid w:val="0003460D"/>
    <w:rsid w:val="0004011A"/>
    <w:rsid w:val="00041E1E"/>
    <w:rsid w:val="00042C26"/>
    <w:rsid w:val="0005332F"/>
    <w:rsid w:val="000571DA"/>
    <w:rsid w:val="00060FEE"/>
    <w:rsid w:val="00060FF2"/>
    <w:rsid w:val="0006192F"/>
    <w:rsid w:val="00062B0B"/>
    <w:rsid w:val="000652F9"/>
    <w:rsid w:val="00066C45"/>
    <w:rsid w:val="00074953"/>
    <w:rsid w:val="00075A60"/>
    <w:rsid w:val="00077183"/>
    <w:rsid w:val="00080DB0"/>
    <w:rsid w:val="000861C2"/>
    <w:rsid w:val="00090ABF"/>
    <w:rsid w:val="00093592"/>
    <w:rsid w:val="00097B80"/>
    <w:rsid w:val="00097CCC"/>
    <w:rsid w:val="000A2110"/>
    <w:rsid w:val="000A2D32"/>
    <w:rsid w:val="000A3475"/>
    <w:rsid w:val="000A6BDD"/>
    <w:rsid w:val="000A712F"/>
    <w:rsid w:val="000A7FA8"/>
    <w:rsid w:val="000B0236"/>
    <w:rsid w:val="000B0467"/>
    <w:rsid w:val="000B05C5"/>
    <w:rsid w:val="000C094E"/>
    <w:rsid w:val="000C2EB5"/>
    <w:rsid w:val="000C3815"/>
    <w:rsid w:val="000C789C"/>
    <w:rsid w:val="000D49B3"/>
    <w:rsid w:val="000D6E78"/>
    <w:rsid w:val="000E1DB1"/>
    <w:rsid w:val="000E4629"/>
    <w:rsid w:val="000E6B7A"/>
    <w:rsid w:val="00101FB7"/>
    <w:rsid w:val="00107715"/>
    <w:rsid w:val="00110C3B"/>
    <w:rsid w:val="00115095"/>
    <w:rsid w:val="00116357"/>
    <w:rsid w:val="00117107"/>
    <w:rsid w:val="00117B4C"/>
    <w:rsid w:val="00124201"/>
    <w:rsid w:val="00135DE8"/>
    <w:rsid w:val="00140296"/>
    <w:rsid w:val="001402AD"/>
    <w:rsid w:val="00143010"/>
    <w:rsid w:val="00144560"/>
    <w:rsid w:val="00145A5B"/>
    <w:rsid w:val="00151E43"/>
    <w:rsid w:val="0015356C"/>
    <w:rsid w:val="0015391B"/>
    <w:rsid w:val="00154D29"/>
    <w:rsid w:val="00154EAA"/>
    <w:rsid w:val="00155693"/>
    <w:rsid w:val="00157901"/>
    <w:rsid w:val="0016411E"/>
    <w:rsid w:val="0016427C"/>
    <w:rsid w:val="001659EB"/>
    <w:rsid w:val="00166B56"/>
    <w:rsid w:val="00167CDF"/>
    <w:rsid w:val="00170356"/>
    <w:rsid w:val="0017321E"/>
    <w:rsid w:val="00175A93"/>
    <w:rsid w:val="00177E21"/>
    <w:rsid w:val="0018048C"/>
    <w:rsid w:val="00181221"/>
    <w:rsid w:val="00183C7F"/>
    <w:rsid w:val="00184470"/>
    <w:rsid w:val="00190F0F"/>
    <w:rsid w:val="00195458"/>
    <w:rsid w:val="001A0795"/>
    <w:rsid w:val="001B0E98"/>
    <w:rsid w:val="001B2B4D"/>
    <w:rsid w:val="001B3A91"/>
    <w:rsid w:val="001B452C"/>
    <w:rsid w:val="001B6B53"/>
    <w:rsid w:val="001C03DA"/>
    <w:rsid w:val="001C1465"/>
    <w:rsid w:val="001C1598"/>
    <w:rsid w:val="001D4FD8"/>
    <w:rsid w:val="001D502A"/>
    <w:rsid w:val="001D5AFF"/>
    <w:rsid w:val="001E0828"/>
    <w:rsid w:val="001E2208"/>
    <w:rsid w:val="001E47CF"/>
    <w:rsid w:val="001E6F8A"/>
    <w:rsid w:val="001F0E55"/>
    <w:rsid w:val="001F3D91"/>
    <w:rsid w:val="00200C86"/>
    <w:rsid w:val="0020344B"/>
    <w:rsid w:val="00207707"/>
    <w:rsid w:val="00207A67"/>
    <w:rsid w:val="00207B45"/>
    <w:rsid w:val="00207FDC"/>
    <w:rsid w:val="002128D9"/>
    <w:rsid w:val="00213D19"/>
    <w:rsid w:val="00214AD3"/>
    <w:rsid w:val="00214F97"/>
    <w:rsid w:val="002153B8"/>
    <w:rsid w:val="00220A43"/>
    <w:rsid w:val="002232C1"/>
    <w:rsid w:val="002235E5"/>
    <w:rsid w:val="00223BF5"/>
    <w:rsid w:val="00231EC0"/>
    <w:rsid w:val="00232F45"/>
    <w:rsid w:val="002340ED"/>
    <w:rsid w:val="0023508E"/>
    <w:rsid w:val="0023706C"/>
    <w:rsid w:val="002415CF"/>
    <w:rsid w:val="00242EC7"/>
    <w:rsid w:val="00243F03"/>
    <w:rsid w:val="00245137"/>
    <w:rsid w:val="00246653"/>
    <w:rsid w:val="00246FF9"/>
    <w:rsid w:val="002474D7"/>
    <w:rsid w:val="0025238C"/>
    <w:rsid w:val="00255F50"/>
    <w:rsid w:val="00257026"/>
    <w:rsid w:val="00260342"/>
    <w:rsid w:val="0026088B"/>
    <w:rsid w:val="0026158E"/>
    <w:rsid w:val="0026505A"/>
    <w:rsid w:val="002652A6"/>
    <w:rsid w:val="00266697"/>
    <w:rsid w:val="00267273"/>
    <w:rsid w:val="00267A95"/>
    <w:rsid w:val="00270C89"/>
    <w:rsid w:val="00271D98"/>
    <w:rsid w:val="0027228F"/>
    <w:rsid w:val="002726B5"/>
    <w:rsid w:val="00273F30"/>
    <w:rsid w:val="00274FDF"/>
    <w:rsid w:val="0027521D"/>
    <w:rsid w:val="002778E1"/>
    <w:rsid w:val="00280A7C"/>
    <w:rsid w:val="002814A5"/>
    <w:rsid w:val="00282A8E"/>
    <w:rsid w:val="00283C83"/>
    <w:rsid w:val="00285CE9"/>
    <w:rsid w:val="00287BE0"/>
    <w:rsid w:val="00291493"/>
    <w:rsid w:val="00296A66"/>
    <w:rsid w:val="002973AD"/>
    <w:rsid w:val="002A10C4"/>
    <w:rsid w:val="002A2691"/>
    <w:rsid w:val="002A3E5A"/>
    <w:rsid w:val="002A5EC8"/>
    <w:rsid w:val="002A663F"/>
    <w:rsid w:val="002B0119"/>
    <w:rsid w:val="002B06F9"/>
    <w:rsid w:val="002B0783"/>
    <w:rsid w:val="002B3757"/>
    <w:rsid w:val="002B3B24"/>
    <w:rsid w:val="002B424E"/>
    <w:rsid w:val="002B525E"/>
    <w:rsid w:val="002B5460"/>
    <w:rsid w:val="002B694D"/>
    <w:rsid w:val="002C2814"/>
    <w:rsid w:val="002D1E9D"/>
    <w:rsid w:val="002D21EE"/>
    <w:rsid w:val="002E37E6"/>
    <w:rsid w:val="002E3A78"/>
    <w:rsid w:val="002E4AA9"/>
    <w:rsid w:val="002E5135"/>
    <w:rsid w:val="002E548D"/>
    <w:rsid w:val="002E5D23"/>
    <w:rsid w:val="002F0BF5"/>
    <w:rsid w:val="002F0FA8"/>
    <w:rsid w:val="002F43B1"/>
    <w:rsid w:val="002F5472"/>
    <w:rsid w:val="002F7550"/>
    <w:rsid w:val="00300272"/>
    <w:rsid w:val="00304B32"/>
    <w:rsid w:val="003059A8"/>
    <w:rsid w:val="00314F4A"/>
    <w:rsid w:val="00317635"/>
    <w:rsid w:val="00320BF8"/>
    <w:rsid w:val="0032118F"/>
    <w:rsid w:val="003252FC"/>
    <w:rsid w:val="00327B5E"/>
    <w:rsid w:val="00327BE3"/>
    <w:rsid w:val="00330BDF"/>
    <w:rsid w:val="00333E23"/>
    <w:rsid w:val="00336ABB"/>
    <w:rsid w:val="003404A0"/>
    <w:rsid w:val="00342493"/>
    <w:rsid w:val="00347B20"/>
    <w:rsid w:val="0035378B"/>
    <w:rsid w:val="003545FF"/>
    <w:rsid w:val="00357CD1"/>
    <w:rsid w:val="00360F20"/>
    <w:rsid w:val="00361F5D"/>
    <w:rsid w:val="00363FAC"/>
    <w:rsid w:val="00366486"/>
    <w:rsid w:val="00370D65"/>
    <w:rsid w:val="00372ED1"/>
    <w:rsid w:val="003731C3"/>
    <w:rsid w:val="003738AE"/>
    <w:rsid w:val="0037745F"/>
    <w:rsid w:val="0037775F"/>
    <w:rsid w:val="00377863"/>
    <w:rsid w:val="003816FE"/>
    <w:rsid w:val="00381C05"/>
    <w:rsid w:val="00382121"/>
    <w:rsid w:val="003831AE"/>
    <w:rsid w:val="00384831"/>
    <w:rsid w:val="00385AAF"/>
    <w:rsid w:val="00387B68"/>
    <w:rsid w:val="00393218"/>
    <w:rsid w:val="00394498"/>
    <w:rsid w:val="00397B6E"/>
    <w:rsid w:val="003A0CFE"/>
    <w:rsid w:val="003A5B58"/>
    <w:rsid w:val="003A5E52"/>
    <w:rsid w:val="003A70A5"/>
    <w:rsid w:val="003B0E82"/>
    <w:rsid w:val="003B2D3A"/>
    <w:rsid w:val="003B318F"/>
    <w:rsid w:val="003B47A6"/>
    <w:rsid w:val="003B7401"/>
    <w:rsid w:val="003C0913"/>
    <w:rsid w:val="003C0CB3"/>
    <w:rsid w:val="003C16B8"/>
    <w:rsid w:val="003C2A8C"/>
    <w:rsid w:val="003C34FA"/>
    <w:rsid w:val="003F0819"/>
    <w:rsid w:val="003F0F95"/>
    <w:rsid w:val="003F1521"/>
    <w:rsid w:val="003F175A"/>
    <w:rsid w:val="003F33C3"/>
    <w:rsid w:val="003F40DB"/>
    <w:rsid w:val="003F460A"/>
    <w:rsid w:val="003F5A00"/>
    <w:rsid w:val="003F6BAE"/>
    <w:rsid w:val="00404949"/>
    <w:rsid w:val="004052A2"/>
    <w:rsid w:val="00406701"/>
    <w:rsid w:val="004068C1"/>
    <w:rsid w:val="004074B6"/>
    <w:rsid w:val="004077B9"/>
    <w:rsid w:val="00410AFB"/>
    <w:rsid w:val="00411C13"/>
    <w:rsid w:val="00415C15"/>
    <w:rsid w:val="00416763"/>
    <w:rsid w:val="00421069"/>
    <w:rsid w:val="0042271E"/>
    <w:rsid w:val="00425C76"/>
    <w:rsid w:val="00431F89"/>
    <w:rsid w:val="00433ED1"/>
    <w:rsid w:val="00440F6F"/>
    <w:rsid w:val="0044237C"/>
    <w:rsid w:val="0044296B"/>
    <w:rsid w:val="00443D3B"/>
    <w:rsid w:val="00445361"/>
    <w:rsid w:val="00445992"/>
    <w:rsid w:val="00450114"/>
    <w:rsid w:val="00450EE4"/>
    <w:rsid w:val="00452571"/>
    <w:rsid w:val="004535BB"/>
    <w:rsid w:val="0045415B"/>
    <w:rsid w:val="004545D7"/>
    <w:rsid w:val="00454D17"/>
    <w:rsid w:val="004551A5"/>
    <w:rsid w:val="00456BBE"/>
    <w:rsid w:val="00460AA2"/>
    <w:rsid w:val="004610F0"/>
    <w:rsid w:val="00462B20"/>
    <w:rsid w:val="004632FD"/>
    <w:rsid w:val="00464B70"/>
    <w:rsid w:val="0046624F"/>
    <w:rsid w:val="0046736A"/>
    <w:rsid w:val="004737EB"/>
    <w:rsid w:val="00473FC7"/>
    <w:rsid w:val="00477CF6"/>
    <w:rsid w:val="00481C7C"/>
    <w:rsid w:val="00486CEF"/>
    <w:rsid w:val="0049121A"/>
    <w:rsid w:val="004912CB"/>
    <w:rsid w:val="004934AC"/>
    <w:rsid w:val="004938D4"/>
    <w:rsid w:val="004941DD"/>
    <w:rsid w:val="004953E8"/>
    <w:rsid w:val="004A2239"/>
    <w:rsid w:val="004A224D"/>
    <w:rsid w:val="004A40A9"/>
    <w:rsid w:val="004A6CA0"/>
    <w:rsid w:val="004B2EE0"/>
    <w:rsid w:val="004B5105"/>
    <w:rsid w:val="004C048D"/>
    <w:rsid w:val="004C19BF"/>
    <w:rsid w:val="004C1A0E"/>
    <w:rsid w:val="004C351C"/>
    <w:rsid w:val="004D1C5E"/>
    <w:rsid w:val="004D4930"/>
    <w:rsid w:val="004E02DF"/>
    <w:rsid w:val="004E1D64"/>
    <w:rsid w:val="004E4D93"/>
    <w:rsid w:val="004E556C"/>
    <w:rsid w:val="004F0C85"/>
    <w:rsid w:val="004F5F22"/>
    <w:rsid w:val="0050240B"/>
    <w:rsid w:val="005074AC"/>
    <w:rsid w:val="005219B1"/>
    <w:rsid w:val="0052477B"/>
    <w:rsid w:val="0052563B"/>
    <w:rsid w:val="00530B26"/>
    <w:rsid w:val="005318B9"/>
    <w:rsid w:val="005320CC"/>
    <w:rsid w:val="00532BAC"/>
    <w:rsid w:val="00533B84"/>
    <w:rsid w:val="00536548"/>
    <w:rsid w:val="005376DF"/>
    <w:rsid w:val="00542E3F"/>
    <w:rsid w:val="005460D3"/>
    <w:rsid w:val="00551EC3"/>
    <w:rsid w:val="005532E9"/>
    <w:rsid w:val="005540EB"/>
    <w:rsid w:val="0056148A"/>
    <w:rsid w:val="00561C98"/>
    <w:rsid w:val="00563129"/>
    <w:rsid w:val="00564E54"/>
    <w:rsid w:val="005650BE"/>
    <w:rsid w:val="00565886"/>
    <w:rsid w:val="005661CB"/>
    <w:rsid w:val="00570131"/>
    <w:rsid w:val="0057074B"/>
    <w:rsid w:val="00571B07"/>
    <w:rsid w:val="00572ED2"/>
    <w:rsid w:val="0058070A"/>
    <w:rsid w:val="00580CD8"/>
    <w:rsid w:val="00580F9C"/>
    <w:rsid w:val="005819BA"/>
    <w:rsid w:val="00582CBF"/>
    <w:rsid w:val="0059247C"/>
    <w:rsid w:val="00596325"/>
    <w:rsid w:val="005965DF"/>
    <w:rsid w:val="00597247"/>
    <w:rsid w:val="00597492"/>
    <w:rsid w:val="005A2C07"/>
    <w:rsid w:val="005A3947"/>
    <w:rsid w:val="005A5A4E"/>
    <w:rsid w:val="005A5DAF"/>
    <w:rsid w:val="005A60F7"/>
    <w:rsid w:val="005A61FD"/>
    <w:rsid w:val="005A70C7"/>
    <w:rsid w:val="005B2375"/>
    <w:rsid w:val="005B7050"/>
    <w:rsid w:val="005D0609"/>
    <w:rsid w:val="005D382F"/>
    <w:rsid w:val="005D48B3"/>
    <w:rsid w:val="005D57BD"/>
    <w:rsid w:val="005D5AAE"/>
    <w:rsid w:val="005D6221"/>
    <w:rsid w:val="005E06A0"/>
    <w:rsid w:val="005E0AF2"/>
    <w:rsid w:val="005F0E3B"/>
    <w:rsid w:val="00600603"/>
    <w:rsid w:val="006029C9"/>
    <w:rsid w:val="00604A53"/>
    <w:rsid w:val="00611D3E"/>
    <w:rsid w:val="00620C09"/>
    <w:rsid w:val="00622E35"/>
    <w:rsid w:val="00623279"/>
    <w:rsid w:val="00624109"/>
    <w:rsid w:val="0064089E"/>
    <w:rsid w:val="00640EC0"/>
    <w:rsid w:val="00641D88"/>
    <w:rsid w:val="00641E95"/>
    <w:rsid w:val="00641F5E"/>
    <w:rsid w:val="00643484"/>
    <w:rsid w:val="006476E3"/>
    <w:rsid w:val="00647A7B"/>
    <w:rsid w:val="00652523"/>
    <w:rsid w:val="006536DE"/>
    <w:rsid w:val="00654206"/>
    <w:rsid w:val="00660D53"/>
    <w:rsid w:val="006629F7"/>
    <w:rsid w:val="0066438C"/>
    <w:rsid w:val="00664D66"/>
    <w:rsid w:val="006667BC"/>
    <w:rsid w:val="006722A1"/>
    <w:rsid w:val="00680624"/>
    <w:rsid w:val="006830A7"/>
    <w:rsid w:val="006839D0"/>
    <w:rsid w:val="006874A8"/>
    <w:rsid w:val="00687F39"/>
    <w:rsid w:val="006909E6"/>
    <w:rsid w:val="00691092"/>
    <w:rsid w:val="00691F65"/>
    <w:rsid w:val="00692C8B"/>
    <w:rsid w:val="0069337E"/>
    <w:rsid w:val="00693EE1"/>
    <w:rsid w:val="00694F24"/>
    <w:rsid w:val="00694FF0"/>
    <w:rsid w:val="006A558C"/>
    <w:rsid w:val="006A5BB2"/>
    <w:rsid w:val="006A71AB"/>
    <w:rsid w:val="006B0D12"/>
    <w:rsid w:val="006B570E"/>
    <w:rsid w:val="006C413A"/>
    <w:rsid w:val="006C6559"/>
    <w:rsid w:val="006C745D"/>
    <w:rsid w:val="006D29C2"/>
    <w:rsid w:val="006D5A6C"/>
    <w:rsid w:val="006D7AFD"/>
    <w:rsid w:val="006E036A"/>
    <w:rsid w:val="006E0CDA"/>
    <w:rsid w:val="006E15A9"/>
    <w:rsid w:val="006E755B"/>
    <w:rsid w:val="006E7974"/>
    <w:rsid w:val="006F02A2"/>
    <w:rsid w:val="006F114B"/>
    <w:rsid w:val="006F24BF"/>
    <w:rsid w:val="006F2E70"/>
    <w:rsid w:val="006F40DE"/>
    <w:rsid w:val="006F5BC1"/>
    <w:rsid w:val="006F5CA5"/>
    <w:rsid w:val="0070123A"/>
    <w:rsid w:val="00701D6C"/>
    <w:rsid w:val="00704F61"/>
    <w:rsid w:val="007054CC"/>
    <w:rsid w:val="007060F1"/>
    <w:rsid w:val="00711DD5"/>
    <w:rsid w:val="00712572"/>
    <w:rsid w:val="00715FD1"/>
    <w:rsid w:val="00716590"/>
    <w:rsid w:val="00717294"/>
    <w:rsid w:val="00723D55"/>
    <w:rsid w:val="007251F9"/>
    <w:rsid w:val="00726017"/>
    <w:rsid w:val="00726971"/>
    <w:rsid w:val="00726B93"/>
    <w:rsid w:val="0072771E"/>
    <w:rsid w:val="007353E5"/>
    <w:rsid w:val="0074582A"/>
    <w:rsid w:val="00746FC8"/>
    <w:rsid w:val="00751630"/>
    <w:rsid w:val="007518A8"/>
    <w:rsid w:val="00751A54"/>
    <w:rsid w:val="007523F4"/>
    <w:rsid w:val="0075360F"/>
    <w:rsid w:val="00755B7D"/>
    <w:rsid w:val="0076071F"/>
    <w:rsid w:val="00760A2F"/>
    <w:rsid w:val="0076502D"/>
    <w:rsid w:val="007677E7"/>
    <w:rsid w:val="00767CF1"/>
    <w:rsid w:val="00774CA4"/>
    <w:rsid w:val="007763B1"/>
    <w:rsid w:val="00781CCC"/>
    <w:rsid w:val="007846FD"/>
    <w:rsid w:val="007849AC"/>
    <w:rsid w:val="0078603B"/>
    <w:rsid w:val="00787E00"/>
    <w:rsid w:val="0079165F"/>
    <w:rsid w:val="00792DD0"/>
    <w:rsid w:val="007932B2"/>
    <w:rsid w:val="007972C4"/>
    <w:rsid w:val="007A7484"/>
    <w:rsid w:val="007B26BC"/>
    <w:rsid w:val="007B7D1D"/>
    <w:rsid w:val="007C12D9"/>
    <w:rsid w:val="007C1C1C"/>
    <w:rsid w:val="007C2684"/>
    <w:rsid w:val="007C3833"/>
    <w:rsid w:val="007D0D45"/>
    <w:rsid w:val="007D3A29"/>
    <w:rsid w:val="007D5E57"/>
    <w:rsid w:val="007D7F99"/>
    <w:rsid w:val="007E23A8"/>
    <w:rsid w:val="007E3B71"/>
    <w:rsid w:val="007E731F"/>
    <w:rsid w:val="007F13FA"/>
    <w:rsid w:val="007F3C98"/>
    <w:rsid w:val="00800902"/>
    <w:rsid w:val="00802123"/>
    <w:rsid w:val="00802E36"/>
    <w:rsid w:val="008061F2"/>
    <w:rsid w:val="00806307"/>
    <w:rsid w:val="00812663"/>
    <w:rsid w:val="00815B4B"/>
    <w:rsid w:val="00820095"/>
    <w:rsid w:val="00820E15"/>
    <w:rsid w:val="00821731"/>
    <w:rsid w:val="00822D56"/>
    <w:rsid w:val="00825828"/>
    <w:rsid w:val="00825968"/>
    <w:rsid w:val="0082789E"/>
    <w:rsid w:val="0083271F"/>
    <w:rsid w:val="008327F3"/>
    <w:rsid w:val="00833970"/>
    <w:rsid w:val="008363DF"/>
    <w:rsid w:val="00836410"/>
    <w:rsid w:val="008379F0"/>
    <w:rsid w:val="008408CA"/>
    <w:rsid w:val="008446C7"/>
    <w:rsid w:val="00846A34"/>
    <w:rsid w:val="0085010E"/>
    <w:rsid w:val="00850C1F"/>
    <w:rsid w:val="0085325E"/>
    <w:rsid w:val="00854AA4"/>
    <w:rsid w:val="00855383"/>
    <w:rsid w:val="00855824"/>
    <w:rsid w:val="008559ED"/>
    <w:rsid w:val="008603E6"/>
    <w:rsid w:val="00860A5E"/>
    <w:rsid w:val="008635C0"/>
    <w:rsid w:val="00863C59"/>
    <w:rsid w:val="00864691"/>
    <w:rsid w:val="00865A92"/>
    <w:rsid w:val="00865FBF"/>
    <w:rsid w:val="0086655B"/>
    <w:rsid w:val="00871B17"/>
    <w:rsid w:val="00872A54"/>
    <w:rsid w:val="00873EFC"/>
    <w:rsid w:val="008762A1"/>
    <w:rsid w:val="00877FB6"/>
    <w:rsid w:val="008850D7"/>
    <w:rsid w:val="00885297"/>
    <w:rsid w:val="00887DC3"/>
    <w:rsid w:val="008942A4"/>
    <w:rsid w:val="008A10FF"/>
    <w:rsid w:val="008A1251"/>
    <w:rsid w:val="008A3296"/>
    <w:rsid w:val="008A338E"/>
    <w:rsid w:val="008A3AA4"/>
    <w:rsid w:val="008A5070"/>
    <w:rsid w:val="008A72E8"/>
    <w:rsid w:val="008A75B7"/>
    <w:rsid w:val="008B10AE"/>
    <w:rsid w:val="008B2074"/>
    <w:rsid w:val="008B26C0"/>
    <w:rsid w:val="008B58F4"/>
    <w:rsid w:val="008B6953"/>
    <w:rsid w:val="008C1A06"/>
    <w:rsid w:val="008C2E45"/>
    <w:rsid w:val="008C53CE"/>
    <w:rsid w:val="008C5480"/>
    <w:rsid w:val="008C6233"/>
    <w:rsid w:val="008C7F89"/>
    <w:rsid w:val="008D0AA6"/>
    <w:rsid w:val="008D3947"/>
    <w:rsid w:val="008D4544"/>
    <w:rsid w:val="008D4944"/>
    <w:rsid w:val="008E1419"/>
    <w:rsid w:val="008E160A"/>
    <w:rsid w:val="008E24B8"/>
    <w:rsid w:val="008E398C"/>
    <w:rsid w:val="008E4475"/>
    <w:rsid w:val="008E5CA9"/>
    <w:rsid w:val="008E6FC3"/>
    <w:rsid w:val="008F0164"/>
    <w:rsid w:val="008F1D80"/>
    <w:rsid w:val="008F249A"/>
    <w:rsid w:val="0090035E"/>
    <w:rsid w:val="00902D5A"/>
    <w:rsid w:val="00903BB9"/>
    <w:rsid w:val="00903C21"/>
    <w:rsid w:val="00910740"/>
    <w:rsid w:val="009145A4"/>
    <w:rsid w:val="00914B5E"/>
    <w:rsid w:val="00915CD3"/>
    <w:rsid w:val="009176EE"/>
    <w:rsid w:val="009210C8"/>
    <w:rsid w:val="00926DF5"/>
    <w:rsid w:val="009277B7"/>
    <w:rsid w:val="009329D6"/>
    <w:rsid w:val="00932FF5"/>
    <w:rsid w:val="009362C2"/>
    <w:rsid w:val="00937B72"/>
    <w:rsid w:val="00940F4B"/>
    <w:rsid w:val="0094272C"/>
    <w:rsid w:val="009437D9"/>
    <w:rsid w:val="00943F38"/>
    <w:rsid w:val="00950857"/>
    <w:rsid w:val="0095186F"/>
    <w:rsid w:val="009520F8"/>
    <w:rsid w:val="00952AF1"/>
    <w:rsid w:val="0095371A"/>
    <w:rsid w:val="0095539B"/>
    <w:rsid w:val="0095567F"/>
    <w:rsid w:val="00955A38"/>
    <w:rsid w:val="0096042F"/>
    <w:rsid w:val="009610AB"/>
    <w:rsid w:val="00964EF8"/>
    <w:rsid w:val="00965E81"/>
    <w:rsid w:val="00967EC4"/>
    <w:rsid w:val="00973989"/>
    <w:rsid w:val="009757AF"/>
    <w:rsid w:val="00976A1E"/>
    <w:rsid w:val="00976D31"/>
    <w:rsid w:val="00977D5D"/>
    <w:rsid w:val="009847C6"/>
    <w:rsid w:val="009847D1"/>
    <w:rsid w:val="0098525F"/>
    <w:rsid w:val="00985D25"/>
    <w:rsid w:val="009865F6"/>
    <w:rsid w:val="00987943"/>
    <w:rsid w:val="00991714"/>
    <w:rsid w:val="0099279A"/>
    <w:rsid w:val="00993314"/>
    <w:rsid w:val="00993A18"/>
    <w:rsid w:val="00997206"/>
    <w:rsid w:val="00997836"/>
    <w:rsid w:val="009A2E24"/>
    <w:rsid w:val="009A3C66"/>
    <w:rsid w:val="009A6760"/>
    <w:rsid w:val="009B255B"/>
    <w:rsid w:val="009B3E7A"/>
    <w:rsid w:val="009B4AB4"/>
    <w:rsid w:val="009B58A8"/>
    <w:rsid w:val="009C0590"/>
    <w:rsid w:val="009C2C50"/>
    <w:rsid w:val="009C6D28"/>
    <w:rsid w:val="009C7864"/>
    <w:rsid w:val="009C79AE"/>
    <w:rsid w:val="009C7CAC"/>
    <w:rsid w:val="009D0421"/>
    <w:rsid w:val="009D30D0"/>
    <w:rsid w:val="009D422F"/>
    <w:rsid w:val="009D4F27"/>
    <w:rsid w:val="009D797F"/>
    <w:rsid w:val="009E35E7"/>
    <w:rsid w:val="009E5C69"/>
    <w:rsid w:val="009F093C"/>
    <w:rsid w:val="009F0A3A"/>
    <w:rsid w:val="009F0BC1"/>
    <w:rsid w:val="009F161B"/>
    <w:rsid w:val="009F3815"/>
    <w:rsid w:val="009F4D59"/>
    <w:rsid w:val="009F522E"/>
    <w:rsid w:val="009F589C"/>
    <w:rsid w:val="00A00440"/>
    <w:rsid w:val="00A120A3"/>
    <w:rsid w:val="00A140F0"/>
    <w:rsid w:val="00A16B25"/>
    <w:rsid w:val="00A16FD3"/>
    <w:rsid w:val="00A210B6"/>
    <w:rsid w:val="00A2370A"/>
    <w:rsid w:val="00A26947"/>
    <w:rsid w:val="00A27D3F"/>
    <w:rsid w:val="00A32A60"/>
    <w:rsid w:val="00A376B9"/>
    <w:rsid w:val="00A37932"/>
    <w:rsid w:val="00A37CDE"/>
    <w:rsid w:val="00A43A03"/>
    <w:rsid w:val="00A459B2"/>
    <w:rsid w:val="00A46BBB"/>
    <w:rsid w:val="00A541A4"/>
    <w:rsid w:val="00A5753E"/>
    <w:rsid w:val="00A61579"/>
    <w:rsid w:val="00A638BC"/>
    <w:rsid w:val="00A646A9"/>
    <w:rsid w:val="00A67D3C"/>
    <w:rsid w:val="00A71BB8"/>
    <w:rsid w:val="00A71C4A"/>
    <w:rsid w:val="00A72362"/>
    <w:rsid w:val="00A75CAC"/>
    <w:rsid w:val="00A76282"/>
    <w:rsid w:val="00A775DF"/>
    <w:rsid w:val="00A77AAB"/>
    <w:rsid w:val="00A80002"/>
    <w:rsid w:val="00A823F8"/>
    <w:rsid w:val="00A85A38"/>
    <w:rsid w:val="00A92C15"/>
    <w:rsid w:val="00A93B01"/>
    <w:rsid w:val="00A957CE"/>
    <w:rsid w:val="00A9641E"/>
    <w:rsid w:val="00A9649B"/>
    <w:rsid w:val="00A97753"/>
    <w:rsid w:val="00A97FE2"/>
    <w:rsid w:val="00AA24A4"/>
    <w:rsid w:val="00AA3B75"/>
    <w:rsid w:val="00AA5571"/>
    <w:rsid w:val="00AA63BF"/>
    <w:rsid w:val="00AA6513"/>
    <w:rsid w:val="00AA6B2B"/>
    <w:rsid w:val="00AB5DAF"/>
    <w:rsid w:val="00AC0AD3"/>
    <w:rsid w:val="00AC25BD"/>
    <w:rsid w:val="00AC492D"/>
    <w:rsid w:val="00AC7797"/>
    <w:rsid w:val="00AC7AEE"/>
    <w:rsid w:val="00AD22DD"/>
    <w:rsid w:val="00AD2E02"/>
    <w:rsid w:val="00AD413B"/>
    <w:rsid w:val="00AD6599"/>
    <w:rsid w:val="00AE5068"/>
    <w:rsid w:val="00AE5B61"/>
    <w:rsid w:val="00AE7F31"/>
    <w:rsid w:val="00AF1FE9"/>
    <w:rsid w:val="00AF259B"/>
    <w:rsid w:val="00AF724A"/>
    <w:rsid w:val="00B006A2"/>
    <w:rsid w:val="00B04B51"/>
    <w:rsid w:val="00B05802"/>
    <w:rsid w:val="00B11689"/>
    <w:rsid w:val="00B11F2E"/>
    <w:rsid w:val="00B15CFF"/>
    <w:rsid w:val="00B16D88"/>
    <w:rsid w:val="00B17514"/>
    <w:rsid w:val="00B177D1"/>
    <w:rsid w:val="00B2314F"/>
    <w:rsid w:val="00B25E12"/>
    <w:rsid w:val="00B260DC"/>
    <w:rsid w:val="00B271DF"/>
    <w:rsid w:val="00B27FC0"/>
    <w:rsid w:val="00B30504"/>
    <w:rsid w:val="00B30884"/>
    <w:rsid w:val="00B311B0"/>
    <w:rsid w:val="00B32C37"/>
    <w:rsid w:val="00B336D7"/>
    <w:rsid w:val="00B3671D"/>
    <w:rsid w:val="00B43C09"/>
    <w:rsid w:val="00B473CF"/>
    <w:rsid w:val="00B474CA"/>
    <w:rsid w:val="00B513BF"/>
    <w:rsid w:val="00B53886"/>
    <w:rsid w:val="00B53C11"/>
    <w:rsid w:val="00B542DF"/>
    <w:rsid w:val="00B55473"/>
    <w:rsid w:val="00B57BA2"/>
    <w:rsid w:val="00B6081E"/>
    <w:rsid w:val="00B618C5"/>
    <w:rsid w:val="00B62591"/>
    <w:rsid w:val="00B634E6"/>
    <w:rsid w:val="00B63CC5"/>
    <w:rsid w:val="00B6727F"/>
    <w:rsid w:val="00B714DE"/>
    <w:rsid w:val="00B72C09"/>
    <w:rsid w:val="00B73553"/>
    <w:rsid w:val="00B741AD"/>
    <w:rsid w:val="00B76F9D"/>
    <w:rsid w:val="00B7749D"/>
    <w:rsid w:val="00B81616"/>
    <w:rsid w:val="00B82F07"/>
    <w:rsid w:val="00B84D69"/>
    <w:rsid w:val="00B877FD"/>
    <w:rsid w:val="00B903D0"/>
    <w:rsid w:val="00B90560"/>
    <w:rsid w:val="00B97079"/>
    <w:rsid w:val="00BA5F3D"/>
    <w:rsid w:val="00BA69A4"/>
    <w:rsid w:val="00BB41FE"/>
    <w:rsid w:val="00BB7E91"/>
    <w:rsid w:val="00BC13C3"/>
    <w:rsid w:val="00BC5529"/>
    <w:rsid w:val="00BD0700"/>
    <w:rsid w:val="00BD3732"/>
    <w:rsid w:val="00BD3A08"/>
    <w:rsid w:val="00BD4723"/>
    <w:rsid w:val="00BD503F"/>
    <w:rsid w:val="00BE4C7F"/>
    <w:rsid w:val="00BF41E7"/>
    <w:rsid w:val="00BF52CD"/>
    <w:rsid w:val="00BF7EA4"/>
    <w:rsid w:val="00C00E64"/>
    <w:rsid w:val="00C0495D"/>
    <w:rsid w:val="00C144AD"/>
    <w:rsid w:val="00C14D87"/>
    <w:rsid w:val="00C20462"/>
    <w:rsid w:val="00C20969"/>
    <w:rsid w:val="00C23D81"/>
    <w:rsid w:val="00C26DE5"/>
    <w:rsid w:val="00C27041"/>
    <w:rsid w:val="00C31B75"/>
    <w:rsid w:val="00C32506"/>
    <w:rsid w:val="00C335D4"/>
    <w:rsid w:val="00C34A20"/>
    <w:rsid w:val="00C352C0"/>
    <w:rsid w:val="00C359F5"/>
    <w:rsid w:val="00C362DF"/>
    <w:rsid w:val="00C3702E"/>
    <w:rsid w:val="00C43733"/>
    <w:rsid w:val="00C44580"/>
    <w:rsid w:val="00C45DC5"/>
    <w:rsid w:val="00C511B4"/>
    <w:rsid w:val="00C559A3"/>
    <w:rsid w:val="00C606D3"/>
    <w:rsid w:val="00C608B4"/>
    <w:rsid w:val="00C621D2"/>
    <w:rsid w:val="00C637C8"/>
    <w:rsid w:val="00C65D5E"/>
    <w:rsid w:val="00C6726D"/>
    <w:rsid w:val="00C71C5B"/>
    <w:rsid w:val="00C76976"/>
    <w:rsid w:val="00C82FAA"/>
    <w:rsid w:val="00C837A7"/>
    <w:rsid w:val="00C84F08"/>
    <w:rsid w:val="00C862C3"/>
    <w:rsid w:val="00C87D25"/>
    <w:rsid w:val="00C9071B"/>
    <w:rsid w:val="00C932E4"/>
    <w:rsid w:val="00C94EA8"/>
    <w:rsid w:val="00C9509E"/>
    <w:rsid w:val="00C951B1"/>
    <w:rsid w:val="00C95938"/>
    <w:rsid w:val="00C968D1"/>
    <w:rsid w:val="00CA09AB"/>
    <w:rsid w:val="00CA43B1"/>
    <w:rsid w:val="00CA548B"/>
    <w:rsid w:val="00CA555F"/>
    <w:rsid w:val="00CA79EA"/>
    <w:rsid w:val="00CA7D4B"/>
    <w:rsid w:val="00CB4279"/>
    <w:rsid w:val="00CC0520"/>
    <w:rsid w:val="00CC0DCC"/>
    <w:rsid w:val="00CC3443"/>
    <w:rsid w:val="00CC3C69"/>
    <w:rsid w:val="00CC7EA4"/>
    <w:rsid w:val="00CD19B3"/>
    <w:rsid w:val="00CD52CB"/>
    <w:rsid w:val="00CE1AB0"/>
    <w:rsid w:val="00CE7E7D"/>
    <w:rsid w:val="00CF58D5"/>
    <w:rsid w:val="00D00525"/>
    <w:rsid w:val="00D01DDB"/>
    <w:rsid w:val="00D02C77"/>
    <w:rsid w:val="00D0312A"/>
    <w:rsid w:val="00D042FD"/>
    <w:rsid w:val="00D05751"/>
    <w:rsid w:val="00D07317"/>
    <w:rsid w:val="00D10CBD"/>
    <w:rsid w:val="00D119A1"/>
    <w:rsid w:val="00D120DE"/>
    <w:rsid w:val="00D1243D"/>
    <w:rsid w:val="00D13797"/>
    <w:rsid w:val="00D17E4B"/>
    <w:rsid w:val="00D21A5F"/>
    <w:rsid w:val="00D227E2"/>
    <w:rsid w:val="00D25630"/>
    <w:rsid w:val="00D25E22"/>
    <w:rsid w:val="00D27476"/>
    <w:rsid w:val="00D316A1"/>
    <w:rsid w:val="00D32194"/>
    <w:rsid w:val="00D375C8"/>
    <w:rsid w:val="00D377DC"/>
    <w:rsid w:val="00D4336F"/>
    <w:rsid w:val="00D44BFD"/>
    <w:rsid w:val="00D52B37"/>
    <w:rsid w:val="00D558BE"/>
    <w:rsid w:val="00D56D05"/>
    <w:rsid w:val="00D56F49"/>
    <w:rsid w:val="00D5731E"/>
    <w:rsid w:val="00D60F13"/>
    <w:rsid w:val="00D61E61"/>
    <w:rsid w:val="00D62AAA"/>
    <w:rsid w:val="00D62C6B"/>
    <w:rsid w:val="00D64663"/>
    <w:rsid w:val="00D6515D"/>
    <w:rsid w:val="00D65A71"/>
    <w:rsid w:val="00D66D23"/>
    <w:rsid w:val="00D66EB3"/>
    <w:rsid w:val="00D70216"/>
    <w:rsid w:val="00D7145E"/>
    <w:rsid w:val="00D73B37"/>
    <w:rsid w:val="00D75284"/>
    <w:rsid w:val="00D81608"/>
    <w:rsid w:val="00D82FA5"/>
    <w:rsid w:val="00D831AD"/>
    <w:rsid w:val="00D83C26"/>
    <w:rsid w:val="00D93FBB"/>
    <w:rsid w:val="00D95F30"/>
    <w:rsid w:val="00D9649B"/>
    <w:rsid w:val="00D973BE"/>
    <w:rsid w:val="00DA0857"/>
    <w:rsid w:val="00DA3292"/>
    <w:rsid w:val="00DA601D"/>
    <w:rsid w:val="00DB1560"/>
    <w:rsid w:val="00DB1C7D"/>
    <w:rsid w:val="00DB47E5"/>
    <w:rsid w:val="00DB5A8B"/>
    <w:rsid w:val="00DB7409"/>
    <w:rsid w:val="00DC1B7A"/>
    <w:rsid w:val="00DC50A4"/>
    <w:rsid w:val="00DC5622"/>
    <w:rsid w:val="00DD349F"/>
    <w:rsid w:val="00DD5853"/>
    <w:rsid w:val="00DE0A71"/>
    <w:rsid w:val="00DE4ED5"/>
    <w:rsid w:val="00DE5363"/>
    <w:rsid w:val="00DE55D0"/>
    <w:rsid w:val="00DF03A1"/>
    <w:rsid w:val="00DF0B3D"/>
    <w:rsid w:val="00DF24A1"/>
    <w:rsid w:val="00DF4140"/>
    <w:rsid w:val="00DF513D"/>
    <w:rsid w:val="00E013C6"/>
    <w:rsid w:val="00E04D0A"/>
    <w:rsid w:val="00E07768"/>
    <w:rsid w:val="00E12CEB"/>
    <w:rsid w:val="00E13045"/>
    <w:rsid w:val="00E13B3F"/>
    <w:rsid w:val="00E16384"/>
    <w:rsid w:val="00E223F2"/>
    <w:rsid w:val="00E233C8"/>
    <w:rsid w:val="00E24141"/>
    <w:rsid w:val="00E24212"/>
    <w:rsid w:val="00E252E8"/>
    <w:rsid w:val="00E25847"/>
    <w:rsid w:val="00E27FEF"/>
    <w:rsid w:val="00E34FC4"/>
    <w:rsid w:val="00E35019"/>
    <w:rsid w:val="00E43C04"/>
    <w:rsid w:val="00E45BD1"/>
    <w:rsid w:val="00E47464"/>
    <w:rsid w:val="00E4766D"/>
    <w:rsid w:val="00E529BA"/>
    <w:rsid w:val="00E52B0B"/>
    <w:rsid w:val="00E5432E"/>
    <w:rsid w:val="00E56163"/>
    <w:rsid w:val="00E572D6"/>
    <w:rsid w:val="00E57800"/>
    <w:rsid w:val="00E6055F"/>
    <w:rsid w:val="00E61276"/>
    <w:rsid w:val="00E629C0"/>
    <w:rsid w:val="00E638D3"/>
    <w:rsid w:val="00E66F1C"/>
    <w:rsid w:val="00E7026D"/>
    <w:rsid w:val="00E72845"/>
    <w:rsid w:val="00E76DEB"/>
    <w:rsid w:val="00E81391"/>
    <w:rsid w:val="00E81B99"/>
    <w:rsid w:val="00E82BE2"/>
    <w:rsid w:val="00E90944"/>
    <w:rsid w:val="00E90A3B"/>
    <w:rsid w:val="00E915EF"/>
    <w:rsid w:val="00E94E4B"/>
    <w:rsid w:val="00E95AC1"/>
    <w:rsid w:val="00E9673C"/>
    <w:rsid w:val="00EA2FBE"/>
    <w:rsid w:val="00EA6AB5"/>
    <w:rsid w:val="00EA7E07"/>
    <w:rsid w:val="00EB0289"/>
    <w:rsid w:val="00EB26D8"/>
    <w:rsid w:val="00EB762D"/>
    <w:rsid w:val="00EC56CC"/>
    <w:rsid w:val="00EC692A"/>
    <w:rsid w:val="00EC7DD9"/>
    <w:rsid w:val="00ED1DB2"/>
    <w:rsid w:val="00ED5C3A"/>
    <w:rsid w:val="00ED6B3C"/>
    <w:rsid w:val="00EE007D"/>
    <w:rsid w:val="00EE33D8"/>
    <w:rsid w:val="00EE388F"/>
    <w:rsid w:val="00EE5B5A"/>
    <w:rsid w:val="00EF42DC"/>
    <w:rsid w:val="00EF58C8"/>
    <w:rsid w:val="00F0469E"/>
    <w:rsid w:val="00F0617D"/>
    <w:rsid w:val="00F06CD3"/>
    <w:rsid w:val="00F11D3E"/>
    <w:rsid w:val="00F152FB"/>
    <w:rsid w:val="00F1581E"/>
    <w:rsid w:val="00F172F7"/>
    <w:rsid w:val="00F17E65"/>
    <w:rsid w:val="00F259A0"/>
    <w:rsid w:val="00F26DCB"/>
    <w:rsid w:val="00F279D2"/>
    <w:rsid w:val="00F27B4D"/>
    <w:rsid w:val="00F33827"/>
    <w:rsid w:val="00F3540D"/>
    <w:rsid w:val="00F36E85"/>
    <w:rsid w:val="00F40B0A"/>
    <w:rsid w:val="00F4705B"/>
    <w:rsid w:val="00F47CB5"/>
    <w:rsid w:val="00F53208"/>
    <w:rsid w:val="00F55351"/>
    <w:rsid w:val="00F612BD"/>
    <w:rsid w:val="00F6260B"/>
    <w:rsid w:val="00F64869"/>
    <w:rsid w:val="00F66453"/>
    <w:rsid w:val="00F66F82"/>
    <w:rsid w:val="00F67AD0"/>
    <w:rsid w:val="00F7049A"/>
    <w:rsid w:val="00F710D9"/>
    <w:rsid w:val="00F73856"/>
    <w:rsid w:val="00F76EBE"/>
    <w:rsid w:val="00F8261A"/>
    <w:rsid w:val="00F844EC"/>
    <w:rsid w:val="00F85C01"/>
    <w:rsid w:val="00F95AD2"/>
    <w:rsid w:val="00F97201"/>
    <w:rsid w:val="00F97A56"/>
    <w:rsid w:val="00FA6168"/>
    <w:rsid w:val="00FA6ED6"/>
    <w:rsid w:val="00FB0453"/>
    <w:rsid w:val="00FB21DD"/>
    <w:rsid w:val="00FB66BE"/>
    <w:rsid w:val="00FC23DE"/>
    <w:rsid w:val="00FC4635"/>
    <w:rsid w:val="00FC5E16"/>
    <w:rsid w:val="00FC65AD"/>
    <w:rsid w:val="00FC6BCD"/>
    <w:rsid w:val="00FC7200"/>
    <w:rsid w:val="00FD07ED"/>
    <w:rsid w:val="00FD100F"/>
    <w:rsid w:val="00FD253F"/>
    <w:rsid w:val="00FD2FDF"/>
    <w:rsid w:val="00FD3C35"/>
    <w:rsid w:val="00FD681F"/>
    <w:rsid w:val="00FD6FB5"/>
    <w:rsid w:val="00FD7635"/>
    <w:rsid w:val="00FD7748"/>
    <w:rsid w:val="00FE27CE"/>
    <w:rsid w:val="00FE6DA0"/>
    <w:rsid w:val="00FE7608"/>
    <w:rsid w:val="00FE7CCB"/>
    <w:rsid w:val="00FE7F09"/>
    <w:rsid w:val="00FF01C7"/>
    <w:rsid w:val="00FF1492"/>
    <w:rsid w:val="00FF74E5"/>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47126">
      <o:colormenu v:ext="edit" fillcolor="none" strokecolor="none [321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274FDF"/>
    <w:rPr>
      <w:sz w:val="24"/>
    </w:rPr>
  </w:style>
  <w:style w:type="paragraph" w:styleId="berschrift1">
    <w:name w:val="heading 1"/>
    <w:basedOn w:val="Standard"/>
    <w:next w:val="Standard"/>
    <w:link w:val="berschrift1Zchn"/>
    <w:autoRedefine/>
    <w:uiPriority w:val="9"/>
    <w:qFormat/>
    <w:rsid w:val="00042C26"/>
    <w:pPr>
      <w:spacing w:before="480" w:after="0"/>
      <w:ind w:right="-709"/>
      <w:contextualSpacing/>
      <w:outlineLvl w:val="0"/>
    </w:pPr>
    <w:rPr>
      <w:rFonts w:eastAsiaTheme="majorEastAsia" w:cstheme="majorBidi"/>
      <w:b/>
      <w:bCs/>
      <w:sz w:val="44"/>
      <w:szCs w:val="28"/>
    </w:rPr>
  </w:style>
  <w:style w:type="paragraph" w:styleId="berschrift2">
    <w:name w:val="heading 2"/>
    <w:basedOn w:val="Standard"/>
    <w:next w:val="Standard"/>
    <w:link w:val="berschrift2Zchn"/>
    <w:autoRedefine/>
    <w:uiPriority w:val="9"/>
    <w:unhideWhenUsed/>
    <w:qFormat/>
    <w:rsid w:val="00D13797"/>
    <w:pPr>
      <w:spacing w:before="200" w:after="0"/>
      <w:outlineLvl w:val="1"/>
    </w:pPr>
    <w:rPr>
      <w:rFonts w:eastAsiaTheme="majorEastAsia" w:cstheme="majorBidi"/>
      <w:b/>
      <w:bCs/>
      <w:sz w:val="28"/>
      <w:szCs w:val="26"/>
    </w:rPr>
  </w:style>
  <w:style w:type="paragraph" w:styleId="berschrift3">
    <w:name w:val="heading 3"/>
    <w:basedOn w:val="Standard"/>
    <w:next w:val="Standard"/>
    <w:link w:val="berschrift3Zchn"/>
    <w:autoRedefine/>
    <w:uiPriority w:val="9"/>
    <w:unhideWhenUsed/>
    <w:qFormat/>
    <w:rsid w:val="00E72845"/>
    <w:pPr>
      <w:spacing w:before="200" w:after="0" w:line="271" w:lineRule="auto"/>
      <w:outlineLvl w:val="2"/>
    </w:pPr>
    <w:rPr>
      <w:rFonts w:eastAsiaTheme="majorEastAsia" w:cstheme="majorBidi"/>
      <w:b/>
      <w:bCs/>
    </w:rPr>
  </w:style>
  <w:style w:type="paragraph" w:styleId="berschrift4">
    <w:name w:val="heading 4"/>
    <w:basedOn w:val="Standard"/>
    <w:next w:val="Standard"/>
    <w:link w:val="berschrift4Zchn"/>
    <w:uiPriority w:val="9"/>
    <w:semiHidden/>
    <w:unhideWhenUsed/>
    <w:qFormat/>
    <w:rsid w:val="00CA7D4B"/>
    <w:pPr>
      <w:spacing w:before="200" w:after="0"/>
      <w:outlineLvl w:val="3"/>
    </w:pPr>
    <w:rPr>
      <w:rFonts w:asciiTheme="majorHAnsi" w:eastAsiaTheme="majorEastAsia" w:hAnsiTheme="majorHAnsi" w:cstheme="majorBidi"/>
      <w:b/>
      <w:bCs/>
      <w:i/>
      <w:iCs/>
    </w:rPr>
  </w:style>
  <w:style w:type="paragraph" w:styleId="berschrift5">
    <w:name w:val="heading 5"/>
    <w:basedOn w:val="Standard"/>
    <w:next w:val="Standard"/>
    <w:link w:val="berschrift5Zchn"/>
    <w:uiPriority w:val="9"/>
    <w:semiHidden/>
    <w:unhideWhenUsed/>
    <w:qFormat/>
    <w:rsid w:val="00CA7D4B"/>
    <w:pPr>
      <w:spacing w:before="200" w:after="0"/>
      <w:outlineLvl w:val="4"/>
    </w:pPr>
    <w:rPr>
      <w:rFonts w:asciiTheme="majorHAnsi" w:eastAsiaTheme="majorEastAsia" w:hAnsiTheme="majorHAnsi" w:cstheme="majorBidi"/>
      <w:b/>
      <w:bCs/>
      <w:color w:val="7F7F7F" w:themeColor="text1" w:themeTint="80"/>
    </w:rPr>
  </w:style>
  <w:style w:type="paragraph" w:styleId="berschrift6">
    <w:name w:val="heading 6"/>
    <w:basedOn w:val="Standard"/>
    <w:next w:val="Standard"/>
    <w:link w:val="berschrift6Zchn"/>
    <w:uiPriority w:val="9"/>
    <w:semiHidden/>
    <w:unhideWhenUsed/>
    <w:qFormat/>
    <w:rsid w:val="00CA7D4B"/>
    <w:pPr>
      <w:spacing w:after="0" w:line="271" w:lineRule="auto"/>
      <w:outlineLvl w:val="5"/>
    </w:pPr>
    <w:rPr>
      <w:rFonts w:asciiTheme="majorHAnsi" w:eastAsiaTheme="majorEastAsia" w:hAnsiTheme="majorHAnsi" w:cstheme="majorBidi"/>
      <w:b/>
      <w:bCs/>
      <w:i/>
      <w:iCs/>
      <w:color w:val="7F7F7F" w:themeColor="text1" w:themeTint="80"/>
    </w:rPr>
  </w:style>
  <w:style w:type="paragraph" w:styleId="berschrift7">
    <w:name w:val="heading 7"/>
    <w:basedOn w:val="Standard"/>
    <w:next w:val="Standard"/>
    <w:link w:val="berschrift7Zchn"/>
    <w:uiPriority w:val="9"/>
    <w:semiHidden/>
    <w:unhideWhenUsed/>
    <w:qFormat/>
    <w:rsid w:val="00CA7D4B"/>
    <w:pPr>
      <w:spacing w:after="0"/>
      <w:outlineLvl w:val="6"/>
    </w:pPr>
    <w:rPr>
      <w:rFonts w:asciiTheme="majorHAnsi" w:eastAsiaTheme="majorEastAsia" w:hAnsiTheme="majorHAnsi" w:cstheme="majorBidi"/>
      <w:i/>
      <w:iCs/>
    </w:rPr>
  </w:style>
  <w:style w:type="paragraph" w:styleId="berschrift8">
    <w:name w:val="heading 8"/>
    <w:basedOn w:val="Standard"/>
    <w:next w:val="Standard"/>
    <w:link w:val="berschrift8Zchn"/>
    <w:uiPriority w:val="9"/>
    <w:semiHidden/>
    <w:unhideWhenUsed/>
    <w:qFormat/>
    <w:rsid w:val="00CA7D4B"/>
    <w:pPr>
      <w:spacing w:after="0"/>
      <w:outlineLvl w:val="7"/>
    </w:pPr>
    <w:rPr>
      <w:rFonts w:asciiTheme="majorHAnsi" w:eastAsiaTheme="majorEastAsia" w:hAnsiTheme="majorHAnsi" w:cstheme="majorBidi"/>
      <w:sz w:val="20"/>
      <w:szCs w:val="20"/>
    </w:rPr>
  </w:style>
  <w:style w:type="paragraph" w:styleId="berschrift9">
    <w:name w:val="heading 9"/>
    <w:basedOn w:val="Standard"/>
    <w:next w:val="Standard"/>
    <w:link w:val="berschrift9Zchn"/>
    <w:uiPriority w:val="9"/>
    <w:semiHidden/>
    <w:unhideWhenUsed/>
    <w:qFormat/>
    <w:rsid w:val="00CA7D4B"/>
    <w:pPr>
      <w:spacing w:after="0"/>
      <w:outlineLvl w:val="8"/>
    </w:pPr>
    <w:rPr>
      <w:rFonts w:asciiTheme="majorHAnsi" w:eastAsiaTheme="majorEastAsia" w:hAnsiTheme="majorHAnsi" w:cstheme="majorBidi"/>
      <w:i/>
      <w:iCs/>
      <w:spacing w:val="5"/>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FootnoteCharacters">
    <w:name w:val="Footnote Characters"/>
    <w:rsid w:val="00381C05"/>
  </w:style>
  <w:style w:type="character" w:customStyle="1" w:styleId="Bullets">
    <w:name w:val="Bullets"/>
    <w:rsid w:val="00381C05"/>
    <w:rPr>
      <w:rFonts w:ascii="StarSymbol" w:eastAsia="StarSymbol" w:hAnsi="StarSymbol" w:cs="StarSymbol"/>
      <w:sz w:val="18"/>
      <w:szCs w:val="18"/>
    </w:rPr>
  </w:style>
  <w:style w:type="character" w:styleId="Hyperlink">
    <w:name w:val="Hyperlink"/>
    <w:uiPriority w:val="99"/>
    <w:rsid w:val="00381C05"/>
    <w:rPr>
      <w:color w:val="000080"/>
      <w:u w:val="single"/>
    </w:rPr>
  </w:style>
  <w:style w:type="character" w:customStyle="1" w:styleId="EndnoteCharacters">
    <w:name w:val="Endnote Characters"/>
    <w:rsid w:val="00381C05"/>
  </w:style>
  <w:style w:type="paragraph" w:styleId="Textkrper">
    <w:name w:val="Body Text"/>
    <w:basedOn w:val="Standard"/>
    <w:semiHidden/>
    <w:rsid w:val="00381C05"/>
    <w:pPr>
      <w:spacing w:after="0"/>
    </w:pPr>
  </w:style>
  <w:style w:type="paragraph" w:customStyle="1" w:styleId="Heading">
    <w:name w:val="Heading"/>
    <w:basedOn w:val="Standard"/>
    <w:next w:val="Textkrper"/>
    <w:rsid w:val="00381C05"/>
    <w:pPr>
      <w:keepNext/>
      <w:spacing w:before="240" w:after="283"/>
    </w:pPr>
    <w:rPr>
      <w:rFonts w:ascii="Albany" w:eastAsia="HG Mincho Light J" w:hAnsi="Albany" w:cs="Arial Unicode MS"/>
      <w:sz w:val="28"/>
      <w:szCs w:val="28"/>
    </w:rPr>
  </w:style>
  <w:style w:type="paragraph" w:styleId="Liste">
    <w:name w:val="List"/>
    <w:basedOn w:val="Textkrper"/>
    <w:semiHidden/>
    <w:rsid w:val="00381C05"/>
  </w:style>
  <w:style w:type="paragraph" w:styleId="Kopfzeile">
    <w:name w:val="header"/>
    <w:basedOn w:val="Standard"/>
    <w:semiHidden/>
    <w:rsid w:val="00381C05"/>
    <w:pPr>
      <w:suppressLineNumbers/>
      <w:tabs>
        <w:tab w:val="center" w:pos="4904"/>
        <w:tab w:val="right" w:pos="9723"/>
      </w:tabs>
    </w:pPr>
  </w:style>
  <w:style w:type="paragraph" w:styleId="Fuzeile">
    <w:name w:val="footer"/>
    <w:basedOn w:val="Standard"/>
    <w:link w:val="FuzeileZchn"/>
    <w:uiPriority w:val="99"/>
    <w:rsid w:val="00381C05"/>
    <w:pPr>
      <w:suppressLineNumbers/>
      <w:tabs>
        <w:tab w:val="center" w:pos="4904"/>
        <w:tab w:val="right" w:pos="9723"/>
      </w:tabs>
    </w:pPr>
  </w:style>
  <w:style w:type="paragraph" w:customStyle="1" w:styleId="TableContents">
    <w:name w:val="Table Contents"/>
    <w:basedOn w:val="Textkrper"/>
    <w:rsid w:val="00381C05"/>
  </w:style>
  <w:style w:type="paragraph" w:customStyle="1" w:styleId="TableHeading">
    <w:name w:val="Table Heading"/>
    <w:basedOn w:val="TableContents"/>
    <w:rsid w:val="00381C05"/>
    <w:pPr>
      <w:suppressLineNumbers/>
      <w:jc w:val="center"/>
    </w:pPr>
    <w:rPr>
      <w:b/>
      <w:bCs/>
    </w:rPr>
  </w:style>
  <w:style w:type="paragraph" w:styleId="Beschriftung">
    <w:name w:val="caption"/>
    <w:basedOn w:val="Standard"/>
    <w:rsid w:val="00381C05"/>
    <w:pPr>
      <w:suppressLineNumbers/>
      <w:spacing w:before="120" w:after="120"/>
    </w:pPr>
    <w:rPr>
      <w:i/>
      <w:iCs/>
      <w:szCs w:val="24"/>
    </w:rPr>
  </w:style>
  <w:style w:type="paragraph" w:styleId="Umschlagabsenderadresse">
    <w:name w:val="envelope return"/>
    <w:basedOn w:val="Standard"/>
    <w:semiHidden/>
    <w:rsid w:val="00381C05"/>
    <w:pPr>
      <w:spacing w:after="0"/>
    </w:pPr>
    <w:rPr>
      <w:i/>
    </w:rPr>
  </w:style>
  <w:style w:type="paragraph" w:customStyle="1" w:styleId="Index">
    <w:name w:val="Index"/>
    <w:basedOn w:val="Standard"/>
    <w:rsid w:val="00381C05"/>
    <w:pPr>
      <w:suppressLineNumbers/>
    </w:pPr>
  </w:style>
  <w:style w:type="paragraph" w:customStyle="1" w:styleId="HorizontalLine">
    <w:name w:val="Horizontal Line"/>
    <w:basedOn w:val="Standard"/>
    <w:next w:val="Textkrper"/>
    <w:rsid w:val="00381C05"/>
    <w:pPr>
      <w:pBdr>
        <w:bottom w:val="double" w:sz="1" w:space="0" w:color="808080"/>
      </w:pBdr>
      <w:spacing w:after="283"/>
    </w:pPr>
    <w:rPr>
      <w:sz w:val="12"/>
    </w:rPr>
  </w:style>
  <w:style w:type="character" w:customStyle="1" w:styleId="berschrift1Zchn">
    <w:name w:val="Überschrift 1 Zchn"/>
    <w:basedOn w:val="Absatz-Standardschriftart"/>
    <w:link w:val="berschrift1"/>
    <w:uiPriority w:val="9"/>
    <w:rsid w:val="00042C26"/>
    <w:rPr>
      <w:rFonts w:eastAsiaTheme="majorEastAsia" w:cstheme="majorBidi"/>
      <w:b/>
      <w:bCs/>
      <w:sz w:val="44"/>
      <w:szCs w:val="28"/>
    </w:rPr>
  </w:style>
  <w:style w:type="character" w:customStyle="1" w:styleId="berschrift2Zchn">
    <w:name w:val="Überschrift 2 Zchn"/>
    <w:basedOn w:val="Absatz-Standardschriftart"/>
    <w:link w:val="berschrift2"/>
    <w:uiPriority w:val="9"/>
    <w:rsid w:val="00D13797"/>
    <w:rPr>
      <w:rFonts w:eastAsiaTheme="majorEastAsia" w:cstheme="majorBidi"/>
      <w:b/>
      <w:bCs/>
      <w:sz w:val="28"/>
      <w:szCs w:val="26"/>
    </w:rPr>
  </w:style>
  <w:style w:type="character" w:customStyle="1" w:styleId="berschrift3Zchn">
    <w:name w:val="Überschrift 3 Zchn"/>
    <w:basedOn w:val="Absatz-Standardschriftart"/>
    <w:link w:val="berschrift3"/>
    <w:uiPriority w:val="9"/>
    <w:rsid w:val="00E72845"/>
    <w:rPr>
      <w:rFonts w:eastAsiaTheme="majorEastAsia" w:cstheme="majorBidi"/>
      <w:b/>
      <w:bCs/>
      <w:sz w:val="24"/>
    </w:rPr>
  </w:style>
  <w:style w:type="character" w:customStyle="1" w:styleId="berschrift4Zchn">
    <w:name w:val="Überschrift 4 Zchn"/>
    <w:basedOn w:val="Absatz-Standardschriftart"/>
    <w:link w:val="berschrift4"/>
    <w:uiPriority w:val="9"/>
    <w:semiHidden/>
    <w:rsid w:val="00CA7D4B"/>
    <w:rPr>
      <w:rFonts w:asciiTheme="majorHAnsi" w:eastAsiaTheme="majorEastAsia" w:hAnsiTheme="majorHAnsi" w:cstheme="majorBidi"/>
      <w:b/>
      <w:bCs/>
      <w:i/>
      <w:iCs/>
    </w:rPr>
  </w:style>
  <w:style w:type="character" w:customStyle="1" w:styleId="berschrift5Zchn">
    <w:name w:val="Überschrift 5 Zchn"/>
    <w:basedOn w:val="Absatz-Standardschriftart"/>
    <w:link w:val="berschrift5"/>
    <w:uiPriority w:val="9"/>
    <w:semiHidden/>
    <w:rsid w:val="00CA7D4B"/>
    <w:rPr>
      <w:rFonts w:asciiTheme="majorHAnsi" w:eastAsiaTheme="majorEastAsia" w:hAnsiTheme="majorHAnsi" w:cstheme="majorBidi"/>
      <w:b/>
      <w:bCs/>
      <w:color w:val="7F7F7F" w:themeColor="text1" w:themeTint="80"/>
    </w:rPr>
  </w:style>
  <w:style w:type="character" w:customStyle="1" w:styleId="berschrift6Zchn">
    <w:name w:val="Überschrift 6 Zchn"/>
    <w:basedOn w:val="Absatz-Standardschriftart"/>
    <w:link w:val="berschrift6"/>
    <w:uiPriority w:val="9"/>
    <w:semiHidden/>
    <w:rsid w:val="00CA7D4B"/>
    <w:rPr>
      <w:rFonts w:asciiTheme="majorHAnsi" w:eastAsiaTheme="majorEastAsia" w:hAnsiTheme="majorHAnsi" w:cstheme="majorBidi"/>
      <w:b/>
      <w:bCs/>
      <w:i/>
      <w:iCs/>
      <w:color w:val="7F7F7F" w:themeColor="text1" w:themeTint="80"/>
    </w:rPr>
  </w:style>
  <w:style w:type="character" w:customStyle="1" w:styleId="berschrift7Zchn">
    <w:name w:val="Überschrift 7 Zchn"/>
    <w:basedOn w:val="Absatz-Standardschriftart"/>
    <w:link w:val="berschrift7"/>
    <w:uiPriority w:val="9"/>
    <w:semiHidden/>
    <w:rsid w:val="00CA7D4B"/>
    <w:rPr>
      <w:rFonts w:asciiTheme="majorHAnsi" w:eastAsiaTheme="majorEastAsia" w:hAnsiTheme="majorHAnsi" w:cstheme="majorBidi"/>
      <w:i/>
      <w:iCs/>
    </w:rPr>
  </w:style>
  <w:style w:type="character" w:customStyle="1" w:styleId="berschrift8Zchn">
    <w:name w:val="Überschrift 8 Zchn"/>
    <w:basedOn w:val="Absatz-Standardschriftart"/>
    <w:link w:val="berschrift8"/>
    <w:uiPriority w:val="9"/>
    <w:semiHidden/>
    <w:rsid w:val="00CA7D4B"/>
    <w:rPr>
      <w:rFonts w:asciiTheme="majorHAnsi" w:eastAsiaTheme="majorEastAsia" w:hAnsiTheme="majorHAnsi" w:cstheme="majorBidi"/>
      <w:sz w:val="20"/>
      <w:szCs w:val="20"/>
    </w:rPr>
  </w:style>
  <w:style w:type="character" w:customStyle="1" w:styleId="berschrift9Zchn">
    <w:name w:val="Überschrift 9 Zchn"/>
    <w:basedOn w:val="Absatz-Standardschriftart"/>
    <w:link w:val="berschrift9"/>
    <w:uiPriority w:val="9"/>
    <w:semiHidden/>
    <w:rsid w:val="00CA7D4B"/>
    <w:rPr>
      <w:rFonts w:asciiTheme="majorHAnsi" w:eastAsiaTheme="majorEastAsia" w:hAnsiTheme="majorHAnsi" w:cstheme="majorBidi"/>
      <w:i/>
      <w:iCs/>
      <w:spacing w:val="5"/>
      <w:sz w:val="20"/>
      <w:szCs w:val="20"/>
    </w:rPr>
  </w:style>
  <w:style w:type="paragraph" w:styleId="Titel">
    <w:name w:val="Title"/>
    <w:basedOn w:val="Standard"/>
    <w:next w:val="Standard"/>
    <w:link w:val="TitelZchn"/>
    <w:uiPriority w:val="10"/>
    <w:qFormat/>
    <w:rsid w:val="00CA7D4B"/>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elZchn">
    <w:name w:val="Titel Zchn"/>
    <w:basedOn w:val="Absatz-Standardschriftart"/>
    <w:link w:val="Titel"/>
    <w:uiPriority w:val="10"/>
    <w:rsid w:val="00CA7D4B"/>
    <w:rPr>
      <w:rFonts w:asciiTheme="majorHAnsi" w:eastAsiaTheme="majorEastAsia" w:hAnsiTheme="majorHAnsi" w:cstheme="majorBidi"/>
      <w:spacing w:val="5"/>
      <w:sz w:val="52"/>
      <w:szCs w:val="52"/>
    </w:rPr>
  </w:style>
  <w:style w:type="paragraph" w:styleId="Untertitel">
    <w:name w:val="Subtitle"/>
    <w:basedOn w:val="Standard"/>
    <w:next w:val="Standard"/>
    <w:link w:val="UntertitelZchn"/>
    <w:uiPriority w:val="11"/>
    <w:qFormat/>
    <w:rsid w:val="00CA7D4B"/>
    <w:pPr>
      <w:spacing w:after="600"/>
    </w:pPr>
    <w:rPr>
      <w:rFonts w:asciiTheme="majorHAnsi" w:eastAsiaTheme="majorEastAsia" w:hAnsiTheme="majorHAnsi" w:cstheme="majorBidi"/>
      <w:i/>
      <w:iCs/>
      <w:spacing w:val="13"/>
      <w:szCs w:val="24"/>
    </w:rPr>
  </w:style>
  <w:style w:type="character" w:customStyle="1" w:styleId="UntertitelZchn">
    <w:name w:val="Untertitel Zchn"/>
    <w:basedOn w:val="Absatz-Standardschriftart"/>
    <w:link w:val="Untertitel"/>
    <w:uiPriority w:val="11"/>
    <w:rsid w:val="00CA7D4B"/>
    <w:rPr>
      <w:rFonts w:asciiTheme="majorHAnsi" w:eastAsiaTheme="majorEastAsia" w:hAnsiTheme="majorHAnsi" w:cstheme="majorBidi"/>
      <w:i/>
      <w:iCs/>
      <w:spacing w:val="13"/>
      <w:sz w:val="24"/>
      <w:szCs w:val="24"/>
    </w:rPr>
  </w:style>
  <w:style w:type="character" w:styleId="Fett">
    <w:name w:val="Strong"/>
    <w:uiPriority w:val="22"/>
    <w:qFormat/>
    <w:rsid w:val="00CA7D4B"/>
    <w:rPr>
      <w:b/>
      <w:bCs/>
    </w:rPr>
  </w:style>
  <w:style w:type="character" w:styleId="Hervorhebung">
    <w:name w:val="Emphasis"/>
    <w:uiPriority w:val="20"/>
    <w:qFormat/>
    <w:rsid w:val="00CA7D4B"/>
    <w:rPr>
      <w:b/>
      <w:bCs/>
      <w:i/>
      <w:iCs/>
      <w:spacing w:val="10"/>
      <w:bdr w:val="none" w:sz="0" w:space="0" w:color="auto"/>
      <w:shd w:val="clear" w:color="auto" w:fill="auto"/>
    </w:rPr>
  </w:style>
  <w:style w:type="paragraph" w:styleId="KeinLeerraum">
    <w:name w:val="No Spacing"/>
    <w:basedOn w:val="Standard"/>
    <w:link w:val="KeinLeerraumZchn"/>
    <w:uiPriority w:val="1"/>
    <w:qFormat/>
    <w:rsid w:val="00CA7D4B"/>
    <w:pPr>
      <w:spacing w:after="0" w:line="240" w:lineRule="auto"/>
    </w:pPr>
  </w:style>
  <w:style w:type="paragraph" w:styleId="Listenabsatz">
    <w:name w:val="List Paragraph"/>
    <w:basedOn w:val="Standard"/>
    <w:uiPriority w:val="34"/>
    <w:qFormat/>
    <w:rsid w:val="00CA7D4B"/>
    <w:pPr>
      <w:ind w:left="720"/>
      <w:contextualSpacing/>
    </w:pPr>
  </w:style>
  <w:style w:type="paragraph" w:styleId="Anfhrungszeichen">
    <w:name w:val="Quote"/>
    <w:basedOn w:val="Standard"/>
    <w:next w:val="Standard"/>
    <w:link w:val="AnfhrungszeichenZchn"/>
    <w:uiPriority w:val="29"/>
    <w:qFormat/>
    <w:rsid w:val="00CA7D4B"/>
    <w:pPr>
      <w:spacing w:before="200" w:after="0"/>
      <w:ind w:left="360" w:right="360"/>
    </w:pPr>
    <w:rPr>
      <w:i/>
      <w:iCs/>
    </w:rPr>
  </w:style>
  <w:style w:type="character" w:customStyle="1" w:styleId="AnfhrungszeichenZchn">
    <w:name w:val="Anführungszeichen Zchn"/>
    <w:basedOn w:val="Absatz-Standardschriftart"/>
    <w:link w:val="Anfhrungszeichen"/>
    <w:uiPriority w:val="29"/>
    <w:rsid w:val="00CA7D4B"/>
    <w:rPr>
      <w:i/>
      <w:iCs/>
    </w:rPr>
  </w:style>
  <w:style w:type="paragraph" w:styleId="IntensivesAnfhrungszeichen">
    <w:name w:val="Intense Quote"/>
    <w:basedOn w:val="Standard"/>
    <w:next w:val="Standard"/>
    <w:link w:val="IntensivesAnfhrungszeichenZchn"/>
    <w:uiPriority w:val="30"/>
    <w:qFormat/>
    <w:rsid w:val="00CA7D4B"/>
    <w:pPr>
      <w:pBdr>
        <w:bottom w:val="single" w:sz="4" w:space="1" w:color="auto"/>
      </w:pBdr>
      <w:spacing w:before="200" w:after="280"/>
      <w:ind w:left="1008" w:right="1152"/>
      <w:jc w:val="both"/>
    </w:pPr>
    <w:rPr>
      <w:b/>
      <w:bCs/>
      <w:i/>
      <w:iCs/>
    </w:rPr>
  </w:style>
  <w:style w:type="character" w:customStyle="1" w:styleId="IntensivesAnfhrungszeichenZchn">
    <w:name w:val="Intensives Anführungszeichen Zchn"/>
    <w:basedOn w:val="Absatz-Standardschriftart"/>
    <w:link w:val="IntensivesAnfhrungszeichen"/>
    <w:uiPriority w:val="30"/>
    <w:rsid w:val="00CA7D4B"/>
    <w:rPr>
      <w:b/>
      <w:bCs/>
      <w:i/>
      <w:iCs/>
    </w:rPr>
  </w:style>
  <w:style w:type="character" w:styleId="SchwacheHervorhebung">
    <w:name w:val="Subtle Emphasis"/>
    <w:uiPriority w:val="19"/>
    <w:qFormat/>
    <w:rsid w:val="00CA7D4B"/>
    <w:rPr>
      <w:i/>
      <w:iCs/>
    </w:rPr>
  </w:style>
  <w:style w:type="character" w:styleId="IntensiveHervorhebung">
    <w:name w:val="Intense Emphasis"/>
    <w:uiPriority w:val="21"/>
    <w:qFormat/>
    <w:rsid w:val="00CA7D4B"/>
    <w:rPr>
      <w:b/>
      <w:bCs/>
    </w:rPr>
  </w:style>
  <w:style w:type="character" w:styleId="SchwacherVerweis">
    <w:name w:val="Subtle Reference"/>
    <w:uiPriority w:val="31"/>
    <w:qFormat/>
    <w:rsid w:val="00CA7D4B"/>
    <w:rPr>
      <w:smallCaps/>
    </w:rPr>
  </w:style>
  <w:style w:type="character" w:styleId="IntensiverVerweis">
    <w:name w:val="Intense Reference"/>
    <w:uiPriority w:val="32"/>
    <w:qFormat/>
    <w:rsid w:val="00CA7D4B"/>
    <w:rPr>
      <w:smallCaps/>
      <w:spacing w:val="5"/>
      <w:u w:val="single"/>
    </w:rPr>
  </w:style>
  <w:style w:type="character" w:styleId="Buchtitel">
    <w:name w:val="Book Title"/>
    <w:uiPriority w:val="33"/>
    <w:qFormat/>
    <w:rsid w:val="00CA7D4B"/>
    <w:rPr>
      <w:i/>
      <w:iCs/>
      <w:smallCaps/>
      <w:spacing w:val="5"/>
    </w:rPr>
  </w:style>
  <w:style w:type="paragraph" w:styleId="Inhaltsverzeichnisberschrift">
    <w:name w:val="TOC Heading"/>
    <w:basedOn w:val="berschrift1"/>
    <w:next w:val="Standard"/>
    <w:uiPriority w:val="39"/>
    <w:unhideWhenUsed/>
    <w:qFormat/>
    <w:rsid w:val="00CA7D4B"/>
    <w:pPr>
      <w:outlineLvl w:val="9"/>
    </w:pPr>
  </w:style>
  <w:style w:type="paragraph" w:styleId="Sprechblasentext">
    <w:name w:val="Balloon Text"/>
    <w:basedOn w:val="Standard"/>
    <w:link w:val="SprechblasentextZchn"/>
    <w:uiPriority w:val="99"/>
    <w:semiHidden/>
    <w:unhideWhenUsed/>
    <w:rsid w:val="00FF01C7"/>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FF01C7"/>
    <w:rPr>
      <w:rFonts w:ascii="Tahoma" w:hAnsi="Tahoma" w:cs="Tahoma"/>
      <w:sz w:val="16"/>
      <w:szCs w:val="16"/>
    </w:rPr>
  </w:style>
  <w:style w:type="table" w:styleId="Tabellengitternetz">
    <w:name w:val="Table Grid"/>
    <w:basedOn w:val="NormaleTabelle"/>
    <w:uiPriority w:val="59"/>
    <w:rsid w:val="001402A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HelleSchattierung-Akzent4">
    <w:name w:val="Light Shading Accent 4"/>
    <w:basedOn w:val="NormaleTabelle"/>
    <w:uiPriority w:val="60"/>
    <w:rsid w:val="001402AD"/>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customStyle="1" w:styleId="LightShading-Accent11">
    <w:name w:val="Light Shading - Accent 11"/>
    <w:basedOn w:val="NormaleTabelle"/>
    <w:uiPriority w:val="60"/>
    <w:rsid w:val="001402AD"/>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ittlereListe2-Akzent5">
    <w:name w:val="Medium List 2 Accent 5"/>
    <w:basedOn w:val="NormaleTabelle"/>
    <w:uiPriority w:val="66"/>
    <w:rsid w:val="001402AD"/>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character" w:customStyle="1" w:styleId="KeinLeerraumZchn">
    <w:name w:val="Kein Leerraum Zchn"/>
    <w:basedOn w:val="Absatz-Standardschriftart"/>
    <w:link w:val="KeinLeerraum"/>
    <w:uiPriority w:val="1"/>
    <w:rsid w:val="00060FF2"/>
  </w:style>
  <w:style w:type="paragraph" w:styleId="Funotentext">
    <w:name w:val="footnote text"/>
    <w:basedOn w:val="Standard"/>
    <w:link w:val="FunotentextZchn"/>
    <w:uiPriority w:val="99"/>
    <w:semiHidden/>
    <w:unhideWhenUsed/>
    <w:rsid w:val="00643484"/>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643484"/>
    <w:rPr>
      <w:sz w:val="20"/>
      <w:szCs w:val="20"/>
    </w:rPr>
  </w:style>
  <w:style w:type="character" w:styleId="Funotenzeichen">
    <w:name w:val="footnote reference"/>
    <w:basedOn w:val="Absatz-Standardschriftart"/>
    <w:uiPriority w:val="99"/>
    <w:semiHidden/>
    <w:unhideWhenUsed/>
    <w:rsid w:val="00643484"/>
    <w:rPr>
      <w:vertAlign w:val="superscript"/>
    </w:rPr>
  </w:style>
  <w:style w:type="paragraph" w:styleId="Endnotentext">
    <w:name w:val="endnote text"/>
    <w:basedOn w:val="Standard"/>
    <w:link w:val="EndnotentextZchn"/>
    <w:uiPriority w:val="99"/>
    <w:semiHidden/>
    <w:unhideWhenUsed/>
    <w:rsid w:val="00643484"/>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643484"/>
    <w:rPr>
      <w:sz w:val="20"/>
      <w:szCs w:val="20"/>
    </w:rPr>
  </w:style>
  <w:style w:type="character" w:styleId="Endnotenzeichen">
    <w:name w:val="endnote reference"/>
    <w:basedOn w:val="Absatz-Standardschriftart"/>
    <w:uiPriority w:val="99"/>
    <w:semiHidden/>
    <w:unhideWhenUsed/>
    <w:rsid w:val="00643484"/>
    <w:rPr>
      <w:vertAlign w:val="superscript"/>
    </w:rPr>
  </w:style>
  <w:style w:type="character" w:customStyle="1" w:styleId="FuzeileZchn">
    <w:name w:val="Fußzeile Zchn"/>
    <w:basedOn w:val="Absatz-Standardschriftart"/>
    <w:link w:val="Fuzeile"/>
    <w:uiPriority w:val="99"/>
    <w:rsid w:val="00B82F07"/>
  </w:style>
  <w:style w:type="paragraph" w:styleId="Verzeichnis1">
    <w:name w:val="toc 1"/>
    <w:basedOn w:val="Standard"/>
    <w:next w:val="Standard"/>
    <w:autoRedefine/>
    <w:uiPriority w:val="39"/>
    <w:unhideWhenUsed/>
    <w:rsid w:val="009B4AB4"/>
    <w:pPr>
      <w:spacing w:after="100"/>
    </w:pPr>
  </w:style>
  <w:style w:type="paragraph" w:styleId="Verzeichnis2">
    <w:name w:val="toc 2"/>
    <w:basedOn w:val="Standard"/>
    <w:next w:val="Standard"/>
    <w:autoRedefine/>
    <w:uiPriority w:val="39"/>
    <w:unhideWhenUsed/>
    <w:rsid w:val="00D25630"/>
    <w:pPr>
      <w:spacing w:after="100"/>
      <w:ind w:left="220"/>
    </w:pPr>
  </w:style>
  <w:style w:type="table" w:styleId="MittlereListe2-Akzent3">
    <w:name w:val="Medium List 2 Accent 3"/>
    <w:basedOn w:val="NormaleTabelle"/>
    <w:uiPriority w:val="66"/>
    <w:rsid w:val="0023508E"/>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List21">
    <w:name w:val="Medium List 21"/>
    <w:basedOn w:val="NormaleTabelle"/>
    <w:uiPriority w:val="66"/>
    <w:rsid w:val="0023508E"/>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HelleListe-Akzent6">
    <w:name w:val="Light List Accent 6"/>
    <w:basedOn w:val="NormaleTabelle"/>
    <w:uiPriority w:val="61"/>
    <w:rsid w:val="00B714DE"/>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customStyle="1" w:styleId="HelleSchattierung1">
    <w:name w:val="Helle Schattierung1"/>
    <w:basedOn w:val="NormaleTabelle"/>
    <w:uiPriority w:val="60"/>
    <w:rsid w:val="009176EE"/>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Verzeichnis3">
    <w:name w:val="toc 3"/>
    <w:basedOn w:val="Standard"/>
    <w:next w:val="Standard"/>
    <w:autoRedefine/>
    <w:uiPriority w:val="39"/>
    <w:unhideWhenUsed/>
    <w:rsid w:val="00DB7409"/>
    <w:pPr>
      <w:spacing w:after="100"/>
      <w:ind w:left="440"/>
    </w:pPr>
  </w:style>
  <w:style w:type="paragraph" w:styleId="Dokumentstruktur">
    <w:name w:val="Document Map"/>
    <w:basedOn w:val="Standard"/>
    <w:link w:val="DokumentstrukturZchn"/>
    <w:uiPriority w:val="99"/>
    <w:semiHidden/>
    <w:unhideWhenUsed/>
    <w:rsid w:val="00680624"/>
    <w:pPr>
      <w:spacing w:after="0" w:line="240" w:lineRule="auto"/>
    </w:pPr>
    <w:rPr>
      <w:rFonts w:ascii="Tahoma" w:hAnsi="Tahoma" w:cs="Tahoma"/>
      <w:sz w:val="16"/>
      <w:szCs w:val="16"/>
    </w:rPr>
  </w:style>
  <w:style w:type="character" w:customStyle="1" w:styleId="DokumentstrukturZchn">
    <w:name w:val="Dokumentstruktur Zchn"/>
    <w:basedOn w:val="Absatz-Standardschriftart"/>
    <w:link w:val="Dokumentstruktur"/>
    <w:uiPriority w:val="99"/>
    <w:semiHidden/>
    <w:rsid w:val="0068062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2.png"/><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2009-10-02T00:00:00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A0E3F07-C986-4D37-9885-9C4196FA7F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17</Pages>
  <Words>5130</Words>
  <Characters>32325</Characters>
  <Application>Microsoft Office Word</Application>
  <DocSecurity>0</DocSecurity>
  <Lines>269</Lines>
  <Paragraphs>74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Erstellung einer Webanwendung zur Verwaltung von registrierten Domainnamen </vt:lpstr>
      <vt:lpstr>Erstellung einer Webanwendung zur Verwaltung von registrierten Domainnamen </vt:lpstr>
    </vt:vector>
  </TitlesOfParts>
  <Company>Pflichtenheft</Company>
  <LinksUpToDate>false</LinksUpToDate>
  <CharactersWithSpaces>37381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Erstellung einer Webanwendung zur Verwaltung von registrierten Domainnamen </dc:title>
  <dc:subject>Andreas Schipplock</dc:subject>
  <dc:creator> Version 1</dc:creator>
  <cp:keywords/>
  <cp:lastModifiedBy>Andreas Schipplock</cp:lastModifiedBy>
  <cp:revision>747</cp:revision>
  <cp:lastPrinted>2009-03-29T23:33:00Z</cp:lastPrinted>
  <dcterms:created xsi:type="dcterms:W3CDTF">2009-02-19T18:04:00Z</dcterms:created>
  <dcterms:modified xsi:type="dcterms:W3CDTF">2009-03-29T23:34:00Z</dcterms:modified>
</cp:coreProperties>
</file>