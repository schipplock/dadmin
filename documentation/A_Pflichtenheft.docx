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5609"/>
      </w:tblGrid>
      <w:tr w:rsidR="002A10C4" w:rsidRPr="0008374B" w:rsidTr="002A10C4">
        <w:trPr>
          <w:trHeight w:val="1259"/>
        </w:trPr>
        <w:tc>
          <w:tcPr>
            <w:tcW w:w="5070" w:type="dxa"/>
          </w:tcPr>
          <w:p w:rsidR="002A10C4" w:rsidRPr="0008374B" w:rsidRDefault="002A10C4">
            <w:pPr>
              <w:rPr>
                <w:rFonts w:eastAsia="HG Mincho Light J"/>
                <w:sz w:val="48"/>
                <w:szCs w:val="48"/>
              </w:rPr>
            </w:pPr>
            <w:r w:rsidRPr="0008374B">
              <w:rPr>
                <w:rFonts w:eastAsia="HG Mincho Light J"/>
                <w:noProof/>
                <w:sz w:val="48"/>
                <w:szCs w:val="48"/>
                <w:lang w:val="de-DE" w:eastAsia="de-DE" w:bidi="ar-SA"/>
              </w:rPr>
              <w:drawing>
                <wp:inline distT="0" distB="0" distL="0" distR="0">
                  <wp:extent cx="2119770" cy="733426"/>
                  <wp:effectExtent l="19050" t="0" r="0" b="0"/>
                  <wp:docPr id="7" name="Picture 6" descr="tekon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onetlogo.png"/>
                          <pic:cNvPicPr/>
                        </pic:nvPicPr>
                        <pic:blipFill>
                          <a:blip r:embed="rId9"/>
                          <a:stretch>
                            <a:fillRect/>
                          </a:stretch>
                        </pic:blipFill>
                        <pic:spPr>
                          <a:xfrm>
                            <a:off x="0" y="0"/>
                            <a:ext cx="2137855" cy="739683"/>
                          </a:xfrm>
                          <a:prstGeom prst="rect">
                            <a:avLst/>
                          </a:prstGeom>
                        </pic:spPr>
                      </pic:pic>
                    </a:graphicData>
                  </a:graphic>
                </wp:inline>
              </w:drawing>
            </w:r>
          </w:p>
        </w:tc>
        <w:tc>
          <w:tcPr>
            <w:tcW w:w="5609" w:type="dxa"/>
            <w:vAlign w:val="center"/>
          </w:tcPr>
          <w:p w:rsidR="002A10C4" w:rsidRPr="0008374B" w:rsidRDefault="002A10C4" w:rsidP="002A10C4">
            <w:pPr>
              <w:jc w:val="center"/>
              <w:rPr>
                <w:rFonts w:eastAsia="HG Mincho Light J"/>
                <w:sz w:val="40"/>
                <w:szCs w:val="40"/>
              </w:rPr>
            </w:pPr>
            <w:r w:rsidRPr="0008374B">
              <w:rPr>
                <w:rFonts w:eastAsia="HG Mincho Light J"/>
                <w:sz w:val="40"/>
                <w:szCs w:val="40"/>
              </w:rPr>
              <w:t>Systems to communicate</w:t>
            </w:r>
          </w:p>
        </w:tc>
      </w:tr>
    </w:tbl>
    <w:p w:rsidR="002A10C4" w:rsidRPr="0008374B" w:rsidRDefault="002A10C4" w:rsidP="005661CB">
      <w:pPr>
        <w:jc w:val="center"/>
        <w:rPr>
          <w:rFonts w:eastAsia="HG Mincho Light J"/>
          <w:sz w:val="48"/>
          <w:szCs w:val="48"/>
        </w:rPr>
      </w:pPr>
    </w:p>
    <w:p w:rsidR="00CE63F8" w:rsidRPr="0008374B" w:rsidRDefault="002A10C4" w:rsidP="00AC492D">
      <w:pPr>
        <w:rPr>
          <w:rFonts w:eastAsia="HG Mincho Light J"/>
          <w:b/>
          <w:color w:val="BFBFBF" w:themeColor="background1" w:themeShade="BF"/>
          <w:sz w:val="72"/>
          <w:szCs w:val="72"/>
          <w:lang w:val="de-DE"/>
        </w:rPr>
      </w:pPr>
      <w:r w:rsidRPr="0008374B">
        <w:rPr>
          <w:rFonts w:eastAsia="HG Mincho Light J"/>
          <w:b/>
          <w:color w:val="BFBFBF" w:themeColor="background1" w:themeShade="BF"/>
          <w:sz w:val="72"/>
          <w:szCs w:val="72"/>
          <w:lang w:val="de-DE"/>
        </w:rPr>
        <w:t>Pflichtenheft</w:t>
      </w:r>
    </w:p>
    <w:p w:rsidR="00AC7797" w:rsidRPr="0008374B" w:rsidRDefault="00E16384" w:rsidP="00CE63F8">
      <w:pPr>
        <w:pStyle w:val="KeinLeerraum"/>
        <w:rPr>
          <w:b/>
          <w:sz w:val="52"/>
          <w:szCs w:val="52"/>
          <w:lang w:val="de-DE"/>
        </w:rPr>
      </w:pPr>
      <w:r w:rsidRPr="0008374B">
        <w:rPr>
          <w:b/>
          <w:sz w:val="52"/>
          <w:szCs w:val="52"/>
          <w:lang w:val="de-DE"/>
        </w:rPr>
        <w:t>DAdmin</w:t>
      </w:r>
    </w:p>
    <w:p w:rsidR="00AC7797" w:rsidRPr="0008374B" w:rsidRDefault="00AC7797" w:rsidP="00AC492D">
      <w:pPr>
        <w:rPr>
          <w:rFonts w:cs="Arial"/>
          <w:sz w:val="24"/>
          <w:szCs w:val="24"/>
          <w:lang w:val="de-DE"/>
        </w:rPr>
      </w:pPr>
      <w:r w:rsidRPr="0008374B">
        <w:rPr>
          <w:rFonts w:cs="Arial"/>
          <w:sz w:val="24"/>
          <w:szCs w:val="24"/>
          <w:lang w:val="de-DE"/>
        </w:rPr>
        <w:t>Erstellung einer Webanwendung zur Verwaltung von registrierten Domainnamen</w:t>
      </w:r>
    </w:p>
    <w:p w:rsidR="00AC492D" w:rsidRPr="0008374B" w:rsidRDefault="00AC492D" w:rsidP="00AC492D">
      <w:pPr>
        <w:rPr>
          <w:rFonts w:cs="Arial"/>
          <w:lang w:val="de-DE"/>
        </w:rPr>
      </w:pPr>
    </w:p>
    <w:p w:rsidR="00AC492D" w:rsidRPr="0008374B" w:rsidRDefault="00AC492D" w:rsidP="00AC492D">
      <w:pPr>
        <w:rPr>
          <w:rFonts w:cs="Arial"/>
          <w:lang w:val="de-DE"/>
        </w:rPr>
      </w:pPr>
    </w:p>
    <w:p w:rsidR="00AC492D" w:rsidRPr="0008374B" w:rsidRDefault="00AC492D" w:rsidP="00CE63F8">
      <w:pPr>
        <w:pStyle w:val="KeinLeerraum"/>
        <w:rPr>
          <w:b/>
          <w:sz w:val="24"/>
          <w:szCs w:val="24"/>
          <w:lang w:val="de-DE"/>
        </w:rPr>
      </w:pPr>
      <w:r w:rsidRPr="0008374B">
        <w:rPr>
          <w:b/>
          <w:sz w:val="24"/>
          <w:szCs w:val="24"/>
          <w:lang w:val="de-DE"/>
        </w:rPr>
        <w:t>Andreas Schipplock</w:t>
      </w:r>
    </w:p>
    <w:p w:rsidR="00AC492D" w:rsidRPr="0008374B" w:rsidRDefault="00AC492D" w:rsidP="00CE63F8">
      <w:pPr>
        <w:pStyle w:val="KeinLeerraum"/>
        <w:rPr>
          <w:sz w:val="24"/>
          <w:szCs w:val="24"/>
          <w:lang w:val="de-DE"/>
        </w:rPr>
      </w:pPr>
      <w:r w:rsidRPr="0008374B">
        <w:rPr>
          <w:sz w:val="24"/>
          <w:szCs w:val="24"/>
          <w:lang w:val="de-DE"/>
        </w:rPr>
        <w:t>Fachinformatiker</w:t>
      </w:r>
    </w:p>
    <w:p w:rsidR="00AC492D" w:rsidRPr="0008374B" w:rsidRDefault="00AC492D" w:rsidP="00CE63F8">
      <w:pPr>
        <w:pStyle w:val="KeinLeerraum"/>
        <w:rPr>
          <w:sz w:val="24"/>
          <w:szCs w:val="24"/>
          <w:lang w:val="de-DE"/>
        </w:rPr>
      </w:pPr>
      <w:r w:rsidRPr="0008374B">
        <w:rPr>
          <w:sz w:val="24"/>
          <w:szCs w:val="24"/>
          <w:lang w:val="de-DE"/>
        </w:rPr>
        <w:t>Fachrichtung Anwendungsentwicklung</w:t>
      </w:r>
    </w:p>
    <w:p w:rsidR="00AC7797" w:rsidRPr="0008374B" w:rsidRDefault="00AC7797" w:rsidP="005661CB">
      <w:pPr>
        <w:rPr>
          <w:rFonts w:cs="Arial"/>
          <w:lang w:val="de-DE"/>
        </w:rPr>
      </w:pPr>
    </w:p>
    <w:p w:rsidR="00AC492D" w:rsidRPr="0008374B" w:rsidRDefault="00AC492D" w:rsidP="005661CB">
      <w:pPr>
        <w:rPr>
          <w:rFonts w:cs="Arial"/>
          <w:lang w:val="de-DE"/>
        </w:rPr>
      </w:pPr>
    </w:p>
    <w:p w:rsidR="00AC492D" w:rsidRPr="0008374B" w:rsidRDefault="00AC492D" w:rsidP="005661CB">
      <w:pPr>
        <w:rPr>
          <w:rFonts w:cs="Arial"/>
          <w:lang w:val="de-DE"/>
        </w:rPr>
      </w:pPr>
    </w:p>
    <w:p w:rsidR="00AC492D" w:rsidRPr="0008374B" w:rsidRDefault="00AC492D" w:rsidP="005661CB">
      <w:pPr>
        <w:rPr>
          <w:rFonts w:cs="Arial"/>
          <w:lang w:val="de-DE"/>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425"/>
        <w:gridCol w:w="6885"/>
      </w:tblGrid>
      <w:tr w:rsidR="00AC492D" w:rsidRPr="00402092" w:rsidTr="00AC492D">
        <w:tc>
          <w:tcPr>
            <w:tcW w:w="3369" w:type="dxa"/>
          </w:tcPr>
          <w:p w:rsidR="00AC492D" w:rsidRPr="0008374B" w:rsidRDefault="00AC492D" w:rsidP="005661CB">
            <w:pPr>
              <w:rPr>
                <w:rFonts w:cs="Arial"/>
                <w:b/>
                <w:color w:val="A6A6A6" w:themeColor="background1" w:themeShade="A6"/>
                <w:sz w:val="20"/>
                <w:szCs w:val="20"/>
                <w:lang w:val="de-DE"/>
              </w:rPr>
            </w:pPr>
            <w:r w:rsidRPr="0008374B">
              <w:rPr>
                <w:rFonts w:cs="Arial"/>
                <w:b/>
                <w:color w:val="A6A6A6" w:themeColor="background1" w:themeShade="A6"/>
                <w:sz w:val="20"/>
                <w:szCs w:val="20"/>
                <w:lang w:val="de-DE"/>
              </w:rPr>
              <w:t>Ausbildungsbetrieb:</w:t>
            </w:r>
          </w:p>
          <w:p w:rsidR="00AC492D" w:rsidRPr="0008374B" w:rsidRDefault="00AC492D" w:rsidP="005661CB">
            <w:pPr>
              <w:rPr>
                <w:lang w:val="de-DE"/>
              </w:rPr>
            </w:pPr>
            <w:r w:rsidRPr="0008374B">
              <w:rPr>
                <w:color w:val="A6A6A6" w:themeColor="background1" w:themeShade="A6"/>
                <w:sz w:val="20"/>
                <w:szCs w:val="20"/>
                <w:lang w:val="de-DE"/>
              </w:rPr>
              <w:t>TeKoNet Medien GmbH</w:t>
            </w:r>
            <w:r w:rsidRPr="0008374B">
              <w:rPr>
                <w:color w:val="A6A6A6" w:themeColor="background1" w:themeShade="A6"/>
                <w:sz w:val="20"/>
                <w:szCs w:val="20"/>
                <w:lang w:val="de-DE"/>
              </w:rPr>
              <w:br/>
              <w:t>Alte Bottroper Straße 92</w:t>
            </w:r>
            <w:r w:rsidRPr="0008374B">
              <w:rPr>
                <w:color w:val="A6A6A6" w:themeColor="background1" w:themeShade="A6"/>
                <w:sz w:val="20"/>
                <w:szCs w:val="20"/>
                <w:lang w:val="de-DE"/>
              </w:rPr>
              <w:br/>
              <w:t>45356 Essen</w:t>
            </w:r>
          </w:p>
        </w:tc>
        <w:tc>
          <w:tcPr>
            <w:tcW w:w="425" w:type="dxa"/>
          </w:tcPr>
          <w:p w:rsidR="00AC492D" w:rsidRPr="0008374B" w:rsidRDefault="00AC492D" w:rsidP="005661CB">
            <w:pPr>
              <w:rPr>
                <w:rFonts w:cs="Arial"/>
                <w:lang w:val="de-DE"/>
              </w:rPr>
            </w:pPr>
          </w:p>
        </w:tc>
        <w:tc>
          <w:tcPr>
            <w:tcW w:w="6885" w:type="dxa"/>
          </w:tcPr>
          <w:p w:rsidR="00AC492D" w:rsidRPr="0008374B" w:rsidRDefault="00AC492D" w:rsidP="005661CB">
            <w:pPr>
              <w:rPr>
                <w:rFonts w:cs="Arial"/>
                <w:b/>
                <w:color w:val="A6A6A6" w:themeColor="background1" w:themeShade="A6"/>
                <w:sz w:val="20"/>
                <w:szCs w:val="20"/>
                <w:lang w:val="de-DE"/>
              </w:rPr>
            </w:pPr>
            <w:r w:rsidRPr="0008374B">
              <w:rPr>
                <w:rFonts w:cs="Arial"/>
                <w:b/>
                <w:color w:val="A6A6A6" w:themeColor="background1" w:themeShade="A6"/>
                <w:sz w:val="20"/>
                <w:szCs w:val="20"/>
                <w:lang w:val="de-DE"/>
              </w:rPr>
              <w:t>Auszubildender:</w:t>
            </w:r>
          </w:p>
          <w:p w:rsidR="00AC492D" w:rsidRPr="0008374B" w:rsidRDefault="00AC492D" w:rsidP="005661CB">
            <w:pPr>
              <w:rPr>
                <w:rFonts w:cs="Arial"/>
                <w:color w:val="A6A6A6" w:themeColor="background1" w:themeShade="A6"/>
                <w:sz w:val="20"/>
                <w:szCs w:val="20"/>
                <w:lang w:val="de-DE"/>
              </w:rPr>
            </w:pPr>
            <w:r w:rsidRPr="0008374B">
              <w:rPr>
                <w:rFonts w:cs="Arial"/>
                <w:color w:val="A6A6A6" w:themeColor="background1" w:themeShade="A6"/>
                <w:sz w:val="20"/>
                <w:szCs w:val="20"/>
                <w:lang w:val="de-DE"/>
              </w:rPr>
              <w:t>Andreas Schipplock</w:t>
            </w:r>
          </w:p>
          <w:p w:rsidR="00AC492D" w:rsidRPr="0008374B" w:rsidRDefault="00AC492D" w:rsidP="005661CB">
            <w:pPr>
              <w:rPr>
                <w:rFonts w:cs="Arial"/>
                <w:color w:val="A6A6A6" w:themeColor="background1" w:themeShade="A6"/>
                <w:sz w:val="20"/>
                <w:szCs w:val="20"/>
                <w:lang w:val="de-DE"/>
              </w:rPr>
            </w:pPr>
            <w:r w:rsidRPr="0008374B">
              <w:rPr>
                <w:rFonts w:cs="Arial"/>
                <w:color w:val="A6A6A6" w:themeColor="background1" w:themeShade="A6"/>
                <w:sz w:val="20"/>
                <w:szCs w:val="20"/>
                <w:lang w:val="de-DE"/>
              </w:rPr>
              <w:t>Reulstraße 62</w:t>
            </w:r>
          </w:p>
          <w:p w:rsidR="00AC492D" w:rsidRPr="0008374B" w:rsidRDefault="00AC492D" w:rsidP="005661CB">
            <w:pPr>
              <w:rPr>
                <w:rFonts w:cs="Arial"/>
                <w:color w:val="A6A6A6" w:themeColor="background1" w:themeShade="A6"/>
                <w:sz w:val="20"/>
                <w:szCs w:val="20"/>
                <w:lang w:val="de-DE"/>
              </w:rPr>
            </w:pPr>
            <w:r w:rsidRPr="0008374B">
              <w:rPr>
                <w:rFonts w:cs="Arial"/>
                <w:color w:val="A6A6A6" w:themeColor="background1" w:themeShade="A6"/>
                <w:sz w:val="20"/>
                <w:szCs w:val="20"/>
                <w:lang w:val="de-DE"/>
              </w:rPr>
              <w:t>46240 Bottrop</w:t>
            </w:r>
          </w:p>
        </w:tc>
      </w:tr>
    </w:tbl>
    <w:p w:rsidR="00AC492D" w:rsidRPr="0008374B" w:rsidRDefault="00AC492D" w:rsidP="005661CB">
      <w:pPr>
        <w:rPr>
          <w:rFonts w:cs="Arial"/>
          <w:lang w:val="de-DE"/>
        </w:rPr>
      </w:pPr>
    </w:p>
    <w:p w:rsidR="00AC7797" w:rsidRPr="0008374B" w:rsidRDefault="00AC7797" w:rsidP="00AC7797">
      <w:pPr>
        <w:rPr>
          <w:rFonts w:cs="Arial"/>
          <w:lang w:val="de-DE"/>
        </w:rPr>
      </w:pPr>
    </w:p>
    <w:p w:rsidR="00AC7797" w:rsidRPr="0008374B" w:rsidRDefault="00AC7797" w:rsidP="00AC7797">
      <w:pPr>
        <w:rPr>
          <w:rFonts w:cs="Arial"/>
          <w:lang w:val="de-DE"/>
        </w:rPr>
      </w:pPr>
    </w:p>
    <w:p w:rsidR="00AC7797" w:rsidRPr="0008374B" w:rsidRDefault="00AC7797">
      <w:pPr>
        <w:rPr>
          <w:rFonts w:cs="Arial"/>
          <w:b/>
          <w:sz w:val="44"/>
          <w:szCs w:val="44"/>
          <w:lang w:val="de-DE"/>
        </w:rPr>
      </w:pPr>
    </w:p>
    <w:p w:rsidR="002A10C4" w:rsidRPr="0008374B" w:rsidRDefault="002A10C4">
      <w:pPr>
        <w:rPr>
          <w:rFonts w:eastAsia="HG Mincho Light J" w:cstheme="majorBidi"/>
          <w:b/>
          <w:bCs/>
          <w:sz w:val="44"/>
          <w:szCs w:val="44"/>
          <w:lang w:val="de-DE"/>
        </w:rPr>
      </w:pPr>
    </w:p>
    <w:sdt>
      <w:sdtPr>
        <w:rPr>
          <w:rFonts w:asciiTheme="minorHAnsi" w:eastAsiaTheme="minorEastAsia" w:hAnsiTheme="minorHAnsi" w:cstheme="minorBidi"/>
          <w:b w:val="0"/>
          <w:bCs w:val="0"/>
          <w:sz w:val="22"/>
          <w:szCs w:val="22"/>
        </w:rPr>
        <w:id w:val="15303503"/>
        <w:docPartObj>
          <w:docPartGallery w:val="Table of Contents"/>
          <w:docPartUnique/>
        </w:docPartObj>
      </w:sdtPr>
      <w:sdtContent>
        <w:p w:rsidR="009B4AB4" w:rsidRPr="0008374B" w:rsidRDefault="00D25630">
          <w:pPr>
            <w:pStyle w:val="Inhaltsverzeichnisberschrift"/>
            <w:rPr>
              <w:rFonts w:asciiTheme="minorHAnsi" w:hAnsiTheme="minorHAnsi"/>
            </w:rPr>
          </w:pPr>
          <w:r w:rsidRPr="0008374B">
            <w:rPr>
              <w:rFonts w:asciiTheme="minorHAnsi" w:hAnsiTheme="minorHAnsi"/>
            </w:rPr>
            <w:t>Inhaltsverzeichnis</w:t>
          </w:r>
        </w:p>
        <w:p w:rsidR="00A35D32" w:rsidRDefault="00875C49">
          <w:pPr>
            <w:pStyle w:val="Verzeichnis1"/>
            <w:tabs>
              <w:tab w:val="right" w:leader="dot" w:pos="10529"/>
            </w:tabs>
            <w:rPr>
              <w:noProof/>
              <w:lang w:val="de-DE" w:eastAsia="de-DE" w:bidi="ar-SA"/>
            </w:rPr>
          </w:pPr>
          <w:r w:rsidRPr="0008374B">
            <w:fldChar w:fldCharType="begin"/>
          </w:r>
          <w:r w:rsidR="009B4AB4" w:rsidRPr="0008374B">
            <w:instrText xml:space="preserve"> TOC \o "1-3" \h \z \u </w:instrText>
          </w:r>
          <w:r w:rsidRPr="0008374B">
            <w:fldChar w:fldCharType="separate"/>
          </w:r>
          <w:hyperlink w:anchor="_Toc226133785" w:history="1">
            <w:r w:rsidR="00A35D32" w:rsidRPr="0074336F">
              <w:rPr>
                <w:rStyle w:val="Hyperlink"/>
                <w:noProof/>
                <w:lang w:val="de-DE"/>
              </w:rPr>
              <w:t xml:space="preserve">1. </w:t>
            </w:r>
            <w:r w:rsidR="00A35D32" w:rsidRPr="00A35D32">
              <w:rPr>
                <w:rStyle w:val="Hyperlink"/>
                <w:b/>
                <w:noProof/>
                <w:lang w:val="de-DE"/>
              </w:rPr>
              <w:t>Zielbestimmungen</w:t>
            </w:r>
            <w:r w:rsidR="00A35D32">
              <w:rPr>
                <w:noProof/>
                <w:webHidden/>
              </w:rPr>
              <w:tab/>
            </w:r>
            <w:r w:rsidR="00A35D32">
              <w:rPr>
                <w:noProof/>
                <w:webHidden/>
              </w:rPr>
              <w:fldChar w:fldCharType="begin"/>
            </w:r>
            <w:r w:rsidR="00A35D32">
              <w:rPr>
                <w:noProof/>
                <w:webHidden/>
              </w:rPr>
              <w:instrText xml:space="preserve"> PAGEREF _Toc226133785 \h </w:instrText>
            </w:r>
            <w:r w:rsidR="00A35D32">
              <w:rPr>
                <w:noProof/>
                <w:webHidden/>
              </w:rPr>
            </w:r>
            <w:r w:rsidR="00A35D32">
              <w:rPr>
                <w:noProof/>
                <w:webHidden/>
              </w:rPr>
              <w:fldChar w:fldCharType="separate"/>
            </w:r>
            <w:r w:rsidR="00A35D32">
              <w:rPr>
                <w:noProof/>
                <w:webHidden/>
              </w:rPr>
              <w:t>3</w:t>
            </w:r>
            <w:r w:rsidR="00A35D32">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86" w:history="1">
            <w:r w:rsidRPr="0074336F">
              <w:rPr>
                <w:rStyle w:val="Hyperlink"/>
                <w:noProof/>
              </w:rPr>
              <w:t>1.1 Musskriterien</w:t>
            </w:r>
            <w:r>
              <w:rPr>
                <w:noProof/>
                <w:webHidden/>
              </w:rPr>
              <w:tab/>
            </w:r>
            <w:r>
              <w:rPr>
                <w:noProof/>
                <w:webHidden/>
              </w:rPr>
              <w:fldChar w:fldCharType="begin"/>
            </w:r>
            <w:r>
              <w:rPr>
                <w:noProof/>
                <w:webHidden/>
              </w:rPr>
              <w:instrText xml:space="preserve"> PAGEREF _Toc226133786 \h </w:instrText>
            </w:r>
            <w:r>
              <w:rPr>
                <w:noProof/>
                <w:webHidden/>
              </w:rPr>
            </w:r>
            <w:r>
              <w:rPr>
                <w:noProof/>
                <w:webHidden/>
              </w:rPr>
              <w:fldChar w:fldCharType="separate"/>
            </w:r>
            <w:r>
              <w:rPr>
                <w:noProof/>
                <w:webHidden/>
              </w:rPr>
              <w:t>3</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87" w:history="1">
            <w:r w:rsidRPr="0074336F">
              <w:rPr>
                <w:rStyle w:val="Hyperlink"/>
                <w:noProof/>
              </w:rPr>
              <w:t>1.2 Wunschkriterien</w:t>
            </w:r>
            <w:r>
              <w:rPr>
                <w:noProof/>
                <w:webHidden/>
              </w:rPr>
              <w:tab/>
            </w:r>
            <w:r>
              <w:rPr>
                <w:noProof/>
                <w:webHidden/>
              </w:rPr>
              <w:fldChar w:fldCharType="begin"/>
            </w:r>
            <w:r>
              <w:rPr>
                <w:noProof/>
                <w:webHidden/>
              </w:rPr>
              <w:instrText xml:space="preserve"> PAGEREF _Toc226133787 \h </w:instrText>
            </w:r>
            <w:r>
              <w:rPr>
                <w:noProof/>
                <w:webHidden/>
              </w:rPr>
            </w:r>
            <w:r>
              <w:rPr>
                <w:noProof/>
                <w:webHidden/>
              </w:rPr>
              <w:fldChar w:fldCharType="separate"/>
            </w:r>
            <w:r>
              <w:rPr>
                <w:noProof/>
                <w:webHidden/>
              </w:rPr>
              <w:t>3</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88" w:history="1">
            <w:r w:rsidRPr="0074336F">
              <w:rPr>
                <w:rStyle w:val="Hyperlink"/>
                <w:noProof/>
              </w:rPr>
              <w:t>1.3 Abgrenzungskriterien</w:t>
            </w:r>
            <w:r>
              <w:rPr>
                <w:noProof/>
                <w:webHidden/>
              </w:rPr>
              <w:tab/>
            </w:r>
            <w:r>
              <w:rPr>
                <w:noProof/>
                <w:webHidden/>
              </w:rPr>
              <w:fldChar w:fldCharType="begin"/>
            </w:r>
            <w:r>
              <w:rPr>
                <w:noProof/>
                <w:webHidden/>
              </w:rPr>
              <w:instrText xml:space="preserve"> PAGEREF _Toc226133788 \h </w:instrText>
            </w:r>
            <w:r>
              <w:rPr>
                <w:noProof/>
                <w:webHidden/>
              </w:rPr>
            </w:r>
            <w:r>
              <w:rPr>
                <w:noProof/>
                <w:webHidden/>
              </w:rPr>
              <w:fldChar w:fldCharType="separate"/>
            </w:r>
            <w:r>
              <w:rPr>
                <w:noProof/>
                <w:webHidden/>
              </w:rPr>
              <w:t>4</w:t>
            </w:r>
            <w:r>
              <w:rPr>
                <w:noProof/>
                <w:webHidden/>
              </w:rPr>
              <w:fldChar w:fldCharType="end"/>
            </w:r>
          </w:hyperlink>
        </w:p>
        <w:p w:rsidR="00A35D32" w:rsidRDefault="00A35D32">
          <w:pPr>
            <w:pStyle w:val="Verzeichnis1"/>
            <w:tabs>
              <w:tab w:val="right" w:leader="dot" w:pos="10529"/>
            </w:tabs>
            <w:rPr>
              <w:noProof/>
              <w:lang w:val="de-DE" w:eastAsia="de-DE" w:bidi="ar-SA"/>
            </w:rPr>
          </w:pPr>
          <w:hyperlink w:anchor="_Toc226133789" w:history="1">
            <w:r w:rsidRPr="0074336F">
              <w:rPr>
                <w:rStyle w:val="Hyperlink"/>
                <w:noProof/>
                <w:lang w:val="de-DE"/>
              </w:rPr>
              <w:t xml:space="preserve">2. </w:t>
            </w:r>
            <w:r w:rsidRPr="00A35D32">
              <w:rPr>
                <w:rStyle w:val="Hyperlink"/>
                <w:b/>
                <w:noProof/>
                <w:lang w:val="de-DE"/>
              </w:rPr>
              <w:t>Produkteinsatz</w:t>
            </w:r>
            <w:r>
              <w:rPr>
                <w:noProof/>
                <w:webHidden/>
              </w:rPr>
              <w:tab/>
            </w:r>
            <w:r>
              <w:rPr>
                <w:noProof/>
                <w:webHidden/>
              </w:rPr>
              <w:fldChar w:fldCharType="begin"/>
            </w:r>
            <w:r>
              <w:rPr>
                <w:noProof/>
                <w:webHidden/>
              </w:rPr>
              <w:instrText xml:space="preserve"> PAGEREF _Toc226133789 \h </w:instrText>
            </w:r>
            <w:r>
              <w:rPr>
                <w:noProof/>
                <w:webHidden/>
              </w:rPr>
            </w:r>
            <w:r>
              <w:rPr>
                <w:noProof/>
                <w:webHidden/>
              </w:rPr>
              <w:fldChar w:fldCharType="separate"/>
            </w:r>
            <w:r>
              <w:rPr>
                <w:noProof/>
                <w:webHidden/>
              </w:rPr>
              <w:t>4</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90" w:history="1">
            <w:r w:rsidRPr="0074336F">
              <w:rPr>
                <w:rStyle w:val="Hyperlink"/>
                <w:rFonts w:eastAsia="Verdana"/>
                <w:noProof/>
                <w:lang w:val="de-DE"/>
              </w:rPr>
              <w:t>2.1 Anwendungsbereiche</w:t>
            </w:r>
            <w:r>
              <w:rPr>
                <w:noProof/>
                <w:webHidden/>
              </w:rPr>
              <w:tab/>
            </w:r>
            <w:r>
              <w:rPr>
                <w:noProof/>
                <w:webHidden/>
              </w:rPr>
              <w:fldChar w:fldCharType="begin"/>
            </w:r>
            <w:r>
              <w:rPr>
                <w:noProof/>
                <w:webHidden/>
              </w:rPr>
              <w:instrText xml:space="preserve"> PAGEREF _Toc226133790 \h </w:instrText>
            </w:r>
            <w:r>
              <w:rPr>
                <w:noProof/>
                <w:webHidden/>
              </w:rPr>
            </w:r>
            <w:r>
              <w:rPr>
                <w:noProof/>
                <w:webHidden/>
              </w:rPr>
              <w:fldChar w:fldCharType="separate"/>
            </w:r>
            <w:r>
              <w:rPr>
                <w:noProof/>
                <w:webHidden/>
              </w:rPr>
              <w:t>4</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91" w:history="1">
            <w:r w:rsidRPr="0074336F">
              <w:rPr>
                <w:rStyle w:val="Hyperlink"/>
                <w:rFonts w:eastAsia="Verdana"/>
                <w:noProof/>
                <w:lang w:val="de-DE"/>
              </w:rPr>
              <w:t>2.2 Zielgruppen</w:t>
            </w:r>
            <w:r>
              <w:rPr>
                <w:noProof/>
                <w:webHidden/>
              </w:rPr>
              <w:tab/>
            </w:r>
            <w:r>
              <w:rPr>
                <w:noProof/>
                <w:webHidden/>
              </w:rPr>
              <w:fldChar w:fldCharType="begin"/>
            </w:r>
            <w:r>
              <w:rPr>
                <w:noProof/>
                <w:webHidden/>
              </w:rPr>
              <w:instrText xml:space="preserve"> PAGEREF _Toc226133791 \h </w:instrText>
            </w:r>
            <w:r>
              <w:rPr>
                <w:noProof/>
                <w:webHidden/>
              </w:rPr>
            </w:r>
            <w:r>
              <w:rPr>
                <w:noProof/>
                <w:webHidden/>
              </w:rPr>
              <w:fldChar w:fldCharType="separate"/>
            </w:r>
            <w:r>
              <w:rPr>
                <w:noProof/>
                <w:webHidden/>
              </w:rPr>
              <w:t>4</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92" w:history="1">
            <w:r w:rsidRPr="0074336F">
              <w:rPr>
                <w:rStyle w:val="Hyperlink"/>
                <w:rFonts w:eastAsia="Verdana"/>
                <w:noProof/>
              </w:rPr>
              <w:t>2.3 Betriebsbedingungen</w:t>
            </w:r>
            <w:r>
              <w:rPr>
                <w:noProof/>
                <w:webHidden/>
              </w:rPr>
              <w:tab/>
            </w:r>
            <w:r>
              <w:rPr>
                <w:noProof/>
                <w:webHidden/>
              </w:rPr>
              <w:fldChar w:fldCharType="begin"/>
            </w:r>
            <w:r>
              <w:rPr>
                <w:noProof/>
                <w:webHidden/>
              </w:rPr>
              <w:instrText xml:space="preserve"> PAGEREF _Toc226133792 \h </w:instrText>
            </w:r>
            <w:r>
              <w:rPr>
                <w:noProof/>
                <w:webHidden/>
              </w:rPr>
            </w:r>
            <w:r>
              <w:rPr>
                <w:noProof/>
                <w:webHidden/>
              </w:rPr>
              <w:fldChar w:fldCharType="separate"/>
            </w:r>
            <w:r>
              <w:rPr>
                <w:noProof/>
                <w:webHidden/>
              </w:rPr>
              <w:t>4</w:t>
            </w:r>
            <w:r>
              <w:rPr>
                <w:noProof/>
                <w:webHidden/>
              </w:rPr>
              <w:fldChar w:fldCharType="end"/>
            </w:r>
          </w:hyperlink>
        </w:p>
        <w:p w:rsidR="00A35D32" w:rsidRDefault="00A35D32">
          <w:pPr>
            <w:pStyle w:val="Verzeichnis1"/>
            <w:tabs>
              <w:tab w:val="right" w:leader="dot" w:pos="10529"/>
            </w:tabs>
            <w:rPr>
              <w:noProof/>
              <w:lang w:val="de-DE" w:eastAsia="de-DE" w:bidi="ar-SA"/>
            </w:rPr>
          </w:pPr>
          <w:hyperlink w:anchor="_Toc226133793" w:history="1">
            <w:r w:rsidRPr="0074336F">
              <w:rPr>
                <w:rStyle w:val="Hyperlink"/>
                <w:rFonts w:eastAsia="Verdana"/>
                <w:noProof/>
              </w:rPr>
              <w:t>3. </w:t>
            </w:r>
            <w:r w:rsidRPr="00A35D32">
              <w:rPr>
                <w:rStyle w:val="Hyperlink"/>
                <w:rFonts w:eastAsia="Verdana"/>
                <w:b/>
                <w:noProof/>
              </w:rPr>
              <w:t>Produktumgebung</w:t>
            </w:r>
            <w:r>
              <w:rPr>
                <w:noProof/>
                <w:webHidden/>
              </w:rPr>
              <w:tab/>
            </w:r>
            <w:r>
              <w:rPr>
                <w:noProof/>
                <w:webHidden/>
              </w:rPr>
              <w:fldChar w:fldCharType="begin"/>
            </w:r>
            <w:r>
              <w:rPr>
                <w:noProof/>
                <w:webHidden/>
              </w:rPr>
              <w:instrText xml:space="preserve"> PAGEREF _Toc226133793 \h </w:instrText>
            </w:r>
            <w:r>
              <w:rPr>
                <w:noProof/>
                <w:webHidden/>
              </w:rPr>
            </w:r>
            <w:r>
              <w:rPr>
                <w:noProof/>
                <w:webHidden/>
              </w:rPr>
              <w:fldChar w:fldCharType="separate"/>
            </w:r>
            <w:r>
              <w:rPr>
                <w:noProof/>
                <w:webHidden/>
              </w:rPr>
              <w:t>5</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94" w:history="1">
            <w:r w:rsidRPr="0074336F">
              <w:rPr>
                <w:rStyle w:val="Hyperlink"/>
                <w:rFonts w:eastAsia="Verdana"/>
                <w:noProof/>
                <w:lang w:val="de-DE"/>
              </w:rPr>
              <w:t>3.1 Software</w:t>
            </w:r>
            <w:r>
              <w:rPr>
                <w:noProof/>
                <w:webHidden/>
              </w:rPr>
              <w:tab/>
            </w:r>
            <w:r>
              <w:rPr>
                <w:noProof/>
                <w:webHidden/>
              </w:rPr>
              <w:fldChar w:fldCharType="begin"/>
            </w:r>
            <w:r>
              <w:rPr>
                <w:noProof/>
                <w:webHidden/>
              </w:rPr>
              <w:instrText xml:space="preserve"> PAGEREF _Toc226133794 \h </w:instrText>
            </w:r>
            <w:r>
              <w:rPr>
                <w:noProof/>
                <w:webHidden/>
              </w:rPr>
            </w:r>
            <w:r>
              <w:rPr>
                <w:noProof/>
                <w:webHidden/>
              </w:rPr>
              <w:fldChar w:fldCharType="separate"/>
            </w:r>
            <w:r>
              <w:rPr>
                <w:noProof/>
                <w:webHidden/>
              </w:rPr>
              <w:t>5</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95" w:history="1">
            <w:r w:rsidRPr="0074336F">
              <w:rPr>
                <w:rStyle w:val="Hyperlink"/>
                <w:rFonts w:eastAsia="Verdana"/>
                <w:noProof/>
              </w:rPr>
              <w:t>3.2 Hardware</w:t>
            </w:r>
            <w:r>
              <w:rPr>
                <w:noProof/>
                <w:webHidden/>
              </w:rPr>
              <w:tab/>
            </w:r>
            <w:r>
              <w:rPr>
                <w:noProof/>
                <w:webHidden/>
              </w:rPr>
              <w:fldChar w:fldCharType="begin"/>
            </w:r>
            <w:r>
              <w:rPr>
                <w:noProof/>
                <w:webHidden/>
              </w:rPr>
              <w:instrText xml:space="preserve"> PAGEREF _Toc226133795 \h </w:instrText>
            </w:r>
            <w:r>
              <w:rPr>
                <w:noProof/>
                <w:webHidden/>
              </w:rPr>
            </w:r>
            <w:r>
              <w:rPr>
                <w:noProof/>
                <w:webHidden/>
              </w:rPr>
              <w:fldChar w:fldCharType="separate"/>
            </w:r>
            <w:r>
              <w:rPr>
                <w:noProof/>
                <w:webHidden/>
              </w:rPr>
              <w:t>5</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96" w:history="1">
            <w:r w:rsidRPr="0074336F">
              <w:rPr>
                <w:rStyle w:val="Hyperlink"/>
                <w:rFonts w:eastAsia="Verdana"/>
                <w:noProof/>
              </w:rPr>
              <w:t>3.3 Orgware</w:t>
            </w:r>
            <w:r>
              <w:rPr>
                <w:noProof/>
                <w:webHidden/>
              </w:rPr>
              <w:tab/>
            </w:r>
            <w:r>
              <w:rPr>
                <w:noProof/>
                <w:webHidden/>
              </w:rPr>
              <w:fldChar w:fldCharType="begin"/>
            </w:r>
            <w:r>
              <w:rPr>
                <w:noProof/>
                <w:webHidden/>
              </w:rPr>
              <w:instrText xml:space="preserve"> PAGEREF _Toc226133796 \h </w:instrText>
            </w:r>
            <w:r>
              <w:rPr>
                <w:noProof/>
                <w:webHidden/>
              </w:rPr>
            </w:r>
            <w:r>
              <w:rPr>
                <w:noProof/>
                <w:webHidden/>
              </w:rPr>
              <w:fldChar w:fldCharType="separate"/>
            </w:r>
            <w:r>
              <w:rPr>
                <w:noProof/>
                <w:webHidden/>
              </w:rPr>
              <w:t>5</w:t>
            </w:r>
            <w:r>
              <w:rPr>
                <w:noProof/>
                <w:webHidden/>
              </w:rPr>
              <w:fldChar w:fldCharType="end"/>
            </w:r>
          </w:hyperlink>
        </w:p>
        <w:p w:rsidR="00A35D32" w:rsidRDefault="00A35D32">
          <w:pPr>
            <w:pStyle w:val="Verzeichnis1"/>
            <w:tabs>
              <w:tab w:val="right" w:leader="dot" w:pos="10529"/>
            </w:tabs>
            <w:rPr>
              <w:noProof/>
              <w:lang w:val="de-DE" w:eastAsia="de-DE" w:bidi="ar-SA"/>
            </w:rPr>
          </w:pPr>
          <w:hyperlink w:anchor="_Toc226133797" w:history="1">
            <w:r w:rsidRPr="0074336F">
              <w:rPr>
                <w:rStyle w:val="Hyperlink"/>
                <w:rFonts w:eastAsia="HG Mincho Light J"/>
                <w:noProof/>
              </w:rPr>
              <w:t xml:space="preserve">4. </w:t>
            </w:r>
            <w:r w:rsidRPr="00A35D32">
              <w:rPr>
                <w:rStyle w:val="Hyperlink"/>
                <w:b/>
                <w:noProof/>
              </w:rPr>
              <w:t>Produkt</w:t>
            </w:r>
            <w:r w:rsidRPr="00A35D32">
              <w:rPr>
                <w:rStyle w:val="Hyperlink"/>
                <w:rFonts w:eastAsia="HG Mincho Light J"/>
                <w:b/>
                <w:noProof/>
              </w:rPr>
              <w:t>funktionen</w:t>
            </w:r>
            <w:r>
              <w:rPr>
                <w:noProof/>
                <w:webHidden/>
              </w:rPr>
              <w:tab/>
            </w:r>
            <w:r>
              <w:rPr>
                <w:noProof/>
                <w:webHidden/>
              </w:rPr>
              <w:fldChar w:fldCharType="begin"/>
            </w:r>
            <w:r>
              <w:rPr>
                <w:noProof/>
                <w:webHidden/>
              </w:rPr>
              <w:instrText xml:space="preserve"> PAGEREF _Toc226133797 \h </w:instrText>
            </w:r>
            <w:r>
              <w:rPr>
                <w:noProof/>
                <w:webHidden/>
              </w:rPr>
            </w:r>
            <w:r>
              <w:rPr>
                <w:noProof/>
                <w:webHidden/>
              </w:rPr>
              <w:fldChar w:fldCharType="separate"/>
            </w:r>
            <w:r>
              <w:rPr>
                <w:noProof/>
                <w:webHidden/>
              </w:rPr>
              <w:t>6</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98" w:history="1">
            <w:r w:rsidRPr="0074336F">
              <w:rPr>
                <w:rStyle w:val="Hyperlink"/>
                <w:rFonts w:eastAsia="HG Mincho Light J"/>
                <w:noProof/>
                <w:lang w:val="de-DE"/>
              </w:rPr>
              <w:t>4.1 Allgemeine Benutzerfunktionen</w:t>
            </w:r>
            <w:r>
              <w:rPr>
                <w:noProof/>
                <w:webHidden/>
              </w:rPr>
              <w:tab/>
            </w:r>
            <w:r>
              <w:rPr>
                <w:noProof/>
                <w:webHidden/>
              </w:rPr>
              <w:fldChar w:fldCharType="begin"/>
            </w:r>
            <w:r>
              <w:rPr>
                <w:noProof/>
                <w:webHidden/>
              </w:rPr>
              <w:instrText xml:space="preserve"> PAGEREF _Toc226133798 \h </w:instrText>
            </w:r>
            <w:r>
              <w:rPr>
                <w:noProof/>
                <w:webHidden/>
              </w:rPr>
            </w:r>
            <w:r>
              <w:rPr>
                <w:noProof/>
                <w:webHidden/>
              </w:rPr>
              <w:fldChar w:fldCharType="separate"/>
            </w:r>
            <w:r>
              <w:rPr>
                <w:noProof/>
                <w:webHidden/>
              </w:rPr>
              <w:t>6</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799" w:history="1">
            <w:r w:rsidRPr="0074336F">
              <w:rPr>
                <w:rStyle w:val="Hyperlink"/>
                <w:noProof/>
                <w:lang w:val="de-DE"/>
              </w:rPr>
              <w:t>4.2 Authentifizierung</w:t>
            </w:r>
            <w:r>
              <w:rPr>
                <w:noProof/>
                <w:webHidden/>
              </w:rPr>
              <w:tab/>
            </w:r>
            <w:r>
              <w:rPr>
                <w:noProof/>
                <w:webHidden/>
              </w:rPr>
              <w:fldChar w:fldCharType="begin"/>
            </w:r>
            <w:r>
              <w:rPr>
                <w:noProof/>
                <w:webHidden/>
              </w:rPr>
              <w:instrText xml:space="preserve"> PAGEREF _Toc226133799 \h </w:instrText>
            </w:r>
            <w:r>
              <w:rPr>
                <w:noProof/>
                <w:webHidden/>
              </w:rPr>
            </w:r>
            <w:r>
              <w:rPr>
                <w:noProof/>
                <w:webHidden/>
              </w:rPr>
              <w:fldChar w:fldCharType="separate"/>
            </w:r>
            <w:r>
              <w:rPr>
                <w:noProof/>
                <w:webHidden/>
              </w:rPr>
              <w:t>7</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800" w:history="1">
            <w:r w:rsidRPr="0074336F">
              <w:rPr>
                <w:rStyle w:val="Hyperlink"/>
                <w:rFonts w:eastAsia="Verdana"/>
                <w:noProof/>
                <w:lang w:val="de-DE"/>
              </w:rPr>
              <w:t>4.2 Domainnamen Verwaltung</w:t>
            </w:r>
            <w:r>
              <w:rPr>
                <w:noProof/>
                <w:webHidden/>
              </w:rPr>
              <w:tab/>
            </w:r>
            <w:r>
              <w:rPr>
                <w:noProof/>
                <w:webHidden/>
              </w:rPr>
              <w:fldChar w:fldCharType="begin"/>
            </w:r>
            <w:r>
              <w:rPr>
                <w:noProof/>
                <w:webHidden/>
              </w:rPr>
              <w:instrText xml:space="preserve"> PAGEREF _Toc226133800 \h </w:instrText>
            </w:r>
            <w:r>
              <w:rPr>
                <w:noProof/>
                <w:webHidden/>
              </w:rPr>
            </w:r>
            <w:r>
              <w:rPr>
                <w:noProof/>
                <w:webHidden/>
              </w:rPr>
              <w:fldChar w:fldCharType="separate"/>
            </w:r>
            <w:r>
              <w:rPr>
                <w:noProof/>
                <w:webHidden/>
              </w:rPr>
              <w:t>8</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801" w:history="1">
            <w:r w:rsidRPr="0074336F">
              <w:rPr>
                <w:rStyle w:val="Hyperlink"/>
                <w:noProof/>
                <w:lang w:val="de-DE"/>
              </w:rPr>
              <w:t>4.3 Suchfunktionen</w:t>
            </w:r>
            <w:r>
              <w:rPr>
                <w:noProof/>
                <w:webHidden/>
              </w:rPr>
              <w:tab/>
            </w:r>
            <w:r>
              <w:rPr>
                <w:noProof/>
                <w:webHidden/>
              </w:rPr>
              <w:fldChar w:fldCharType="begin"/>
            </w:r>
            <w:r>
              <w:rPr>
                <w:noProof/>
                <w:webHidden/>
              </w:rPr>
              <w:instrText xml:space="preserve"> PAGEREF _Toc226133801 \h </w:instrText>
            </w:r>
            <w:r>
              <w:rPr>
                <w:noProof/>
                <w:webHidden/>
              </w:rPr>
            </w:r>
            <w:r>
              <w:rPr>
                <w:noProof/>
                <w:webHidden/>
              </w:rPr>
              <w:fldChar w:fldCharType="separate"/>
            </w:r>
            <w:r>
              <w:rPr>
                <w:noProof/>
                <w:webHidden/>
              </w:rPr>
              <w:t>9</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802" w:history="1">
            <w:r w:rsidRPr="0074336F">
              <w:rPr>
                <w:rStyle w:val="Hyperlink"/>
                <w:rFonts w:eastAsia="Verdana"/>
                <w:noProof/>
                <w:lang w:val="de-DE"/>
              </w:rPr>
              <w:t>4.4 Kosten</w:t>
            </w:r>
            <w:r>
              <w:rPr>
                <w:noProof/>
                <w:webHidden/>
              </w:rPr>
              <w:tab/>
            </w:r>
            <w:r>
              <w:rPr>
                <w:noProof/>
                <w:webHidden/>
              </w:rPr>
              <w:fldChar w:fldCharType="begin"/>
            </w:r>
            <w:r>
              <w:rPr>
                <w:noProof/>
                <w:webHidden/>
              </w:rPr>
              <w:instrText xml:space="preserve"> PAGEREF _Toc226133802 \h </w:instrText>
            </w:r>
            <w:r>
              <w:rPr>
                <w:noProof/>
                <w:webHidden/>
              </w:rPr>
            </w:r>
            <w:r>
              <w:rPr>
                <w:noProof/>
                <w:webHidden/>
              </w:rPr>
              <w:fldChar w:fldCharType="separate"/>
            </w:r>
            <w:r>
              <w:rPr>
                <w:noProof/>
                <w:webHidden/>
              </w:rPr>
              <w:t>10</w:t>
            </w:r>
            <w:r>
              <w:rPr>
                <w:noProof/>
                <w:webHidden/>
              </w:rPr>
              <w:fldChar w:fldCharType="end"/>
            </w:r>
          </w:hyperlink>
        </w:p>
        <w:p w:rsidR="00A35D32" w:rsidRDefault="00A35D32">
          <w:pPr>
            <w:pStyle w:val="Verzeichnis2"/>
            <w:tabs>
              <w:tab w:val="right" w:leader="dot" w:pos="10529"/>
            </w:tabs>
            <w:rPr>
              <w:noProof/>
              <w:lang w:val="de-DE" w:eastAsia="de-DE" w:bidi="ar-SA"/>
            </w:rPr>
          </w:pPr>
          <w:hyperlink w:anchor="_Toc226133803" w:history="1">
            <w:r w:rsidRPr="0074336F">
              <w:rPr>
                <w:rStyle w:val="Hyperlink"/>
                <w:noProof/>
                <w:lang w:val="de-DE"/>
              </w:rPr>
              <w:t>4.5 Sonstiges</w:t>
            </w:r>
            <w:r>
              <w:rPr>
                <w:noProof/>
                <w:webHidden/>
              </w:rPr>
              <w:tab/>
            </w:r>
            <w:r>
              <w:rPr>
                <w:noProof/>
                <w:webHidden/>
              </w:rPr>
              <w:fldChar w:fldCharType="begin"/>
            </w:r>
            <w:r>
              <w:rPr>
                <w:noProof/>
                <w:webHidden/>
              </w:rPr>
              <w:instrText xml:space="preserve"> PAGEREF _Toc226133803 \h </w:instrText>
            </w:r>
            <w:r>
              <w:rPr>
                <w:noProof/>
                <w:webHidden/>
              </w:rPr>
            </w:r>
            <w:r>
              <w:rPr>
                <w:noProof/>
                <w:webHidden/>
              </w:rPr>
              <w:fldChar w:fldCharType="separate"/>
            </w:r>
            <w:r>
              <w:rPr>
                <w:noProof/>
                <w:webHidden/>
              </w:rPr>
              <w:t>13</w:t>
            </w:r>
            <w:r>
              <w:rPr>
                <w:noProof/>
                <w:webHidden/>
              </w:rPr>
              <w:fldChar w:fldCharType="end"/>
            </w:r>
          </w:hyperlink>
        </w:p>
        <w:p w:rsidR="00A35D32" w:rsidRDefault="00A35D32">
          <w:pPr>
            <w:pStyle w:val="Verzeichnis1"/>
            <w:tabs>
              <w:tab w:val="right" w:leader="dot" w:pos="10529"/>
            </w:tabs>
            <w:rPr>
              <w:noProof/>
              <w:lang w:val="de-DE" w:eastAsia="de-DE" w:bidi="ar-SA"/>
            </w:rPr>
          </w:pPr>
          <w:hyperlink w:anchor="_Toc226133804" w:history="1">
            <w:r w:rsidRPr="0074336F">
              <w:rPr>
                <w:rStyle w:val="Hyperlink"/>
                <w:noProof/>
                <w:lang w:val="de-DE"/>
              </w:rPr>
              <w:t xml:space="preserve">5. </w:t>
            </w:r>
            <w:r w:rsidRPr="00A35D32">
              <w:rPr>
                <w:rStyle w:val="Hyperlink"/>
                <w:b/>
                <w:noProof/>
                <w:lang w:val="de-DE"/>
              </w:rPr>
              <w:t>Produkt Daten</w:t>
            </w:r>
            <w:r>
              <w:rPr>
                <w:noProof/>
                <w:webHidden/>
              </w:rPr>
              <w:tab/>
            </w:r>
            <w:r>
              <w:rPr>
                <w:noProof/>
                <w:webHidden/>
              </w:rPr>
              <w:fldChar w:fldCharType="begin"/>
            </w:r>
            <w:r>
              <w:rPr>
                <w:noProof/>
                <w:webHidden/>
              </w:rPr>
              <w:instrText xml:space="preserve"> PAGEREF _Toc226133804 \h </w:instrText>
            </w:r>
            <w:r>
              <w:rPr>
                <w:noProof/>
                <w:webHidden/>
              </w:rPr>
            </w:r>
            <w:r>
              <w:rPr>
                <w:noProof/>
                <w:webHidden/>
              </w:rPr>
              <w:fldChar w:fldCharType="separate"/>
            </w:r>
            <w:r>
              <w:rPr>
                <w:noProof/>
                <w:webHidden/>
              </w:rPr>
              <w:t>15</w:t>
            </w:r>
            <w:r>
              <w:rPr>
                <w:noProof/>
                <w:webHidden/>
              </w:rPr>
              <w:fldChar w:fldCharType="end"/>
            </w:r>
          </w:hyperlink>
        </w:p>
        <w:p w:rsidR="00A35D32" w:rsidRDefault="00A35D32">
          <w:pPr>
            <w:pStyle w:val="Verzeichnis1"/>
            <w:tabs>
              <w:tab w:val="right" w:leader="dot" w:pos="10529"/>
            </w:tabs>
            <w:rPr>
              <w:noProof/>
              <w:lang w:val="de-DE" w:eastAsia="de-DE" w:bidi="ar-SA"/>
            </w:rPr>
          </w:pPr>
          <w:hyperlink w:anchor="_Toc226133805" w:history="1">
            <w:r w:rsidRPr="0074336F">
              <w:rPr>
                <w:rStyle w:val="Hyperlink"/>
                <w:rFonts w:eastAsia="Verdana"/>
                <w:noProof/>
                <w:lang w:val="de-DE"/>
              </w:rPr>
              <w:t xml:space="preserve">6. </w:t>
            </w:r>
            <w:r w:rsidRPr="00A35D32">
              <w:rPr>
                <w:rStyle w:val="Hyperlink"/>
                <w:rFonts w:eastAsia="Verdana"/>
                <w:b/>
                <w:noProof/>
                <w:lang w:val="de-DE"/>
              </w:rPr>
              <w:t>Produkt-Leistung</w:t>
            </w:r>
            <w:r>
              <w:rPr>
                <w:noProof/>
                <w:webHidden/>
              </w:rPr>
              <w:tab/>
            </w:r>
            <w:r>
              <w:rPr>
                <w:noProof/>
                <w:webHidden/>
              </w:rPr>
              <w:fldChar w:fldCharType="begin"/>
            </w:r>
            <w:r>
              <w:rPr>
                <w:noProof/>
                <w:webHidden/>
              </w:rPr>
              <w:instrText xml:space="preserve"> PAGEREF _Toc226133805 \h </w:instrText>
            </w:r>
            <w:r>
              <w:rPr>
                <w:noProof/>
                <w:webHidden/>
              </w:rPr>
            </w:r>
            <w:r>
              <w:rPr>
                <w:noProof/>
                <w:webHidden/>
              </w:rPr>
              <w:fldChar w:fldCharType="separate"/>
            </w:r>
            <w:r>
              <w:rPr>
                <w:noProof/>
                <w:webHidden/>
              </w:rPr>
              <w:t>16</w:t>
            </w:r>
            <w:r>
              <w:rPr>
                <w:noProof/>
                <w:webHidden/>
              </w:rPr>
              <w:fldChar w:fldCharType="end"/>
            </w:r>
          </w:hyperlink>
        </w:p>
        <w:p w:rsidR="00A35D32" w:rsidRDefault="00A35D32">
          <w:pPr>
            <w:pStyle w:val="Verzeichnis1"/>
            <w:tabs>
              <w:tab w:val="right" w:leader="dot" w:pos="10529"/>
            </w:tabs>
            <w:rPr>
              <w:noProof/>
              <w:lang w:val="de-DE" w:eastAsia="de-DE" w:bidi="ar-SA"/>
            </w:rPr>
          </w:pPr>
          <w:hyperlink w:anchor="_Toc226133806" w:history="1">
            <w:r w:rsidRPr="0074336F">
              <w:rPr>
                <w:rStyle w:val="Hyperlink"/>
                <w:noProof/>
                <w:lang w:val="de-DE"/>
              </w:rPr>
              <w:t xml:space="preserve">7. </w:t>
            </w:r>
            <w:r w:rsidRPr="00A35D32">
              <w:rPr>
                <w:rStyle w:val="Hyperlink"/>
                <w:b/>
                <w:noProof/>
                <w:lang w:val="de-DE"/>
              </w:rPr>
              <w:t>Benutzeroberfläche</w:t>
            </w:r>
            <w:r>
              <w:rPr>
                <w:noProof/>
                <w:webHidden/>
              </w:rPr>
              <w:tab/>
            </w:r>
            <w:r>
              <w:rPr>
                <w:noProof/>
                <w:webHidden/>
              </w:rPr>
              <w:fldChar w:fldCharType="begin"/>
            </w:r>
            <w:r>
              <w:rPr>
                <w:noProof/>
                <w:webHidden/>
              </w:rPr>
              <w:instrText xml:space="preserve"> PAGEREF _Toc226133806 \h </w:instrText>
            </w:r>
            <w:r>
              <w:rPr>
                <w:noProof/>
                <w:webHidden/>
              </w:rPr>
            </w:r>
            <w:r>
              <w:rPr>
                <w:noProof/>
                <w:webHidden/>
              </w:rPr>
              <w:fldChar w:fldCharType="separate"/>
            </w:r>
            <w:r>
              <w:rPr>
                <w:noProof/>
                <w:webHidden/>
              </w:rPr>
              <w:t>17</w:t>
            </w:r>
            <w:r>
              <w:rPr>
                <w:noProof/>
                <w:webHidden/>
              </w:rPr>
              <w:fldChar w:fldCharType="end"/>
            </w:r>
          </w:hyperlink>
        </w:p>
        <w:p w:rsidR="00A35D32" w:rsidRDefault="00A35D32">
          <w:pPr>
            <w:pStyle w:val="Verzeichnis1"/>
            <w:tabs>
              <w:tab w:val="right" w:leader="dot" w:pos="10529"/>
            </w:tabs>
            <w:rPr>
              <w:noProof/>
              <w:lang w:val="de-DE" w:eastAsia="de-DE" w:bidi="ar-SA"/>
            </w:rPr>
          </w:pPr>
          <w:hyperlink w:anchor="_Toc226133807" w:history="1">
            <w:r w:rsidRPr="0074336F">
              <w:rPr>
                <w:rStyle w:val="Hyperlink"/>
                <w:rFonts w:eastAsia="Verdana"/>
                <w:noProof/>
                <w:lang w:val="de-DE"/>
              </w:rPr>
              <w:t xml:space="preserve">8. </w:t>
            </w:r>
            <w:r w:rsidRPr="00A35D32">
              <w:rPr>
                <w:rStyle w:val="Hyperlink"/>
                <w:rFonts w:eastAsia="Verdana"/>
                <w:b/>
                <w:noProof/>
                <w:lang w:val="de-DE"/>
              </w:rPr>
              <w:t>Qualitäts-Zielbestimmung</w:t>
            </w:r>
            <w:r>
              <w:rPr>
                <w:noProof/>
                <w:webHidden/>
              </w:rPr>
              <w:tab/>
            </w:r>
            <w:r>
              <w:rPr>
                <w:noProof/>
                <w:webHidden/>
              </w:rPr>
              <w:fldChar w:fldCharType="begin"/>
            </w:r>
            <w:r>
              <w:rPr>
                <w:noProof/>
                <w:webHidden/>
              </w:rPr>
              <w:instrText xml:space="preserve"> PAGEREF _Toc226133807 \h </w:instrText>
            </w:r>
            <w:r>
              <w:rPr>
                <w:noProof/>
                <w:webHidden/>
              </w:rPr>
            </w:r>
            <w:r>
              <w:rPr>
                <w:noProof/>
                <w:webHidden/>
              </w:rPr>
              <w:fldChar w:fldCharType="separate"/>
            </w:r>
            <w:r>
              <w:rPr>
                <w:noProof/>
                <w:webHidden/>
              </w:rPr>
              <w:t>18</w:t>
            </w:r>
            <w:r>
              <w:rPr>
                <w:noProof/>
                <w:webHidden/>
              </w:rPr>
              <w:fldChar w:fldCharType="end"/>
            </w:r>
          </w:hyperlink>
        </w:p>
        <w:p w:rsidR="00A35D32" w:rsidRDefault="00A35D32">
          <w:pPr>
            <w:pStyle w:val="Verzeichnis1"/>
            <w:tabs>
              <w:tab w:val="right" w:leader="dot" w:pos="10529"/>
            </w:tabs>
            <w:rPr>
              <w:noProof/>
              <w:lang w:val="de-DE" w:eastAsia="de-DE" w:bidi="ar-SA"/>
            </w:rPr>
          </w:pPr>
          <w:hyperlink w:anchor="_Toc226133808" w:history="1">
            <w:r w:rsidRPr="0074336F">
              <w:rPr>
                <w:rStyle w:val="Hyperlink"/>
                <w:noProof/>
                <w:lang w:val="de-DE"/>
              </w:rPr>
              <w:t xml:space="preserve">9. </w:t>
            </w:r>
            <w:r w:rsidRPr="00A35D32">
              <w:rPr>
                <w:rStyle w:val="Hyperlink"/>
                <w:b/>
                <w:noProof/>
                <w:lang w:val="de-DE"/>
              </w:rPr>
              <w:t>Globale Testszenarien/Testfälle</w:t>
            </w:r>
            <w:r>
              <w:rPr>
                <w:noProof/>
                <w:webHidden/>
              </w:rPr>
              <w:tab/>
            </w:r>
            <w:r>
              <w:rPr>
                <w:noProof/>
                <w:webHidden/>
              </w:rPr>
              <w:fldChar w:fldCharType="begin"/>
            </w:r>
            <w:r>
              <w:rPr>
                <w:noProof/>
                <w:webHidden/>
              </w:rPr>
              <w:instrText xml:space="preserve"> PAGEREF _Toc226133808 \h </w:instrText>
            </w:r>
            <w:r>
              <w:rPr>
                <w:noProof/>
                <w:webHidden/>
              </w:rPr>
            </w:r>
            <w:r>
              <w:rPr>
                <w:noProof/>
                <w:webHidden/>
              </w:rPr>
              <w:fldChar w:fldCharType="separate"/>
            </w:r>
            <w:r>
              <w:rPr>
                <w:noProof/>
                <w:webHidden/>
              </w:rPr>
              <w:t>18</w:t>
            </w:r>
            <w:r>
              <w:rPr>
                <w:noProof/>
                <w:webHidden/>
              </w:rPr>
              <w:fldChar w:fldCharType="end"/>
            </w:r>
          </w:hyperlink>
        </w:p>
        <w:p w:rsidR="00A35D32" w:rsidRDefault="00A35D32">
          <w:pPr>
            <w:pStyle w:val="Verzeichnis1"/>
            <w:tabs>
              <w:tab w:val="right" w:leader="dot" w:pos="10529"/>
            </w:tabs>
            <w:rPr>
              <w:noProof/>
              <w:lang w:val="de-DE" w:eastAsia="de-DE" w:bidi="ar-SA"/>
            </w:rPr>
          </w:pPr>
          <w:hyperlink w:anchor="_Toc226133809" w:history="1">
            <w:r w:rsidRPr="0074336F">
              <w:rPr>
                <w:rStyle w:val="Hyperlink"/>
                <w:rFonts w:eastAsia="Verdana"/>
                <w:noProof/>
                <w:lang w:val="de-DE"/>
              </w:rPr>
              <w:t xml:space="preserve">10. </w:t>
            </w:r>
            <w:r w:rsidRPr="00A35D32">
              <w:rPr>
                <w:rStyle w:val="Hyperlink"/>
                <w:rFonts w:eastAsia="Verdana"/>
                <w:b/>
                <w:noProof/>
                <w:lang w:val="de-DE"/>
              </w:rPr>
              <w:t>Entwicklungsumgebung</w:t>
            </w:r>
            <w:r>
              <w:rPr>
                <w:noProof/>
                <w:webHidden/>
              </w:rPr>
              <w:tab/>
            </w:r>
            <w:r>
              <w:rPr>
                <w:noProof/>
                <w:webHidden/>
              </w:rPr>
              <w:fldChar w:fldCharType="begin"/>
            </w:r>
            <w:r>
              <w:rPr>
                <w:noProof/>
                <w:webHidden/>
              </w:rPr>
              <w:instrText xml:space="preserve"> PAGEREF _Toc226133809 \h </w:instrText>
            </w:r>
            <w:r>
              <w:rPr>
                <w:noProof/>
                <w:webHidden/>
              </w:rPr>
            </w:r>
            <w:r>
              <w:rPr>
                <w:noProof/>
                <w:webHidden/>
              </w:rPr>
              <w:fldChar w:fldCharType="separate"/>
            </w:r>
            <w:r>
              <w:rPr>
                <w:noProof/>
                <w:webHidden/>
              </w:rPr>
              <w:t>19</w:t>
            </w:r>
            <w:r>
              <w:rPr>
                <w:noProof/>
                <w:webHidden/>
              </w:rPr>
              <w:fldChar w:fldCharType="end"/>
            </w:r>
          </w:hyperlink>
        </w:p>
        <w:p w:rsidR="009B4AB4" w:rsidRPr="0008374B" w:rsidRDefault="00875C49">
          <w:r w:rsidRPr="0008374B">
            <w:fldChar w:fldCharType="end"/>
          </w:r>
        </w:p>
      </w:sdtContent>
    </w:sdt>
    <w:p w:rsidR="009B4AB4" w:rsidRPr="0008374B" w:rsidRDefault="009B4AB4">
      <w:pPr>
        <w:rPr>
          <w:rFonts w:eastAsia="HG Mincho Light J" w:cstheme="majorBidi"/>
          <w:b/>
          <w:bCs/>
          <w:sz w:val="48"/>
          <w:szCs w:val="48"/>
        </w:rPr>
      </w:pPr>
      <w:r w:rsidRPr="0008374B">
        <w:rPr>
          <w:rFonts w:eastAsia="HG Mincho Light J"/>
          <w:sz w:val="48"/>
          <w:szCs w:val="48"/>
        </w:rPr>
        <w:br w:type="page"/>
      </w:r>
    </w:p>
    <w:p w:rsidR="004632FD" w:rsidRPr="0008374B" w:rsidRDefault="004632FD" w:rsidP="003B2D3A">
      <w:pPr>
        <w:pStyle w:val="berschrift1"/>
        <w:rPr>
          <w:rFonts w:asciiTheme="minorHAnsi" w:hAnsiTheme="minorHAnsi"/>
          <w:sz w:val="16"/>
          <w:szCs w:val="16"/>
        </w:rPr>
      </w:pPr>
    </w:p>
    <w:p w:rsidR="004632FD" w:rsidRPr="00C93FD8" w:rsidRDefault="004632FD" w:rsidP="004632FD">
      <w:pPr>
        <w:rPr>
          <w:sz w:val="24"/>
          <w:szCs w:val="24"/>
          <w:lang w:val="de-DE"/>
        </w:rPr>
      </w:pPr>
      <w:r w:rsidRPr="00C93FD8">
        <w:rPr>
          <w:sz w:val="24"/>
          <w:szCs w:val="24"/>
          <w:lang w:val="de-DE"/>
        </w:rPr>
        <w:t>Aktuell werden die Domainnamen und alle dazugehörigen Informationen mit einer Exceltabelle verwaltet, was die Problematik birgt, dass viele Daten redundant sind und dass eventuelle Kostenstellen für den Kunden nicht berücksichtigt werden, weil es einfach fast unmöglich ist bei der Menge an Domainnamen den Überblick zu behalten. Das Ziel dieses Projektes ist es also diese Problematik zu lösen.</w:t>
      </w:r>
    </w:p>
    <w:p w:rsidR="003B2D3A" w:rsidRPr="0008374B" w:rsidRDefault="00A9641E" w:rsidP="003B2D3A">
      <w:pPr>
        <w:pStyle w:val="berschrift1"/>
        <w:rPr>
          <w:rFonts w:asciiTheme="minorHAnsi" w:hAnsiTheme="minorHAnsi"/>
          <w:lang w:val="de-DE"/>
        </w:rPr>
      </w:pPr>
      <w:bookmarkStart w:id="0" w:name="_Toc226133785"/>
      <w:r w:rsidRPr="0008374B">
        <w:rPr>
          <w:rFonts w:asciiTheme="minorHAnsi" w:hAnsiTheme="minorHAnsi"/>
          <w:lang w:val="de-DE"/>
        </w:rPr>
        <w:t>1</w:t>
      </w:r>
      <w:r w:rsidR="006F5BC1" w:rsidRPr="0008374B">
        <w:rPr>
          <w:rFonts w:asciiTheme="minorHAnsi" w:hAnsiTheme="minorHAnsi"/>
          <w:lang w:val="de-DE"/>
        </w:rPr>
        <w:t>.</w:t>
      </w:r>
      <w:r w:rsidRPr="0008374B">
        <w:rPr>
          <w:rFonts w:asciiTheme="minorHAnsi" w:hAnsiTheme="minorHAnsi"/>
          <w:lang w:val="de-DE"/>
        </w:rPr>
        <w:t xml:space="preserve"> Zielbestimmungen</w:t>
      </w:r>
      <w:bookmarkEnd w:id="0"/>
      <w:r w:rsidRPr="0008374B">
        <w:rPr>
          <w:rFonts w:asciiTheme="minorHAnsi" w:hAnsiTheme="minorHAnsi"/>
          <w:lang w:val="de-DE"/>
        </w:rPr>
        <w:t xml:space="preserve"> </w:t>
      </w:r>
      <w:bookmarkStart w:id="1" w:name="oa9."/>
      <w:bookmarkStart w:id="2" w:name="x_m93"/>
      <w:bookmarkEnd w:id="1"/>
      <w:bookmarkEnd w:id="2"/>
    </w:p>
    <w:p w:rsidR="006E0CDA" w:rsidRPr="0008374B" w:rsidRDefault="006E0CDA" w:rsidP="006E0CDA">
      <w:pPr>
        <w:rPr>
          <w:color w:val="A6A6A6" w:themeColor="background1" w:themeShade="A6"/>
          <w:lang w:val="de-DE"/>
        </w:rPr>
      </w:pPr>
      <w:r w:rsidRPr="0008374B">
        <w:rPr>
          <w:color w:val="A6A6A6" w:themeColor="background1" w:themeShade="A6"/>
          <w:lang w:val="de-DE"/>
        </w:rPr>
        <w:t>Welche Musskriterien, Wunschkriterien, Abgrenzungskriterien sind erforderlich?</w:t>
      </w:r>
    </w:p>
    <w:p w:rsidR="00381C05" w:rsidRPr="00792FED" w:rsidRDefault="00A9641E" w:rsidP="009B4AB4">
      <w:pPr>
        <w:pStyle w:val="berschrift2"/>
        <w:rPr>
          <w:sz w:val="24"/>
          <w:szCs w:val="24"/>
        </w:rPr>
      </w:pPr>
      <w:bookmarkStart w:id="3" w:name="_Toc226133786"/>
      <w:r w:rsidRPr="00792FED">
        <w:rPr>
          <w:sz w:val="24"/>
          <w:szCs w:val="24"/>
        </w:rPr>
        <w:t>1.1 Musskriterien</w:t>
      </w:r>
      <w:bookmarkStart w:id="4" w:name="oa9.0"/>
      <w:bookmarkEnd w:id="4"/>
      <w:bookmarkEnd w:id="3"/>
    </w:p>
    <w:p w:rsidR="00144560" w:rsidRPr="00792FED" w:rsidRDefault="00860A5E" w:rsidP="00847482">
      <w:pPr>
        <w:pStyle w:val="Textkrper"/>
        <w:numPr>
          <w:ilvl w:val="0"/>
          <w:numId w:val="14"/>
        </w:numPr>
        <w:rPr>
          <w:rFonts w:eastAsia="Verdana" w:cs="Verdana"/>
          <w:sz w:val="24"/>
          <w:szCs w:val="24"/>
        </w:rPr>
      </w:pPr>
      <w:bookmarkStart w:id="5" w:name="op2c1"/>
      <w:bookmarkStart w:id="6" w:name="op2c2"/>
      <w:bookmarkStart w:id="7" w:name="x_m94"/>
      <w:bookmarkEnd w:id="5"/>
      <w:bookmarkEnd w:id="6"/>
      <w:bookmarkEnd w:id="7"/>
      <w:r w:rsidRPr="00792FED">
        <w:rPr>
          <w:rFonts w:eastAsia="Verdana" w:cs="Verdana"/>
          <w:sz w:val="24"/>
          <w:szCs w:val="24"/>
        </w:rPr>
        <w:t>Anlegen</w:t>
      </w:r>
      <w:r w:rsidR="00144560" w:rsidRPr="00792FED">
        <w:rPr>
          <w:rFonts w:eastAsia="Verdana" w:cs="Verdana"/>
          <w:sz w:val="24"/>
          <w:szCs w:val="24"/>
        </w:rPr>
        <w:t xml:space="preserve"> von Benutzern</w:t>
      </w:r>
    </w:p>
    <w:p w:rsidR="003F460A" w:rsidRPr="00792FED" w:rsidRDefault="00C352C0" w:rsidP="00847482">
      <w:pPr>
        <w:pStyle w:val="Textkrper"/>
        <w:numPr>
          <w:ilvl w:val="1"/>
          <w:numId w:val="14"/>
        </w:numPr>
        <w:rPr>
          <w:rFonts w:eastAsia="Verdana" w:cs="Verdana"/>
          <w:sz w:val="24"/>
          <w:szCs w:val="24"/>
          <w:lang w:val="de-DE"/>
        </w:rPr>
      </w:pPr>
      <w:r w:rsidRPr="00792FED">
        <w:rPr>
          <w:rFonts w:eastAsia="Verdana" w:cs="Verdana"/>
          <w:sz w:val="24"/>
          <w:szCs w:val="24"/>
          <w:lang w:val="de-DE"/>
        </w:rPr>
        <w:t>Ein</w:t>
      </w:r>
      <w:r w:rsidR="003F460A" w:rsidRPr="00792FED">
        <w:rPr>
          <w:rFonts w:eastAsia="Verdana" w:cs="Verdana"/>
          <w:sz w:val="24"/>
          <w:szCs w:val="24"/>
          <w:lang w:val="de-DE"/>
        </w:rPr>
        <w:t xml:space="preserve"> Administrator kann Benutzer bzw. Kunden anlegen</w:t>
      </w:r>
    </w:p>
    <w:p w:rsidR="00860A5E" w:rsidRPr="00792FED" w:rsidRDefault="00860A5E" w:rsidP="00847482">
      <w:pPr>
        <w:pStyle w:val="Textkrper"/>
        <w:numPr>
          <w:ilvl w:val="0"/>
          <w:numId w:val="14"/>
        </w:numPr>
        <w:rPr>
          <w:rFonts w:eastAsia="Verdana" w:cs="Verdana"/>
          <w:sz w:val="24"/>
          <w:szCs w:val="24"/>
        </w:rPr>
      </w:pPr>
      <w:r w:rsidRPr="00792FED">
        <w:rPr>
          <w:rFonts w:eastAsia="Verdana" w:cs="Verdana"/>
          <w:sz w:val="24"/>
          <w:szCs w:val="24"/>
        </w:rPr>
        <w:t>Löschen von Benutzern</w:t>
      </w:r>
    </w:p>
    <w:p w:rsidR="003F460A" w:rsidRPr="00792FED" w:rsidRDefault="00C352C0" w:rsidP="00847482">
      <w:pPr>
        <w:pStyle w:val="Textkrper"/>
        <w:numPr>
          <w:ilvl w:val="1"/>
          <w:numId w:val="14"/>
        </w:numPr>
        <w:rPr>
          <w:rFonts w:eastAsia="Verdana" w:cs="Verdana"/>
          <w:sz w:val="24"/>
          <w:szCs w:val="24"/>
          <w:lang w:val="de-DE"/>
        </w:rPr>
      </w:pPr>
      <w:r w:rsidRPr="00792FED">
        <w:rPr>
          <w:rFonts w:eastAsia="Verdana" w:cs="Verdana"/>
          <w:sz w:val="24"/>
          <w:szCs w:val="24"/>
          <w:lang w:val="de-DE"/>
        </w:rPr>
        <w:t>Ein</w:t>
      </w:r>
      <w:r w:rsidR="003F460A" w:rsidRPr="00792FED">
        <w:rPr>
          <w:rFonts w:eastAsia="Verdana" w:cs="Verdana"/>
          <w:sz w:val="24"/>
          <w:szCs w:val="24"/>
          <w:lang w:val="de-DE"/>
        </w:rPr>
        <w:t xml:space="preserve"> Administrator kann Benutzer bzw. Kunden löschen</w:t>
      </w:r>
    </w:p>
    <w:p w:rsidR="00860A5E" w:rsidRPr="00792FED" w:rsidRDefault="00860A5E" w:rsidP="00847482">
      <w:pPr>
        <w:pStyle w:val="Textkrper"/>
        <w:numPr>
          <w:ilvl w:val="0"/>
          <w:numId w:val="14"/>
        </w:numPr>
        <w:rPr>
          <w:rFonts w:eastAsia="Verdana" w:cs="Verdana"/>
          <w:sz w:val="24"/>
          <w:szCs w:val="24"/>
        </w:rPr>
      </w:pPr>
      <w:r w:rsidRPr="00792FED">
        <w:rPr>
          <w:rFonts w:eastAsia="Verdana" w:cs="Verdana"/>
          <w:sz w:val="24"/>
          <w:szCs w:val="24"/>
        </w:rPr>
        <w:t>Editieren von Benutzern</w:t>
      </w:r>
    </w:p>
    <w:p w:rsidR="003F460A" w:rsidRPr="00792FED" w:rsidRDefault="00C352C0" w:rsidP="00847482">
      <w:pPr>
        <w:pStyle w:val="Textkrper"/>
        <w:numPr>
          <w:ilvl w:val="1"/>
          <w:numId w:val="14"/>
        </w:numPr>
        <w:rPr>
          <w:rFonts w:eastAsia="Verdana" w:cs="Verdana"/>
          <w:sz w:val="24"/>
          <w:szCs w:val="24"/>
          <w:lang w:val="de-DE"/>
        </w:rPr>
      </w:pPr>
      <w:r w:rsidRPr="00792FED">
        <w:rPr>
          <w:rFonts w:eastAsia="Verdana" w:cs="Verdana"/>
          <w:sz w:val="24"/>
          <w:szCs w:val="24"/>
          <w:lang w:val="de-DE"/>
        </w:rPr>
        <w:t>Ein</w:t>
      </w:r>
      <w:r w:rsidR="003F460A" w:rsidRPr="00792FED">
        <w:rPr>
          <w:rFonts w:eastAsia="Verdana" w:cs="Verdana"/>
          <w:sz w:val="24"/>
          <w:szCs w:val="24"/>
          <w:lang w:val="de-DE"/>
        </w:rPr>
        <w:t xml:space="preserve"> Administrator kann die Daten des Benutzers bzw. Kunden editieren</w:t>
      </w:r>
    </w:p>
    <w:p w:rsidR="00381C05" w:rsidRPr="00792FED" w:rsidRDefault="00A9641E" w:rsidP="00847482">
      <w:pPr>
        <w:pStyle w:val="Textkrper"/>
        <w:numPr>
          <w:ilvl w:val="0"/>
          <w:numId w:val="14"/>
        </w:numPr>
        <w:rPr>
          <w:rFonts w:eastAsia="Verdana" w:cs="Verdana"/>
          <w:sz w:val="24"/>
          <w:szCs w:val="24"/>
        </w:rPr>
      </w:pPr>
      <w:r w:rsidRPr="00792FED">
        <w:rPr>
          <w:rFonts w:eastAsia="Verdana" w:cs="Verdana"/>
          <w:sz w:val="24"/>
          <w:szCs w:val="24"/>
        </w:rPr>
        <w:t xml:space="preserve">Benutzeranmeldung/-abmeldung </w:t>
      </w:r>
    </w:p>
    <w:p w:rsidR="003F460A" w:rsidRPr="00792FED" w:rsidRDefault="003F460A" w:rsidP="00847482">
      <w:pPr>
        <w:pStyle w:val="Textkrper"/>
        <w:numPr>
          <w:ilvl w:val="1"/>
          <w:numId w:val="14"/>
        </w:numPr>
        <w:rPr>
          <w:rFonts w:eastAsia="Verdana" w:cs="Verdana"/>
          <w:sz w:val="24"/>
          <w:szCs w:val="24"/>
          <w:lang w:val="de-DE"/>
        </w:rPr>
      </w:pPr>
      <w:r w:rsidRPr="00792FED">
        <w:rPr>
          <w:rFonts w:eastAsia="Verdana" w:cs="Verdana"/>
          <w:sz w:val="24"/>
          <w:szCs w:val="24"/>
          <w:lang w:val="de-DE"/>
        </w:rPr>
        <w:t>Benutzer/Kunden und Administratoren können sich mit Benutzername und Passwort am System anmelden.</w:t>
      </w:r>
    </w:p>
    <w:p w:rsidR="00381C05" w:rsidRPr="00792FED" w:rsidRDefault="000D6E78" w:rsidP="00847482">
      <w:pPr>
        <w:pStyle w:val="Textkrper"/>
        <w:numPr>
          <w:ilvl w:val="0"/>
          <w:numId w:val="14"/>
        </w:numPr>
        <w:rPr>
          <w:rFonts w:eastAsia="Verdana" w:cs="Verdana"/>
          <w:sz w:val="24"/>
          <w:szCs w:val="24"/>
          <w:lang w:val="de-DE"/>
        </w:rPr>
      </w:pPr>
      <w:bookmarkStart w:id="8" w:name="op2c3"/>
      <w:bookmarkStart w:id="9" w:name="x_m95"/>
      <w:bookmarkEnd w:id="8"/>
      <w:bookmarkEnd w:id="9"/>
      <w:r w:rsidRPr="00792FED">
        <w:rPr>
          <w:rFonts w:eastAsia="Verdana" w:cs="Verdana"/>
          <w:sz w:val="24"/>
          <w:szCs w:val="24"/>
          <w:lang w:val="de-DE"/>
        </w:rPr>
        <w:t>Anlegen</w:t>
      </w:r>
      <w:r w:rsidR="00A9641E" w:rsidRPr="00792FED">
        <w:rPr>
          <w:rFonts w:eastAsia="Verdana" w:cs="Verdana"/>
          <w:sz w:val="24"/>
          <w:szCs w:val="24"/>
          <w:lang w:val="de-DE"/>
        </w:rPr>
        <w:t xml:space="preserve"> </w:t>
      </w:r>
      <w:r w:rsidR="003C0CB3" w:rsidRPr="00792FED">
        <w:rPr>
          <w:rFonts w:eastAsia="Verdana" w:cs="Verdana"/>
          <w:sz w:val="24"/>
          <w:szCs w:val="24"/>
          <w:lang w:val="de-DE"/>
        </w:rPr>
        <w:t>von</w:t>
      </w:r>
      <w:r w:rsidR="00D05751" w:rsidRPr="00792FED">
        <w:rPr>
          <w:rFonts w:eastAsia="Verdana" w:cs="Verdana"/>
          <w:sz w:val="24"/>
          <w:szCs w:val="24"/>
          <w:lang w:val="de-DE"/>
        </w:rPr>
        <w:t xml:space="preserve"> neuen</w:t>
      </w:r>
      <w:r w:rsidR="003C0CB3" w:rsidRPr="00792FED">
        <w:rPr>
          <w:rFonts w:eastAsia="Verdana" w:cs="Verdana"/>
          <w:sz w:val="24"/>
          <w:szCs w:val="24"/>
          <w:lang w:val="de-DE"/>
        </w:rPr>
        <w:t xml:space="preserve"> Domainnamen</w:t>
      </w:r>
    </w:p>
    <w:p w:rsidR="003F460A" w:rsidRPr="00792FED" w:rsidRDefault="003F460A" w:rsidP="00847482">
      <w:pPr>
        <w:pStyle w:val="Textkrper"/>
        <w:numPr>
          <w:ilvl w:val="1"/>
          <w:numId w:val="14"/>
        </w:numPr>
        <w:rPr>
          <w:rFonts w:eastAsia="Verdana" w:cs="Verdana"/>
          <w:sz w:val="24"/>
          <w:szCs w:val="24"/>
          <w:lang w:val="de-DE"/>
        </w:rPr>
      </w:pPr>
      <w:r w:rsidRPr="00792FED">
        <w:rPr>
          <w:rFonts w:eastAsia="Verdana" w:cs="Verdana"/>
          <w:sz w:val="24"/>
          <w:szCs w:val="24"/>
          <w:lang w:val="de-DE"/>
        </w:rPr>
        <w:t xml:space="preserve">Ein Administrator kann Domainnamen anlegen und sie einem </w:t>
      </w:r>
      <w:r w:rsidR="00300272" w:rsidRPr="00792FED">
        <w:rPr>
          <w:rFonts w:eastAsia="Verdana" w:cs="Verdana"/>
          <w:sz w:val="24"/>
          <w:szCs w:val="24"/>
          <w:lang w:val="de-DE"/>
        </w:rPr>
        <w:t>Benutzer zuordnen</w:t>
      </w:r>
    </w:p>
    <w:p w:rsidR="005A2C07" w:rsidRPr="00792FED" w:rsidRDefault="00D05751" w:rsidP="00847482">
      <w:pPr>
        <w:pStyle w:val="Textkrper"/>
        <w:numPr>
          <w:ilvl w:val="0"/>
          <w:numId w:val="14"/>
        </w:numPr>
        <w:rPr>
          <w:rFonts w:eastAsia="Verdana" w:cs="Verdana"/>
          <w:sz w:val="24"/>
          <w:szCs w:val="24"/>
          <w:lang w:val="de-DE"/>
        </w:rPr>
      </w:pPr>
      <w:r w:rsidRPr="00792FED">
        <w:rPr>
          <w:rFonts w:eastAsia="Verdana" w:cs="Verdana"/>
          <w:sz w:val="24"/>
          <w:szCs w:val="24"/>
          <w:lang w:val="de-DE"/>
        </w:rPr>
        <w:t>Bearbeiten vorhandener Domainnamen</w:t>
      </w:r>
      <w:bookmarkStart w:id="10" w:name="op2c5"/>
      <w:bookmarkStart w:id="11" w:name="x_m96"/>
      <w:bookmarkEnd w:id="10"/>
      <w:bookmarkEnd w:id="11"/>
    </w:p>
    <w:p w:rsidR="005376DF" w:rsidRPr="00792FED" w:rsidRDefault="00C352C0" w:rsidP="00847482">
      <w:pPr>
        <w:pStyle w:val="Textkrper"/>
        <w:numPr>
          <w:ilvl w:val="1"/>
          <w:numId w:val="14"/>
        </w:numPr>
        <w:rPr>
          <w:rFonts w:eastAsia="Verdana" w:cs="Verdana"/>
          <w:sz w:val="24"/>
          <w:szCs w:val="24"/>
          <w:lang w:val="de-DE"/>
        </w:rPr>
      </w:pPr>
      <w:r w:rsidRPr="00792FED">
        <w:rPr>
          <w:rFonts w:eastAsia="Verdana" w:cs="Verdana"/>
          <w:sz w:val="24"/>
          <w:szCs w:val="24"/>
          <w:lang w:val="de-DE"/>
        </w:rPr>
        <w:t>Ein Administrator kann vorhandene Domainnamen editieren</w:t>
      </w:r>
    </w:p>
    <w:p w:rsidR="005376DF" w:rsidRPr="00792FED" w:rsidRDefault="00792FED" w:rsidP="00847482">
      <w:pPr>
        <w:pStyle w:val="Textkrper"/>
        <w:numPr>
          <w:ilvl w:val="0"/>
          <w:numId w:val="14"/>
        </w:numPr>
        <w:rPr>
          <w:rFonts w:eastAsia="Verdana" w:cs="Verdana"/>
          <w:sz w:val="24"/>
          <w:szCs w:val="24"/>
          <w:lang w:val="de-DE"/>
        </w:rPr>
      </w:pPr>
      <w:r w:rsidRPr="00792FED">
        <w:rPr>
          <w:rFonts w:eastAsia="Verdana" w:cs="Verdana"/>
          <w:sz w:val="24"/>
          <w:szCs w:val="24"/>
          <w:lang w:val="de-DE"/>
        </w:rPr>
        <w:t>Lö</w:t>
      </w:r>
      <w:r w:rsidR="005376DF" w:rsidRPr="00792FED">
        <w:rPr>
          <w:rFonts w:eastAsia="Verdana" w:cs="Verdana"/>
          <w:sz w:val="24"/>
          <w:szCs w:val="24"/>
          <w:lang w:val="de-DE"/>
        </w:rPr>
        <w:t>schen von vorhandenen Domainnamen</w:t>
      </w:r>
    </w:p>
    <w:p w:rsidR="005376DF" w:rsidRPr="00792FED" w:rsidRDefault="005376DF" w:rsidP="00847482">
      <w:pPr>
        <w:pStyle w:val="Textkrper"/>
        <w:numPr>
          <w:ilvl w:val="1"/>
          <w:numId w:val="14"/>
        </w:numPr>
        <w:rPr>
          <w:rFonts w:eastAsia="Verdana" w:cs="Verdana"/>
          <w:sz w:val="24"/>
          <w:szCs w:val="24"/>
          <w:lang w:val="de-DE"/>
        </w:rPr>
      </w:pPr>
      <w:r w:rsidRPr="00792FED">
        <w:rPr>
          <w:rFonts w:eastAsia="Verdana" w:cs="Verdana"/>
          <w:sz w:val="24"/>
          <w:szCs w:val="24"/>
          <w:lang w:val="de-DE"/>
        </w:rPr>
        <w:t>Ein Administrator</w:t>
      </w:r>
      <w:r w:rsidR="00792FED" w:rsidRPr="00792FED">
        <w:rPr>
          <w:rFonts w:eastAsia="Verdana" w:cs="Verdana"/>
          <w:sz w:val="24"/>
          <w:szCs w:val="24"/>
          <w:lang w:val="de-DE"/>
        </w:rPr>
        <w:t xml:space="preserve"> kann vorhandene Domainnamen lö</w:t>
      </w:r>
      <w:r w:rsidRPr="00792FED">
        <w:rPr>
          <w:rFonts w:eastAsia="Verdana" w:cs="Verdana"/>
          <w:sz w:val="24"/>
          <w:szCs w:val="24"/>
          <w:lang w:val="de-DE"/>
        </w:rPr>
        <w:t>schen</w:t>
      </w:r>
    </w:p>
    <w:p w:rsidR="00855383" w:rsidRPr="00792FED" w:rsidRDefault="00A9641E" w:rsidP="00847482">
      <w:pPr>
        <w:pStyle w:val="Textkrper"/>
        <w:numPr>
          <w:ilvl w:val="0"/>
          <w:numId w:val="14"/>
        </w:numPr>
        <w:rPr>
          <w:rFonts w:eastAsia="Verdana" w:cs="Verdana"/>
          <w:sz w:val="24"/>
          <w:szCs w:val="24"/>
          <w:lang w:val="de-DE"/>
        </w:rPr>
      </w:pPr>
      <w:r w:rsidRPr="00792FED">
        <w:rPr>
          <w:rFonts w:eastAsia="Verdana" w:cs="Verdana"/>
          <w:sz w:val="24"/>
          <w:szCs w:val="24"/>
          <w:lang w:val="de-DE"/>
        </w:rPr>
        <w:t xml:space="preserve">Suchfunktion </w:t>
      </w:r>
      <w:r w:rsidR="003C0CB3" w:rsidRPr="00792FED">
        <w:rPr>
          <w:rFonts w:eastAsia="Verdana" w:cs="Verdana"/>
          <w:sz w:val="24"/>
          <w:szCs w:val="24"/>
          <w:lang w:val="de-DE"/>
        </w:rPr>
        <w:t>anhand vorgegebener Domainnamen oder</w:t>
      </w:r>
      <w:r w:rsidR="00FD7748" w:rsidRPr="00792FED">
        <w:rPr>
          <w:rFonts w:eastAsia="Verdana" w:cs="Verdana"/>
          <w:sz w:val="24"/>
          <w:szCs w:val="24"/>
          <w:lang w:val="de-DE"/>
        </w:rPr>
        <w:t xml:space="preserve"> eines</w:t>
      </w:r>
      <w:r w:rsidR="003C0CB3" w:rsidRPr="00792FED">
        <w:rPr>
          <w:rFonts w:eastAsia="Verdana" w:cs="Verdana"/>
          <w:sz w:val="24"/>
          <w:szCs w:val="24"/>
          <w:lang w:val="de-DE"/>
        </w:rPr>
        <w:t xml:space="preserve"> Teilstrings</w:t>
      </w:r>
    </w:p>
    <w:p w:rsidR="00FD7748" w:rsidRPr="00792FED" w:rsidRDefault="00FD7748" w:rsidP="00847482">
      <w:pPr>
        <w:pStyle w:val="Textkrper"/>
        <w:numPr>
          <w:ilvl w:val="0"/>
          <w:numId w:val="14"/>
        </w:numPr>
        <w:rPr>
          <w:rFonts w:eastAsia="Verdana" w:cs="Verdana"/>
          <w:sz w:val="24"/>
          <w:szCs w:val="24"/>
          <w:lang w:val="de-DE"/>
        </w:rPr>
      </w:pPr>
      <w:r w:rsidRPr="00792FED">
        <w:rPr>
          <w:rFonts w:eastAsia="Verdana" w:cs="Verdana"/>
          <w:sz w:val="24"/>
          <w:szCs w:val="24"/>
          <w:lang w:val="de-DE"/>
        </w:rPr>
        <w:t>Sortierfunktionen für Domainnamen</w:t>
      </w:r>
    </w:p>
    <w:p w:rsidR="000A2D32" w:rsidRPr="00792FED" w:rsidRDefault="000A2D32" w:rsidP="00847482">
      <w:pPr>
        <w:pStyle w:val="Textkrper"/>
        <w:numPr>
          <w:ilvl w:val="0"/>
          <w:numId w:val="14"/>
        </w:numPr>
        <w:rPr>
          <w:rFonts w:eastAsia="Verdana" w:cs="Verdana"/>
          <w:sz w:val="24"/>
          <w:szCs w:val="24"/>
          <w:lang w:val="de-DE"/>
        </w:rPr>
      </w:pPr>
      <w:r w:rsidRPr="00792FED">
        <w:rPr>
          <w:rFonts w:eastAsia="Verdana" w:cs="Verdana"/>
          <w:sz w:val="24"/>
          <w:szCs w:val="24"/>
          <w:lang w:val="de-DE"/>
        </w:rPr>
        <w:t>Filterfunktionen</w:t>
      </w:r>
      <w:r w:rsidR="00DC5622" w:rsidRPr="00792FED">
        <w:rPr>
          <w:rFonts w:eastAsia="Verdana" w:cs="Verdana"/>
          <w:sz w:val="24"/>
          <w:szCs w:val="24"/>
          <w:lang w:val="de-DE"/>
        </w:rPr>
        <w:t xml:space="preserve"> für Domainnamen</w:t>
      </w:r>
    </w:p>
    <w:p w:rsidR="00381C05" w:rsidRPr="00792FED" w:rsidRDefault="00FD7748" w:rsidP="00847482">
      <w:pPr>
        <w:pStyle w:val="Textkrper"/>
        <w:numPr>
          <w:ilvl w:val="0"/>
          <w:numId w:val="14"/>
        </w:numPr>
        <w:rPr>
          <w:rFonts w:eastAsia="Verdana" w:cs="Verdana"/>
          <w:sz w:val="24"/>
          <w:szCs w:val="24"/>
          <w:lang w:val="de-DE"/>
        </w:rPr>
      </w:pPr>
      <w:bookmarkStart w:id="12" w:name="op2c7"/>
      <w:bookmarkStart w:id="13" w:name="x_m97"/>
      <w:bookmarkStart w:id="14" w:name="op2c9"/>
      <w:bookmarkStart w:id="15" w:name="x_m98"/>
      <w:bookmarkEnd w:id="12"/>
      <w:bookmarkEnd w:id="13"/>
      <w:bookmarkEnd w:id="14"/>
      <w:bookmarkEnd w:id="15"/>
      <w:r w:rsidRPr="00792FED">
        <w:rPr>
          <w:rFonts w:eastAsia="Verdana" w:cs="Verdana"/>
          <w:sz w:val="24"/>
          <w:szCs w:val="24"/>
          <w:lang w:val="de-DE"/>
        </w:rPr>
        <w:t>Benachrichtigung</w:t>
      </w:r>
      <w:r w:rsidR="00792FED">
        <w:rPr>
          <w:rFonts w:eastAsia="Verdana" w:cs="Verdana"/>
          <w:sz w:val="24"/>
          <w:szCs w:val="24"/>
          <w:lang w:val="de-DE"/>
        </w:rPr>
        <w:t>s</w:t>
      </w:r>
      <w:r w:rsidR="0086741D">
        <w:rPr>
          <w:rFonts w:eastAsia="Verdana" w:cs="Verdana"/>
          <w:sz w:val="24"/>
          <w:szCs w:val="24"/>
          <w:lang w:val="de-DE"/>
        </w:rPr>
        <w:t>s</w:t>
      </w:r>
      <w:r w:rsidR="00792FED">
        <w:rPr>
          <w:rFonts w:eastAsia="Verdana" w:cs="Verdana"/>
          <w:sz w:val="24"/>
          <w:szCs w:val="24"/>
          <w:lang w:val="de-DE"/>
        </w:rPr>
        <w:t>ystem</w:t>
      </w:r>
      <w:r w:rsidRPr="00792FED">
        <w:rPr>
          <w:rFonts w:eastAsia="Verdana" w:cs="Verdana"/>
          <w:sz w:val="24"/>
          <w:szCs w:val="24"/>
          <w:lang w:val="de-DE"/>
        </w:rPr>
        <w:t xml:space="preserve"> bei Auslaufen</w:t>
      </w:r>
      <w:r w:rsidR="0078248C">
        <w:rPr>
          <w:rFonts w:eastAsia="Verdana" w:cs="Verdana"/>
          <w:sz w:val="24"/>
          <w:szCs w:val="24"/>
          <w:lang w:val="de-DE"/>
        </w:rPr>
        <w:t xml:space="preserve"> oder Verlängerung</w:t>
      </w:r>
      <w:r w:rsidRPr="00792FED">
        <w:rPr>
          <w:rFonts w:eastAsia="Verdana" w:cs="Verdana"/>
          <w:sz w:val="24"/>
          <w:szCs w:val="24"/>
          <w:lang w:val="de-DE"/>
        </w:rPr>
        <w:t xml:space="preserve"> von Domainnamen</w:t>
      </w:r>
    </w:p>
    <w:p w:rsidR="005A2C07" w:rsidRPr="00792FED" w:rsidRDefault="00B73553" w:rsidP="00847482">
      <w:pPr>
        <w:pStyle w:val="Textkrper"/>
        <w:numPr>
          <w:ilvl w:val="0"/>
          <w:numId w:val="14"/>
        </w:numPr>
        <w:rPr>
          <w:rFonts w:eastAsia="Verdana" w:cs="Verdana"/>
          <w:sz w:val="24"/>
          <w:szCs w:val="24"/>
          <w:lang w:val="de-DE"/>
        </w:rPr>
      </w:pPr>
      <w:r w:rsidRPr="00792FED">
        <w:rPr>
          <w:rFonts w:eastAsia="Verdana" w:cs="Verdana"/>
          <w:sz w:val="24"/>
          <w:szCs w:val="24"/>
          <w:lang w:val="de-DE"/>
        </w:rPr>
        <w:t>Verwaltung von Preisen</w:t>
      </w:r>
    </w:p>
    <w:p w:rsidR="006D29C2" w:rsidRPr="00792FED" w:rsidRDefault="006D29C2" w:rsidP="00847482">
      <w:pPr>
        <w:pStyle w:val="Textkrper"/>
        <w:numPr>
          <w:ilvl w:val="1"/>
          <w:numId w:val="14"/>
        </w:numPr>
        <w:tabs>
          <w:tab w:val="left" w:pos="707"/>
        </w:tabs>
        <w:rPr>
          <w:rFonts w:eastAsia="Verdana" w:cs="Verdana"/>
          <w:sz w:val="24"/>
          <w:szCs w:val="24"/>
          <w:lang w:val="de-DE"/>
        </w:rPr>
      </w:pPr>
      <w:r w:rsidRPr="00792FED">
        <w:rPr>
          <w:rFonts w:eastAsia="Verdana" w:cs="Verdana"/>
          <w:sz w:val="24"/>
          <w:szCs w:val="24"/>
          <w:lang w:val="de-DE"/>
        </w:rPr>
        <w:t>Der Administ</w:t>
      </w:r>
      <w:r w:rsidR="00B73553" w:rsidRPr="00792FED">
        <w:rPr>
          <w:rFonts w:eastAsia="Verdana" w:cs="Verdana"/>
          <w:sz w:val="24"/>
          <w:szCs w:val="24"/>
          <w:lang w:val="de-DE"/>
        </w:rPr>
        <w:t xml:space="preserve">rator kann Preisgruppen anlegen, </w:t>
      </w:r>
      <w:r w:rsidRPr="00792FED">
        <w:rPr>
          <w:rFonts w:eastAsia="Verdana" w:cs="Verdana"/>
          <w:sz w:val="24"/>
          <w:szCs w:val="24"/>
          <w:lang w:val="de-DE"/>
        </w:rPr>
        <w:t>bearbeiten</w:t>
      </w:r>
      <w:r w:rsidR="00792FED">
        <w:rPr>
          <w:rFonts w:eastAsia="Verdana" w:cs="Verdana"/>
          <w:sz w:val="24"/>
          <w:szCs w:val="24"/>
          <w:lang w:val="de-DE"/>
        </w:rPr>
        <w:t xml:space="preserve"> und lö</w:t>
      </w:r>
      <w:r w:rsidR="00B73553" w:rsidRPr="00792FED">
        <w:rPr>
          <w:rFonts w:eastAsia="Verdana" w:cs="Verdana"/>
          <w:sz w:val="24"/>
          <w:szCs w:val="24"/>
          <w:lang w:val="de-DE"/>
        </w:rPr>
        <w:t>schen</w:t>
      </w:r>
    </w:p>
    <w:p w:rsidR="006D29C2" w:rsidRPr="00792FED" w:rsidRDefault="006D29C2" w:rsidP="00847482">
      <w:pPr>
        <w:pStyle w:val="Textkrper"/>
        <w:numPr>
          <w:ilvl w:val="1"/>
          <w:numId w:val="14"/>
        </w:numPr>
        <w:tabs>
          <w:tab w:val="left" w:pos="707"/>
        </w:tabs>
        <w:rPr>
          <w:rFonts w:eastAsia="Verdana" w:cs="Verdana"/>
          <w:sz w:val="24"/>
          <w:szCs w:val="24"/>
          <w:lang w:val="de-DE"/>
        </w:rPr>
      </w:pPr>
      <w:r w:rsidRPr="00792FED">
        <w:rPr>
          <w:rFonts w:eastAsia="Verdana" w:cs="Verdana"/>
          <w:sz w:val="24"/>
          <w:szCs w:val="24"/>
          <w:lang w:val="de-DE"/>
        </w:rPr>
        <w:t>Der Ad</w:t>
      </w:r>
      <w:r w:rsidR="00B73553" w:rsidRPr="00792FED">
        <w:rPr>
          <w:rFonts w:eastAsia="Verdana" w:cs="Verdana"/>
          <w:sz w:val="24"/>
          <w:szCs w:val="24"/>
          <w:lang w:val="de-DE"/>
        </w:rPr>
        <w:t xml:space="preserve">ministrator kann Preise anlegen, </w:t>
      </w:r>
      <w:r w:rsidRPr="00792FED">
        <w:rPr>
          <w:rFonts w:eastAsia="Verdana" w:cs="Verdana"/>
          <w:sz w:val="24"/>
          <w:szCs w:val="24"/>
          <w:lang w:val="de-DE"/>
        </w:rPr>
        <w:t>bearbeiten</w:t>
      </w:r>
      <w:r w:rsidR="00792FED">
        <w:rPr>
          <w:rFonts w:eastAsia="Verdana" w:cs="Verdana"/>
          <w:sz w:val="24"/>
          <w:szCs w:val="24"/>
          <w:lang w:val="de-DE"/>
        </w:rPr>
        <w:t xml:space="preserve"> und lö</w:t>
      </w:r>
      <w:r w:rsidR="00B73553" w:rsidRPr="00792FED">
        <w:rPr>
          <w:rFonts w:eastAsia="Verdana" w:cs="Verdana"/>
          <w:sz w:val="24"/>
          <w:szCs w:val="24"/>
          <w:lang w:val="de-DE"/>
        </w:rPr>
        <w:t>schen</w:t>
      </w:r>
    </w:p>
    <w:p w:rsidR="0026505A" w:rsidRDefault="0026505A" w:rsidP="00847482">
      <w:pPr>
        <w:pStyle w:val="Textkrper"/>
        <w:numPr>
          <w:ilvl w:val="0"/>
          <w:numId w:val="14"/>
        </w:numPr>
        <w:rPr>
          <w:rFonts w:eastAsia="Verdana" w:cs="Verdana"/>
          <w:sz w:val="24"/>
          <w:szCs w:val="24"/>
          <w:lang w:val="de-DE"/>
        </w:rPr>
      </w:pPr>
      <w:r w:rsidRPr="00792FED">
        <w:rPr>
          <w:rFonts w:eastAsia="Verdana" w:cs="Verdana"/>
          <w:sz w:val="24"/>
          <w:szCs w:val="24"/>
          <w:lang w:val="de-DE"/>
        </w:rPr>
        <w:t>Kostenanzeige</w:t>
      </w:r>
      <w:r w:rsidR="00792FED">
        <w:rPr>
          <w:rFonts w:eastAsia="Verdana" w:cs="Verdana"/>
          <w:sz w:val="24"/>
          <w:szCs w:val="24"/>
          <w:lang w:val="de-DE"/>
        </w:rPr>
        <w:t xml:space="preserve"> fü</w:t>
      </w:r>
      <w:r w:rsidR="005D0609" w:rsidRPr="00792FED">
        <w:rPr>
          <w:rFonts w:eastAsia="Verdana" w:cs="Verdana"/>
          <w:sz w:val="24"/>
          <w:szCs w:val="24"/>
          <w:lang w:val="de-DE"/>
        </w:rPr>
        <w:t>r Kunde/Benutzer und Administrator</w:t>
      </w:r>
    </w:p>
    <w:p w:rsidR="00847482" w:rsidRPr="00847482" w:rsidRDefault="00847482" w:rsidP="00847482">
      <w:pPr>
        <w:pStyle w:val="Textkrper"/>
        <w:numPr>
          <w:ilvl w:val="0"/>
          <w:numId w:val="14"/>
        </w:numPr>
        <w:rPr>
          <w:rFonts w:eastAsia="Verdana" w:cs="Verdana"/>
          <w:sz w:val="24"/>
          <w:szCs w:val="24"/>
          <w:lang w:val="de-DE"/>
        </w:rPr>
      </w:pPr>
      <w:r w:rsidRPr="00847482">
        <w:rPr>
          <w:rFonts w:eastAsia="Verdana" w:cs="Verdana"/>
          <w:sz w:val="24"/>
          <w:szCs w:val="24"/>
          <w:lang w:val="de-DE"/>
        </w:rPr>
        <w:t>Kunde kann Domainnamen/Neuregistrierungen anfordern</w:t>
      </w:r>
    </w:p>
    <w:p w:rsidR="00381C05" w:rsidRPr="00847482" w:rsidRDefault="00A9641E" w:rsidP="00641F5E">
      <w:pPr>
        <w:pStyle w:val="berschrift2"/>
        <w:rPr>
          <w:sz w:val="24"/>
          <w:szCs w:val="24"/>
        </w:rPr>
      </w:pPr>
      <w:bookmarkStart w:id="16" w:name="op2c11"/>
      <w:bookmarkStart w:id="17" w:name="x_m99"/>
      <w:bookmarkStart w:id="18" w:name="oa9.6"/>
      <w:bookmarkEnd w:id="16"/>
      <w:bookmarkEnd w:id="17"/>
      <w:bookmarkEnd w:id="18"/>
      <w:r w:rsidRPr="0008374B">
        <w:rPr>
          <w:rFonts w:eastAsia="Verdana"/>
          <w:lang w:val="de-DE"/>
        </w:rPr>
        <w:br/>
      </w:r>
      <w:bookmarkStart w:id="19" w:name="x_m910"/>
      <w:bookmarkStart w:id="20" w:name="_Toc226133787"/>
      <w:bookmarkEnd w:id="19"/>
      <w:r w:rsidRPr="00847482">
        <w:rPr>
          <w:sz w:val="24"/>
          <w:szCs w:val="24"/>
        </w:rPr>
        <w:t>1.2 Wunschkriterien</w:t>
      </w:r>
      <w:bookmarkStart w:id="21" w:name="oa9.7"/>
      <w:bookmarkStart w:id="22" w:name="swze"/>
      <w:bookmarkStart w:id="23" w:name="swze0"/>
      <w:bookmarkStart w:id="24" w:name="x_m911"/>
      <w:bookmarkEnd w:id="21"/>
      <w:bookmarkEnd w:id="22"/>
      <w:bookmarkEnd w:id="23"/>
      <w:bookmarkEnd w:id="24"/>
      <w:bookmarkEnd w:id="20"/>
    </w:p>
    <w:p w:rsidR="00533B84" w:rsidRPr="00847482" w:rsidRDefault="00A9641E" w:rsidP="009B4AB4">
      <w:pPr>
        <w:pStyle w:val="Textkrper"/>
        <w:numPr>
          <w:ilvl w:val="0"/>
          <w:numId w:val="3"/>
        </w:numPr>
        <w:tabs>
          <w:tab w:val="left" w:pos="707"/>
        </w:tabs>
        <w:rPr>
          <w:rFonts w:eastAsia="Verdana" w:cs="Verdana"/>
          <w:sz w:val="24"/>
          <w:szCs w:val="24"/>
          <w:lang w:val="de-DE"/>
        </w:rPr>
      </w:pPr>
      <w:bookmarkStart w:id="25" w:name="swze1"/>
      <w:bookmarkStart w:id="26" w:name="x_m912"/>
      <w:bookmarkStart w:id="27" w:name="swze3"/>
      <w:bookmarkStart w:id="28" w:name="x_m913"/>
      <w:bookmarkEnd w:id="25"/>
      <w:bookmarkEnd w:id="26"/>
      <w:bookmarkEnd w:id="27"/>
      <w:bookmarkEnd w:id="28"/>
      <w:r w:rsidRPr="00847482">
        <w:rPr>
          <w:rFonts w:eastAsia="Verdana" w:cs="Verdana"/>
          <w:sz w:val="24"/>
          <w:szCs w:val="24"/>
          <w:lang w:val="de-DE"/>
        </w:rPr>
        <w:t>Englische Lokalisierung</w:t>
      </w:r>
      <w:bookmarkStart w:id="29" w:name="swze5"/>
      <w:bookmarkStart w:id="30" w:name="x_m914"/>
      <w:bookmarkStart w:id="31" w:name="oa9.11"/>
      <w:bookmarkEnd w:id="29"/>
      <w:bookmarkEnd w:id="30"/>
      <w:bookmarkEnd w:id="31"/>
    </w:p>
    <w:p w:rsidR="00381C05" w:rsidRPr="00147DF5" w:rsidRDefault="00A9641E" w:rsidP="009B4AB4">
      <w:pPr>
        <w:pStyle w:val="berschrift2"/>
        <w:rPr>
          <w:sz w:val="24"/>
          <w:szCs w:val="24"/>
        </w:rPr>
      </w:pPr>
      <w:r w:rsidRPr="0008374B">
        <w:rPr>
          <w:rFonts w:eastAsia="Verdana"/>
          <w:lang w:val="de-DE"/>
        </w:rPr>
        <w:lastRenderedPageBreak/>
        <w:br/>
      </w:r>
      <w:bookmarkStart w:id="32" w:name="x_m915"/>
      <w:bookmarkStart w:id="33" w:name="_Toc226133788"/>
      <w:bookmarkEnd w:id="32"/>
      <w:r w:rsidRPr="00147DF5">
        <w:rPr>
          <w:sz w:val="24"/>
          <w:szCs w:val="24"/>
        </w:rPr>
        <w:t>1.3 Abgrenzungskriterien</w:t>
      </w:r>
      <w:bookmarkStart w:id="34" w:name="oa9.12"/>
      <w:bookmarkEnd w:id="34"/>
      <w:bookmarkEnd w:id="33"/>
    </w:p>
    <w:p w:rsidR="004068C1" w:rsidRDefault="00393218" w:rsidP="00147DF5">
      <w:pPr>
        <w:pStyle w:val="Textkrper"/>
        <w:numPr>
          <w:ilvl w:val="0"/>
          <w:numId w:val="4"/>
        </w:numPr>
        <w:tabs>
          <w:tab w:val="left" w:pos="707"/>
        </w:tabs>
        <w:spacing w:after="283"/>
        <w:rPr>
          <w:rFonts w:eastAsia="Verdana" w:cs="Verdana"/>
          <w:sz w:val="24"/>
          <w:szCs w:val="24"/>
          <w:lang w:val="de-DE"/>
        </w:rPr>
      </w:pPr>
      <w:bookmarkStart w:id="35" w:name="swze7"/>
      <w:bookmarkStart w:id="36" w:name="swze8"/>
      <w:bookmarkStart w:id="37" w:name="mg45"/>
      <w:bookmarkEnd w:id="35"/>
      <w:bookmarkEnd w:id="36"/>
      <w:bookmarkEnd w:id="37"/>
      <w:r w:rsidRPr="00147DF5">
        <w:rPr>
          <w:rFonts w:eastAsia="Verdana" w:cs="Verdana"/>
          <w:sz w:val="24"/>
          <w:szCs w:val="24"/>
          <w:lang w:val="de-DE"/>
        </w:rPr>
        <w:t>Es kann keine vollwertige Rechnung</w:t>
      </w:r>
      <w:r w:rsidR="00A76282" w:rsidRPr="00147DF5">
        <w:rPr>
          <w:rFonts w:eastAsia="Verdana" w:cs="Verdana"/>
          <w:sz w:val="24"/>
          <w:szCs w:val="24"/>
          <w:lang w:val="de-DE"/>
        </w:rPr>
        <w:t xml:space="preserve"> für die Kosten erstellt werden, da eine Integration in das vorhandene Warenwirtschaftsystem den Zeitrahmen dieses Projektes sprengen würde.</w:t>
      </w:r>
      <w:bookmarkStart w:id="38" w:name="nip641"/>
      <w:bookmarkStart w:id="39" w:name="x_m917"/>
      <w:bookmarkEnd w:id="38"/>
      <w:bookmarkEnd w:id="39"/>
    </w:p>
    <w:p w:rsidR="00147DF5" w:rsidRPr="00147DF5" w:rsidRDefault="00147DF5" w:rsidP="005410B3">
      <w:pPr>
        <w:pStyle w:val="Textkrper"/>
        <w:tabs>
          <w:tab w:val="left" w:pos="707"/>
        </w:tabs>
        <w:spacing w:after="283"/>
        <w:rPr>
          <w:rFonts w:eastAsia="Verdana" w:cs="Verdana"/>
          <w:sz w:val="24"/>
          <w:szCs w:val="24"/>
          <w:lang w:val="de-DE"/>
        </w:rPr>
      </w:pPr>
    </w:p>
    <w:p w:rsidR="00381C05" w:rsidRPr="0008374B" w:rsidRDefault="00A9641E" w:rsidP="009B4AB4">
      <w:pPr>
        <w:pStyle w:val="berschrift1"/>
        <w:rPr>
          <w:rFonts w:asciiTheme="minorHAnsi" w:hAnsiTheme="minorHAnsi"/>
          <w:lang w:val="de-DE"/>
        </w:rPr>
      </w:pPr>
      <w:bookmarkStart w:id="40" w:name="_Toc226133789"/>
      <w:r w:rsidRPr="0008374B">
        <w:rPr>
          <w:rFonts w:asciiTheme="minorHAnsi" w:hAnsiTheme="minorHAnsi"/>
          <w:lang w:val="de-DE"/>
        </w:rPr>
        <w:t>2</w:t>
      </w:r>
      <w:r w:rsidR="006F5BC1" w:rsidRPr="0008374B">
        <w:rPr>
          <w:rFonts w:asciiTheme="minorHAnsi" w:hAnsiTheme="minorHAnsi"/>
          <w:lang w:val="de-DE"/>
        </w:rPr>
        <w:t>.</w:t>
      </w:r>
      <w:r w:rsidRPr="0008374B">
        <w:rPr>
          <w:rFonts w:asciiTheme="minorHAnsi" w:hAnsiTheme="minorHAnsi"/>
          <w:lang w:val="de-DE"/>
        </w:rPr>
        <w:t xml:space="preserve"> Produkteinsatz</w:t>
      </w:r>
      <w:bookmarkEnd w:id="40"/>
      <w:r w:rsidRPr="0008374B">
        <w:rPr>
          <w:rFonts w:asciiTheme="minorHAnsi" w:hAnsiTheme="minorHAnsi"/>
          <w:lang w:val="de-DE"/>
        </w:rPr>
        <w:t xml:space="preserve"> </w:t>
      </w:r>
    </w:p>
    <w:p w:rsidR="00C837A7" w:rsidRPr="0008374B" w:rsidRDefault="00C837A7" w:rsidP="00C837A7">
      <w:pPr>
        <w:autoSpaceDE w:val="0"/>
        <w:autoSpaceDN w:val="0"/>
        <w:adjustRightInd w:val="0"/>
        <w:spacing w:after="0" w:line="240" w:lineRule="auto"/>
        <w:rPr>
          <w:color w:val="A6A6A6" w:themeColor="background1" w:themeShade="A6"/>
          <w:lang w:val="de-DE"/>
        </w:rPr>
      </w:pPr>
      <w:r w:rsidRPr="0008374B">
        <w:rPr>
          <w:color w:val="A6A6A6" w:themeColor="background1" w:themeShade="A6"/>
          <w:lang w:val="de-DE"/>
        </w:rPr>
        <w:t>Welche Anwendungsbereiche, Zielgruppen, Betriebsbedingungen?</w:t>
      </w:r>
    </w:p>
    <w:p w:rsidR="00C837A7" w:rsidRPr="0008374B" w:rsidRDefault="00C837A7" w:rsidP="00C837A7">
      <w:pPr>
        <w:autoSpaceDE w:val="0"/>
        <w:autoSpaceDN w:val="0"/>
        <w:adjustRightInd w:val="0"/>
        <w:spacing w:after="0" w:line="240" w:lineRule="auto"/>
        <w:rPr>
          <w:color w:val="A6A6A6" w:themeColor="background1" w:themeShade="A6"/>
          <w:lang w:val="de-DE"/>
        </w:rPr>
      </w:pPr>
    </w:p>
    <w:p w:rsidR="00381C05" w:rsidRPr="00FF4222" w:rsidRDefault="00A9641E">
      <w:pPr>
        <w:pStyle w:val="Textkrper"/>
        <w:rPr>
          <w:rFonts w:eastAsia="Verdana" w:cs="Verdana"/>
          <w:sz w:val="24"/>
          <w:szCs w:val="24"/>
          <w:lang w:val="de-DE"/>
        </w:rPr>
        <w:sectPr w:rsidR="00381C05" w:rsidRPr="00FF4222" w:rsidSect="002A10C4">
          <w:headerReference w:type="even" r:id="rId10"/>
          <w:headerReference w:type="default" r:id="rId11"/>
          <w:footerReference w:type="default" r:id="rId12"/>
          <w:headerReference w:type="first" r:id="rId13"/>
          <w:footnotePr>
            <w:pos w:val="beneathText"/>
            <w:numRestart w:val="eachPage"/>
          </w:footnotePr>
          <w:endnotePr>
            <w:numFmt w:val="decimal"/>
          </w:endnotePr>
          <w:type w:val="continuous"/>
          <w:pgSz w:w="12240" w:h="15840"/>
          <w:pgMar w:top="567" w:right="567" w:bottom="567" w:left="1134" w:header="567" w:footer="567" w:gutter="0"/>
          <w:cols w:space="708"/>
        </w:sectPr>
      </w:pPr>
      <w:bookmarkStart w:id="41" w:name="x_m918"/>
      <w:bookmarkEnd w:id="41"/>
      <w:r w:rsidRPr="00FF4222">
        <w:rPr>
          <w:rFonts w:eastAsia="Verdana" w:cs="Verdana"/>
          <w:sz w:val="24"/>
          <w:szCs w:val="24"/>
          <w:lang w:val="de-DE"/>
        </w:rPr>
        <w:t>Das Produkt wird auf einem, im Internet erreichbaren, Server eingesetzt,</w:t>
      </w:r>
      <w:bookmarkStart w:id="42" w:name="xxjr"/>
      <w:bookmarkEnd w:id="42"/>
      <w:r w:rsidR="00FF4222">
        <w:rPr>
          <w:rFonts w:eastAsia="Verdana" w:cs="Verdana"/>
          <w:sz w:val="24"/>
          <w:szCs w:val="24"/>
          <w:lang w:val="de-DE"/>
        </w:rPr>
        <w:t xml:space="preserve"> </w:t>
      </w:r>
      <w:r w:rsidR="0015356C" w:rsidRPr="00FF4222">
        <w:rPr>
          <w:rFonts w:eastAsia="Verdana" w:cs="Verdana"/>
          <w:sz w:val="24"/>
          <w:szCs w:val="24"/>
          <w:lang w:val="de-DE"/>
        </w:rPr>
        <w:t>um Benutzern</w:t>
      </w:r>
      <w:r w:rsidR="0031307F">
        <w:rPr>
          <w:rFonts w:eastAsia="Verdana" w:cs="Verdana"/>
          <w:sz w:val="24"/>
          <w:szCs w:val="24"/>
          <w:lang w:val="de-DE"/>
        </w:rPr>
        <w:t>/Kunden und Mitarbeitern der Firma TeKoNet</w:t>
      </w:r>
      <w:r w:rsidR="0015356C" w:rsidRPr="00FF4222">
        <w:rPr>
          <w:rFonts w:eastAsia="Verdana" w:cs="Verdana"/>
          <w:sz w:val="24"/>
          <w:szCs w:val="24"/>
          <w:lang w:val="de-DE"/>
        </w:rPr>
        <w:t> die Mö</w:t>
      </w:r>
      <w:r w:rsidRPr="00FF4222">
        <w:rPr>
          <w:rFonts w:eastAsia="Verdana" w:cs="Verdana"/>
          <w:sz w:val="24"/>
          <w:szCs w:val="24"/>
          <w:lang w:val="de-DE"/>
        </w:rPr>
        <w:t xml:space="preserve">glichkeit zu geben </w:t>
      </w:r>
      <w:r w:rsidR="008C53CE" w:rsidRPr="00FF4222">
        <w:rPr>
          <w:rFonts w:eastAsia="Verdana" w:cs="Verdana"/>
          <w:sz w:val="24"/>
          <w:szCs w:val="24"/>
          <w:lang w:val="de-DE"/>
        </w:rPr>
        <w:t>mit Hilfe eines Web</w:t>
      </w:r>
      <w:r w:rsidR="000A7FA8" w:rsidRPr="00FF4222">
        <w:rPr>
          <w:rFonts w:eastAsia="Verdana" w:cs="Verdana"/>
          <w:sz w:val="24"/>
          <w:szCs w:val="24"/>
          <w:lang w:val="de-DE"/>
        </w:rPr>
        <w:t>browsers Domainnamen von ü</w:t>
      </w:r>
      <w:r w:rsidR="008C53CE" w:rsidRPr="00FF4222">
        <w:rPr>
          <w:rFonts w:eastAsia="Verdana" w:cs="Verdana"/>
          <w:sz w:val="24"/>
          <w:szCs w:val="24"/>
          <w:lang w:val="de-DE"/>
        </w:rPr>
        <w:t>berall dort zu verwalten, wo ein Internetzugang besteht.</w:t>
      </w:r>
    </w:p>
    <w:p w:rsidR="00381C05" w:rsidRPr="00FF4222" w:rsidRDefault="00A9641E" w:rsidP="009B4AB4">
      <w:pPr>
        <w:pStyle w:val="berschrift2"/>
        <w:rPr>
          <w:rFonts w:eastAsia="Verdana"/>
          <w:sz w:val="24"/>
          <w:szCs w:val="24"/>
          <w:lang w:val="de-DE"/>
        </w:rPr>
        <w:sectPr w:rsidR="00381C05" w:rsidRPr="00FF4222">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3" w:name="q5%3Ae4"/>
      <w:bookmarkEnd w:id="43"/>
      <w:r w:rsidRPr="0008374B">
        <w:rPr>
          <w:rFonts w:eastAsia="Verdana"/>
          <w:lang w:val="de-DE"/>
        </w:rPr>
        <w:lastRenderedPageBreak/>
        <w:br/>
      </w:r>
      <w:bookmarkStart w:id="44" w:name="x_m919"/>
      <w:bookmarkStart w:id="45" w:name="_Toc226133790"/>
      <w:bookmarkEnd w:id="44"/>
      <w:r w:rsidRPr="00FF4222">
        <w:rPr>
          <w:rFonts w:eastAsia="Verdana"/>
          <w:sz w:val="24"/>
          <w:szCs w:val="24"/>
          <w:lang w:val="de-DE"/>
        </w:rPr>
        <w:t>2.1 Anwendungsbereiche</w:t>
      </w:r>
      <w:bookmarkEnd w:id="45"/>
      <w:r w:rsidRPr="00FF4222">
        <w:rPr>
          <w:rFonts w:eastAsia="Verdana"/>
          <w:sz w:val="24"/>
          <w:szCs w:val="24"/>
          <w:lang w:val="de-DE"/>
        </w:rPr>
        <w:t xml:space="preserve">  </w:t>
      </w:r>
    </w:p>
    <w:p w:rsidR="00BD3A08" w:rsidRPr="00FF4222" w:rsidRDefault="0035378B" w:rsidP="005320CC">
      <w:pPr>
        <w:pStyle w:val="Textkrper"/>
        <w:numPr>
          <w:ilvl w:val="0"/>
          <w:numId w:val="5"/>
        </w:numPr>
        <w:tabs>
          <w:tab w:val="left" w:pos="707"/>
        </w:tabs>
        <w:spacing w:after="283"/>
        <w:rPr>
          <w:rFonts w:eastAsia="Verdana" w:cs="Verdana"/>
          <w:sz w:val="24"/>
          <w:szCs w:val="24"/>
          <w:lang w:val="de-DE"/>
        </w:rPr>
        <w:sectPr w:rsidR="00BD3A08" w:rsidRPr="00FF4222">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6" w:name="vaen"/>
      <w:bookmarkStart w:id="47" w:name="vaen0"/>
      <w:bookmarkStart w:id="48" w:name="x_m920"/>
      <w:bookmarkEnd w:id="46"/>
      <w:bookmarkEnd w:id="47"/>
      <w:bookmarkEnd w:id="48"/>
      <w:r w:rsidRPr="00FF4222">
        <w:rPr>
          <w:rFonts w:eastAsia="Verdana" w:cs="Verdana"/>
          <w:sz w:val="24"/>
          <w:szCs w:val="24"/>
          <w:lang w:val="de-DE"/>
        </w:rPr>
        <w:lastRenderedPageBreak/>
        <w:t>Verwa</w:t>
      </w:r>
      <w:r w:rsidR="009B4AB4" w:rsidRPr="00FF4222">
        <w:rPr>
          <w:rFonts w:eastAsia="Verdana" w:cs="Verdana"/>
          <w:sz w:val="24"/>
          <w:szCs w:val="24"/>
          <w:lang w:val="de-DE"/>
        </w:rPr>
        <w:t>lten von Domainnamen und Kunde</w:t>
      </w:r>
      <w:r w:rsidR="004A0B43">
        <w:rPr>
          <w:rFonts w:eastAsia="Verdana" w:cs="Verdana"/>
          <w:sz w:val="24"/>
          <w:szCs w:val="24"/>
          <w:lang w:val="de-DE"/>
        </w:rPr>
        <w:t>n</w:t>
      </w:r>
    </w:p>
    <w:p w:rsidR="00381C05" w:rsidRPr="0008374B" w:rsidRDefault="00A9641E">
      <w:pPr>
        <w:pStyle w:val="Textkrper"/>
        <w:rPr>
          <w:rFonts w:eastAsia="Verdana" w:cs="Verdana"/>
          <w:sz w:val="20"/>
          <w:szCs w:val="20"/>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9" w:name="twmp6"/>
      <w:bookmarkEnd w:id="49"/>
      <w:r w:rsidRPr="0008374B">
        <w:rPr>
          <w:rFonts w:eastAsia="Verdana" w:cs="Verdana"/>
          <w:sz w:val="20"/>
          <w:szCs w:val="20"/>
          <w:lang w:val="de-DE"/>
        </w:rPr>
        <w:lastRenderedPageBreak/>
        <w:br/>
      </w:r>
    </w:p>
    <w:p w:rsidR="00381C05" w:rsidRPr="00FF4222" w:rsidRDefault="00A9641E" w:rsidP="009B4AB4">
      <w:pPr>
        <w:pStyle w:val="berschrift2"/>
        <w:rPr>
          <w:rFonts w:eastAsia="Verdana"/>
          <w:sz w:val="24"/>
          <w:szCs w:val="24"/>
          <w:lang w:val="de-DE"/>
        </w:rPr>
      </w:pPr>
      <w:bookmarkStart w:id="50" w:name="x_m921"/>
      <w:bookmarkStart w:id="51" w:name="_Toc226133791"/>
      <w:bookmarkEnd w:id="50"/>
      <w:r w:rsidRPr="00FF4222">
        <w:rPr>
          <w:rFonts w:eastAsia="Verdana"/>
          <w:sz w:val="24"/>
          <w:szCs w:val="24"/>
          <w:lang w:val="de-DE"/>
        </w:rPr>
        <w:lastRenderedPageBreak/>
        <w:t>2.2 Zielgruppen</w:t>
      </w:r>
      <w:bookmarkEnd w:id="51"/>
      <w:r w:rsidRPr="00FF4222">
        <w:rPr>
          <w:rFonts w:eastAsia="Verdana"/>
          <w:sz w:val="24"/>
          <w:szCs w:val="24"/>
          <w:lang w:val="de-DE"/>
        </w:rPr>
        <w:t> </w:t>
      </w:r>
      <w:bookmarkStart w:id="52" w:name="x1642"/>
      <w:bookmarkEnd w:id="52"/>
    </w:p>
    <w:p w:rsidR="00381C05" w:rsidRPr="00FF4222" w:rsidRDefault="00A376B9">
      <w:pPr>
        <w:pStyle w:val="Textkrper"/>
        <w:numPr>
          <w:ilvl w:val="0"/>
          <w:numId w:val="6"/>
        </w:numPr>
        <w:tabs>
          <w:tab w:val="left" w:pos="707"/>
        </w:tabs>
        <w:spacing w:after="283"/>
        <w:rPr>
          <w:rFonts w:eastAsia="Verdana" w:cs="Verdana"/>
          <w:sz w:val="24"/>
          <w:szCs w:val="24"/>
          <w:lang w:val="de-DE"/>
        </w:rPr>
        <w:sectPr w:rsidR="00381C05" w:rsidRPr="00FF4222">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53" w:name="vaen2"/>
      <w:bookmarkStart w:id="54" w:name="vaen3"/>
      <w:bookmarkStart w:id="55" w:name="x_m922"/>
      <w:bookmarkEnd w:id="53"/>
      <w:bookmarkEnd w:id="54"/>
      <w:bookmarkEnd w:id="55"/>
      <w:r w:rsidRPr="00FF4222">
        <w:rPr>
          <w:rFonts w:eastAsia="Verdana" w:cs="Verdana"/>
          <w:sz w:val="24"/>
          <w:szCs w:val="24"/>
          <w:lang w:val="de-DE"/>
        </w:rPr>
        <w:t>Internet Service Provider und Kunden des Internet Service Providers</w:t>
      </w:r>
    </w:p>
    <w:p w:rsidR="00381C05" w:rsidRPr="00FF4222" w:rsidRDefault="00A9641E" w:rsidP="009B4AB4">
      <w:pPr>
        <w:pStyle w:val="berschrift2"/>
        <w:rPr>
          <w:rFonts w:eastAsia="Verdana"/>
          <w:sz w:val="24"/>
          <w:szCs w:val="24"/>
        </w:rPr>
      </w:pPr>
      <w:bookmarkStart w:id="56" w:name="x1643"/>
      <w:bookmarkEnd w:id="56"/>
      <w:r w:rsidRPr="0008374B">
        <w:rPr>
          <w:rFonts w:eastAsia="Verdana"/>
          <w:lang w:val="de-DE"/>
        </w:rPr>
        <w:lastRenderedPageBreak/>
        <w:br/>
      </w:r>
      <w:bookmarkStart w:id="57" w:name="x_m923"/>
      <w:bookmarkStart w:id="58" w:name="_Toc226133792"/>
      <w:bookmarkEnd w:id="57"/>
      <w:r w:rsidRPr="00FF4222">
        <w:rPr>
          <w:rFonts w:eastAsia="Verdana"/>
          <w:sz w:val="24"/>
          <w:szCs w:val="24"/>
        </w:rPr>
        <w:t>2.3 Betriebsbedingungen</w:t>
      </w:r>
      <w:bookmarkEnd w:id="58"/>
      <w:r w:rsidRPr="00FF4222">
        <w:rPr>
          <w:rFonts w:eastAsia="Verdana"/>
          <w:sz w:val="24"/>
          <w:szCs w:val="24"/>
        </w:rPr>
        <w:t> </w:t>
      </w:r>
      <w:bookmarkStart w:id="59" w:name="x1644"/>
      <w:bookmarkEnd w:id="59"/>
    </w:p>
    <w:p w:rsidR="00381C05" w:rsidRPr="00FF4222" w:rsidRDefault="00A9641E">
      <w:pPr>
        <w:pStyle w:val="Textkrper"/>
        <w:numPr>
          <w:ilvl w:val="0"/>
          <w:numId w:val="7"/>
        </w:numPr>
        <w:tabs>
          <w:tab w:val="left" w:pos="707"/>
        </w:tabs>
        <w:spacing w:after="283"/>
        <w:rPr>
          <w:rFonts w:eastAsia="Verdana" w:cs="Verdana"/>
          <w:sz w:val="24"/>
          <w:szCs w:val="24"/>
        </w:rPr>
        <w:sectPr w:rsidR="00381C05" w:rsidRPr="00FF4222">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60" w:name="vaen4"/>
      <w:bookmarkStart w:id="61" w:name="vaen5"/>
      <w:bookmarkStart w:id="62" w:name="x_m924"/>
      <w:bookmarkEnd w:id="60"/>
      <w:bookmarkEnd w:id="61"/>
      <w:bookmarkEnd w:id="62"/>
      <w:r w:rsidRPr="00FF4222">
        <w:rPr>
          <w:rFonts w:eastAsia="Verdana" w:cs="Verdana"/>
          <w:sz w:val="24"/>
          <w:szCs w:val="24"/>
        </w:rPr>
        <w:t xml:space="preserve">24/7, unbeaufsichtigter Serverbetrieb, Serverumgebung, Rechenzentrum  </w:t>
      </w:r>
    </w:p>
    <w:p w:rsidR="00381C05" w:rsidRPr="0008374B" w:rsidRDefault="00381C05">
      <w:pPr>
        <w:pStyle w:val="Textkrpe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63" w:name="eym_4"/>
      <w:bookmarkEnd w:id="63"/>
    </w:p>
    <w:p w:rsidR="00CB3B8C" w:rsidRDefault="00CB3B8C">
      <w:pPr>
        <w:rPr>
          <w:rFonts w:eastAsia="Verdana" w:cstheme="majorBidi"/>
          <w:b/>
          <w:bCs/>
          <w:sz w:val="40"/>
          <w:szCs w:val="28"/>
        </w:rPr>
      </w:pPr>
      <w:bookmarkStart w:id="64" w:name="x1645"/>
      <w:bookmarkEnd w:id="64"/>
      <w:r>
        <w:rPr>
          <w:rFonts w:eastAsia="Verdana"/>
        </w:rPr>
        <w:lastRenderedPageBreak/>
        <w:br w:type="page"/>
      </w:r>
    </w:p>
    <w:p w:rsidR="00080DB0" w:rsidRPr="0008374B" w:rsidRDefault="00A9641E" w:rsidP="002973AD">
      <w:pPr>
        <w:pStyle w:val="berschrift1"/>
        <w:rPr>
          <w:rFonts w:asciiTheme="minorHAnsi" w:eastAsia="Verdana" w:hAnsiTheme="minorHAnsi"/>
        </w:rPr>
      </w:pPr>
      <w:bookmarkStart w:id="65" w:name="_Toc226133793"/>
      <w:r w:rsidRPr="0008374B">
        <w:rPr>
          <w:rFonts w:asciiTheme="minorHAnsi" w:eastAsia="Verdana" w:hAnsiTheme="minorHAnsi"/>
        </w:rPr>
        <w:lastRenderedPageBreak/>
        <w:t>3</w:t>
      </w:r>
      <w:r w:rsidR="006F5BC1" w:rsidRPr="0008374B">
        <w:rPr>
          <w:rFonts w:asciiTheme="minorHAnsi" w:eastAsia="Verdana" w:hAnsiTheme="minorHAnsi"/>
        </w:rPr>
        <w:t>.</w:t>
      </w:r>
      <w:r w:rsidR="00AD2E02" w:rsidRPr="0008374B">
        <w:rPr>
          <w:rFonts w:asciiTheme="minorHAnsi" w:eastAsia="Verdana" w:hAnsiTheme="minorHAnsi"/>
        </w:rPr>
        <w:t> Produktu</w:t>
      </w:r>
      <w:r w:rsidRPr="0008374B">
        <w:rPr>
          <w:rFonts w:asciiTheme="minorHAnsi" w:eastAsia="Verdana" w:hAnsiTheme="minorHAnsi"/>
        </w:rPr>
        <w:t>mgebung</w:t>
      </w:r>
      <w:bookmarkEnd w:id="65"/>
    </w:p>
    <w:p w:rsidR="00381C05" w:rsidRPr="0008374B" w:rsidRDefault="00080DB0" w:rsidP="00A93B01">
      <w:pPr>
        <w:rPr>
          <w:rFonts w:cs="Verdana"/>
          <w:color w:val="BFBFBF" w:themeColor="background1" w:themeShade="BF"/>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r w:rsidRPr="0008374B">
        <w:rPr>
          <w:color w:val="BFBFBF" w:themeColor="background1" w:themeShade="BF"/>
          <w:lang w:val="de-DE"/>
        </w:rPr>
        <w:t>Welche Software, Hardware und Orgware wird benötigt</w:t>
      </w:r>
      <w:r w:rsidRPr="0008374B">
        <w:rPr>
          <w:rFonts w:cs="CMSS8"/>
          <w:color w:val="BFBFBF" w:themeColor="background1" w:themeShade="BF"/>
          <w:lang w:val="de-DE" w:bidi="ar-SA"/>
        </w:rPr>
        <w:t>?</w:t>
      </w:r>
      <w:r w:rsidR="00A9641E" w:rsidRPr="0008374B">
        <w:rPr>
          <w:rFonts w:eastAsia="Verdana"/>
          <w:color w:val="BFBFBF" w:themeColor="background1" w:themeShade="BF"/>
          <w:lang w:val="de-DE"/>
        </w:rPr>
        <w:t xml:space="preserve">  </w:t>
      </w:r>
    </w:p>
    <w:p w:rsidR="00381C05" w:rsidRPr="00FF4222" w:rsidRDefault="00A9641E" w:rsidP="002973AD">
      <w:pPr>
        <w:pStyle w:val="berschrift2"/>
        <w:rPr>
          <w:rFonts w:eastAsia="Verdana"/>
          <w:sz w:val="24"/>
          <w:szCs w:val="24"/>
          <w:lang w:val="de-DE"/>
        </w:rPr>
      </w:pPr>
      <w:bookmarkStart w:id="66" w:name="x1646"/>
      <w:bookmarkEnd w:id="66"/>
      <w:r w:rsidRPr="0008374B">
        <w:rPr>
          <w:rFonts w:eastAsia="Verdana"/>
          <w:lang w:val="de-DE"/>
        </w:rPr>
        <w:lastRenderedPageBreak/>
        <w:br/>
      </w:r>
      <w:bookmarkStart w:id="67" w:name="x_m926"/>
      <w:bookmarkStart w:id="68" w:name="_Toc226133794"/>
      <w:bookmarkEnd w:id="67"/>
      <w:r w:rsidRPr="00FF4222">
        <w:rPr>
          <w:rFonts w:eastAsia="Verdana"/>
          <w:sz w:val="24"/>
          <w:szCs w:val="24"/>
          <w:lang w:val="de-DE"/>
        </w:rPr>
        <w:t>3.1 Software</w:t>
      </w:r>
      <w:bookmarkEnd w:id="68"/>
      <w:r w:rsidRPr="00FF4222">
        <w:rPr>
          <w:rFonts w:eastAsia="Verdana"/>
          <w:sz w:val="24"/>
          <w:szCs w:val="24"/>
          <w:lang w:val="de-DE"/>
        </w:rPr>
        <w:t> </w:t>
      </w:r>
      <w:bookmarkStart w:id="69" w:name="x1647"/>
      <w:bookmarkEnd w:id="69"/>
    </w:p>
    <w:p w:rsidR="00381C05" w:rsidRPr="00FF4222" w:rsidRDefault="00A9641E">
      <w:pPr>
        <w:pStyle w:val="Textkrper"/>
        <w:numPr>
          <w:ilvl w:val="0"/>
          <w:numId w:val="8"/>
        </w:numPr>
        <w:tabs>
          <w:tab w:val="left" w:pos="707"/>
        </w:tabs>
        <w:rPr>
          <w:rFonts w:eastAsia="Verdana" w:cs="Verdana"/>
          <w:sz w:val="24"/>
          <w:szCs w:val="24"/>
        </w:rPr>
      </w:pPr>
      <w:bookmarkStart w:id="70" w:name="pjjc3"/>
      <w:bookmarkStart w:id="71" w:name="pjjc4"/>
      <w:bookmarkStart w:id="72" w:name="x_m927"/>
      <w:bookmarkStart w:id="73" w:name="p0ef"/>
      <w:bookmarkEnd w:id="70"/>
      <w:bookmarkEnd w:id="71"/>
      <w:bookmarkEnd w:id="72"/>
      <w:bookmarkEnd w:id="73"/>
      <w:r w:rsidRPr="00FF4222">
        <w:rPr>
          <w:rFonts w:eastAsia="Verdana" w:cs="Verdana"/>
          <w:b/>
          <w:sz w:val="24"/>
          <w:szCs w:val="24"/>
        </w:rPr>
        <w:t>Serverseitig:</w:t>
      </w:r>
      <w:r w:rsidRPr="00FF4222">
        <w:rPr>
          <w:rFonts w:eastAsia="Verdana" w:cs="Verdana"/>
          <w:sz w:val="24"/>
          <w:szCs w:val="24"/>
        </w:rPr>
        <w:t> Linux, Apache2, </w:t>
      </w:r>
      <w:r w:rsidR="00FB0453" w:rsidRPr="00FF4222">
        <w:rPr>
          <w:rFonts w:eastAsia="Verdana" w:cs="Verdana"/>
          <w:sz w:val="24"/>
          <w:szCs w:val="24"/>
        </w:rPr>
        <w:t>Perl</w:t>
      </w:r>
      <w:r w:rsidRPr="00FF4222">
        <w:rPr>
          <w:rFonts w:eastAsia="Verdana" w:cs="Verdana"/>
          <w:sz w:val="24"/>
          <w:szCs w:val="24"/>
        </w:rPr>
        <w:t>, </w:t>
      </w:r>
      <w:r w:rsidR="00FB0453" w:rsidRPr="00FF4222">
        <w:rPr>
          <w:rFonts w:eastAsia="Verdana" w:cs="Verdana"/>
          <w:sz w:val="24"/>
          <w:szCs w:val="24"/>
        </w:rPr>
        <w:t>Postgresql, Mod_Perl2</w:t>
      </w:r>
      <w:r w:rsidR="006476E3" w:rsidRPr="00FF4222">
        <w:rPr>
          <w:rFonts w:eastAsia="Verdana" w:cs="Verdana"/>
          <w:sz w:val="24"/>
          <w:szCs w:val="24"/>
        </w:rPr>
        <w:t>, Capullo Webframework</w:t>
      </w:r>
      <w:r w:rsidR="00135DE8" w:rsidRPr="00FF4222">
        <w:rPr>
          <w:rFonts w:eastAsia="Verdana" w:cs="Verdana"/>
          <w:sz w:val="24"/>
          <w:szCs w:val="24"/>
        </w:rPr>
        <w:t>, SMTP-Server</w:t>
      </w:r>
      <w:r w:rsidRPr="00FF4222">
        <w:rPr>
          <w:rFonts w:eastAsia="Verdana" w:cs="Verdana"/>
          <w:sz w:val="24"/>
          <w:szCs w:val="24"/>
        </w:rPr>
        <w:t xml:space="preserve">  </w:t>
      </w:r>
    </w:p>
    <w:p w:rsidR="00381C05" w:rsidRPr="00FF4222" w:rsidRDefault="00A9641E">
      <w:pPr>
        <w:pStyle w:val="Textkrper"/>
        <w:numPr>
          <w:ilvl w:val="0"/>
          <w:numId w:val="8"/>
        </w:numPr>
        <w:tabs>
          <w:tab w:val="left" w:pos="707"/>
        </w:tabs>
        <w:spacing w:after="283"/>
        <w:rPr>
          <w:rFonts w:eastAsia="Verdana" w:cs="Verdana"/>
          <w:sz w:val="24"/>
          <w:szCs w:val="24"/>
          <w:lang w:val="de-DE"/>
        </w:rPr>
        <w:sectPr w:rsidR="00381C05" w:rsidRPr="00FF4222">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74" w:name="pjjc7"/>
      <w:bookmarkStart w:id="75" w:name="x_m928"/>
      <w:bookmarkStart w:id="76" w:name="p0ef0"/>
      <w:bookmarkEnd w:id="74"/>
      <w:bookmarkEnd w:id="75"/>
      <w:bookmarkEnd w:id="76"/>
      <w:r w:rsidRPr="00FF4222">
        <w:rPr>
          <w:rFonts w:eastAsia="Verdana" w:cs="Verdana"/>
          <w:b/>
          <w:sz w:val="24"/>
          <w:szCs w:val="24"/>
          <w:lang w:val="de-DE"/>
        </w:rPr>
        <w:t>Clientseitig:</w:t>
      </w:r>
      <w:r w:rsidRPr="00FF4222">
        <w:rPr>
          <w:rFonts w:eastAsia="Verdana" w:cs="Verdana"/>
          <w:sz w:val="24"/>
          <w:szCs w:val="24"/>
          <w:lang w:val="de-DE"/>
        </w:rPr>
        <w:t> </w:t>
      </w:r>
      <w:r w:rsidR="00FF4222">
        <w:rPr>
          <w:rFonts w:eastAsia="Verdana" w:cs="Verdana"/>
          <w:sz w:val="24"/>
          <w:szCs w:val="24"/>
          <w:lang w:val="de-DE"/>
        </w:rPr>
        <w:t xml:space="preserve">zeitgemäßer Webbrowser wie zum Beispiel </w:t>
      </w:r>
      <w:r w:rsidR="0025238C" w:rsidRPr="00FF4222">
        <w:rPr>
          <w:rFonts w:eastAsia="Verdana" w:cs="Verdana"/>
          <w:sz w:val="24"/>
          <w:szCs w:val="24"/>
          <w:lang w:val="de-DE"/>
        </w:rPr>
        <w:t>IE &gt;</w:t>
      </w:r>
      <w:r w:rsidRPr="00FF4222">
        <w:rPr>
          <w:rFonts w:eastAsia="Verdana" w:cs="Verdana"/>
          <w:sz w:val="24"/>
          <w:szCs w:val="24"/>
          <w:lang w:val="de-DE"/>
        </w:rPr>
        <w:t>6.0, Firefox &gt;=2, </w:t>
      </w:r>
      <w:r w:rsidR="00FF4222">
        <w:rPr>
          <w:rFonts w:eastAsia="Verdana" w:cs="Verdana"/>
          <w:sz w:val="24"/>
          <w:szCs w:val="24"/>
          <w:lang w:val="de-DE"/>
        </w:rPr>
        <w:t>Opera &gt;= 9, Safari &gt;= 2</w:t>
      </w:r>
    </w:p>
    <w:p w:rsidR="008C49E8" w:rsidRPr="00402092" w:rsidRDefault="008C49E8" w:rsidP="002973AD">
      <w:pPr>
        <w:pStyle w:val="berschrift2"/>
        <w:rPr>
          <w:rFonts w:eastAsia="Verdana"/>
          <w:lang w:val="de-DE"/>
        </w:rPr>
      </w:pPr>
      <w:bookmarkStart w:id="77" w:name="x1649"/>
      <w:bookmarkStart w:id="78" w:name="x_m929"/>
      <w:bookmarkEnd w:id="77"/>
      <w:bookmarkEnd w:id="78"/>
    </w:p>
    <w:p w:rsidR="00381C05" w:rsidRPr="00864A2F" w:rsidRDefault="00A9641E" w:rsidP="002973AD">
      <w:pPr>
        <w:pStyle w:val="berschrift2"/>
        <w:rPr>
          <w:rFonts w:eastAsia="Verdana"/>
          <w:sz w:val="24"/>
          <w:szCs w:val="24"/>
        </w:rPr>
      </w:pPr>
      <w:bookmarkStart w:id="79" w:name="_Toc226133795"/>
      <w:r w:rsidRPr="00864A2F">
        <w:rPr>
          <w:rFonts w:eastAsia="Verdana"/>
          <w:sz w:val="24"/>
          <w:szCs w:val="24"/>
        </w:rPr>
        <w:t>3.2 Hardware</w:t>
      </w:r>
      <w:bookmarkEnd w:id="79"/>
      <w:r w:rsidRPr="00864A2F">
        <w:rPr>
          <w:rFonts w:eastAsia="Verdana"/>
          <w:sz w:val="24"/>
          <w:szCs w:val="24"/>
        </w:rPr>
        <w:t> </w:t>
      </w:r>
      <w:bookmarkStart w:id="80" w:name="x16410"/>
      <w:bookmarkEnd w:id="80"/>
    </w:p>
    <w:p w:rsidR="00381C05" w:rsidRPr="00864A2F" w:rsidRDefault="00A9641E" w:rsidP="00647A7B">
      <w:pPr>
        <w:pStyle w:val="Textkrper"/>
        <w:numPr>
          <w:ilvl w:val="0"/>
          <w:numId w:val="9"/>
        </w:numPr>
        <w:tabs>
          <w:tab w:val="left" w:pos="707"/>
        </w:tabs>
        <w:spacing w:after="283"/>
        <w:rPr>
          <w:rFonts w:eastAsia="Verdana" w:cs="Verdana"/>
          <w:sz w:val="24"/>
          <w:szCs w:val="24"/>
          <w:lang w:val="de-DE"/>
        </w:rPr>
      </w:pPr>
      <w:bookmarkStart w:id="81" w:name="pjjc13"/>
      <w:bookmarkStart w:id="82" w:name="pjjc14"/>
      <w:bookmarkStart w:id="83" w:name="x_m930"/>
      <w:bookmarkStart w:id="84" w:name="p0ef1"/>
      <w:bookmarkEnd w:id="81"/>
      <w:bookmarkEnd w:id="82"/>
      <w:bookmarkEnd w:id="83"/>
      <w:bookmarkEnd w:id="84"/>
      <w:r w:rsidRPr="00864A2F">
        <w:rPr>
          <w:rFonts w:eastAsia="Verdana" w:cs="Verdana"/>
          <w:b/>
          <w:sz w:val="24"/>
          <w:szCs w:val="24"/>
          <w:lang w:val="de-DE"/>
        </w:rPr>
        <w:t>Serverseitig:</w:t>
      </w:r>
      <w:r w:rsidRPr="00864A2F">
        <w:rPr>
          <w:rFonts w:eastAsia="Verdana" w:cs="Verdana"/>
          <w:sz w:val="24"/>
          <w:szCs w:val="24"/>
          <w:lang w:val="de-DE"/>
        </w:rPr>
        <w:t> Server mit </w:t>
      </w:r>
      <w:r w:rsidR="000C3815" w:rsidRPr="00864A2F">
        <w:rPr>
          <w:rFonts w:eastAsia="Verdana" w:cs="Verdana"/>
          <w:sz w:val="24"/>
          <w:szCs w:val="24"/>
          <w:lang w:val="de-DE"/>
        </w:rPr>
        <w:t>ausreichend Leistung mit der Mö</w:t>
      </w:r>
      <w:r w:rsidRPr="00864A2F">
        <w:rPr>
          <w:rFonts w:eastAsia="Verdana" w:cs="Verdana"/>
          <w:sz w:val="24"/>
          <w:szCs w:val="24"/>
          <w:lang w:val="de-DE"/>
        </w:rPr>
        <w:t>glich</w:t>
      </w:r>
      <w:r w:rsidR="00647A7B" w:rsidRPr="00864A2F">
        <w:rPr>
          <w:rFonts w:cs="Verdana"/>
          <w:sz w:val="24"/>
          <w:szCs w:val="24"/>
          <w:lang w:val="de-DE"/>
        </w:rPr>
        <w:t>keit der Erweiterung durch</w:t>
      </w:r>
      <w:bookmarkStart w:id="85" w:name="vocf"/>
      <w:bookmarkStart w:id="86" w:name="vocf0"/>
      <w:bookmarkEnd w:id="85"/>
      <w:bookmarkEnd w:id="86"/>
      <w:r w:rsidR="00647A7B" w:rsidRPr="00864A2F">
        <w:rPr>
          <w:rFonts w:cs="Verdana"/>
          <w:sz w:val="24"/>
          <w:szCs w:val="24"/>
          <w:lang w:val="de-DE"/>
        </w:rPr>
        <w:t xml:space="preserve"> weitere Server zur Verteilung der Last</w:t>
      </w:r>
    </w:p>
    <w:p w:rsidR="00381C05" w:rsidRPr="00864A2F" w:rsidRDefault="00A9641E">
      <w:pPr>
        <w:pStyle w:val="Textkrper"/>
        <w:numPr>
          <w:ilvl w:val="0"/>
          <w:numId w:val="10"/>
        </w:numPr>
        <w:tabs>
          <w:tab w:val="left" w:pos="707"/>
        </w:tabs>
        <w:spacing w:after="283"/>
        <w:rPr>
          <w:rFonts w:eastAsia="Verdana" w:cs="Verdana"/>
          <w:sz w:val="24"/>
          <w:szCs w:val="24"/>
          <w:lang w:val="de-DE"/>
        </w:rPr>
        <w:sectPr w:rsidR="00381C05" w:rsidRPr="00864A2F">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87" w:name="vocf1"/>
      <w:bookmarkStart w:id="88" w:name="pjjc17"/>
      <w:bookmarkStart w:id="89" w:name="x_m931"/>
      <w:bookmarkStart w:id="90" w:name="p0ef2"/>
      <w:bookmarkEnd w:id="87"/>
      <w:bookmarkEnd w:id="88"/>
      <w:bookmarkEnd w:id="89"/>
      <w:bookmarkEnd w:id="90"/>
      <w:r w:rsidRPr="00864A2F">
        <w:rPr>
          <w:rFonts w:eastAsia="Verdana" w:cs="Verdana"/>
          <w:b/>
          <w:sz w:val="24"/>
          <w:szCs w:val="24"/>
          <w:lang w:val="de-DE"/>
        </w:rPr>
        <w:t>Clientseitig:</w:t>
      </w:r>
      <w:r w:rsidRPr="00864A2F">
        <w:rPr>
          <w:rFonts w:eastAsia="Verdana" w:cs="Verdana"/>
          <w:sz w:val="24"/>
          <w:szCs w:val="24"/>
          <w:lang w:val="de-DE"/>
        </w:rPr>
        <w:t xml:space="preserve"> Internetfähiger Computer, Zugang zum Internet  </w:t>
      </w:r>
    </w:p>
    <w:p w:rsidR="00381C05" w:rsidRPr="00864A2F" w:rsidRDefault="00A9641E" w:rsidP="002973AD">
      <w:pPr>
        <w:pStyle w:val="berschrift2"/>
        <w:rPr>
          <w:rFonts w:eastAsia="Verdana"/>
          <w:sz w:val="24"/>
          <w:szCs w:val="24"/>
        </w:rPr>
      </w:pPr>
      <w:bookmarkStart w:id="91" w:name="x16412"/>
      <w:bookmarkEnd w:id="91"/>
      <w:r w:rsidRPr="00864A2F">
        <w:rPr>
          <w:rFonts w:eastAsia="Verdana"/>
          <w:sz w:val="24"/>
          <w:szCs w:val="24"/>
          <w:lang w:val="de-DE"/>
        </w:rPr>
        <w:lastRenderedPageBreak/>
        <w:br/>
      </w:r>
      <w:bookmarkStart w:id="92" w:name="pjjc21"/>
      <w:bookmarkStart w:id="93" w:name="x_m932"/>
      <w:bookmarkStart w:id="94" w:name="_Toc226133796"/>
      <w:bookmarkEnd w:id="92"/>
      <w:bookmarkEnd w:id="93"/>
      <w:r w:rsidRPr="00864A2F">
        <w:rPr>
          <w:rFonts w:eastAsia="Verdana"/>
          <w:sz w:val="24"/>
          <w:szCs w:val="24"/>
        </w:rPr>
        <w:t>3.3 Orgware</w:t>
      </w:r>
      <w:bookmarkEnd w:id="94"/>
      <w:r w:rsidRPr="00864A2F">
        <w:rPr>
          <w:rFonts w:eastAsia="Verdana"/>
          <w:sz w:val="24"/>
          <w:szCs w:val="24"/>
        </w:rPr>
        <w:t> </w:t>
      </w:r>
      <w:bookmarkStart w:id="95" w:name="x16413"/>
      <w:bookmarkEnd w:id="95"/>
    </w:p>
    <w:p w:rsidR="00381C05" w:rsidRPr="00864A2F" w:rsidRDefault="00A9641E">
      <w:pPr>
        <w:pStyle w:val="Textkrper"/>
        <w:numPr>
          <w:ilvl w:val="0"/>
          <w:numId w:val="11"/>
        </w:numPr>
        <w:tabs>
          <w:tab w:val="left" w:pos="707"/>
        </w:tabs>
        <w:spacing w:after="283"/>
        <w:rPr>
          <w:rFonts w:eastAsia="Verdana" w:cs="Verdana"/>
          <w:sz w:val="24"/>
          <w:szCs w:val="24"/>
        </w:rPr>
      </w:pPr>
      <w:bookmarkStart w:id="96" w:name="wxr8"/>
      <w:bookmarkStart w:id="97" w:name="wxr80"/>
      <w:bookmarkStart w:id="98" w:name="x_m933"/>
      <w:bookmarkEnd w:id="96"/>
      <w:bookmarkEnd w:id="97"/>
      <w:bookmarkEnd w:id="98"/>
      <w:r w:rsidRPr="00864A2F">
        <w:rPr>
          <w:rFonts w:eastAsia="Verdana" w:cs="Verdana"/>
          <w:sz w:val="24"/>
          <w:szCs w:val="24"/>
        </w:rPr>
        <w:t xml:space="preserve">Internetanbindung </w:t>
      </w:r>
    </w:p>
    <w:p w:rsidR="00381C05" w:rsidRPr="0008374B" w:rsidRDefault="00381C05">
      <w:pPr>
        <w:pStyle w:val="Textkrper"/>
        <w:spacing w:after="283"/>
        <w:rPr>
          <w:rFonts w:eastAsia="Verdana" w:cs="Verdana"/>
          <w:sz w:val="20"/>
          <w:szCs w:val="20"/>
        </w:rPr>
      </w:pPr>
      <w:bookmarkStart w:id="99" w:name="z6j."/>
      <w:bookmarkEnd w:id="99"/>
    </w:p>
    <w:p w:rsidR="005D48B3" w:rsidRPr="0008374B" w:rsidRDefault="005D48B3">
      <w:pPr>
        <w:rPr>
          <w:rFonts w:eastAsia="HG Mincho Light J" w:cs="Arial Unicode MS"/>
          <w:b/>
          <w:bCs/>
          <w:sz w:val="48"/>
          <w:szCs w:val="48"/>
        </w:rPr>
      </w:pPr>
      <w:bookmarkStart w:id="100" w:name="nip679"/>
      <w:bookmarkStart w:id="101" w:name="u.nl"/>
      <w:bookmarkEnd w:id="100"/>
      <w:bookmarkEnd w:id="101"/>
      <w:r w:rsidRPr="0008374B">
        <w:rPr>
          <w:rFonts w:eastAsia="HG Mincho Light J" w:cs="Arial Unicode MS"/>
          <w:sz w:val="48"/>
          <w:szCs w:val="48"/>
        </w:rPr>
        <w:br w:type="page"/>
      </w:r>
    </w:p>
    <w:p w:rsidR="00381C05" w:rsidRPr="0008374B" w:rsidRDefault="00A9641E" w:rsidP="002973AD">
      <w:pPr>
        <w:pStyle w:val="berschrift1"/>
        <w:rPr>
          <w:rFonts w:asciiTheme="minorHAnsi" w:eastAsia="HG Mincho Light J" w:hAnsiTheme="minorHAnsi"/>
        </w:rPr>
      </w:pPr>
      <w:bookmarkStart w:id="102" w:name="_Toc226133797"/>
      <w:r w:rsidRPr="0008374B">
        <w:rPr>
          <w:rFonts w:asciiTheme="minorHAnsi" w:eastAsia="HG Mincho Light J" w:hAnsiTheme="minorHAnsi"/>
        </w:rPr>
        <w:lastRenderedPageBreak/>
        <w:t>4</w:t>
      </w:r>
      <w:r w:rsidR="006F5BC1" w:rsidRPr="0008374B">
        <w:rPr>
          <w:rFonts w:asciiTheme="minorHAnsi" w:eastAsia="HG Mincho Light J" w:hAnsiTheme="minorHAnsi"/>
        </w:rPr>
        <w:t>.</w:t>
      </w:r>
      <w:r w:rsidRPr="0008374B">
        <w:rPr>
          <w:rFonts w:asciiTheme="minorHAnsi" w:eastAsia="HG Mincho Light J" w:hAnsiTheme="minorHAnsi"/>
        </w:rPr>
        <w:t xml:space="preserve"> </w:t>
      </w:r>
      <w:r w:rsidRPr="0008374B">
        <w:rPr>
          <w:rFonts w:asciiTheme="minorHAnsi" w:hAnsiTheme="minorHAnsi"/>
        </w:rPr>
        <w:t>Produkt</w:t>
      </w:r>
      <w:r w:rsidR="00F25CD8">
        <w:rPr>
          <w:rFonts w:asciiTheme="minorHAnsi" w:eastAsia="HG Mincho Light J" w:hAnsiTheme="minorHAnsi"/>
        </w:rPr>
        <w:t>f</w:t>
      </w:r>
      <w:r w:rsidRPr="0008374B">
        <w:rPr>
          <w:rFonts w:asciiTheme="minorHAnsi" w:eastAsia="HG Mincho Light J" w:hAnsiTheme="minorHAnsi"/>
        </w:rPr>
        <w:t>unktionen</w:t>
      </w:r>
      <w:bookmarkEnd w:id="102"/>
      <w:r w:rsidRPr="0008374B">
        <w:rPr>
          <w:rFonts w:asciiTheme="minorHAnsi" w:eastAsia="HG Mincho Light J" w:hAnsiTheme="minorHAnsi"/>
        </w:rPr>
        <w:t xml:space="preserve"> </w:t>
      </w:r>
    </w:p>
    <w:p w:rsidR="0085325E" w:rsidRPr="0008374B" w:rsidRDefault="0085325E" w:rsidP="0085325E">
      <w:pPr>
        <w:rPr>
          <w:color w:val="A6A6A6" w:themeColor="background1" w:themeShade="A6"/>
          <w:lang w:val="de-DE"/>
        </w:rPr>
      </w:pPr>
      <w:r w:rsidRPr="0008374B">
        <w:rPr>
          <w:color w:val="A6A6A6" w:themeColor="background1" w:themeShade="A6"/>
          <w:lang w:val="de-DE"/>
        </w:rPr>
        <w:t>Was leistet das Produkt?</w:t>
      </w:r>
    </w:p>
    <w:p w:rsidR="00381C05" w:rsidRPr="00D12AD5" w:rsidRDefault="00A9641E" w:rsidP="002973AD">
      <w:pPr>
        <w:pStyle w:val="berschrift2"/>
        <w:rPr>
          <w:rFonts w:eastAsia="HG Mincho Light J"/>
          <w:sz w:val="24"/>
          <w:szCs w:val="24"/>
          <w:lang w:val="de-DE"/>
        </w:rPr>
      </w:pPr>
      <w:bookmarkStart w:id="103" w:name="md1k"/>
      <w:bookmarkStart w:id="104" w:name="x_m934"/>
      <w:bookmarkStart w:id="105" w:name="_Toc226133798"/>
      <w:bookmarkEnd w:id="103"/>
      <w:bookmarkEnd w:id="104"/>
      <w:r w:rsidRPr="00D12AD5">
        <w:rPr>
          <w:rFonts w:eastAsia="HG Mincho Light J"/>
          <w:sz w:val="24"/>
          <w:szCs w:val="24"/>
          <w:lang w:val="de-DE"/>
        </w:rPr>
        <w:t>4.1 Allgemeine Benutzerfunktionen</w:t>
      </w:r>
      <w:bookmarkStart w:id="106" w:name="ft%3Au"/>
      <w:bookmarkEnd w:id="106"/>
      <w:bookmarkEnd w:id="105"/>
    </w:p>
    <w:p w:rsidR="00F844EC" w:rsidRPr="00D12AD5" w:rsidRDefault="00090ABF" w:rsidP="002973AD">
      <w:pPr>
        <w:rPr>
          <w:sz w:val="24"/>
          <w:szCs w:val="24"/>
          <w:lang w:val="de-DE"/>
        </w:rPr>
      </w:pPr>
      <w:r w:rsidRPr="00D12AD5">
        <w:rPr>
          <w:sz w:val="24"/>
          <w:szCs w:val="24"/>
          <w:lang w:val="de-DE"/>
        </w:rPr>
        <w:t>Ein Administrator des Systems kann einen Benutzer anlegen /F010/, löschen /F020/ und editieren /F030/.</w:t>
      </w:r>
      <w:r w:rsidR="00F844EC" w:rsidRPr="00D12AD5">
        <w:rPr>
          <w:sz w:val="24"/>
          <w:szCs w:val="24"/>
          <w:lang w:val="de-DE"/>
        </w:rPr>
        <w:t xml:space="preserve"> </w:t>
      </w:r>
    </w:p>
    <w:p w:rsidR="00381C05" w:rsidRPr="00D12AD5" w:rsidRDefault="00A9641E" w:rsidP="006667BC">
      <w:pPr>
        <w:pStyle w:val="Textkrper"/>
        <w:rPr>
          <w:rFonts w:eastAsia="Verdana" w:cs="Verdana"/>
          <w:sz w:val="24"/>
          <w:szCs w:val="24"/>
          <w:lang w:val="de-DE"/>
        </w:rPr>
      </w:pPr>
      <w:bookmarkStart w:id="107" w:name="zj8u"/>
      <w:bookmarkStart w:id="108" w:name="fnnj"/>
      <w:bookmarkEnd w:id="107"/>
      <w:bookmarkEnd w:id="108"/>
      <w:r w:rsidRPr="00D12AD5">
        <w:rPr>
          <w:rFonts w:eastAsia="Verdana" w:cs="Verdana"/>
          <w:b/>
          <w:sz w:val="24"/>
          <w:szCs w:val="24"/>
          <w:lang w:val="de-DE"/>
        </w:rPr>
        <w:t>/F</w:t>
      </w:r>
      <w:r w:rsidR="009210C8" w:rsidRPr="00D12AD5">
        <w:rPr>
          <w:rFonts w:eastAsia="Verdana" w:cs="Verdana"/>
          <w:b/>
          <w:sz w:val="24"/>
          <w:szCs w:val="24"/>
          <w:lang w:val="de-DE"/>
        </w:rPr>
        <w:t>0</w:t>
      </w:r>
      <w:r w:rsidRPr="00D12AD5">
        <w:rPr>
          <w:rFonts w:eastAsia="Verdana" w:cs="Verdana"/>
          <w:b/>
          <w:sz w:val="24"/>
          <w:szCs w:val="24"/>
          <w:lang w:val="de-DE"/>
        </w:rPr>
        <w:t>10/</w:t>
      </w:r>
      <w:r w:rsidRPr="00D12AD5">
        <w:rPr>
          <w:rFonts w:eastAsia="Verdana" w:cs="Verdana"/>
          <w:sz w:val="24"/>
          <w:szCs w:val="24"/>
          <w:lang w:val="de-DE"/>
        </w:rPr>
        <w:t xml:space="preserve"> </w:t>
      </w:r>
    </w:p>
    <w:p w:rsidR="00CA7D4B" w:rsidRPr="00D12AD5" w:rsidRDefault="00A9641E" w:rsidP="00CA7D4B">
      <w:pPr>
        <w:spacing w:after="0"/>
        <w:rPr>
          <w:sz w:val="24"/>
          <w:szCs w:val="24"/>
          <w:lang w:val="de-DE"/>
        </w:rPr>
      </w:pPr>
      <w:bookmarkStart w:id="109" w:name="kf2c"/>
      <w:bookmarkStart w:id="110" w:name="n5b5"/>
      <w:bookmarkStart w:id="111" w:name="kf2c0"/>
      <w:bookmarkStart w:id="112" w:name="yox."/>
      <w:bookmarkEnd w:id="109"/>
      <w:bookmarkEnd w:id="110"/>
      <w:bookmarkEnd w:id="111"/>
      <w:bookmarkEnd w:id="112"/>
      <w:r w:rsidRPr="00D12AD5">
        <w:rPr>
          <w:rFonts w:eastAsia="Verdana"/>
          <w:b/>
          <w:sz w:val="24"/>
          <w:szCs w:val="24"/>
          <w:lang w:val="de-DE"/>
        </w:rPr>
        <w:t xml:space="preserve">Geschäftsprozess: </w:t>
      </w:r>
      <w:bookmarkStart w:id="113" w:name="n5b50"/>
      <w:bookmarkEnd w:id="113"/>
      <w:r w:rsidRPr="00D12AD5">
        <w:rPr>
          <w:rFonts w:eastAsia="Verdana"/>
          <w:sz w:val="24"/>
          <w:szCs w:val="24"/>
          <w:lang w:val="de-DE"/>
        </w:rPr>
        <w:t xml:space="preserve">Benutzeraccount anlegen </w:t>
      </w:r>
      <w:bookmarkStart w:id="114" w:name="n5b51"/>
      <w:bookmarkStart w:id="115" w:name="n5b52"/>
      <w:bookmarkStart w:id="116" w:name="hmzg"/>
      <w:bookmarkStart w:id="117" w:name="j6%3Av"/>
      <w:bookmarkEnd w:id="114"/>
      <w:bookmarkEnd w:id="115"/>
      <w:bookmarkEnd w:id="116"/>
      <w:bookmarkEnd w:id="117"/>
    </w:p>
    <w:p w:rsidR="00381C05" w:rsidRPr="00D12AD5" w:rsidRDefault="00A9641E" w:rsidP="0027521D">
      <w:pPr>
        <w:pStyle w:val="Textkrper"/>
        <w:rPr>
          <w:rFonts w:eastAsia="Verdana" w:cs="Verdana"/>
          <w:sz w:val="24"/>
          <w:szCs w:val="24"/>
          <w:lang w:val="de-DE"/>
        </w:rPr>
      </w:pPr>
      <w:r w:rsidRPr="00D12AD5">
        <w:rPr>
          <w:rFonts w:eastAsia="Verdana" w:cs="Verdana"/>
          <w:b/>
          <w:sz w:val="24"/>
          <w:szCs w:val="24"/>
          <w:lang w:val="de-DE"/>
        </w:rPr>
        <w:t xml:space="preserve">Ziel: </w:t>
      </w:r>
      <w:bookmarkStart w:id="118" w:name="p3w_"/>
      <w:bookmarkStart w:id="119" w:name="p3w_0"/>
      <w:bookmarkEnd w:id="118"/>
      <w:bookmarkEnd w:id="119"/>
      <w:r w:rsidRPr="00D12AD5">
        <w:rPr>
          <w:rFonts w:eastAsia="Verdana" w:cs="Verdana"/>
          <w:sz w:val="24"/>
          <w:szCs w:val="24"/>
          <w:lang w:val="de-DE"/>
        </w:rPr>
        <w:t>es wird ein Benutzeraccount angelegt</w:t>
      </w:r>
      <w:bookmarkStart w:id="120" w:name="p3w_1"/>
      <w:bookmarkStart w:id="121" w:name="p3w_2"/>
      <w:bookmarkStart w:id="122" w:name="vok90"/>
      <w:bookmarkEnd w:id="120"/>
      <w:bookmarkEnd w:id="121"/>
      <w:bookmarkEnd w:id="122"/>
      <w:r w:rsidRPr="00D12AD5">
        <w:rPr>
          <w:rFonts w:eastAsia="Verdana" w:cs="Verdana"/>
          <w:b/>
          <w:sz w:val="24"/>
          <w:szCs w:val="24"/>
          <w:lang w:val="de-DE"/>
        </w:rPr>
        <w:br/>
      </w:r>
      <w:bookmarkStart w:id="123" w:name="j6%3Av1"/>
      <w:bookmarkEnd w:id="123"/>
      <w:r w:rsidRPr="00D12AD5">
        <w:rPr>
          <w:rFonts w:eastAsia="Verdana" w:cs="Verdana"/>
          <w:b/>
          <w:sz w:val="24"/>
          <w:szCs w:val="24"/>
          <w:lang w:val="de-DE"/>
        </w:rPr>
        <w:t xml:space="preserve">Vorbedingung: </w:t>
      </w:r>
      <w:bookmarkStart w:id="124" w:name="p3w_3"/>
      <w:bookmarkStart w:id="125" w:name="p3w_4"/>
      <w:bookmarkEnd w:id="124"/>
      <w:bookmarkEnd w:id="125"/>
      <w:r w:rsidRPr="00D12AD5">
        <w:rPr>
          <w:rFonts w:eastAsia="Verdana" w:cs="Verdana"/>
          <w:sz w:val="24"/>
          <w:szCs w:val="24"/>
          <w:lang w:val="de-DE"/>
        </w:rPr>
        <w:t>Der Benutzeraccount existiert nicht</w:t>
      </w:r>
      <w:bookmarkStart w:id="126" w:name="p3w_5"/>
      <w:bookmarkStart w:id="127" w:name="p3w_6"/>
      <w:bookmarkStart w:id="128" w:name="vok91"/>
      <w:bookmarkEnd w:id="126"/>
      <w:bookmarkEnd w:id="127"/>
      <w:bookmarkEnd w:id="128"/>
      <w:r w:rsidRPr="00D12AD5">
        <w:rPr>
          <w:rFonts w:eastAsia="Verdana" w:cs="Verdana"/>
          <w:b/>
          <w:sz w:val="24"/>
          <w:szCs w:val="24"/>
          <w:lang w:val="de-DE"/>
        </w:rPr>
        <w:br/>
      </w:r>
      <w:bookmarkStart w:id="129" w:name="j6%3Av2"/>
      <w:bookmarkEnd w:id="129"/>
      <w:r w:rsidRPr="00D12AD5">
        <w:rPr>
          <w:rFonts w:eastAsia="Verdana" w:cs="Verdana"/>
          <w:b/>
          <w:sz w:val="24"/>
          <w:szCs w:val="24"/>
          <w:lang w:val="de-DE"/>
        </w:rPr>
        <w:t xml:space="preserve">Nachbedingung Erfolg: </w:t>
      </w:r>
      <w:bookmarkStart w:id="130" w:name="hv3j"/>
      <w:bookmarkStart w:id="131" w:name="hv3j0"/>
      <w:bookmarkEnd w:id="130"/>
      <w:bookmarkEnd w:id="131"/>
      <w:r w:rsidRPr="00D12AD5">
        <w:rPr>
          <w:rFonts w:eastAsia="Verdana" w:cs="Verdana"/>
          <w:sz w:val="24"/>
          <w:szCs w:val="24"/>
          <w:lang w:val="de-DE"/>
        </w:rPr>
        <w:t>Der Benutzeraccount ist angelegt</w:t>
      </w:r>
      <w:bookmarkStart w:id="132" w:name="hv3j1"/>
      <w:bookmarkStart w:id="133" w:name="hv3j2"/>
      <w:bookmarkStart w:id="134" w:name="vok92"/>
      <w:bookmarkEnd w:id="132"/>
      <w:bookmarkEnd w:id="133"/>
      <w:bookmarkEnd w:id="134"/>
      <w:r w:rsidRPr="00D12AD5">
        <w:rPr>
          <w:rFonts w:eastAsia="Verdana" w:cs="Verdana"/>
          <w:b/>
          <w:sz w:val="24"/>
          <w:szCs w:val="24"/>
          <w:lang w:val="de-DE"/>
        </w:rPr>
        <w:br/>
      </w:r>
      <w:bookmarkStart w:id="135" w:name="j6%3Av3"/>
      <w:bookmarkEnd w:id="135"/>
      <w:r w:rsidRPr="00D12AD5">
        <w:rPr>
          <w:rFonts w:eastAsia="Verdana" w:cs="Verdana"/>
          <w:b/>
          <w:sz w:val="24"/>
          <w:szCs w:val="24"/>
          <w:lang w:val="de-DE"/>
        </w:rPr>
        <w:t xml:space="preserve">Nachbedingung Fehlschlag: </w:t>
      </w:r>
      <w:bookmarkStart w:id="136" w:name="hv3j3"/>
      <w:bookmarkStart w:id="137" w:name="hv3j4"/>
      <w:bookmarkEnd w:id="136"/>
      <w:bookmarkEnd w:id="137"/>
      <w:r w:rsidRPr="00D12AD5">
        <w:rPr>
          <w:rFonts w:eastAsia="Verdana" w:cs="Verdana"/>
          <w:sz w:val="24"/>
          <w:szCs w:val="24"/>
          <w:lang w:val="de-DE"/>
        </w:rPr>
        <w:t>es existiert kein entsprechender Benutzeraccount</w:t>
      </w:r>
      <w:bookmarkStart w:id="138" w:name="hv3j5"/>
      <w:bookmarkStart w:id="139" w:name="hv3j6"/>
      <w:bookmarkStart w:id="140" w:name="vok93"/>
      <w:bookmarkEnd w:id="138"/>
      <w:bookmarkEnd w:id="139"/>
      <w:bookmarkEnd w:id="140"/>
      <w:r w:rsidRPr="00D12AD5">
        <w:rPr>
          <w:rFonts w:eastAsia="Verdana" w:cs="Verdana"/>
          <w:b/>
          <w:sz w:val="24"/>
          <w:szCs w:val="24"/>
          <w:lang w:val="de-DE"/>
        </w:rPr>
        <w:br/>
      </w:r>
      <w:bookmarkStart w:id="141" w:name="j6%3Av4"/>
      <w:bookmarkEnd w:id="141"/>
      <w:r w:rsidRPr="00D12AD5">
        <w:rPr>
          <w:rFonts w:eastAsia="Verdana" w:cs="Verdana"/>
          <w:b/>
          <w:sz w:val="24"/>
          <w:szCs w:val="24"/>
          <w:lang w:val="de-DE"/>
        </w:rPr>
        <w:t xml:space="preserve">Akteure: </w:t>
      </w:r>
      <w:bookmarkStart w:id="142" w:name="xb9f"/>
      <w:bookmarkStart w:id="143" w:name="xb9f0"/>
      <w:bookmarkStart w:id="144" w:name="xb9f1"/>
      <w:bookmarkStart w:id="145" w:name="xb9f2"/>
      <w:bookmarkStart w:id="146" w:name="vok94"/>
      <w:bookmarkEnd w:id="142"/>
      <w:bookmarkEnd w:id="143"/>
      <w:bookmarkEnd w:id="144"/>
      <w:bookmarkEnd w:id="145"/>
      <w:bookmarkEnd w:id="146"/>
      <w:r w:rsidR="00223BF5" w:rsidRPr="00D12AD5">
        <w:rPr>
          <w:rFonts w:eastAsia="Verdana" w:cs="Verdana"/>
          <w:sz w:val="24"/>
          <w:szCs w:val="24"/>
          <w:lang w:val="de-DE"/>
        </w:rPr>
        <w:t>Administrator</w:t>
      </w:r>
      <w:r w:rsidRPr="00D12AD5">
        <w:rPr>
          <w:rFonts w:eastAsia="Verdana" w:cs="Verdana"/>
          <w:b/>
          <w:sz w:val="24"/>
          <w:szCs w:val="24"/>
          <w:lang w:val="de-DE"/>
        </w:rPr>
        <w:br/>
      </w:r>
      <w:bookmarkStart w:id="147" w:name="j6%3Av5"/>
      <w:bookmarkEnd w:id="147"/>
      <w:r w:rsidRPr="00D12AD5">
        <w:rPr>
          <w:rFonts w:eastAsia="Verdana" w:cs="Verdana"/>
          <w:b/>
          <w:sz w:val="24"/>
          <w:szCs w:val="24"/>
          <w:lang w:val="de-DE"/>
        </w:rPr>
        <w:t>Beschreibung:</w:t>
      </w:r>
      <w:bookmarkStart w:id="148" w:name="vok95"/>
      <w:bookmarkEnd w:id="148"/>
    </w:p>
    <w:p w:rsidR="006A558C" w:rsidRPr="00D12AD5" w:rsidRDefault="00223BF5">
      <w:pPr>
        <w:pStyle w:val="Textkrper"/>
        <w:spacing w:after="283"/>
        <w:rPr>
          <w:rFonts w:eastAsia="Verdana" w:cs="Verdana"/>
          <w:sz w:val="24"/>
          <w:szCs w:val="24"/>
          <w:lang w:val="de-DE"/>
        </w:rPr>
      </w:pPr>
      <w:bookmarkStart w:id="149" w:name="xk4_"/>
      <w:bookmarkStart w:id="150" w:name="z9e%3A"/>
      <w:bookmarkStart w:id="151" w:name="sw1o"/>
      <w:bookmarkEnd w:id="149"/>
      <w:bookmarkEnd w:id="150"/>
      <w:bookmarkEnd w:id="151"/>
      <w:r w:rsidRPr="00D12AD5">
        <w:rPr>
          <w:rFonts w:eastAsia="Verdana" w:cs="Verdana"/>
          <w:sz w:val="24"/>
          <w:szCs w:val="24"/>
          <w:lang w:val="de-DE"/>
        </w:rPr>
        <w:t>Nur ein Administrator des Systems darf einen Benutzer mit definierter Berechtigung unter Angabe von  Vorname, Nachname, Email, Telefon</w:t>
      </w:r>
      <w:r w:rsidR="00B903D0" w:rsidRPr="00D12AD5">
        <w:rPr>
          <w:rFonts w:eastAsia="Verdana" w:cs="Verdana"/>
          <w:sz w:val="24"/>
          <w:szCs w:val="24"/>
          <w:lang w:val="de-DE"/>
        </w:rPr>
        <w:t>, Telefax</w:t>
      </w:r>
      <w:r w:rsidRPr="00D12AD5">
        <w:rPr>
          <w:rFonts w:eastAsia="Verdana" w:cs="Verdana"/>
          <w:sz w:val="24"/>
          <w:szCs w:val="24"/>
          <w:lang w:val="de-DE"/>
        </w:rPr>
        <w:t xml:space="preserve"> und </w:t>
      </w:r>
      <w:r w:rsidR="00B903D0" w:rsidRPr="00D12AD5">
        <w:rPr>
          <w:rFonts w:eastAsia="Verdana" w:cs="Verdana"/>
          <w:sz w:val="24"/>
          <w:szCs w:val="24"/>
          <w:lang w:val="de-DE"/>
        </w:rPr>
        <w:t>Adresse anlegen.</w:t>
      </w:r>
    </w:p>
    <w:p w:rsidR="006A558C" w:rsidRPr="00D12AD5" w:rsidRDefault="006A558C" w:rsidP="006A558C">
      <w:pPr>
        <w:pStyle w:val="Textkrper"/>
        <w:rPr>
          <w:rFonts w:eastAsia="Verdana" w:cs="Verdana"/>
          <w:sz w:val="24"/>
          <w:szCs w:val="24"/>
          <w:lang w:val="de-DE"/>
        </w:rPr>
      </w:pPr>
      <w:r w:rsidRPr="00D12AD5">
        <w:rPr>
          <w:rFonts w:eastAsia="Verdana" w:cs="Verdana"/>
          <w:b/>
          <w:sz w:val="24"/>
          <w:szCs w:val="24"/>
          <w:lang w:val="de-DE"/>
        </w:rPr>
        <w:t>/F020/</w:t>
      </w:r>
      <w:r w:rsidRPr="00D12AD5">
        <w:rPr>
          <w:rFonts w:eastAsia="Verdana" w:cs="Verdana"/>
          <w:sz w:val="24"/>
          <w:szCs w:val="24"/>
          <w:lang w:val="de-DE"/>
        </w:rPr>
        <w:t xml:space="preserve"> </w:t>
      </w:r>
    </w:p>
    <w:p w:rsidR="006A558C" w:rsidRPr="00D12AD5" w:rsidRDefault="006A558C" w:rsidP="006A558C">
      <w:pPr>
        <w:spacing w:after="0"/>
        <w:rPr>
          <w:sz w:val="24"/>
          <w:szCs w:val="24"/>
          <w:lang w:val="de-DE"/>
        </w:rPr>
      </w:pPr>
      <w:r w:rsidRPr="00D12AD5">
        <w:rPr>
          <w:rFonts w:eastAsia="Verdana"/>
          <w:b/>
          <w:sz w:val="24"/>
          <w:szCs w:val="24"/>
          <w:lang w:val="de-DE"/>
        </w:rPr>
        <w:t xml:space="preserve">Geschäftsprozess: </w:t>
      </w:r>
      <w:r w:rsidRPr="00D12AD5">
        <w:rPr>
          <w:rFonts w:eastAsia="Verdana"/>
          <w:sz w:val="24"/>
          <w:szCs w:val="24"/>
          <w:lang w:val="de-DE"/>
        </w:rPr>
        <w:t xml:space="preserve">Benutzeraccount löschen </w:t>
      </w:r>
    </w:p>
    <w:p w:rsidR="006A558C" w:rsidRPr="00D12AD5" w:rsidRDefault="006A558C" w:rsidP="006A558C">
      <w:pPr>
        <w:pStyle w:val="Textkrper"/>
        <w:rPr>
          <w:rFonts w:eastAsia="Verdana" w:cs="Verdana"/>
          <w:sz w:val="24"/>
          <w:szCs w:val="24"/>
          <w:lang w:val="de-DE"/>
        </w:rPr>
      </w:pPr>
      <w:r w:rsidRPr="00D12AD5">
        <w:rPr>
          <w:rFonts w:eastAsia="Verdana" w:cs="Verdana"/>
          <w:b/>
          <w:sz w:val="24"/>
          <w:szCs w:val="24"/>
          <w:lang w:val="de-DE"/>
        </w:rPr>
        <w:t xml:space="preserve">Ziel: </w:t>
      </w:r>
      <w:r w:rsidRPr="00D12AD5">
        <w:rPr>
          <w:rFonts w:eastAsia="Verdana" w:cs="Verdana"/>
          <w:sz w:val="24"/>
          <w:szCs w:val="24"/>
          <w:lang w:val="de-DE"/>
        </w:rPr>
        <w:t>es wird ein Benutzeraccount gelöscht</w:t>
      </w:r>
      <w:r w:rsidRPr="00D12AD5">
        <w:rPr>
          <w:rFonts w:eastAsia="Verdana" w:cs="Verdana"/>
          <w:b/>
          <w:sz w:val="24"/>
          <w:szCs w:val="24"/>
          <w:lang w:val="de-DE"/>
        </w:rPr>
        <w:br/>
        <w:t xml:space="preserve">Vorbedingung: </w:t>
      </w:r>
      <w:r w:rsidRPr="00D12AD5">
        <w:rPr>
          <w:rFonts w:eastAsia="Verdana" w:cs="Verdana"/>
          <w:sz w:val="24"/>
          <w:szCs w:val="24"/>
          <w:lang w:val="de-DE"/>
        </w:rPr>
        <w:t>Der Benutzeraccount existiert</w:t>
      </w:r>
      <w:r w:rsidRPr="00D12AD5">
        <w:rPr>
          <w:rFonts w:eastAsia="Verdana" w:cs="Verdana"/>
          <w:b/>
          <w:sz w:val="24"/>
          <w:szCs w:val="24"/>
          <w:lang w:val="de-DE"/>
        </w:rPr>
        <w:br/>
        <w:t xml:space="preserve">Nachbedingung Erfolg: </w:t>
      </w:r>
      <w:r w:rsidRPr="00D12AD5">
        <w:rPr>
          <w:rFonts w:eastAsia="Verdana" w:cs="Verdana"/>
          <w:sz w:val="24"/>
          <w:szCs w:val="24"/>
          <w:lang w:val="de-DE"/>
        </w:rPr>
        <w:t xml:space="preserve">Der Benutzeraccount ist </w:t>
      </w:r>
      <w:r w:rsidR="00652523" w:rsidRPr="00D12AD5">
        <w:rPr>
          <w:rFonts w:eastAsia="Verdana" w:cs="Verdana"/>
          <w:sz w:val="24"/>
          <w:szCs w:val="24"/>
          <w:lang w:val="de-DE"/>
        </w:rPr>
        <w:t>gelöscht</w:t>
      </w:r>
      <w:r w:rsidRPr="00D12AD5">
        <w:rPr>
          <w:rFonts w:eastAsia="Verdana" w:cs="Verdana"/>
          <w:b/>
          <w:sz w:val="24"/>
          <w:szCs w:val="24"/>
          <w:lang w:val="de-DE"/>
        </w:rPr>
        <w:br/>
        <w:t xml:space="preserve">Nachbedingung Fehlschlag: </w:t>
      </w:r>
      <w:r w:rsidR="009F161B" w:rsidRPr="00D12AD5">
        <w:rPr>
          <w:rFonts w:eastAsia="Verdana" w:cs="Verdana"/>
          <w:sz w:val="24"/>
          <w:szCs w:val="24"/>
          <w:lang w:val="de-DE"/>
        </w:rPr>
        <w:t xml:space="preserve">es existiert </w:t>
      </w:r>
      <w:r w:rsidRPr="00D12AD5">
        <w:rPr>
          <w:rFonts w:eastAsia="Verdana" w:cs="Verdana"/>
          <w:sz w:val="24"/>
          <w:szCs w:val="24"/>
          <w:lang w:val="de-DE"/>
        </w:rPr>
        <w:t>ein entsprechender Benutzeraccount</w:t>
      </w:r>
      <w:r w:rsidRPr="00D12AD5">
        <w:rPr>
          <w:rFonts w:eastAsia="Verdana" w:cs="Verdana"/>
          <w:b/>
          <w:sz w:val="24"/>
          <w:szCs w:val="24"/>
          <w:lang w:val="de-DE"/>
        </w:rPr>
        <w:br/>
        <w:t xml:space="preserve">Akteure: </w:t>
      </w:r>
      <w:r w:rsidRPr="00D12AD5">
        <w:rPr>
          <w:rFonts w:eastAsia="Verdana" w:cs="Verdana"/>
          <w:sz w:val="24"/>
          <w:szCs w:val="24"/>
          <w:lang w:val="de-DE"/>
        </w:rPr>
        <w:t>Administrator</w:t>
      </w:r>
      <w:r w:rsidRPr="00D12AD5">
        <w:rPr>
          <w:rFonts w:eastAsia="Verdana" w:cs="Verdana"/>
          <w:b/>
          <w:sz w:val="24"/>
          <w:szCs w:val="24"/>
          <w:lang w:val="de-DE"/>
        </w:rPr>
        <w:br/>
        <w:t>Beschreibung:</w:t>
      </w:r>
    </w:p>
    <w:p w:rsidR="00AC0AD3" w:rsidRPr="00D12AD5" w:rsidRDefault="006A558C" w:rsidP="006A558C">
      <w:pPr>
        <w:pStyle w:val="Textkrper"/>
        <w:spacing w:after="283"/>
        <w:rPr>
          <w:rFonts w:eastAsia="Verdana" w:cs="Verdana"/>
          <w:sz w:val="24"/>
          <w:szCs w:val="24"/>
          <w:lang w:val="de-DE"/>
        </w:rPr>
      </w:pPr>
      <w:r w:rsidRPr="00D12AD5">
        <w:rPr>
          <w:rFonts w:eastAsia="Verdana" w:cs="Verdana"/>
          <w:sz w:val="24"/>
          <w:szCs w:val="24"/>
          <w:lang w:val="de-DE"/>
        </w:rPr>
        <w:t xml:space="preserve">Nur ein Administrator des Systems darf einen Benutzer </w:t>
      </w:r>
      <w:r w:rsidR="009362C2" w:rsidRPr="00D12AD5">
        <w:rPr>
          <w:rFonts w:eastAsia="Verdana" w:cs="Verdana"/>
          <w:sz w:val="24"/>
          <w:szCs w:val="24"/>
          <w:lang w:val="de-DE"/>
        </w:rPr>
        <w:t>löschen.</w:t>
      </w:r>
    </w:p>
    <w:p w:rsidR="00AC0AD3" w:rsidRPr="00D12AD5" w:rsidRDefault="00AC0AD3" w:rsidP="00AC0AD3">
      <w:pPr>
        <w:pStyle w:val="Textkrper"/>
        <w:rPr>
          <w:rFonts w:eastAsia="Verdana" w:cs="Verdana"/>
          <w:sz w:val="24"/>
          <w:szCs w:val="24"/>
          <w:lang w:val="de-DE"/>
        </w:rPr>
      </w:pPr>
      <w:r w:rsidRPr="00D12AD5">
        <w:rPr>
          <w:rFonts w:eastAsia="Verdana" w:cs="Verdana"/>
          <w:b/>
          <w:sz w:val="24"/>
          <w:szCs w:val="24"/>
          <w:lang w:val="de-DE"/>
        </w:rPr>
        <w:t>/F030/</w:t>
      </w:r>
      <w:r w:rsidRPr="00D12AD5">
        <w:rPr>
          <w:rFonts w:eastAsia="Verdana" w:cs="Verdana"/>
          <w:sz w:val="24"/>
          <w:szCs w:val="24"/>
          <w:lang w:val="de-DE"/>
        </w:rPr>
        <w:t xml:space="preserve"> </w:t>
      </w:r>
    </w:p>
    <w:p w:rsidR="00AC0AD3" w:rsidRPr="00D12AD5" w:rsidRDefault="00AC0AD3" w:rsidP="00AC0AD3">
      <w:pPr>
        <w:spacing w:after="0"/>
        <w:rPr>
          <w:sz w:val="24"/>
          <w:szCs w:val="24"/>
          <w:lang w:val="de-DE"/>
        </w:rPr>
      </w:pPr>
      <w:r w:rsidRPr="00D12AD5">
        <w:rPr>
          <w:rFonts w:eastAsia="Verdana"/>
          <w:b/>
          <w:sz w:val="24"/>
          <w:szCs w:val="24"/>
          <w:lang w:val="de-DE"/>
        </w:rPr>
        <w:t xml:space="preserve">Geschäftsprozess: </w:t>
      </w:r>
      <w:r w:rsidRPr="00D12AD5">
        <w:rPr>
          <w:rFonts w:eastAsia="Verdana"/>
          <w:sz w:val="24"/>
          <w:szCs w:val="24"/>
          <w:lang w:val="de-DE"/>
        </w:rPr>
        <w:t xml:space="preserve">Benutzeraccount editieren </w:t>
      </w:r>
    </w:p>
    <w:p w:rsidR="00AC0AD3" w:rsidRPr="00D12AD5" w:rsidRDefault="00AC0AD3" w:rsidP="00AC0AD3">
      <w:pPr>
        <w:pStyle w:val="Textkrper"/>
        <w:rPr>
          <w:rFonts w:eastAsia="Verdana" w:cs="Verdana"/>
          <w:sz w:val="24"/>
          <w:szCs w:val="24"/>
          <w:lang w:val="de-DE"/>
        </w:rPr>
      </w:pPr>
      <w:r w:rsidRPr="00D12AD5">
        <w:rPr>
          <w:rFonts w:eastAsia="Verdana" w:cs="Verdana"/>
          <w:b/>
          <w:sz w:val="24"/>
          <w:szCs w:val="24"/>
          <w:lang w:val="de-DE"/>
        </w:rPr>
        <w:t xml:space="preserve">Ziel: </w:t>
      </w:r>
      <w:r w:rsidRPr="00D12AD5">
        <w:rPr>
          <w:rFonts w:eastAsia="Verdana" w:cs="Verdana"/>
          <w:sz w:val="24"/>
          <w:szCs w:val="24"/>
          <w:lang w:val="de-DE"/>
        </w:rPr>
        <w:t>es werden die Benutzerdaten editiert</w:t>
      </w:r>
      <w:r w:rsidRPr="00D12AD5">
        <w:rPr>
          <w:rFonts w:eastAsia="Verdana" w:cs="Verdana"/>
          <w:b/>
          <w:sz w:val="24"/>
          <w:szCs w:val="24"/>
          <w:lang w:val="de-DE"/>
        </w:rPr>
        <w:br/>
        <w:t xml:space="preserve">Vorbedingung: </w:t>
      </w:r>
      <w:r w:rsidRPr="00D12AD5">
        <w:rPr>
          <w:rFonts w:eastAsia="Verdana" w:cs="Verdana"/>
          <w:sz w:val="24"/>
          <w:szCs w:val="24"/>
          <w:lang w:val="de-DE"/>
        </w:rPr>
        <w:t>Der Benutzeraccount existiert</w:t>
      </w:r>
      <w:r w:rsidRPr="00D12AD5">
        <w:rPr>
          <w:rFonts w:eastAsia="Verdana" w:cs="Verdana"/>
          <w:b/>
          <w:sz w:val="24"/>
          <w:szCs w:val="24"/>
          <w:lang w:val="de-DE"/>
        </w:rPr>
        <w:br/>
        <w:t xml:space="preserve">Nachbedingung Erfolg: </w:t>
      </w:r>
      <w:r w:rsidRPr="00D12AD5">
        <w:rPr>
          <w:rFonts w:eastAsia="Verdana" w:cs="Verdana"/>
          <w:sz w:val="24"/>
          <w:szCs w:val="24"/>
          <w:lang w:val="de-DE"/>
        </w:rPr>
        <w:t>Die Benutzerdaten des Accounts wurden erfolgreich editiert</w:t>
      </w:r>
      <w:r w:rsidRPr="00D12AD5">
        <w:rPr>
          <w:rFonts w:eastAsia="Verdana" w:cs="Verdana"/>
          <w:b/>
          <w:sz w:val="24"/>
          <w:szCs w:val="24"/>
          <w:lang w:val="de-DE"/>
        </w:rPr>
        <w:br/>
        <w:t xml:space="preserve">Nachbedingung Fehlschlag: </w:t>
      </w:r>
      <w:r w:rsidR="00C43733" w:rsidRPr="00D12AD5">
        <w:rPr>
          <w:rFonts w:eastAsia="Verdana" w:cs="Verdana"/>
          <w:sz w:val="24"/>
          <w:szCs w:val="24"/>
          <w:lang w:val="de-DE"/>
        </w:rPr>
        <w:t>Die Benutzerdaten des Accounts wurden nicht editiert</w:t>
      </w:r>
      <w:r w:rsidRPr="00D12AD5">
        <w:rPr>
          <w:rFonts w:eastAsia="Verdana" w:cs="Verdana"/>
          <w:b/>
          <w:sz w:val="24"/>
          <w:szCs w:val="24"/>
          <w:lang w:val="de-DE"/>
        </w:rPr>
        <w:br/>
        <w:t xml:space="preserve">Akteure: </w:t>
      </w:r>
      <w:r w:rsidRPr="00D12AD5">
        <w:rPr>
          <w:rFonts w:eastAsia="Verdana" w:cs="Verdana"/>
          <w:sz w:val="24"/>
          <w:szCs w:val="24"/>
          <w:lang w:val="de-DE"/>
        </w:rPr>
        <w:t>Administrator</w:t>
      </w:r>
      <w:r w:rsidRPr="00D12AD5">
        <w:rPr>
          <w:rFonts w:eastAsia="Verdana" w:cs="Verdana"/>
          <w:b/>
          <w:sz w:val="24"/>
          <w:szCs w:val="24"/>
          <w:lang w:val="de-DE"/>
        </w:rPr>
        <w:br/>
        <w:t>Beschreibung:</w:t>
      </w:r>
    </w:p>
    <w:p w:rsidR="00691F65" w:rsidRPr="0008374B" w:rsidRDefault="00CD19B3" w:rsidP="00AC0AD3">
      <w:pPr>
        <w:pStyle w:val="Textkrper"/>
        <w:spacing w:after="283"/>
        <w:rPr>
          <w:rFonts w:eastAsia="Verdana" w:cs="Verdana"/>
          <w:b/>
          <w:sz w:val="24"/>
          <w:szCs w:val="24"/>
          <w:lang w:val="de-DE"/>
        </w:rPr>
      </w:pPr>
      <w:r w:rsidRPr="00D12AD5">
        <w:rPr>
          <w:rFonts w:eastAsia="Verdana" w:cs="Verdana"/>
          <w:sz w:val="24"/>
          <w:szCs w:val="24"/>
          <w:lang w:val="de-DE"/>
        </w:rPr>
        <w:t>Ein Administrator darf jeden Benutzeraccount editieren und dessen Daten verändern.</w:t>
      </w:r>
      <w:r w:rsidR="00A9641E" w:rsidRPr="0008374B">
        <w:rPr>
          <w:rFonts w:eastAsia="Verdana" w:cs="Verdana"/>
          <w:sz w:val="20"/>
          <w:szCs w:val="20"/>
          <w:lang w:val="de-DE"/>
        </w:rPr>
        <w:br/>
      </w:r>
      <w:bookmarkStart w:id="152" w:name="sw1o0"/>
      <w:bookmarkEnd w:id="152"/>
      <w:r w:rsidR="00A9641E" w:rsidRPr="0008374B">
        <w:rPr>
          <w:rFonts w:eastAsia="Verdana" w:cs="Verdana"/>
          <w:sz w:val="20"/>
          <w:szCs w:val="20"/>
          <w:lang w:val="de-DE"/>
        </w:rPr>
        <w:br/>
      </w:r>
      <w:bookmarkStart w:id="153" w:name="a8l%3A"/>
      <w:bookmarkEnd w:id="153"/>
    </w:p>
    <w:p w:rsidR="00691F65" w:rsidRPr="0008374B" w:rsidRDefault="00691F65">
      <w:pPr>
        <w:rPr>
          <w:rFonts w:eastAsia="Verdana" w:cs="Verdana"/>
          <w:b/>
          <w:sz w:val="24"/>
          <w:szCs w:val="24"/>
          <w:lang w:val="de-DE"/>
        </w:rPr>
      </w:pPr>
      <w:r w:rsidRPr="0008374B">
        <w:rPr>
          <w:rFonts w:eastAsia="Verdana" w:cs="Verdana"/>
          <w:b/>
          <w:sz w:val="24"/>
          <w:szCs w:val="24"/>
          <w:lang w:val="de-DE"/>
        </w:rPr>
        <w:br w:type="page"/>
      </w:r>
    </w:p>
    <w:p w:rsidR="00DB1560" w:rsidRPr="00252547" w:rsidRDefault="00F844EC" w:rsidP="00DB1560">
      <w:pPr>
        <w:pStyle w:val="berschrift2"/>
        <w:rPr>
          <w:sz w:val="24"/>
          <w:szCs w:val="24"/>
          <w:lang w:val="de-DE"/>
        </w:rPr>
      </w:pPr>
      <w:bookmarkStart w:id="154" w:name="_Toc226133799"/>
      <w:r w:rsidRPr="00252547">
        <w:rPr>
          <w:sz w:val="24"/>
          <w:szCs w:val="24"/>
          <w:lang w:val="de-DE"/>
        </w:rPr>
        <w:lastRenderedPageBreak/>
        <w:t>4.2 Authentifizierung</w:t>
      </w:r>
      <w:bookmarkEnd w:id="154"/>
    </w:p>
    <w:p w:rsidR="00F844EC" w:rsidRPr="00252547" w:rsidRDefault="00F844EC" w:rsidP="00F844EC">
      <w:pPr>
        <w:rPr>
          <w:sz w:val="24"/>
          <w:szCs w:val="24"/>
          <w:lang w:val="de-DE"/>
        </w:rPr>
      </w:pPr>
      <w:r w:rsidRPr="00252547">
        <w:rPr>
          <w:sz w:val="24"/>
          <w:szCs w:val="24"/>
          <w:lang w:val="de-DE"/>
        </w:rPr>
        <w:t xml:space="preserve">Ein Benutzer bzw. Kunde und ein Administrator können sich an das System anmelden /F040/ und sich abmelden /F050/. </w:t>
      </w:r>
      <w:r w:rsidR="00E06130">
        <w:rPr>
          <w:sz w:val="24"/>
          <w:szCs w:val="24"/>
          <w:lang w:val="de-DE"/>
        </w:rPr>
        <w:t>Der Administrator kann außerdem die Passwö</w:t>
      </w:r>
      <w:r w:rsidRPr="00252547">
        <w:rPr>
          <w:sz w:val="24"/>
          <w:szCs w:val="24"/>
          <w:lang w:val="de-DE"/>
        </w:rPr>
        <w:t>rt</w:t>
      </w:r>
      <w:r w:rsidR="00E06130">
        <w:rPr>
          <w:sz w:val="24"/>
          <w:szCs w:val="24"/>
          <w:lang w:val="de-DE"/>
        </w:rPr>
        <w:t>er</w:t>
      </w:r>
      <w:r w:rsidRPr="00252547">
        <w:rPr>
          <w:sz w:val="24"/>
          <w:szCs w:val="24"/>
          <w:lang w:val="de-DE"/>
        </w:rPr>
        <w:t xml:space="preserve"> </w:t>
      </w:r>
      <w:r w:rsidR="00E06130">
        <w:rPr>
          <w:sz w:val="24"/>
          <w:szCs w:val="24"/>
          <w:lang w:val="de-DE"/>
        </w:rPr>
        <w:t>aller Benutzer</w:t>
      </w:r>
      <w:r w:rsidRPr="00252547">
        <w:rPr>
          <w:sz w:val="24"/>
          <w:szCs w:val="24"/>
          <w:lang w:val="de-DE"/>
        </w:rPr>
        <w:t xml:space="preserve"> ändern /F060/.</w:t>
      </w:r>
    </w:p>
    <w:p w:rsidR="005D48B3" w:rsidRPr="0008374B" w:rsidRDefault="00A9641E" w:rsidP="00AC0AD3">
      <w:pPr>
        <w:pStyle w:val="Textkrper"/>
        <w:spacing w:after="283"/>
        <w:rPr>
          <w:rFonts w:eastAsia="Verdana" w:cs="Verdana"/>
          <w:b/>
          <w:sz w:val="24"/>
          <w:szCs w:val="20"/>
          <w:lang w:val="de-DE"/>
        </w:rPr>
      </w:pPr>
      <w:r w:rsidRPr="001B1850">
        <w:rPr>
          <w:rFonts w:eastAsia="Verdana" w:cs="Verdana"/>
          <w:b/>
          <w:sz w:val="24"/>
          <w:szCs w:val="24"/>
          <w:lang w:val="de-DE"/>
        </w:rPr>
        <w:t>/F</w:t>
      </w:r>
      <w:r w:rsidR="00DB5A8B" w:rsidRPr="001B1850">
        <w:rPr>
          <w:rFonts w:eastAsia="Verdana" w:cs="Verdana"/>
          <w:b/>
          <w:sz w:val="24"/>
          <w:szCs w:val="24"/>
          <w:lang w:val="de-DE"/>
        </w:rPr>
        <w:t>0</w:t>
      </w:r>
      <w:r w:rsidR="00EB26D8" w:rsidRPr="001B1850">
        <w:rPr>
          <w:rFonts w:eastAsia="Verdana" w:cs="Verdana"/>
          <w:b/>
          <w:sz w:val="24"/>
          <w:szCs w:val="24"/>
          <w:lang w:val="de-DE"/>
        </w:rPr>
        <w:t>4</w:t>
      </w:r>
      <w:r w:rsidRPr="001B1850">
        <w:rPr>
          <w:rFonts w:eastAsia="Verdana" w:cs="Verdana"/>
          <w:b/>
          <w:sz w:val="24"/>
          <w:szCs w:val="24"/>
          <w:lang w:val="de-DE"/>
        </w:rPr>
        <w:t>0/</w:t>
      </w:r>
      <w:bookmarkStart w:id="155" w:name="sw1o1"/>
      <w:bookmarkEnd w:id="155"/>
      <w:r w:rsidRPr="001B1850">
        <w:rPr>
          <w:rFonts w:eastAsia="Verdana" w:cs="Verdana"/>
          <w:sz w:val="24"/>
          <w:szCs w:val="24"/>
          <w:lang w:val="de-DE"/>
        </w:rPr>
        <w:br/>
      </w:r>
      <w:bookmarkStart w:id="156" w:name="sly8"/>
      <w:bookmarkStart w:id="157" w:name="sly80"/>
      <w:bookmarkStart w:id="158" w:name="gjdp"/>
      <w:bookmarkEnd w:id="156"/>
      <w:bookmarkEnd w:id="157"/>
      <w:bookmarkEnd w:id="158"/>
      <w:r w:rsidRPr="001B1850">
        <w:rPr>
          <w:rFonts w:eastAsia="Verdana" w:cs="Verdana"/>
          <w:b/>
          <w:sz w:val="24"/>
          <w:szCs w:val="24"/>
          <w:lang w:val="de-DE"/>
        </w:rPr>
        <w:t>Geschäftsprozess:</w:t>
      </w:r>
      <w:r w:rsidRPr="001B1850">
        <w:rPr>
          <w:rFonts w:eastAsia="Verdana" w:cs="Verdana"/>
          <w:sz w:val="24"/>
          <w:szCs w:val="24"/>
          <w:lang w:val="de-DE"/>
        </w:rPr>
        <w:t xml:space="preserve"> Anmelden</w:t>
      </w:r>
      <w:bookmarkStart w:id="159" w:name="sly81"/>
      <w:bookmarkEnd w:id="159"/>
      <w:r w:rsidRPr="001B1850">
        <w:rPr>
          <w:rFonts w:eastAsia="Verdana" w:cs="Verdana"/>
          <w:sz w:val="24"/>
          <w:szCs w:val="24"/>
          <w:lang w:val="de-DE"/>
        </w:rPr>
        <w:br/>
      </w:r>
      <w:bookmarkStart w:id="160" w:name="sly82"/>
      <w:bookmarkStart w:id="161" w:name="gjdp0"/>
      <w:bookmarkEnd w:id="160"/>
      <w:bookmarkEnd w:id="161"/>
      <w:r w:rsidRPr="001B1850">
        <w:rPr>
          <w:rFonts w:eastAsia="Verdana" w:cs="Verdana"/>
          <w:b/>
          <w:sz w:val="24"/>
          <w:szCs w:val="24"/>
          <w:lang w:val="de-DE"/>
        </w:rPr>
        <w:t>Ziel:</w:t>
      </w:r>
      <w:r w:rsidRPr="001B1850">
        <w:rPr>
          <w:rFonts w:eastAsia="Verdana" w:cs="Verdana"/>
          <w:sz w:val="24"/>
          <w:szCs w:val="24"/>
          <w:lang w:val="de-DE"/>
        </w:rPr>
        <w:t xml:space="preserve"> Benutzer ist erfolgreich angemeldet</w:t>
      </w:r>
      <w:bookmarkStart w:id="162" w:name="sly85"/>
      <w:bookmarkEnd w:id="162"/>
      <w:r w:rsidRPr="001B1850">
        <w:rPr>
          <w:rFonts w:eastAsia="Verdana" w:cs="Verdana"/>
          <w:sz w:val="24"/>
          <w:szCs w:val="24"/>
          <w:lang w:val="de-DE"/>
        </w:rPr>
        <w:br/>
      </w:r>
      <w:bookmarkStart w:id="163" w:name="sly86"/>
      <w:bookmarkStart w:id="164" w:name="bxs8"/>
      <w:bookmarkEnd w:id="163"/>
      <w:bookmarkEnd w:id="164"/>
      <w:r w:rsidRPr="001B1850">
        <w:rPr>
          <w:rFonts w:eastAsia="Verdana" w:cs="Verdana"/>
          <w:b/>
          <w:sz w:val="24"/>
          <w:szCs w:val="24"/>
          <w:lang w:val="de-DE"/>
        </w:rPr>
        <w:t>Vorbedingung:</w:t>
      </w:r>
      <w:r w:rsidRPr="001B1850">
        <w:rPr>
          <w:rFonts w:eastAsia="Verdana" w:cs="Verdana"/>
          <w:sz w:val="24"/>
          <w:szCs w:val="24"/>
          <w:lang w:val="de-DE"/>
        </w:rPr>
        <w:t xml:space="preserve"> der </w:t>
      </w:r>
      <w:r w:rsidR="00EB26D8" w:rsidRPr="001B1850">
        <w:rPr>
          <w:rFonts w:eastAsia="Verdana" w:cs="Verdana"/>
          <w:sz w:val="24"/>
          <w:szCs w:val="24"/>
          <w:lang w:val="de-DE"/>
        </w:rPr>
        <w:t>Administrator</w:t>
      </w:r>
      <w:r w:rsidRPr="001B1850">
        <w:rPr>
          <w:rFonts w:eastAsia="Verdana" w:cs="Verdana"/>
          <w:sz w:val="24"/>
          <w:szCs w:val="24"/>
          <w:lang w:val="de-DE"/>
        </w:rPr>
        <w:t xml:space="preserve"> muss vorher einen Benutzeraccount anlegen</w:t>
      </w:r>
      <w:bookmarkStart w:id="165" w:name="sly87"/>
      <w:bookmarkEnd w:id="165"/>
      <w:r w:rsidRPr="001B1850">
        <w:rPr>
          <w:rFonts w:eastAsia="Verdana" w:cs="Verdana"/>
          <w:sz w:val="24"/>
          <w:szCs w:val="24"/>
          <w:lang w:val="de-DE"/>
        </w:rPr>
        <w:br/>
      </w:r>
      <w:bookmarkStart w:id="166" w:name="sly88"/>
      <w:bookmarkStart w:id="167" w:name="iaq3"/>
      <w:bookmarkEnd w:id="166"/>
      <w:bookmarkEnd w:id="167"/>
      <w:r w:rsidRPr="001B1850">
        <w:rPr>
          <w:rFonts w:eastAsia="Verdana" w:cs="Verdana"/>
          <w:b/>
          <w:sz w:val="24"/>
          <w:szCs w:val="24"/>
          <w:lang w:val="de-DE"/>
        </w:rPr>
        <w:t>Nachbedingung Erfolg:</w:t>
      </w:r>
      <w:r w:rsidRPr="001B1850">
        <w:rPr>
          <w:rFonts w:eastAsia="Verdana" w:cs="Verdana"/>
          <w:sz w:val="24"/>
          <w:szCs w:val="24"/>
          <w:lang w:val="de-DE"/>
        </w:rPr>
        <w:t xml:space="preserve"> der Benutzer ist erfolgreich angemeldet</w:t>
      </w:r>
      <w:bookmarkStart w:id="168" w:name="sly89"/>
      <w:bookmarkEnd w:id="168"/>
      <w:r w:rsidRPr="001B1850">
        <w:rPr>
          <w:rFonts w:eastAsia="Verdana" w:cs="Verdana"/>
          <w:sz w:val="24"/>
          <w:szCs w:val="24"/>
          <w:lang w:val="de-DE"/>
        </w:rPr>
        <w:br/>
      </w:r>
      <w:bookmarkStart w:id="169" w:name="sly810"/>
      <w:bookmarkStart w:id="170" w:name="iaq30"/>
      <w:bookmarkEnd w:id="169"/>
      <w:bookmarkEnd w:id="170"/>
      <w:r w:rsidRPr="001B1850">
        <w:rPr>
          <w:rFonts w:eastAsia="Verdana" w:cs="Verdana"/>
          <w:b/>
          <w:sz w:val="24"/>
          <w:szCs w:val="24"/>
          <w:lang w:val="de-DE"/>
        </w:rPr>
        <w:t>Nachbedingung Fehlschlag</w:t>
      </w:r>
      <w:r w:rsidRPr="001B1850">
        <w:rPr>
          <w:rFonts w:eastAsia="Verdana" w:cs="Verdana"/>
          <w:sz w:val="24"/>
          <w:szCs w:val="24"/>
          <w:lang w:val="de-DE"/>
        </w:rPr>
        <w:t>: der Benutzer ist nicht angemeldet</w:t>
      </w:r>
      <w:bookmarkStart w:id="171" w:name="sly811"/>
      <w:bookmarkEnd w:id="171"/>
      <w:r w:rsidRPr="001B1850">
        <w:rPr>
          <w:rFonts w:eastAsia="Verdana" w:cs="Verdana"/>
          <w:sz w:val="24"/>
          <w:szCs w:val="24"/>
          <w:lang w:val="de-DE"/>
        </w:rPr>
        <w:br/>
      </w:r>
      <w:bookmarkStart w:id="172" w:name="sly812"/>
      <w:bookmarkStart w:id="173" w:name="y8ld"/>
      <w:bookmarkEnd w:id="172"/>
      <w:bookmarkEnd w:id="173"/>
      <w:r w:rsidRPr="001B1850">
        <w:rPr>
          <w:rFonts w:eastAsia="Verdana" w:cs="Verdana"/>
          <w:b/>
          <w:sz w:val="24"/>
          <w:szCs w:val="24"/>
          <w:lang w:val="de-DE"/>
        </w:rPr>
        <w:t>Akteure:</w:t>
      </w:r>
      <w:r w:rsidRPr="001B1850">
        <w:rPr>
          <w:rFonts w:eastAsia="Verdana" w:cs="Verdana"/>
          <w:sz w:val="24"/>
          <w:szCs w:val="24"/>
          <w:lang w:val="de-DE"/>
        </w:rPr>
        <w:t xml:space="preserve"> Benutzer</w:t>
      </w:r>
      <w:bookmarkStart w:id="174" w:name="sly813"/>
      <w:bookmarkEnd w:id="174"/>
      <w:r w:rsidRPr="001B1850">
        <w:rPr>
          <w:rFonts w:eastAsia="Verdana" w:cs="Verdana"/>
          <w:sz w:val="24"/>
          <w:szCs w:val="24"/>
          <w:lang w:val="de-DE"/>
        </w:rPr>
        <w:br/>
      </w:r>
      <w:bookmarkStart w:id="175" w:name="sly814"/>
      <w:bookmarkStart w:id="176" w:name="y8ld0"/>
      <w:bookmarkEnd w:id="175"/>
      <w:bookmarkEnd w:id="176"/>
      <w:r w:rsidRPr="001B1850">
        <w:rPr>
          <w:rFonts w:eastAsia="Verdana" w:cs="Verdana"/>
          <w:b/>
          <w:sz w:val="24"/>
          <w:szCs w:val="24"/>
          <w:lang w:val="de-DE"/>
        </w:rPr>
        <w:t>Auslösendes Ereignis:</w:t>
      </w:r>
      <w:r w:rsidR="000A2110" w:rsidRPr="001B1850">
        <w:rPr>
          <w:rFonts w:eastAsia="Verdana" w:cs="Verdana"/>
          <w:sz w:val="24"/>
          <w:szCs w:val="24"/>
          <w:lang w:val="de-DE"/>
        </w:rPr>
        <w:t xml:space="preserve"> Ausfü</w:t>
      </w:r>
      <w:r w:rsidRPr="001B1850">
        <w:rPr>
          <w:rFonts w:eastAsia="Verdana" w:cs="Verdana"/>
          <w:sz w:val="24"/>
          <w:szCs w:val="24"/>
          <w:lang w:val="de-DE"/>
        </w:rPr>
        <w:t xml:space="preserve">llen und absenden des </w:t>
      </w:r>
      <w:r w:rsidR="001B1850">
        <w:rPr>
          <w:rFonts w:eastAsia="Verdana" w:cs="Verdana"/>
          <w:sz w:val="24"/>
          <w:szCs w:val="24"/>
          <w:lang w:val="de-DE"/>
        </w:rPr>
        <w:t>Loginformulars</w:t>
      </w:r>
      <w:r w:rsidRPr="001B1850">
        <w:rPr>
          <w:rFonts w:eastAsia="Verdana" w:cs="Verdana"/>
          <w:sz w:val="24"/>
          <w:szCs w:val="24"/>
          <w:lang w:val="de-DE"/>
        </w:rPr>
        <w:t>.</w:t>
      </w:r>
      <w:bookmarkStart w:id="177" w:name="sly815"/>
      <w:bookmarkEnd w:id="177"/>
      <w:r w:rsidRPr="001B1850">
        <w:rPr>
          <w:rFonts w:eastAsia="Verdana" w:cs="Verdana"/>
          <w:sz w:val="24"/>
          <w:szCs w:val="24"/>
          <w:lang w:val="de-DE"/>
        </w:rPr>
        <w:br/>
      </w:r>
      <w:bookmarkStart w:id="178" w:name="bxw6"/>
      <w:bookmarkStart w:id="179" w:name="sly816"/>
      <w:bookmarkEnd w:id="178"/>
      <w:bookmarkEnd w:id="179"/>
      <w:r w:rsidRPr="001B1850">
        <w:rPr>
          <w:rFonts w:eastAsia="Verdana" w:cs="Verdana"/>
          <w:b/>
          <w:sz w:val="24"/>
          <w:szCs w:val="24"/>
          <w:lang w:val="de-DE"/>
        </w:rPr>
        <w:t>Beschreibung:</w:t>
      </w:r>
      <w:bookmarkStart w:id="180" w:name="sly817"/>
      <w:bookmarkEnd w:id="180"/>
      <w:r w:rsidRPr="001B1850">
        <w:rPr>
          <w:rFonts w:eastAsia="Verdana" w:cs="Verdana"/>
          <w:sz w:val="24"/>
          <w:szCs w:val="24"/>
          <w:lang w:val="de-DE"/>
        </w:rPr>
        <w:br/>
      </w:r>
      <w:bookmarkStart w:id="181" w:name="sly818"/>
      <w:bookmarkEnd w:id="181"/>
      <w:r w:rsidRPr="001B1850">
        <w:rPr>
          <w:rFonts w:eastAsia="Verdana" w:cs="Verdana"/>
          <w:sz w:val="24"/>
          <w:szCs w:val="24"/>
          <w:lang w:val="de-DE"/>
        </w:rPr>
        <w:t>Ein Benutzer kann sich am System anmelden unter Angabe seines Benutzernamens</w:t>
      </w:r>
      <w:bookmarkStart w:id="182" w:name="sly819"/>
      <w:bookmarkEnd w:id="182"/>
      <w:r w:rsidRPr="001B1850">
        <w:rPr>
          <w:rFonts w:eastAsia="Verdana" w:cs="Verdana"/>
          <w:sz w:val="24"/>
          <w:szCs w:val="24"/>
          <w:lang w:val="de-DE"/>
        </w:rPr>
        <w:br/>
      </w:r>
      <w:bookmarkStart w:id="183" w:name="sly820"/>
      <w:bookmarkEnd w:id="183"/>
      <w:r w:rsidRPr="001B1850">
        <w:rPr>
          <w:rFonts w:eastAsia="Verdana" w:cs="Verdana"/>
          <w:sz w:val="24"/>
          <w:szCs w:val="24"/>
          <w:lang w:val="de-DE"/>
        </w:rPr>
        <w:t>und seines Passw</w:t>
      </w:r>
      <w:r w:rsidR="00691F65" w:rsidRPr="001B1850">
        <w:rPr>
          <w:rFonts w:eastAsia="Verdana" w:cs="Verdana"/>
          <w:sz w:val="24"/>
          <w:szCs w:val="24"/>
          <w:lang w:val="de-DE"/>
        </w:rPr>
        <w:t xml:space="preserve">ortes und kann sich dann in der Webanwendung </w:t>
      </w:r>
      <w:r w:rsidRPr="001B1850">
        <w:rPr>
          <w:rFonts w:eastAsia="Verdana" w:cs="Verdana"/>
          <w:sz w:val="24"/>
          <w:szCs w:val="24"/>
          <w:lang w:val="de-DE"/>
        </w:rPr>
        <w:t>seinem Zugriffsrecht entsprechend bewegen und</w:t>
      </w:r>
      <w:bookmarkStart w:id="184" w:name="p50v"/>
      <w:bookmarkEnd w:id="184"/>
      <w:r w:rsidR="005D48B3" w:rsidRPr="001B1850">
        <w:rPr>
          <w:rFonts w:eastAsia="Verdana" w:cs="Verdana"/>
          <w:sz w:val="24"/>
          <w:szCs w:val="24"/>
          <w:lang w:val="de-DE"/>
        </w:rPr>
        <w:t xml:space="preserve"> </w:t>
      </w:r>
      <w:r w:rsidRPr="001B1850">
        <w:rPr>
          <w:rFonts w:eastAsia="Verdana" w:cs="Verdana"/>
          <w:sz w:val="24"/>
          <w:szCs w:val="24"/>
          <w:lang w:val="de-DE"/>
        </w:rPr>
        <w:t>Funktionen nutzen.</w:t>
      </w:r>
      <w:bookmarkStart w:id="185" w:name="s_7i"/>
      <w:bookmarkEnd w:id="185"/>
      <w:r w:rsidRPr="0008374B">
        <w:rPr>
          <w:rFonts w:eastAsia="Verdana" w:cs="Verdana"/>
          <w:sz w:val="20"/>
          <w:szCs w:val="20"/>
          <w:lang w:val="de-DE"/>
        </w:rPr>
        <w:br/>
      </w:r>
      <w:bookmarkStart w:id="186" w:name="s_7i0"/>
      <w:bookmarkEnd w:id="186"/>
      <w:r w:rsidRPr="0008374B">
        <w:rPr>
          <w:rFonts w:eastAsia="Verdana" w:cs="Verdana"/>
          <w:sz w:val="20"/>
          <w:szCs w:val="20"/>
          <w:lang w:val="de-DE"/>
        </w:rPr>
        <w:br/>
      </w:r>
      <w:bookmarkStart w:id="187" w:name="qp7x"/>
      <w:bookmarkStart w:id="188" w:name="s_7i1"/>
      <w:bookmarkEnd w:id="187"/>
      <w:bookmarkEnd w:id="188"/>
      <w:r w:rsidR="00B72C09" w:rsidRPr="001B1850">
        <w:rPr>
          <w:rFonts w:eastAsia="Verdana" w:cs="Verdana"/>
          <w:b/>
          <w:sz w:val="24"/>
          <w:szCs w:val="24"/>
          <w:lang w:val="de-DE"/>
        </w:rPr>
        <w:t>/F05</w:t>
      </w:r>
      <w:r w:rsidRPr="001B1850">
        <w:rPr>
          <w:rFonts w:eastAsia="Verdana" w:cs="Verdana"/>
          <w:b/>
          <w:sz w:val="24"/>
          <w:szCs w:val="24"/>
          <w:lang w:val="de-DE"/>
        </w:rPr>
        <w:t>0/</w:t>
      </w:r>
      <w:bookmarkStart w:id="189" w:name="s_7i2"/>
      <w:bookmarkEnd w:id="189"/>
      <w:r w:rsidRPr="001B1850">
        <w:rPr>
          <w:rFonts w:eastAsia="Verdana" w:cs="Verdana"/>
          <w:sz w:val="24"/>
          <w:szCs w:val="24"/>
          <w:lang w:val="de-DE"/>
        </w:rPr>
        <w:br/>
      </w:r>
      <w:bookmarkStart w:id="190" w:name="fopc"/>
      <w:bookmarkStart w:id="191" w:name="fopc0"/>
      <w:bookmarkStart w:id="192" w:name="w%3Ayh"/>
      <w:bookmarkEnd w:id="190"/>
      <w:bookmarkEnd w:id="191"/>
      <w:bookmarkEnd w:id="192"/>
      <w:r w:rsidRPr="001B1850">
        <w:rPr>
          <w:rFonts w:eastAsia="Verdana" w:cs="Verdana"/>
          <w:b/>
          <w:sz w:val="24"/>
          <w:szCs w:val="24"/>
          <w:lang w:val="de-DE"/>
        </w:rPr>
        <w:t>Geschäftsprozess:</w:t>
      </w:r>
      <w:r w:rsidRPr="001B1850">
        <w:rPr>
          <w:rFonts w:eastAsia="Verdana" w:cs="Verdana"/>
          <w:sz w:val="24"/>
          <w:szCs w:val="24"/>
          <w:lang w:val="de-DE"/>
        </w:rPr>
        <w:t xml:space="preserve"> Abmelden</w:t>
      </w:r>
      <w:bookmarkStart w:id="193" w:name="fopc1"/>
      <w:bookmarkEnd w:id="193"/>
      <w:r w:rsidRPr="001B1850">
        <w:rPr>
          <w:rFonts w:eastAsia="Verdana" w:cs="Verdana"/>
          <w:sz w:val="24"/>
          <w:szCs w:val="24"/>
          <w:lang w:val="de-DE"/>
        </w:rPr>
        <w:br/>
      </w:r>
      <w:bookmarkStart w:id="194" w:name="fopc2"/>
      <w:bookmarkStart w:id="195" w:name="hn5t"/>
      <w:bookmarkEnd w:id="194"/>
      <w:bookmarkEnd w:id="195"/>
      <w:r w:rsidRPr="001B1850">
        <w:rPr>
          <w:rFonts w:eastAsia="Verdana" w:cs="Verdana"/>
          <w:b/>
          <w:sz w:val="24"/>
          <w:szCs w:val="24"/>
          <w:lang w:val="de-DE"/>
        </w:rPr>
        <w:t>Ziel:</w:t>
      </w:r>
      <w:r w:rsidRPr="001B1850">
        <w:rPr>
          <w:rFonts w:eastAsia="Verdana" w:cs="Verdana"/>
          <w:sz w:val="24"/>
          <w:szCs w:val="24"/>
          <w:lang w:val="de-DE"/>
        </w:rPr>
        <w:t xml:space="preserve"> der Benutzer ist erfolgreich abgemeldet</w:t>
      </w:r>
      <w:bookmarkStart w:id="196" w:name="fopc5"/>
      <w:bookmarkEnd w:id="196"/>
      <w:r w:rsidRPr="001B1850">
        <w:rPr>
          <w:rFonts w:eastAsia="Verdana" w:cs="Verdana"/>
          <w:sz w:val="24"/>
          <w:szCs w:val="24"/>
          <w:lang w:val="de-DE"/>
        </w:rPr>
        <w:br/>
      </w:r>
      <w:bookmarkStart w:id="197" w:name="fopc6"/>
      <w:bookmarkStart w:id="198" w:name="hn5t0"/>
      <w:bookmarkEnd w:id="197"/>
      <w:bookmarkEnd w:id="198"/>
      <w:r w:rsidRPr="001B1850">
        <w:rPr>
          <w:rFonts w:eastAsia="Verdana" w:cs="Verdana"/>
          <w:b/>
          <w:sz w:val="24"/>
          <w:szCs w:val="24"/>
          <w:lang w:val="de-DE"/>
        </w:rPr>
        <w:t>Vorbedingung:</w:t>
      </w:r>
      <w:r w:rsidRPr="001B1850">
        <w:rPr>
          <w:rFonts w:eastAsia="Verdana" w:cs="Verdana"/>
          <w:sz w:val="24"/>
          <w:szCs w:val="24"/>
          <w:lang w:val="de-DE"/>
        </w:rPr>
        <w:t xml:space="preserve"> der Benutzer muss sich vorher angemeldet haben</w:t>
      </w:r>
      <w:bookmarkStart w:id="199" w:name="fopc7"/>
      <w:bookmarkEnd w:id="199"/>
      <w:r w:rsidRPr="001B1850">
        <w:rPr>
          <w:rFonts w:eastAsia="Verdana" w:cs="Verdana"/>
          <w:sz w:val="24"/>
          <w:szCs w:val="24"/>
          <w:lang w:val="de-DE"/>
        </w:rPr>
        <w:br/>
      </w:r>
      <w:bookmarkStart w:id="200" w:name="fopc8"/>
      <w:bookmarkStart w:id="201" w:name="rd73"/>
      <w:bookmarkEnd w:id="200"/>
      <w:bookmarkEnd w:id="201"/>
      <w:r w:rsidRPr="001B1850">
        <w:rPr>
          <w:rFonts w:eastAsia="Verdana" w:cs="Verdana"/>
          <w:b/>
          <w:sz w:val="24"/>
          <w:szCs w:val="24"/>
          <w:lang w:val="de-DE"/>
        </w:rPr>
        <w:t>Nachbedingung Erfolg:</w:t>
      </w:r>
      <w:r w:rsidRPr="001B1850">
        <w:rPr>
          <w:rFonts w:eastAsia="Verdana" w:cs="Verdana"/>
          <w:sz w:val="24"/>
          <w:szCs w:val="24"/>
          <w:lang w:val="de-DE"/>
        </w:rPr>
        <w:t xml:space="preserve"> der Benutzer ist erfolgreich abgemeldet</w:t>
      </w:r>
      <w:bookmarkStart w:id="202" w:name="fopc9"/>
      <w:bookmarkEnd w:id="202"/>
      <w:r w:rsidRPr="001B1850">
        <w:rPr>
          <w:rFonts w:eastAsia="Verdana" w:cs="Verdana"/>
          <w:sz w:val="24"/>
          <w:szCs w:val="24"/>
          <w:lang w:val="de-DE"/>
        </w:rPr>
        <w:br/>
      </w:r>
      <w:bookmarkStart w:id="203" w:name="fopc10"/>
      <w:bookmarkStart w:id="204" w:name="vj31"/>
      <w:bookmarkEnd w:id="203"/>
      <w:bookmarkEnd w:id="204"/>
      <w:r w:rsidRPr="001B1850">
        <w:rPr>
          <w:rFonts w:eastAsia="Verdana" w:cs="Verdana"/>
          <w:b/>
          <w:sz w:val="24"/>
          <w:szCs w:val="24"/>
          <w:lang w:val="de-DE"/>
        </w:rPr>
        <w:t>Nachbedingung Fehlschlag:</w:t>
      </w:r>
      <w:r w:rsidRPr="001B1850">
        <w:rPr>
          <w:rFonts w:eastAsia="Verdana" w:cs="Verdana"/>
          <w:sz w:val="24"/>
          <w:szCs w:val="24"/>
          <w:lang w:val="de-DE"/>
        </w:rPr>
        <w:t xml:space="preserve"> der Benutzer ist immer noch angemeldet</w:t>
      </w:r>
      <w:bookmarkStart w:id="205" w:name="fopc11"/>
      <w:bookmarkEnd w:id="205"/>
      <w:r w:rsidRPr="001B1850">
        <w:rPr>
          <w:rFonts w:eastAsia="Verdana" w:cs="Verdana"/>
          <w:sz w:val="24"/>
          <w:szCs w:val="24"/>
          <w:lang w:val="de-DE"/>
        </w:rPr>
        <w:br/>
      </w:r>
      <w:bookmarkStart w:id="206" w:name="fopc12"/>
      <w:bookmarkStart w:id="207" w:name="vj310"/>
      <w:bookmarkEnd w:id="206"/>
      <w:bookmarkEnd w:id="207"/>
      <w:r w:rsidRPr="001B1850">
        <w:rPr>
          <w:rFonts w:eastAsia="Verdana" w:cs="Verdana"/>
          <w:b/>
          <w:sz w:val="24"/>
          <w:szCs w:val="24"/>
          <w:lang w:val="de-DE"/>
        </w:rPr>
        <w:t>Akteure:</w:t>
      </w:r>
      <w:r w:rsidRPr="001B1850">
        <w:rPr>
          <w:rFonts w:eastAsia="Verdana" w:cs="Verdana"/>
          <w:sz w:val="24"/>
          <w:szCs w:val="24"/>
          <w:lang w:val="de-DE"/>
        </w:rPr>
        <w:t xml:space="preserve"> Benutzer</w:t>
      </w:r>
      <w:bookmarkStart w:id="208" w:name="fopc13"/>
      <w:bookmarkEnd w:id="208"/>
      <w:r w:rsidRPr="001B1850">
        <w:rPr>
          <w:rFonts w:eastAsia="Verdana" w:cs="Verdana"/>
          <w:sz w:val="24"/>
          <w:szCs w:val="24"/>
          <w:lang w:val="de-DE"/>
        </w:rPr>
        <w:br/>
      </w:r>
      <w:bookmarkStart w:id="209" w:name="vj311"/>
      <w:bookmarkStart w:id="210" w:name="fopc14"/>
      <w:bookmarkEnd w:id="209"/>
      <w:bookmarkEnd w:id="210"/>
      <w:r w:rsidRPr="001B1850">
        <w:rPr>
          <w:rFonts w:eastAsia="Verdana" w:cs="Verdana"/>
          <w:b/>
          <w:sz w:val="24"/>
          <w:szCs w:val="24"/>
          <w:lang w:val="de-DE"/>
        </w:rPr>
        <w:t>Beschreibung:</w:t>
      </w:r>
      <w:bookmarkStart w:id="211" w:name="fopc15"/>
      <w:bookmarkEnd w:id="211"/>
      <w:r w:rsidRPr="001B1850">
        <w:rPr>
          <w:rFonts w:eastAsia="Verdana" w:cs="Verdana"/>
          <w:sz w:val="24"/>
          <w:szCs w:val="24"/>
          <w:lang w:val="de-DE"/>
        </w:rPr>
        <w:br/>
      </w:r>
      <w:bookmarkStart w:id="212" w:name="fopc16"/>
      <w:bookmarkEnd w:id="212"/>
      <w:r w:rsidRPr="001B1850">
        <w:rPr>
          <w:rFonts w:eastAsia="Verdana" w:cs="Verdana"/>
          <w:sz w:val="24"/>
          <w:szCs w:val="24"/>
          <w:lang w:val="de-DE"/>
        </w:rPr>
        <w:t>Der Benutzer kann sich, nachdem er sich</w:t>
      </w:r>
      <w:bookmarkStart w:id="213" w:name="fopc17"/>
      <w:bookmarkStart w:id="214" w:name="fopc18"/>
      <w:bookmarkEnd w:id="213"/>
      <w:bookmarkEnd w:id="214"/>
      <w:r w:rsidR="00BD0700" w:rsidRPr="001B1850">
        <w:rPr>
          <w:rFonts w:eastAsia="Verdana" w:cs="Verdana"/>
          <w:sz w:val="24"/>
          <w:szCs w:val="24"/>
          <w:lang w:val="de-DE"/>
        </w:rPr>
        <w:t xml:space="preserve"> </w:t>
      </w:r>
      <w:r w:rsidRPr="001B1850">
        <w:rPr>
          <w:rFonts w:eastAsia="Verdana" w:cs="Verdana"/>
          <w:sz w:val="24"/>
          <w:szCs w:val="24"/>
          <w:lang w:val="de-DE"/>
        </w:rPr>
        <w:t>angemeldet hat, abmelden.</w:t>
      </w:r>
      <w:bookmarkStart w:id="215" w:name="n468"/>
      <w:bookmarkStart w:id="216" w:name="n4680"/>
      <w:bookmarkStart w:id="217" w:name="g2yw"/>
      <w:bookmarkStart w:id="218" w:name="g2yw0"/>
      <w:bookmarkEnd w:id="215"/>
      <w:bookmarkEnd w:id="216"/>
      <w:bookmarkEnd w:id="217"/>
      <w:bookmarkEnd w:id="218"/>
    </w:p>
    <w:p w:rsidR="0004011A" w:rsidRPr="001B1850" w:rsidRDefault="009D4F27" w:rsidP="00B72C09">
      <w:pPr>
        <w:rPr>
          <w:rFonts w:eastAsia="Verdana" w:cs="Verdana"/>
          <w:sz w:val="24"/>
          <w:szCs w:val="24"/>
          <w:lang w:val="de-DE"/>
        </w:rPr>
      </w:pPr>
      <w:r w:rsidRPr="001B1850">
        <w:rPr>
          <w:rFonts w:eastAsia="Verdana" w:cs="Verdana"/>
          <w:b/>
          <w:sz w:val="24"/>
          <w:szCs w:val="24"/>
          <w:lang w:val="de-DE"/>
        </w:rPr>
        <w:t>/F060/</w:t>
      </w:r>
      <w:r w:rsidRPr="001B1850">
        <w:rPr>
          <w:rFonts w:eastAsia="Verdana" w:cs="Verdana"/>
          <w:sz w:val="24"/>
          <w:szCs w:val="24"/>
          <w:lang w:val="de-DE"/>
        </w:rPr>
        <w:br/>
      </w:r>
      <w:r w:rsidRPr="001B1850">
        <w:rPr>
          <w:rFonts w:eastAsia="Verdana" w:cs="Verdana"/>
          <w:b/>
          <w:sz w:val="24"/>
          <w:szCs w:val="24"/>
          <w:lang w:val="de-DE"/>
        </w:rPr>
        <w:t>Geschäftsprozess:</w:t>
      </w:r>
      <w:r w:rsidRPr="001B1850">
        <w:rPr>
          <w:rFonts w:eastAsia="Verdana" w:cs="Verdana"/>
          <w:sz w:val="24"/>
          <w:szCs w:val="24"/>
          <w:lang w:val="de-DE"/>
        </w:rPr>
        <w:t xml:space="preserve"> Passwort ändern</w:t>
      </w:r>
      <w:r w:rsidRPr="001B1850">
        <w:rPr>
          <w:rFonts w:eastAsia="Verdana" w:cs="Verdana"/>
          <w:sz w:val="24"/>
          <w:szCs w:val="24"/>
          <w:lang w:val="de-DE"/>
        </w:rPr>
        <w:br/>
      </w:r>
      <w:r w:rsidRPr="001B1850">
        <w:rPr>
          <w:rFonts w:eastAsia="Verdana" w:cs="Verdana"/>
          <w:b/>
          <w:sz w:val="24"/>
          <w:szCs w:val="24"/>
          <w:lang w:val="de-DE"/>
        </w:rPr>
        <w:t>Ziel:</w:t>
      </w:r>
      <w:r w:rsidRPr="001B1850">
        <w:rPr>
          <w:rFonts w:eastAsia="Verdana" w:cs="Verdana"/>
          <w:sz w:val="24"/>
          <w:szCs w:val="24"/>
          <w:lang w:val="de-DE"/>
        </w:rPr>
        <w:t xml:space="preserve"> Passwort ist geändert</w:t>
      </w:r>
      <w:r w:rsidRPr="001B1850">
        <w:rPr>
          <w:rFonts w:eastAsia="Verdana" w:cs="Verdana"/>
          <w:sz w:val="24"/>
          <w:szCs w:val="24"/>
          <w:lang w:val="de-DE"/>
        </w:rPr>
        <w:br/>
      </w:r>
      <w:r w:rsidRPr="001B1850">
        <w:rPr>
          <w:rFonts w:eastAsia="Verdana" w:cs="Verdana"/>
          <w:b/>
          <w:sz w:val="24"/>
          <w:szCs w:val="24"/>
          <w:lang w:val="de-DE"/>
        </w:rPr>
        <w:t>Vorbedingung:</w:t>
      </w:r>
      <w:r w:rsidRPr="001B1850">
        <w:rPr>
          <w:rFonts w:eastAsia="Verdana" w:cs="Verdana"/>
          <w:sz w:val="24"/>
          <w:szCs w:val="24"/>
          <w:lang w:val="de-DE"/>
        </w:rPr>
        <w:t xml:space="preserve"> der </w:t>
      </w:r>
      <w:r w:rsidR="001B1850">
        <w:rPr>
          <w:rFonts w:eastAsia="Verdana" w:cs="Verdana"/>
          <w:sz w:val="24"/>
          <w:szCs w:val="24"/>
          <w:lang w:val="de-DE"/>
        </w:rPr>
        <w:t>Administrator</w:t>
      </w:r>
      <w:r w:rsidRPr="001B1850">
        <w:rPr>
          <w:rFonts w:eastAsia="Verdana" w:cs="Verdana"/>
          <w:sz w:val="24"/>
          <w:szCs w:val="24"/>
          <w:lang w:val="de-DE"/>
        </w:rPr>
        <w:t xml:space="preserve"> muss angemeldet sein</w:t>
      </w:r>
      <w:r w:rsidRPr="001B1850">
        <w:rPr>
          <w:rFonts w:eastAsia="Verdana" w:cs="Verdana"/>
          <w:sz w:val="24"/>
          <w:szCs w:val="24"/>
          <w:lang w:val="de-DE"/>
        </w:rPr>
        <w:br/>
      </w:r>
      <w:r w:rsidRPr="001B1850">
        <w:rPr>
          <w:rFonts w:eastAsia="Verdana" w:cs="Verdana"/>
          <w:b/>
          <w:sz w:val="24"/>
          <w:szCs w:val="24"/>
          <w:lang w:val="de-DE"/>
        </w:rPr>
        <w:t>Nachbedingung Erfolg:</w:t>
      </w:r>
      <w:r w:rsidRPr="001B1850">
        <w:rPr>
          <w:rFonts w:eastAsia="Verdana" w:cs="Verdana"/>
          <w:sz w:val="24"/>
          <w:szCs w:val="24"/>
          <w:lang w:val="de-DE"/>
        </w:rPr>
        <w:t xml:space="preserve"> das Passwort ist geändert</w:t>
      </w:r>
      <w:r w:rsidRPr="001B1850">
        <w:rPr>
          <w:rFonts w:eastAsia="Verdana" w:cs="Verdana"/>
          <w:sz w:val="24"/>
          <w:szCs w:val="24"/>
          <w:lang w:val="de-DE"/>
        </w:rPr>
        <w:br/>
      </w:r>
      <w:r w:rsidRPr="001B1850">
        <w:rPr>
          <w:rFonts w:eastAsia="Verdana" w:cs="Verdana"/>
          <w:b/>
          <w:sz w:val="24"/>
          <w:szCs w:val="24"/>
          <w:lang w:val="de-DE"/>
        </w:rPr>
        <w:t>Nachbedingung Fehlschlag:</w:t>
      </w:r>
      <w:r w:rsidRPr="001B1850">
        <w:rPr>
          <w:rFonts w:eastAsia="Verdana" w:cs="Verdana"/>
          <w:sz w:val="24"/>
          <w:szCs w:val="24"/>
          <w:lang w:val="de-DE"/>
        </w:rPr>
        <w:t xml:space="preserve"> das Passwort ist nicht geändert</w:t>
      </w:r>
      <w:r w:rsidRPr="001B1850">
        <w:rPr>
          <w:rFonts w:eastAsia="Verdana" w:cs="Verdana"/>
          <w:sz w:val="24"/>
          <w:szCs w:val="24"/>
          <w:lang w:val="de-DE"/>
        </w:rPr>
        <w:br/>
      </w:r>
      <w:r w:rsidRPr="001B1850">
        <w:rPr>
          <w:rFonts w:eastAsia="Verdana" w:cs="Verdana"/>
          <w:b/>
          <w:sz w:val="24"/>
          <w:szCs w:val="24"/>
          <w:lang w:val="de-DE"/>
        </w:rPr>
        <w:t>Akteure:</w:t>
      </w:r>
      <w:r w:rsidRPr="001B1850">
        <w:rPr>
          <w:rFonts w:eastAsia="Verdana" w:cs="Verdana"/>
          <w:sz w:val="24"/>
          <w:szCs w:val="24"/>
          <w:lang w:val="de-DE"/>
        </w:rPr>
        <w:t xml:space="preserve"> </w:t>
      </w:r>
      <w:r w:rsidR="001B1850">
        <w:rPr>
          <w:rFonts w:eastAsia="Verdana" w:cs="Verdana"/>
          <w:sz w:val="24"/>
          <w:szCs w:val="24"/>
          <w:lang w:val="de-DE"/>
        </w:rPr>
        <w:t>Administrator</w:t>
      </w:r>
      <w:r w:rsidRPr="001B1850">
        <w:rPr>
          <w:rFonts w:eastAsia="Verdana" w:cs="Verdana"/>
          <w:sz w:val="24"/>
          <w:szCs w:val="24"/>
          <w:lang w:val="de-DE"/>
        </w:rPr>
        <w:br/>
      </w:r>
      <w:r w:rsidRPr="001B1850">
        <w:rPr>
          <w:rFonts w:eastAsia="Verdana" w:cs="Verdana"/>
          <w:b/>
          <w:sz w:val="24"/>
          <w:szCs w:val="24"/>
          <w:lang w:val="de-DE"/>
        </w:rPr>
        <w:t>Beschreibung:</w:t>
      </w:r>
      <w:r w:rsidRPr="001B1850">
        <w:rPr>
          <w:rFonts w:eastAsia="Verdana" w:cs="Verdana"/>
          <w:sz w:val="24"/>
          <w:szCs w:val="24"/>
          <w:lang w:val="de-DE"/>
        </w:rPr>
        <w:br/>
      </w:r>
      <w:r w:rsidR="001B1850">
        <w:rPr>
          <w:rFonts w:eastAsia="Verdana" w:cs="Verdana"/>
          <w:sz w:val="24"/>
          <w:szCs w:val="24"/>
          <w:lang w:val="de-DE"/>
        </w:rPr>
        <w:t xml:space="preserve">Der Administrator </w:t>
      </w:r>
      <w:r w:rsidR="003831AE" w:rsidRPr="001B1850">
        <w:rPr>
          <w:rFonts w:eastAsia="Verdana" w:cs="Verdana"/>
          <w:sz w:val="24"/>
          <w:szCs w:val="24"/>
          <w:lang w:val="de-DE"/>
        </w:rPr>
        <w:t xml:space="preserve">kann </w:t>
      </w:r>
      <w:r w:rsidR="001B1850">
        <w:rPr>
          <w:rFonts w:eastAsia="Verdana" w:cs="Verdana"/>
          <w:sz w:val="24"/>
          <w:szCs w:val="24"/>
          <w:lang w:val="de-DE"/>
        </w:rPr>
        <w:t>die Passwörter aller Benutzer ändern.</w:t>
      </w:r>
      <w:r w:rsidR="003831AE" w:rsidRPr="001B1850">
        <w:rPr>
          <w:rFonts w:eastAsia="Verdana" w:cs="Verdana"/>
          <w:sz w:val="24"/>
          <w:szCs w:val="24"/>
          <w:lang w:val="de-DE"/>
        </w:rPr>
        <w:t xml:space="preserve"> </w:t>
      </w:r>
    </w:p>
    <w:p w:rsidR="00973989" w:rsidRPr="0008374B" w:rsidRDefault="00267A95" w:rsidP="004A2239">
      <w:pPr>
        <w:rPr>
          <w:rFonts w:eastAsia="Verdana" w:cs="Verdana"/>
          <w:b/>
          <w:sz w:val="24"/>
          <w:szCs w:val="20"/>
          <w:lang w:val="de-DE"/>
        </w:rPr>
      </w:pPr>
      <w:r w:rsidRPr="0008374B">
        <w:rPr>
          <w:rFonts w:eastAsia="Verdana" w:cs="Verdana"/>
          <w:b/>
          <w:sz w:val="24"/>
          <w:szCs w:val="20"/>
          <w:lang w:val="de-DE"/>
        </w:rPr>
        <w:br w:type="page"/>
      </w:r>
      <w:bookmarkStart w:id="219" w:name="u5-d0"/>
      <w:bookmarkStart w:id="220" w:name="dstc"/>
      <w:bookmarkStart w:id="221" w:name="ff-d"/>
      <w:bookmarkStart w:id="222" w:name="u5-d13"/>
      <w:bookmarkStart w:id="223" w:name="z%3A200"/>
      <w:bookmarkStart w:id="224" w:name="nip6121"/>
      <w:bookmarkStart w:id="225" w:name="eh-s"/>
      <w:bookmarkStart w:id="226" w:name="r9vh"/>
      <w:bookmarkEnd w:id="219"/>
      <w:bookmarkEnd w:id="220"/>
      <w:bookmarkEnd w:id="221"/>
      <w:bookmarkEnd w:id="222"/>
      <w:bookmarkEnd w:id="223"/>
      <w:bookmarkEnd w:id="224"/>
      <w:bookmarkEnd w:id="225"/>
      <w:bookmarkEnd w:id="226"/>
    </w:p>
    <w:p w:rsidR="005D48B3" w:rsidRPr="0008374B" w:rsidRDefault="00A9641E" w:rsidP="002973AD">
      <w:pPr>
        <w:pStyle w:val="berschrift2"/>
        <w:rPr>
          <w:rFonts w:eastAsia="Verdana"/>
          <w:lang w:val="de-DE"/>
        </w:rPr>
      </w:pPr>
      <w:bookmarkStart w:id="227" w:name="_Toc226133800"/>
      <w:r w:rsidRPr="0008374B">
        <w:rPr>
          <w:rFonts w:eastAsia="Verdana"/>
          <w:lang w:val="de-DE"/>
        </w:rPr>
        <w:lastRenderedPageBreak/>
        <w:t xml:space="preserve">4.2 </w:t>
      </w:r>
      <w:bookmarkStart w:id="228" w:name="s9fb"/>
      <w:bookmarkStart w:id="229" w:name="tdww"/>
      <w:bookmarkStart w:id="230" w:name="tdww0"/>
      <w:bookmarkStart w:id="231" w:name="xv%3Ad"/>
      <w:bookmarkEnd w:id="228"/>
      <w:bookmarkEnd w:id="229"/>
      <w:bookmarkEnd w:id="230"/>
      <w:bookmarkEnd w:id="231"/>
      <w:r w:rsidR="006874A8" w:rsidRPr="0008374B">
        <w:rPr>
          <w:rFonts w:eastAsia="Verdana"/>
          <w:lang w:val="de-DE"/>
        </w:rPr>
        <w:t>Domainnamen Verwaltung</w:t>
      </w:r>
      <w:bookmarkEnd w:id="227"/>
    </w:p>
    <w:p w:rsidR="002973AD" w:rsidRPr="0008374B" w:rsidRDefault="002973AD" w:rsidP="002973AD">
      <w:pPr>
        <w:rPr>
          <w:lang w:val="de-DE"/>
        </w:rPr>
      </w:pPr>
    </w:p>
    <w:p w:rsidR="005D48B3" w:rsidRPr="00D65725" w:rsidRDefault="00A9641E" w:rsidP="006667BC">
      <w:pPr>
        <w:pStyle w:val="Textkrper"/>
        <w:rPr>
          <w:rFonts w:eastAsia="Verdana" w:cs="Verdana"/>
          <w:sz w:val="24"/>
          <w:szCs w:val="24"/>
          <w:lang w:val="de-DE"/>
        </w:rPr>
      </w:pPr>
      <w:r w:rsidRPr="00D65725">
        <w:rPr>
          <w:rFonts w:eastAsia="Verdana" w:cs="Verdana"/>
          <w:b/>
          <w:sz w:val="24"/>
          <w:szCs w:val="24"/>
          <w:lang w:val="de-DE"/>
        </w:rPr>
        <w:t>/F</w:t>
      </w:r>
      <w:r w:rsidR="004A2239" w:rsidRPr="00D65725">
        <w:rPr>
          <w:rFonts w:eastAsia="Verdana" w:cs="Verdana"/>
          <w:b/>
          <w:sz w:val="24"/>
          <w:szCs w:val="24"/>
          <w:lang w:val="de-DE"/>
        </w:rPr>
        <w:t>07</w:t>
      </w:r>
      <w:r w:rsidRPr="00D65725">
        <w:rPr>
          <w:rFonts w:eastAsia="Verdana" w:cs="Verdana"/>
          <w:b/>
          <w:sz w:val="24"/>
          <w:szCs w:val="24"/>
          <w:lang w:val="de-DE"/>
        </w:rPr>
        <w:t>0/</w:t>
      </w:r>
      <w:bookmarkStart w:id="232" w:name="gk.z"/>
      <w:bookmarkStart w:id="233" w:name="gk.z0"/>
      <w:bookmarkStart w:id="234" w:name="f4zp"/>
      <w:bookmarkStart w:id="235" w:name="f4zp0"/>
      <w:bookmarkStart w:id="236" w:name="f4zp1"/>
      <w:bookmarkEnd w:id="232"/>
      <w:bookmarkEnd w:id="233"/>
      <w:bookmarkEnd w:id="234"/>
      <w:bookmarkEnd w:id="235"/>
      <w:bookmarkEnd w:id="236"/>
    </w:p>
    <w:p w:rsidR="001B3A91" w:rsidRPr="00D65725" w:rsidRDefault="00A9641E" w:rsidP="001B3A91">
      <w:pPr>
        <w:pStyle w:val="Textkrper"/>
        <w:rPr>
          <w:rFonts w:eastAsia="Verdana" w:cs="Verdana"/>
          <w:sz w:val="24"/>
          <w:szCs w:val="24"/>
          <w:lang w:val="de-DE"/>
        </w:rPr>
      </w:pPr>
      <w:r w:rsidRPr="00D65725">
        <w:rPr>
          <w:rFonts w:eastAsia="Verdana" w:cs="Verdana"/>
          <w:b/>
          <w:sz w:val="24"/>
          <w:szCs w:val="24"/>
          <w:lang w:val="de-DE"/>
        </w:rPr>
        <w:t xml:space="preserve">Geschäftsprozess: </w:t>
      </w:r>
      <w:bookmarkStart w:id="237" w:name="f4zp2"/>
      <w:bookmarkEnd w:id="237"/>
      <w:r w:rsidR="006874A8" w:rsidRPr="00D65725">
        <w:rPr>
          <w:rFonts w:eastAsia="Verdana" w:cs="Verdana"/>
          <w:sz w:val="24"/>
          <w:szCs w:val="24"/>
          <w:lang w:val="de-DE"/>
        </w:rPr>
        <w:t>Domainnamen hinzufügen</w:t>
      </w:r>
      <w:r w:rsidRPr="00D65725">
        <w:rPr>
          <w:rFonts w:eastAsia="Verdana" w:cs="Verdana"/>
          <w:sz w:val="24"/>
          <w:szCs w:val="24"/>
          <w:lang w:val="de-DE"/>
        </w:rPr>
        <w:br/>
      </w:r>
      <w:bookmarkStart w:id="238" w:name="f4zp3"/>
      <w:bookmarkEnd w:id="238"/>
      <w:r w:rsidRPr="00D65725">
        <w:rPr>
          <w:rFonts w:eastAsia="Verdana" w:cs="Verdana"/>
          <w:b/>
          <w:sz w:val="24"/>
          <w:szCs w:val="24"/>
          <w:lang w:val="de-DE"/>
        </w:rPr>
        <w:t>Ziel:</w:t>
      </w:r>
      <w:r w:rsidRPr="00D65725">
        <w:rPr>
          <w:rFonts w:eastAsia="Verdana" w:cs="Verdana"/>
          <w:sz w:val="24"/>
          <w:szCs w:val="24"/>
          <w:lang w:val="de-DE"/>
        </w:rPr>
        <w:t xml:space="preserve"> </w:t>
      </w:r>
      <w:bookmarkStart w:id="239" w:name="f4zp6"/>
      <w:bookmarkEnd w:id="239"/>
      <w:r w:rsidR="009757AF" w:rsidRPr="00D65725">
        <w:rPr>
          <w:rFonts w:eastAsia="Verdana" w:cs="Verdana"/>
          <w:sz w:val="24"/>
          <w:szCs w:val="24"/>
          <w:lang w:val="de-DE"/>
        </w:rPr>
        <w:t>ein Domainname</w:t>
      </w:r>
      <w:r w:rsidR="006874A8" w:rsidRPr="00D65725">
        <w:rPr>
          <w:rFonts w:eastAsia="Verdana" w:cs="Verdana"/>
          <w:sz w:val="24"/>
          <w:szCs w:val="24"/>
          <w:lang w:val="de-DE"/>
        </w:rPr>
        <w:t xml:space="preserve"> wird</w:t>
      </w:r>
      <w:r w:rsidR="009757AF" w:rsidRPr="00D65725">
        <w:rPr>
          <w:rFonts w:eastAsia="Verdana" w:cs="Verdana"/>
          <w:sz w:val="24"/>
          <w:szCs w:val="24"/>
          <w:lang w:val="de-DE"/>
        </w:rPr>
        <w:t xml:space="preserve"> der Datenbank</w:t>
      </w:r>
      <w:r w:rsidR="006874A8" w:rsidRPr="00D65725">
        <w:rPr>
          <w:rFonts w:eastAsia="Verdana" w:cs="Verdana"/>
          <w:sz w:val="24"/>
          <w:szCs w:val="24"/>
          <w:lang w:val="de-DE"/>
        </w:rPr>
        <w:t xml:space="preserve"> hinzugefügt</w:t>
      </w:r>
      <w:r w:rsidRPr="00D65725">
        <w:rPr>
          <w:rFonts w:eastAsia="Verdana" w:cs="Verdana"/>
          <w:sz w:val="24"/>
          <w:szCs w:val="24"/>
          <w:lang w:val="de-DE"/>
        </w:rPr>
        <w:br/>
      </w:r>
      <w:bookmarkStart w:id="240" w:name="f4zp7"/>
      <w:bookmarkEnd w:id="240"/>
      <w:r w:rsidRPr="00D65725">
        <w:rPr>
          <w:rFonts w:eastAsia="Verdana" w:cs="Verdana"/>
          <w:b/>
          <w:sz w:val="24"/>
          <w:szCs w:val="24"/>
          <w:lang w:val="de-DE"/>
        </w:rPr>
        <w:t>Vorbedingung:</w:t>
      </w:r>
      <w:r w:rsidRPr="00D65725">
        <w:rPr>
          <w:rFonts w:eastAsia="Verdana" w:cs="Verdana"/>
          <w:sz w:val="24"/>
          <w:szCs w:val="24"/>
          <w:lang w:val="de-DE"/>
        </w:rPr>
        <w:t xml:space="preserve"> der </w:t>
      </w:r>
      <w:r w:rsidR="006874A8" w:rsidRPr="00D65725">
        <w:rPr>
          <w:rFonts w:eastAsia="Verdana" w:cs="Verdana"/>
          <w:sz w:val="24"/>
          <w:szCs w:val="24"/>
          <w:lang w:val="de-DE"/>
        </w:rPr>
        <w:t>Administrator ist</w:t>
      </w:r>
      <w:r w:rsidRPr="00D65725">
        <w:rPr>
          <w:rFonts w:eastAsia="Verdana" w:cs="Verdana"/>
          <w:sz w:val="24"/>
          <w:szCs w:val="24"/>
          <w:lang w:val="de-DE"/>
        </w:rPr>
        <w:t xml:space="preserve"> angemeldet</w:t>
      </w:r>
      <w:bookmarkStart w:id="241" w:name="f4zp8"/>
      <w:bookmarkEnd w:id="241"/>
      <w:r w:rsidR="006874A8" w:rsidRPr="00D65725">
        <w:rPr>
          <w:rFonts w:eastAsia="Verdana" w:cs="Verdana"/>
          <w:sz w:val="24"/>
          <w:szCs w:val="24"/>
          <w:lang w:val="de-DE"/>
        </w:rPr>
        <w:t xml:space="preserve"> und es existiert mindestens ein Benutzer</w:t>
      </w:r>
      <w:r w:rsidRPr="00D65725">
        <w:rPr>
          <w:rFonts w:eastAsia="Verdana" w:cs="Verdana"/>
          <w:sz w:val="24"/>
          <w:szCs w:val="24"/>
          <w:lang w:val="de-DE"/>
        </w:rPr>
        <w:br/>
      </w:r>
      <w:bookmarkStart w:id="242" w:name="f4zp9"/>
      <w:bookmarkEnd w:id="242"/>
      <w:r w:rsidRPr="00D65725">
        <w:rPr>
          <w:rFonts w:eastAsia="Verdana" w:cs="Verdana"/>
          <w:b/>
          <w:sz w:val="24"/>
          <w:szCs w:val="24"/>
          <w:lang w:val="de-DE"/>
        </w:rPr>
        <w:t>Nachbedingung Erfolg:</w:t>
      </w:r>
      <w:r w:rsidRPr="00D65725">
        <w:rPr>
          <w:rFonts w:eastAsia="Verdana" w:cs="Verdana"/>
          <w:sz w:val="24"/>
          <w:szCs w:val="24"/>
          <w:lang w:val="de-DE"/>
        </w:rPr>
        <w:t xml:space="preserve"> </w:t>
      </w:r>
      <w:bookmarkStart w:id="243" w:name="f4zp10"/>
      <w:bookmarkEnd w:id="243"/>
      <w:r w:rsidR="006874A8" w:rsidRPr="00D65725">
        <w:rPr>
          <w:rFonts w:eastAsia="Verdana" w:cs="Verdana"/>
          <w:sz w:val="24"/>
          <w:szCs w:val="24"/>
          <w:lang w:val="de-DE"/>
        </w:rPr>
        <w:t>der Domainname ist erfolgreich gespeichert</w:t>
      </w:r>
      <w:r w:rsidRPr="00D65725">
        <w:rPr>
          <w:rFonts w:eastAsia="Verdana" w:cs="Verdana"/>
          <w:sz w:val="24"/>
          <w:szCs w:val="24"/>
          <w:lang w:val="de-DE"/>
        </w:rPr>
        <w:br/>
      </w:r>
      <w:bookmarkStart w:id="244" w:name="f4zp11"/>
      <w:bookmarkEnd w:id="244"/>
      <w:r w:rsidRPr="00D65725">
        <w:rPr>
          <w:rFonts w:eastAsia="Verdana" w:cs="Verdana"/>
          <w:b/>
          <w:sz w:val="24"/>
          <w:szCs w:val="24"/>
          <w:lang w:val="de-DE"/>
        </w:rPr>
        <w:t>Nachbedingung Fehlschlag:</w:t>
      </w:r>
      <w:r w:rsidRPr="00D65725">
        <w:rPr>
          <w:rFonts w:eastAsia="Verdana" w:cs="Verdana"/>
          <w:sz w:val="24"/>
          <w:szCs w:val="24"/>
          <w:lang w:val="de-DE"/>
        </w:rPr>
        <w:t xml:space="preserve"> </w:t>
      </w:r>
      <w:bookmarkStart w:id="245" w:name="f4zp12"/>
      <w:bookmarkEnd w:id="245"/>
      <w:r w:rsidR="006874A8" w:rsidRPr="00D65725">
        <w:rPr>
          <w:rFonts w:eastAsia="Verdana" w:cs="Verdana"/>
          <w:sz w:val="24"/>
          <w:szCs w:val="24"/>
          <w:lang w:val="de-DE"/>
        </w:rPr>
        <w:t>der Domainname ist nicht gespeichert</w:t>
      </w:r>
      <w:r w:rsidRPr="00D65725">
        <w:rPr>
          <w:rFonts w:eastAsia="Verdana" w:cs="Verdana"/>
          <w:sz w:val="24"/>
          <w:szCs w:val="24"/>
          <w:lang w:val="de-DE"/>
        </w:rPr>
        <w:br/>
      </w:r>
      <w:bookmarkStart w:id="246" w:name="f4zp13"/>
      <w:bookmarkEnd w:id="246"/>
      <w:r w:rsidRPr="00D65725">
        <w:rPr>
          <w:rFonts w:eastAsia="Verdana" w:cs="Verdana"/>
          <w:b/>
          <w:sz w:val="24"/>
          <w:szCs w:val="24"/>
          <w:lang w:val="de-DE"/>
        </w:rPr>
        <w:t>Akteure:</w:t>
      </w:r>
      <w:r w:rsidRPr="00D65725">
        <w:rPr>
          <w:rFonts w:eastAsia="Verdana" w:cs="Verdana"/>
          <w:sz w:val="24"/>
          <w:szCs w:val="24"/>
          <w:lang w:val="de-DE"/>
        </w:rPr>
        <w:t xml:space="preserve"> </w:t>
      </w:r>
      <w:r w:rsidR="006874A8" w:rsidRPr="00D65725">
        <w:rPr>
          <w:rFonts w:eastAsia="Verdana" w:cs="Verdana"/>
          <w:sz w:val="24"/>
          <w:szCs w:val="24"/>
          <w:lang w:val="de-DE"/>
        </w:rPr>
        <w:t>Administrator</w:t>
      </w:r>
      <w:bookmarkStart w:id="247" w:name="f4zp14"/>
      <w:bookmarkEnd w:id="247"/>
      <w:r w:rsidR="006909E6" w:rsidRPr="00D65725">
        <w:rPr>
          <w:rFonts w:eastAsia="Verdana" w:cs="Verdana"/>
          <w:sz w:val="24"/>
          <w:szCs w:val="24"/>
          <w:lang w:val="de-DE"/>
        </w:rPr>
        <w:t xml:space="preserve"> </w:t>
      </w:r>
      <w:r w:rsidRPr="00D65725">
        <w:rPr>
          <w:rFonts w:eastAsia="Verdana" w:cs="Verdana"/>
          <w:sz w:val="24"/>
          <w:szCs w:val="24"/>
          <w:lang w:val="de-DE"/>
        </w:rPr>
        <w:br/>
      </w:r>
      <w:bookmarkStart w:id="248" w:name="f4zp15"/>
      <w:bookmarkEnd w:id="248"/>
      <w:r w:rsidRPr="00D65725">
        <w:rPr>
          <w:rFonts w:eastAsia="Verdana" w:cs="Verdana"/>
          <w:b/>
          <w:sz w:val="24"/>
          <w:szCs w:val="24"/>
          <w:lang w:val="de-DE"/>
        </w:rPr>
        <w:t>Beschreibung:</w:t>
      </w:r>
      <w:r w:rsidRPr="00D65725">
        <w:rPr>
          <w:rFonts w:eastAsia="Verdana" w:cs="Verdana"/>
          <w:sz w:val="24"/>
          <w:szCs w:val="24"/>
          <w:lang w:val="de-DE"/>
        </w:rPr>
        <w:t xml:space="preserve"> </w:t>
      </w:r>
      <w:bookmarkStart w:id="249" w:name="q4c0"/>
      <w:bookmarkStart w:id="250" w:name="q4c00"/>
      <w:bookmarkEnd w:id="249"/>
      <w:bookmarkEnd w:id="250"/>
    </w:p>
    <w:p w:rsidR="00381C05" w:rsidRPr="00D65725" w:rsidRDefault="00D44BFD">
      <w:pPr>
        <w:pStyle w:val="Textkrper"/>
        <w:spacing w:after="283"/>
        <w:rPr>
          <w:rFonts w:eastAsia="Verdana" w:cs="Verdana"/>
          <w:sz w:val="24"/>
          <w:szCs w:val="24"/>
          <w:lang w:val="de-DE"/>
        </w:rPr>
      </w:pPr>
      <w:r w:rsidRPr="00D65725">
        <w:rPr>
          <w:rFonts w:eastAsia="Verdana" w:cs="Verdana"/>
          <w:sz w:val="24"/>
          <w:szCs w:val="24"/>
          <w:lang w:val="de-DE"/>
        </w:rPr>
        <w:t>Ein</w:t>
      </w:r>
      <w:r w:rsidR="006874A8" w:rsidRPr="00D65725">
        <w:rPr>
          <w:rFonts w:eastAsia="Verdana" w:cs="Verdana"/>
          <w:sz w:val="24"/>
          <w:szCs w:val="24"/>
          <w:lang w:val="de-DE"/>
        </w:rPr>
        <w:t xml:space="preserve"> </w:t>
      </w:r>
      <w:bookmarkStart w:id="251" w:name="rxg-0"/>
      <w:bookmarkEnd w:id="251"/>
      <w:r w:rsidR="006874A8" w:rsidRPr="00D65725">
        <w:rPr>
          <w:rFonts w:eastAsia="Verdana" w:cs="Verdana"/>
          <w:sz w:val="24"/>
          <w:szCs w:val="24"/>
          <w:lang w:val="de-DE"/>
        </w:rPr>
        <w:t>Administrator legt einen Domainname</w:t>
      </w:r>
      <w:r w:rsidR="00D65725">
        <w:rPr>
          <w:rFonts w:eastAsia="Verdana" w:cs="Verdana"/>
          <w:sz w:val="24"/>
          <w:szCs w:val="24"/>
          <w:lang w:val="de-DE"/>
        </w:rPr>
        <w:t>n mit Angabe des Benutzers/</w:t>
      </w:r>
      <w:r w:rsidR="006874A8" w:rsidRPr="00D65725">
        <w:rPr>
          <w:rFonts w:eastAsia="Verdana" w:cs="Verdana"/>
          <w:sz w:val="24"/>
          <w:szCs w:val="24"/>
          <w:lang w:val="de-DE"/>
        </w:rPr>
        <w:t xml:space="preserve">Kunden an, dem dieser Name zugeordnet werden soll. </w:t>
      </w:r>
    </w:p>
    <w:p w:rsidR="00D44BFD" w:rsidRPr="00D65725" w:rsidRDefault="00D44BFD" w:rsidP="00D44BFD">
      <w:pPr>
        <w:pStyle w:val="Textkrper"/>
        <w:rPr>
          <w:rFonts w:eastAsia="Verdana" w:cs="Verdana"/>
          <w:sz w:val="24"/>
          <w:szCs w:val="24"/>
          <w:lang w:val="de-DE"/>
        </w:rPr>
      </w:pPr>
      <w:r w:rsidRPr="00D65725">
        <w:rPr>
          <w:rFonts w:eastAsia="Verdana" w:cs="Verdana"/>
          <w:b/>
          <w:sz w:val="24"/>
          <w:szCs w:val="24"/>
          <w:lang w:val="de-DE"/>
        </w:rPr>
        <w:t>/F</w:t>
      </w:r>
      <w:r w:rsidR="004A2239" w:rsidRPr="00D65725">
        <w:rPr>
          <w:rFonts w:eastAsia="Verdana" w:cs="Verdana"/>
          <w:b/>
          <w:sz w:val="24"/>
          <w:szCs w:val="24"/>
          <w:lang w:val="de-DE"/>
        </w:rPr>
        <w:t>08</w:t>
      </w:r>
      <w:r w:rsidRPr="00D65725">
        <w:rPr>
          <w:rFonts w:eastAsia="Verdana" w:cs="Verdana"/>
          <w:b/>
          <w:sz w:val="24"/>
          <w:szCs w:val="24"/>
          <w:lang w:val="de-DE"/>
        </w:rPr>
        <w:t>0/</w:t>
      </w:r>
    </w:p>
    <w:p w:rsidR="00D44BFD" w:rsidRPr="00D65725" w:rsidRDefault="00D44BFD" w:rsidP="00D44BFD">
      <w:pPr>
        <w:pStyle w:val="Textkrper"/>
        <w:rPr>
          <w:rFonts w:eastAsia="Verdana" w:cs="Verdana"/>
          <w:sz w:val="24"/>
          <w:szCs w:val="24"/>
          <w:lang w:val="de-DE"/>
        </w:rPr>
      </w:pPr>
      <w:r w:rsidRPr="00D65725">
        <w:rPr>
          <w:rFonts w:eastAsia="Verdana" w:cs="Verdana"/>
          <w:b/>
          <w:sz w:val="24"/>
          <w:szCs w:val="24"/>
          <w:lang w:val="de-DE"/>
        </w:rPr>
        <w:t xml:space="preserve">Geschäftsprozess: </w:t>
      </w:r>
      <w:r w:rsidRPr="00D65725">
        <w:rPr>
          <w:rFonts w:eastAsia="Verdana" w:cs="Verdana"/>
          <w:sz w:val="24"/>
          <w:szCs w:val="24"/>
          <w:lang w:val="de-DE"/>
        </w:rPr>
        <w:t>Domainnamen bearbeiten</w:t>
      </w:r>
      <w:r w:rsidRPr="00D65725">
        <w:rPr>
          <w:rFonts w:eastAsia="Verdana" w:cs="Verdana"/>
          <w:sz w:val="24"/>
          <w:szCs w:val="24"/>
          <w:lang w:val="de-DE"/>
        </w:rPr>
        <w:br/>
      </w:r>
      <w:r w:rsidRPr="00D65725">
        <w:rPr>
          <w:rFonts w:eastAsia="Verdana" w:cs="Verdana"/>
          <w:b/>
          <w:sz w:val="24"/>
          <w:szCs w:val="24"/>
          <w:lang w:val="de-DE"/>
        </w:rPr>
        <w:t>Ziel:</w:t>
      </w:r>
      <w:r w:rsidRPr="00D65725">
        <w:rPr>
          <w:rFonts w:eastAsia="Verdana" w:cs="Verdana"/>
          <w:sz w:val="24"/>
          <w:szCs w:val="24"/>
          <w:lang w:val="de-DE"/>
        </w:rPr>
        <w:t xml:space="preserve"> ein Domainname wird editiert</w:t>
      </w:r>
      <w:r w:rsidRPr="00D65725">
        <w:rPr>
          <w:rFonts w:eastAsia="Verdana" w:cs="Verdana"/>
          <w:sz w:val="24"/>
          <w:szCs w:val="24"/>
          <w:lang w:val="de-DE"/>
        </w:rPr>
        <w:br/>
      </w:r>
      <w:r w:rsidRPr="00D65725">
        <w:rPr>
          <w:rFonts w:eastAsia="Verdana" w:cs="Verdana"/>
          <w:b/>
          <w:sz w:val="24"/>
          <w:szCs w:val="24"/>
          <w:lang w:val="de-DE"/>
        </w:rPr>
        <w:t>Vorbedingung:</w:t>
      </w:r>
      <w:r w:rsidRPr="00D65725">
        <w:rPr>
          <w:rFonts w:eastAsia="Verdana" w:cs="Verdana"/>
          <w:sz w:val="24"/>
          <w:szCs w:val="24"/>
          <w:lang w:val="de-DE"/>
        </w:rPr>
        <w:t xml:space="preserve"> der Administrator ist angemeldet und es existiert mindestens ein Domainname</w:t>
      </w:r>
      <w:r w:rsidRPr="00D65725">
        <w:rPr>
          <w:rFonts w:eastAsia="Verdana" w:cs="Verdana"/>
          <w:sz w:val="24"/>
          <w:szCs w:val="24"/>
          <w:lang w:val="de-DE"/>
        </w:rPr>
        <w:br/>
      </w:r>
      <w:r w:rsidRPr="00D65725">
        <w:rPr>
          <w:rFonts w:eastAsia="Verdana" w:cs="Verdana"/>
          <w:b/>
          <w:sz w:val="24"/>
          <w:szCs w:val="24"/>
          <w:lang w:val="de-DE"/>
        </w:rPr>
        <w:t>Nachbedingung Erfolg:</w:t>
      </w:r>
      <w:r w:rsidRPr="00D65725">
        <w:rPr>
          <w:rFonts w:eastAsia="Verdana" w:cs="Verdana"/>
          <w:sz w:val="24"/>
          <w:szCs w:val="24"/>
          <w:lang w:val="de-DE"/>
        </w:rPr>
        <w:t xml:space="preserve"> der Domainname ist erfolgreich bearbeitet</w:t>
      </w:r>
      <w:r w:rsidRPr="00D65725">
        <w:rPr>
          <w:rFonts w:eastAsia="Verdana" w:cs="Verdana"/>
          <w:sz w:val="24"/>
          <w:szCs w:val="24"/>
          <w:lang w:val="de-DE"/>
        </w:rPr>
        <w:br/>
      </w:r>
      <w:r w:rsidRPr="00D65725">
        <w:rPr>
          <w:rFonts w:eastAsia="Verdana" w:cs="Verdana"/>
          <w:b/>
          <w:sz w:val="24"/>
          <w:szCs w:val="24"/>
          <w:lang w:val="de-DE"/>
        </w:rPr>
        <w:t>Nachbedingung Fehlschlag:</w:t>
      </w:r>
      <w:r w:rsidRPr="00D65725">
        <w:rPr>
          <w:rFonts w:eastAsia="Verdana" w:cs="Verdana"/>
          <w:sz w:val="24"/>
          <w:szCs w:val="24"/>
          <w:lang w:val="de-DE"/>
        </w:rPr>
        <w:t xml:space="preserve"> der Domainname ist nicht bearbeitet</w:t>
      </w:r>
      <w:r w:rsidRPr="00D65725">
        <w:rPr>
          <w:rFonts w:eastAsia="Verdana" w:cs="Verdana"/>
          <w:sz w:val="24"/>
          <w:szCs w:val="24"/>
          <w:lang w:val="de-DE"/>
        </w:rPr>
        <w:br/>
      </w:r>
      <w:r w:rsidRPr="00D65725">
        <w:rPr>
          <w:rFonts w:eastAsia="Verdana" w:cs="Verdana"/>
          <w:b/>
          <w:sz w:val="24"/>
          <w:szCs w:val="24"/>
          <w:lang w:val="de-DE"/>
        </w:rPr>
        <w:t>Akteure:</w:t>
      </w:r>
      <w:r w:rsidRPr="00D65725">
        <w:rPr>
          <w:rFonts w:eastAsia="Verdana" w:cs="Verdana"/>
          <w:sz w:val="24"/>
          <w:szCs w:val="24"/>
          <w:lang w:val="de-DE"/>
        </w:rPr>
        <w:t xml:space="preserve"> Administrator </w:t>
      </w:r>
      <w:r w:rsidRPr="00D65725">
        <w:rPr>
          <w:rFonts w:eastAsia="Verdana" w:cs="Verdana"/>
          <w:sz w:val="24"/>
          <w:szCs w:val="24"/>
          <w:lang w:val="de-DE"/>
        </w:rPr>
        <w:br/>
      </w:r>
      <w:r w:rsidRPr="00D65725">
        <w:rPr>
          <w:rFonts w:eastAsia="Verdana" w:cs="Verdana"/>
          <w:b/>
          <w:sz w:val="24"/>
          <w:szCs w:val="24"/>
          <w:lang w:val="de-DE"/>
        </w:rPr>
        <w:t>Beschreibung:</w:t>
      </w:r>
      <w:r w:rsidRPr="00D65725">
        <w:rPr>
          <w:rFonts w:eastAsia="Verdana" w:cs="Verdana"/>
          <w:sz w:val="24"/>
          <w:szCs w:val="24"/>
          <w:lang w:val="de-DE"/>
        </w:rPr>
        <w:t xml:space="preserve"> </w:t>
      </w:r>
    </w:p>
    <w:p w:rsidR="00D44BFD" w:rsidRPr="00D65725" w:rsidRDefault="00D44BFD">
      <w:pPr>
        <w:pStyle w:val="Textkrper"/>
        <w:spacing w:after="283"/>
        <w:rPr>
          <w:rFonts w:eastAsia="Verdana" w:cs="Verdana"/>
          <w:sz w:val="24"/>
          <w:szCs w:val="24"/>
          <w:lang w:val="de-DE"/>
        </w:rPr>
      </w:pPr>
      <w:r w:rsidRPr="00D65725">
        <w:rPr>
          <w:rFonts w:eastAsia="Verdana" w:cs="Verdana"/>
          <w:sz w:val="24"/>
          <w:szCs w:val="24"/>
          <w:lang w:val="de-DE"/>
        </w:rPr>
        <w:t xml:space="preserve">Ein Administrator kann die Daten eines Domainnamen ändern.   </w:t>
      </w:r>
    </w:p>
    <w:p w:rsidR="00D44BFD" w:rsidRPr="00D65725" w:rsidRDefault="00D44BFD" w:rsidP="004A2239">
      <w:pPr>
        <w:rPr>
          <w:rFonts w:eastAsia="Verdana" w:cs="Verdana"/>
          <w:b/>
          <w:sz w:val="24"/>
          <w:szCs w:val="24"/>
          <w:lang w:val="de-DE"/>
        </w:rPr>
      </w:pPr>
      <w:r w:rsidRPr="00D65725">
        <w:rPr>
          <w:rFonts w:eastAsia="Verdana" w:cs="Verdana"/>
          <w:b/>
          <w:sz w:val="24"/>
          <w:szCs w:val="24"/>
          <w:lang w:val="de-DE"/>
        </w:rPr>
        <w:t>/F</w:t>
      </w:r>
      <w:r w:rsidR="004A2239" w:rsidRPr="00D65725">
        <w:rPr>
          <w:rFonts w:eastAsia="Verdana" w:cs="Verdana"/>
          <w:b/>
          <w:sz w:val="24"/>
          <w:szCs w:val="24"/>
          <w:lang w:val="de-DE"/>
        </w:rPr>
        <w:t>090</w:t>
      </w:r>
      <w:r w:rsidRPr="00D65725">
        <w:rPr>
          <w:rFonts w:eastAsia="Verdana" w:cs="Verdana"/>
          <w:b/>
          <w:sz w:val="24"/>
          <w:szCs w:val="24"/>
          <w:lang w:val="de-DE"/>
        </w:rPr>
        <w:t>/</w:t>
      </w:r>
    </w:p>
    <w:p w:rsidR="00D44BFD" w:rsidRPr="00D65725" w:rsidRDefault="00D44BFD" w:rsidP="00D44BFD">
      <w:pPr>
        <w:pStyle w:val="Textkrper"/>
        <w:rPr>
          <w:rFonts w:eastAsia="Verdana" w:cs="Verdana"/>
          <w:sz w:val="24"/>
          <w:szCs w:val="24"/>
          <w:lang w:val="de-DE"/>
        </w:rPr>
      </w:pPr>
      <w:r w:rsidRPr="00D65725">
        <w:rPr>
          <w:rFonts w:eastAsia="Verdana" w:cs="Verdana"/>
          <w:b/>
          <w:sz w:val="24"/>
          <w:szCs w:val="24"/>
          <w:lang w:val="de-DE"/>
        </w:rPr>
        <w:t xml:space="preserve">Geschäftsprozess: </w:t>
      </w:r>
      <w:r w:rsidRPr="00D65725">
        <w:rPr>
          <w:rFonts w:eastAsia="Verdana" w:cs="Verdana"/>
          <w:sz w:val="24"/>
          <w:szCs w:val="24"/>
          <w:lang w:val="de-DE"/>
        </w:rPr>
        <w:t xml:space="preserve">Domainnamen </w:t>
      </w:r>
      <w:r w:rsidR="00997836" w:rsidRPr="00D65725">
        <w:rPr>
          <w:rFonts w:eastAsia="Verdana" w:cs="Verdana"/>
          <w:sz w:val="24"/>
          <w:szCs w:val="24"/>
          <w:lang w:val="de-DE"/>
        </w:rPr>
        <w:t>löschen</w:t>
      </w:r>
      <w:r w:rsidRPr="00D65725">
        <w:rPr>
          <w:rFonts w:eastAsia="Verdana" w:cs="Verdana"/>
          <w:sz w:val="24"/>
          <w:szCs w:val="24"/>
          <w:lang w:val="de-DE"/>
        </w:rPr>
        <w:br/>
      </w:r>
      <w:r w:rsidRPr="00D65725">
        <w:rPr>
          <w:rFonts w:eastAsia="Verdana" w:cs="Verdana"/>
          <w:b/>
          <w:sz w:val="24"/>
          <w:szCs w:val="24"/>
          <w:lang w:val="de-DE"/>
        </w:rPr>
        <w:t>Ziel:</w:t>
      </w:r>
      <w:r w:rsidRPr="00D65725">
        <w:rPr>
          <w:rFonts w:eastAsia="Verdana" w:cs="Verdana"/>
          <w:sz w:val="24"/>
          <w:szCs w:val="24"/>
          <w:lang w:val="de-DE"/>
        </w:rPr>
        <w:t xml:space="preserve"> ein Domainname wird </w:t>
      </w:r>
      <w:r w:rsidR="00997836" w:rsidRPr="00D65725">
        <w:rPr>
          <w:rFonts w:eastAsia="Verdana" w:cs="Verdana"/>
          <w:sz w:val="24"/>
          <w:szCs w:val="24"/>
          <w:lang w:val="de-DE"/>
        </w:rPr>
        <w:t>gelöscht</w:t>
      </w:r>
      <w:r w:rsidRPr="00D65725">
        <w:rPr>
          <w:rFonts w:eastAsia="Verdana" w:cs="Verdana"/>
          <w:sz w:val="24"/>
          <w:szCs w:val="24"/>
          <w:lang w:val="de-DE"/>
        </w:rPr>
        <w:br/>
      </w:r>
      <w:r w:rsidRPr="00D65725">
        <w:rPr>
          <w:rFonts w:eastAsia="Verdana" w:cs="Verdana"/>
          <w:b/>
          <w:sz w:val="24"/>
          <w:szCs w:val="24"/>
          <w:lang w:val="de-DE"/>
        </w:rPr>
        <w:t>Vorbedingung:</w:t>
      </w:r>
      <w:r w:rsidRPr="00D65725">
        <w:rPr>
          <w:rFonts w:eastAsia="Verdana" w:cs="Verdana"/>
          <w:sz w:val="24"/>
          <w:szCs w:val="24"/>
          <w:lang w:val="de-DE"/>
        </w:rPr>
        <w:t xml:space="preserve"> der Administrator ist angemeldet und es existiert mindestens ein Domainname</w:t>
      </w:r>
      <w:r w:rsidRPr="00D65725">
        <w:rPr>
          <w:rFonts w:eastAsia="Verdana" w:cs="Verdana"/>
          <w:sz w:val="24"/>
          <w:szCs w:val="24"/>
          <w:lang w:val="de-DE"/>
        </w:rPr>
        <w:br/>
      </w:r>
      <w:r w:rsidRPr="00D65725">
        <w:rPr>
          <w:rFonts w:eastAsia="Verdana" w:cs="Verdana"/>
          <w:b/>
          <w:sz w:val="24"/>
          <w:szCs w:val="24"/>
          <w:lang w:val="de-DE"/>
        </w:rPr>
        <w:t>Nachbedingung Erfolg:</w:t>
      </w:r>
      <w:r w:rsidRPr="00D65725">
        <w:rPr>
          <w:rFonts w:eastAsia="Verdana" w:cs="Verdana"/>
          <w:sz w:val="24"/>
          <w:szCs w:val="24"/>
          <w:lang w:val="de-DE"/>
        </w:rPr>
        <w:t xml:space="preserve"> der Domainname ist erfolgreich</w:t>
      </w:r>
      <w:r w:rsidR="00997836" w:rsidRPr="00D65725">
        <w:rPr>
          <w:rFonts w:eastAsia="Verdana" w:cs="Verdana"/>
          <w:sz w:val="24"/>
          <w:szCs w:val="24"/>
          <w:lang w:val="de-DE"/>
        </w:rPr>
        <w:t xml:space="preserve"> gelöscht</w:t>
      </w:r>
      <w:r w:rsidRPr="00D65725">
        <w:rPr>
          <w:rFonts w:eastAsia="Verdana" w:cs="Verdana"/>
          <w:sz w:val="24"/>
          <w:szCs w:val="24"/>
          <w:lang w:val="de-DE"/>
        </w:rPr>
        <w:br/>
      </w:r>
      <w:r w:rsidRPr="00D65725">
        <w:rPr>
          <w:rFonts w:eastAsia="Verdana" w:cs="Verdana"/>
          <w:b/>
          <w:sz w:val="24"/>
          <w:szCs w:val="24"/>
          <w:lang w:val="de-DE"/>
        </w:rPr>
        <w:t>Nachbedingung Fehlschlag:</w:t>
      </w:r>
      <w:r w:rsidRPr="00D65725">
        <w:rPr>
          <w:rFonts w:eastAsia="Verdana" w:cs="Verdana"/>
          <w:sz w:val="24"/>
          <w:szCs w:val="24"/>
          <w:lang w:val="de-DE"/>
        </w:rPr>
        <w:t xml:space="preserve"> der Domainname ist nicht </w:t>
      </w:r>
      <w:r w:rsidR="00997836" w:rsidRPr="00D65725">
        <w:rPr>
          <w:rFonts w:eastAsia="Verdana" w:cs="Verdana"/>
          <w:sz w:val="24"/>
          <w:szCs w:val="24"/>
          <w:lang w:val="de-DE"/>
        </w:rPr>
        <w:t>gelöscht</w:t>
      </w:r>
      <w:r w:rsidRPr="00D65725">
        <w:rPr>
          <w:rFonts w:eastAsia="Verdana" w:cs="Verdana"/>
          <w:sz w:val="24"/>
          <w:szCs w:val="24"/>
          <w:lang w:val="de-DE"/>
        </w:rPr>
        <w:br/>
      </w:r>
      <w:r w:rsidRPr="00D65725">
        <w:rPr>
          <w:rFonts w:eastAsia="Verdana" w:cs="Verdana"/>
          <w:b/>
          <w:sz w:val="24"/>
          <w:szCs w:val="24"/>
          <w:lang w:val="de-DE"/>
        </w:rPr>
        <w:t>Akteure:</w:t>
      </w:r>
      <w:r w:rsidRPr="00D65725">
        <w:rPr>
          <w:rFonts w:eastAsia="Verdana" w:cs="Verdana"/>
          <w:sz w:val="24"/>
          <w:szCs w:val="24"/>
          <w:lang w:val="de-DE"/>
        </w:rPr>
        <w:t xml:space="preserve"> Administrator </w:t>
      </w:r>
      <w:r w:rsidRPr="00D65725">
        <w:rPr>
          <w:rFonts w:eastAsia="Verdana" w:cs="Verdana"/>
          <w:sz w:val="24"/>
          <w:szCs w:val="24"/>
          <w:lang w:val="de-DE"/>
        </w:rPr>
        <w:br/>
      </w:r>
      <w:r w:rsidRPr="00D65725">
        <w:rPr>
          <w:rFonts w:eastAsia="Verdana" w:cs="Verdana"/>
          <w:b/>
          <w:sz w:val="24"/>
          <w:szCs w:val="24"/>
          <w:lang w:val="de-DE"/>
        </w:rPr>
        <w:t>Beschreibung:</w:t>
      </w:r>
      <w:r w:rsidRPr="00D65725">
        <w:rPr>
          <w:rFonts w:eastAsia="Verdana" w:cs="Verdana"/>
          <w:sz w:val="24"/>
          <w:szCs w:val="24"/>
          <w:lang w:val="de-DE"/>
        </w:rPr>
        <w:t xml:space="preserve"> </w:t>
      </w:r>
    </w:p>
    <w:p w:rsidR="00973989" w:rsidRPr="0008374B" w:rsidRDefault="00D44BFD" w:rsidP="004A2239">
      <w:pPr>
        <w:pStyle w:val="Textkrper"/>
        <w:spacing w:after="283"/>
        <w:rPr>
          <w:rFonts w:eastAsia="Verdana" w:cs="Verdana"/>
          <w:sz w:val="20"/>
          <w:szCs w:val="20"/>
          <w:lang w:val="de-DE"/>
        </w:rPr>
      </w:pPr>
      <w:r w:rsidRPr="00D65725">
        <w:rPr>
          <w:rFonts w:eastAsia="Verdana" w:cs="Verdana"/>
          <w:sz w:val="24"/>
          <w:szCs w:val="24"/>
          <w:lang w:val="de-DE"/>
        </w:rPr>
        <w:t xml:space="preserve">Ein Administrator kann </w:t>
      </w:r>
      <w:r w:rsidR="00997836" w:rsidRPr="00D65725">
        <w:rPr>
          <w:rFonts w:eastAsia="Verdana" w:cs="Verdana"/>
          <w:sz w:val="24"/>
          <w:szCs w:val="24"/>
          <w:lang w:val="de-DE"/>
        </w:rPr>
        <w:t>Domainnamen löschen.</w:t>
      </w:r>
      <w:bookmarkStart w:id="252" w:name="nip6143"/>
      <w:bookmarkStart w:id="253" w:name="n4_-"/>
      <w:bookmarkEnd w:id="252"/>
      <w:bookmarkEnd w:id="253"/>
      <w:r w:rsidR="00A9641E" w:rsidRPr="0008374B">
        <w:rPr>
          <w:rFonts w:eastAsia="Verdana" w:cs="Verdana"/>
          <w:sz w:val="20"/>
          <w:szCs w:val="20"/>
          <w:lang w:val="de-DE"/>
        </w:rPr>
        <w:br/>
      </w:r>
      <w:bookmarkStart w:id="254" w:name="ic2r"/>
      <w:bookmarkStart w:id="255" w:name="ic2r0"/>
      <w:bookmarkEnd w:id="254"/>
      <w:bookmarkEnd w:id="255"/>
    </w:p>
    <w:p w:rsidR="00B04B51" w:rsidRPr="0008374B" w:rsidRDefault="00B04B51">
      <w:pPr>
        <w:rPr>
          <w:rStyle w:val="berschrift2Zchn"/>
          <w:lang w:val="de-DE"/>
        </w:rPr>
      </w:pPr>
      <w:r w:rsidRPr="0008374B">
        <w:rPr>
          <w:rStyle w:val="berschrift2Zchn"/>
          <w:lang w:val="de-DE"/>
        </w:rPr>
        <w:br w:type="page"/>
      </w:r>
    </w:p>
    <w:p w:rsidR="001B3A91" w:rsidRPr="00020DC7" w:rsidRDefault="00A9641E" w:rsidP="006667BC">
      <w:pPr>
        <w:pStyle w:val="Textkrper"/>
        <w:rPr>
          <w:rFonts w:eastAsia="Verdana" w:cs="Verdana"/>
          <w:b/>
          <w:sz w:val="24"/>
          <w:szCs w:val="24"/>
          <w:lang w:val="de-DE"/>
        </w:rPr>
      </w:pPr>
      <w:bookmarkStart w:id="256" w:name="_Toc226133801"/>
      <w:r w:rsidRPr="0008374B">
        <w:rPr>
          <w:rStyle w:val="berschrift2Zchn"/>
          <w:lang w:val="de-DE"/>
        </w:rPr>
        <w:lastRenderedPageBreak/>
        <w:t>4.3 Suchfunktion</w:t>
      </w:r>
      <w:r w:rsidR="006909E6" w:rsidRPr="0008374B">
        <w:rPr>
          <w:rStyle w:val="berschrift2Zchn"/>
          <w:lang w:val="de-DE"/>
        </w:rPr>
        <w:t>en</w:t>
      </w:r>
      <w:bookmarkEnd w:id="256"/>
      <w:r w:rsidRPr="0008374B">
        <w:rPr>
          <w:rFonts w:eastAsia="Verdana" w:cs="Verdana"/>
          <w:b/>
          <w:sz w:val="20"/>
          <w:szCs w:val="20"/>
          <w:lang w:val="de-DE"/>
        </w:rPr>
        <w:t xml:space="preserve"> </w:t>
      </w:r>
      <w:bookmarkStart w:id="257" w:name="ic2r1"/>
      <w:bookmarkEnd w:id="257"/>
      <w:r w:rsidRPr="0008374B">
        <w:rPr>
          <w:rFonts w:eastAsia="Verdana" w:cs="Verdana"/>
          <w:sz w:val="20"/>
          <w:szCs w:val="20"/>
          <w:lang w:val="de-DE"/>
        </w:rPr>
        <w:br/>
      </w:r>
      <w:bookmarkStart w:id="258" w:name="i..."/>
      <w:bookmarkEnd w:id="258"/>
      <w:r w:rsidRPr="0008374B">
        <w:rPr>
          <w:rFonts w:eastAsia="Verdana" w:cs="Verdana"/>
          <w:sz w:val="20"/>
          <w:szCs w:val="20"/>
          <w:lang w:val="de-DE"/>
        </w:rPr>
        <w:br/>
      </w:r>
      <w:bookmarkStart w:id="259" w:name="i...0"/>
      <w:bookmarkStart w:id="260" w:name="i...1"/>
      <w:bookmarkEnd w:id="259"/>
      <w:bookmarkEnd w:id="260"/>
      <w:r w:rsidR="0046736A" w:rsidRPr="00020DC7">
        <w:rPr>
          <w:rFonts w:eastAsia="Verdana" w:cs="Verdana"/>
          <w:b/>
          <w:sz w:val="24"/>
          <w:szCs w:val="24"/>
          <w:lang w:val="de-DE"/>
        </w:rPr>
        <w:t>/F10</w:t>
      </w:r>
      <w:r w:rsidRPr="00020DC7">
        <w:rPr>
          <w:rFonts w:eastAsia="Verdana" w:cs="Verdana"/>
          <w:b/>
          <w:sz w:val="24"/>
          <w:szCs w:val="24"/>
          <w:lang w:val="de-DE"/>
        </w:rPr>
        <w:t>0/</w:t>
      </w:r>
      <w:bookmarkStart w:id="261" w:name="wvid"/>
      <w:bookmarkStart w:id="262" w:name="wvid0"/>
      <w:bookmarkStart w:id="263" w:name="wvid1"/>
      <w:bookmarkStart w:id="264" w:name="wvid2"/>
      <w:bookmarkStart w:id="265" w:name="wvid3"/>
      <w:bookmarkEnd w:id="261"/>
      <w:bookmarkEnd w:id="262"/>
      <w:bookmarkEnd w:id="263"/>
      <w:bookmarkEnd w:id="264"/>
      <w:bookmarkEnd w:id="265"/>
    </w:p>
    <w:p w:rsidR="00381C05" w:rsidRPr="00020DC7" w:rsidRDefault="00A9641E" w:rsidP="001B3A91">
      <w:pPr>
        <w:pStyle w:val="Textkrper"/>
        <w:rPr>
          <w:rFonts w:eastAsia="Verdana" w:cs="Verdana"/>
          <w:b/>
          <w:sz w:val="24"/>
          <w:szCs w:val="24"/>
          <w:lang w:val="de-DE"/>
        </w:rPr>
      </w:pPr>
      <w:r w:rsidRPr="00020DC7">
        <w:rPr>
          <w:rFonts w:eastAsia="Verdana" w:cs="Verdana"/>
          <w:b/>
          <w:sz w:val="24"/>
          <w:szCs w:val="24"/>
          <w:lang w:val="de-DE"/>
        </w:rPr>
        <w:t xml:space="preserve">Geschäftsprozess: </w:t>
      </w:r>
      <w:bookmarkStart w:id="266" w:name="wvid4"/>
      <w:bookmarkEnd w:id="266"/>
      <w:r w:rsidR="00FE7F09" w:rsidRPr="00020DC7">
        <w:rPr>
          <w:rFonts w:eastAsia="Verdana" w:cs="Verdana"/>
          <w:sz w:val="24"/>
          <w:szCs w:val="24"/>
          <w:lang w:val="de-DE"/>
        </w:rPr>
        <w:t>Domainnamensuche</w:t>
      </w:r>
      <w:r w:rsidRPr="00020DC7">
        <w:rPr>
          <w:rFonts w:eastAsia="Verdana" w:cs="Verdana"/>
          <w:sz w:val="24"/>
          <w:szCs w:val="24"/>
          <w:lang w:val="de-DE"/>
        </w:rPr>
        <w:br/>
      </w:r>
      <w:bookmarkStart w:id="267" w:name="wvid5"/>
      <w:bookmarkEnd w:id="267"/>
      <w:r w:rsidRPr="00020DC7">
        <w:rPr>
          <w:rFonts w:eastAsia="Verdana" w:cs="Verdana"/>
          <w:b/>
          <w:sz w:val="24"/>
          <w:szCs w:val="24"/>
          <w:lang w:val="de-DE"/>
        </w:rPr>
        <w:t>Ziel:</w:t>
      </w:r>
      <w:r w:rsidRPr="00020DC7">
        <w:rPr>
          <w:rFonts w:eastAsia="Verdana" w:cs="Verdana"/>
          <w:sz w:val="24"/>
          <w:szCs w:val="24"/>
          <w:lang w:val="de-DE"/>
        </w:rPr>
        <w:t xml:space="preserve"> </w:t>
      </w:r>
      <w:bookmarkStart w:id="268" w:name="wvid6"/>
      <w:bookmarkEnd w:id="268"/>
      <w:r w:rsidR="00FE7F09" w:rsidRPr="00020DC7">
        <w:rPr>
          <w:rFonts w:eastAsia="Verdana" w:cs="Verdana"/>
          <w:sz w:val="24"/>
          <w:szCs w:val="24"/>
          <w:lang w:val="de-DE"/>
        </w:rPr>
        <w:t>Domainnamen finden</w:t>
      </w:r>
      <w:r w:rsidRPr="00020DC7">
        <w:rPr>
          <w:rFonts w:eastAsia="Verdana" w:cs="Verdana"/>
          <w:sz w:val="24"/>
          <w:szCs w:val="24"/>
          <w:lang w:val="de-DE"/>
        </w:rPr>
        <w:br/>
      </w:r>
      <w:bookmarkStart w:id="269" w:name="wvid7"/>
      <w:bookmarkEnd w:id="269"/>
      <w:r w:rsidRPr="00020DC7">
        <w:rPr>
          <w:rFonts w:eastAsia="Verdana" w:cs="Verdana"/>
          <w:b/>
          <w:sz w:val="24"/>
          <w:szCs w:val="24"/>
          <w:lang w:val="de-DE"/>
        </w:rPr>
        <w:t>Vorbedingung:</w:t>
      </w:r>
      <w:r w:rsidRPr="00020DC7">
        <w:rPr>
          <w:rFonts w:eastAsia="Verdana" w:cs="Verdana"/>
          <w:sz w:val="24"/>
          <w:szCs w:val="24"/>
          <w:lang w:val="de-DE"/>
        </w:rPr>
        <w:t xml:space="preserve"> der </w:t>
      </w:r>
      <w:r w:rsidR="00020DC7">
        <w:rPr>
          <w:rFonts w:eastAsia="Verdana" w:cs="Verdana"/>
          <w:sz w:val="24"/>
          <w:szCs w:val="24"/>
          <w:lang w:val="de-DE"/>
        </w:rPr>
        <w:t>Administrator</w:t>
      </w:r>
      <w:r w:rsidRPr="00020DC7">
        <w:rPr>
          <w:rFonts w:eastAsia="Verdana" w:cs="Verdana"/>
          <w:sz w:val="24"/>
          <w:szCs w:val="24"/>
          <w:lang w:val="de-DE"/>
        </w:rPr>
        <w:t xml:space="preserve"> muss erfolgreich angemeldet sein</w:t>
      </w:r>
      <w:bookmarkStart w:id="270" w:name="wvid8"/>
      <w:bookmarkEnd w:id="270"/>
      <w:r w:rsidRPr="00020DC7">
        <w:rPr>
          <w:rFonts w:eastAsia="Verdana" w:cs="Verdana"/>
          <w:sz w:val="24"/>
          <w:szCs w:val="24"/>
          <w:lang w:val="de-DE"/>
        </w:rPr>
        <w:br/>
      </w:r>
      <w:bookmarkStart w:id="271" w:name="wvid9"/>
      <w:bookmarkEnd w:id="271"/>
      <w:r w:rsidRPr="00020DC7">
        <w:rPr>
          <w:rFonts w:eastAsia="Verdana" w:cs="Verdana"/>
          <w:b/>
          <w:sz w:val="24"/>
          <w:szCs w:val="24"/>
          <w:lang w:val="de-DE"/>
        </w:rPr>
        <w:t>Nachbedingung Erfolg:</w:t>
      </w:r>
      <w:r w:rsidRPr="00020DC7">
        <w:rPr>
          <w:rFonts w:eastAsia="Verdana" w:cs="Verdana"/>
          <w:sz w:val="24"/>
          <w:szCs w:val="24"/>
          <w:lang w:val="de-DE"/>
        </w:rPr>
        <w:t xml:space="preserve"> es wird ein</w:t>
      </w:r>
      <w:bookmarkStart w:id="272" w:name="wvid10"/>
      <w:bookmarkEnd w:id="272"/>
      <w:r w:rsidR="00FE7F09" w:rsidRPr="00020DC7">
        <w:rPr>
          <w:rFonts w:eastAsia="Verdana" w:cs="Verdana"/>
          <w:sz w:val="24"/>
          <w:szCs w:val="24"/>
          <w:lang w:val="de-DE"/>
        </w:rPr>
        <w:t xml:space="preserve"> Domainname gefunden</w:t>
      </w:r>
      <w:r w:rsidRPr="00020DC7">
        <w:rPr>
          <w:rFonts w:eastAsia="Verdana" w:cs="Verdana"/>
          <w:sz w:val="24"/>
          <w:szCs w:val="24"/>
          <w:lang w:val="de-DE"/>
        </w:rPr>
        <w:br/>
      </w:r>
      <w:bookmarkStart w:id="273" w:name="wvid11"/>
      <w:bookmarkEnd w:id="273"/>
      <w:r w:rsidRPr="00020DC7">
        <w:rPr>
          <w:rFonts w:eastAsia="Verdana" w:cs="Verdana"/>
          <w:b/>
          <w:sz w:val="24"/>
          <w:szCs w:val="24"/>
          <w:lang w:val="de-DE"/>
        </w:rPr>
        <w:t>Nachbedingung Fehlschlag:</w:t>
      </w:r>
      <w:r w:rsidRPr="00020DC7">
        <w:rPr>
          <w:rFonts w:eastAsia="Verdana" w:cs="Verdana"/>
          <w:sz w:val="24"/>
          <w:szCs w:val="24"/>
          <w:lang w:val="de-DE"/>
        </w:rPr>
        <w:t xml:space="preserve"> es wird kei</w:t>
      </w:r>
      <w:bookmarkStart w:id="274" w:name="wvid12"/>
      <w:bookmarkEnd w:id="274"/>
      <w:r w:rsidR="00FE7F09" w:rsidRPr="00020DC7">
        <w:rPr>
          <w:rFonts w:eastAsia="Verdana" w:cs="Verdana"/>
          <w:sz w:val="24"/>
          <w:szCs w:val="24"/>
          <w:lang w:val="de-DE"/>
        </w:rPr>
        <w:t>n Domainname gefunden</w:t>
      </w:r>
      <w:r w:rsidRPr="00020DC7">
        <w:rPr>
          <w:rFonts w:eastAsia="Verdana" w:cs="Verdana"/>
          <w:sz w:val="24"/>
          <w:szCs w:val="24"/>
          <w:lang w:val="de-DE"/>
        </w:rPr>
        <w:br/>
      </w:r>
      <w:bookmarkStart w:id="275" w:name="wvid13"/>
      <w:bookmarkEnd w:id="275"/>
      <w:r w:rsidRPr="00020DC7">
        <w:rPr>
          <w:rFonts w:eastAsia="Verdana" w:cs="Verdana"/>
          <w:b/>
          <w:sz w:val="24"/>
          <w:szCs w:val="24"/>
          <w:lang w:val="de-DE"/>
        </w:rPr>
        <w:t>Akteure:</w:t>
      </w:r>
      <w:r w:rsidRPr="00020DC7">
        <w:rPr>
          <w:rFonts w:eastAsia="Verdana" w:cs="Verdana"/>
          <w:sz w:val="24"/>
          <w:szCs w:val="24"/>
          <w:lang w:val="de-DE"/>
        </w:rPr>
        <w:t xml:space="preserve"> </w:t>
      </w:r>
      <w:r w:rsidR="00A75CAC" w:rsidRPr="00020DC7">
        <w:rPr>
          <w:rFonts w:eastAsia="Verdana" w:cs="Verdana"/>
          <w:sz w:val="24"/>
          <w:szCs w:val="24"/>
          <w:lang w:val="de-DE"/>
        </w:rPr>
        <w:t>Administrator</w:t>
      </w:r>
      <w:bookmarkStart w:id="276" w:name="wvid14"/>
      <w:bookmarkEnd w:id="276"/>
      <w:r w:rsidR="00020DC7" w:rsidRPr="00020DC7">
        <w:rPr>
          <w:rFonts w:eastAsia="Verdana" w:cs="Verdana"/>
          <w:sz w:val="24"/>
          <w:szCs w:val="24"/>
          <w:lang w:val="de-DE"/>
        </w:rPr>
        <w:t xml:space="preserve"> </w:t>
      </w:r>
      <w:r w:rsidRPr="00020DC7">
        <w:rPr>
          <w:rFonts w:eastAsia="Verdana" w:cs="Verdana"/>
          <w:sz w:val="24"/>
          <w:szCs w:val="24"/>
          <w:lang w:val="de-DE"/>
        </w:rPr>
        <w:br/>
      </w:r>
      <w:bookmarkStart w:id="277" w:name="wvid15"/>
      <w:bookmarkEnd w:id="277"/>
      <w:r w:rsidRPr="00020DC7">
        <w:rPr>
          <w:rFonts w:eastAsia="Verdana" w:cs="Verdana"/>
          <w:b/>
          <w:sz w:val="24"/>
          <w:szCs w:val="24"/>
          <w:lang w:val="de-DE"/>
        </w:rPr>
        <w:t>Beschreibung:</w:t>
      </w:r>
      <w:r w:rsidRPr="00020DC7">
        <w:rPr>
          <w:rFonts w:eastAsia="Verdana" w:cs="Verdana"/>
          <w:sz w:val="24"/>
          <w:szCs w:val="24"/>
          <w:lang w:val="de-DE"/>
        </w:rPr>
        <w:t xml:space="preserve"> </w:t>
      </w:r>
    </w:p>
    <w:p w:rsidR="001B3A91" w:rsidRPr="00020DC7" w:rsidRDefault="00FE7F09" w:rsidP="001B3A91">
      <w:pPr>
        <w:pStyle w:val="Textkrper"/>
        <w:rPr>
          <w:rFonts w:eastAsia="Verdana" w:cs="Verdana"/>
          <w:sz w:val="24"/>
          <w:szCs w:val="24"/>
          <w:lang w:val="de-DE"/>
        </w:rPr>
      </w:pPr>
      <w:bookmarkStart w:id="278" w:name="ksuu"/>
      <w:bookmarkStart w:id="279" w:name="ksuu0"/>
      <w:bookmarkStart w:id="280" w:name="ku0o"/>
      <w:bookmarkStart w:id="281" w:name="ku0o0"/>
      <w:bookmarkEnd w:id="278"/>
      <w:bookmarkEnd w:id="279"/>
      <w:bookmarkEnd w:id="280"/>
      <w:bookmarkEnd w:id="281"/>
      <w:r w:rsidRPr="00020DC7">
        <w:rPr>
          <w:rFonts w:eastAsia="Verdana" w:cs="Verdana"/>
          <w:sz w:val="24"/>
          <w:szCs w:val="24"/>
          <w:lang w:val="de-DE"/>
        </w:rPr>
        <w:t xml:space="preserve">Der </w:t>
      </w:r>
      <w:r w:rsidR="004077B9" w:rsidRPr="00020DC7">
        <w:rPr>
          <w:rFonts w:eastAsia="Verdana" w:cs="Verdana"/>
          <w:sz w:val="24"/>
          <w:szCs w:val="24"/>
          <w:lang w:val="de-DE"/>
        </w:rPr>
        <w:t>Administrator</w:t>
      </w:r>
      <w:r w:rsidRPr="00020DC7">
        <w:rPr>
          <w:rFonts w:eastAsia="Verdana" w:cs="Verdana"/>
          <w:sz w:val="24"/>
          <w:szCs w:val="24"/>
          <w:lang w:val="de-DE"/>
        </w:rPr>
        <w:t xml:space="preserve"> gibt einen Suchstring ein, welcher dann verwendet wird, um die Datenbank n</w:t>
      </w:r>
      <w:r w:rsidR="00020DC7">
        <w:rPr>
          <w:rFonts w:eastAsia="Verdana" w:cs="Verdana"/>
          <w:sz w:val="24"/>
          <w:szCs w:val="24"/>
          <w:lang w:val="de-DE"/>
        </w:rPr>
        <w:t>ach Domainnamen zu durchsuchen.</w:t>
      </w:r>
    </w:p>
    <w:p w:rsidR="00E56163" w:rsidRPr="0008374B" w:rsidRDefault="00E56163" w:rsidP="001B3A91">
      <w:pPr>
        <w:pStyle w:val="Textkrper"/>
        <w:rPr>
          <w:rFonts w:eastAsia="Verdana" w:cs="Verdana"/>
          <w:sz w:val="20"/>
          <w:szCs w:val="20"/>
          <w:lang w:val="de-DE"/>
        </w:rPr>
      </w:pPr>
    </w:p>
    <w:p w:rsidR="00E56163" w:rsidRPr="00020DC7" w:rsidRDefault="0046736A" w:rsidP="00E56163">
      <w:pPr>
        <w:pStyle w:val="Textkrper"/>
        <w:rPr>
          <w:rFonts w:eastAsia="Verdana" w:cs="Verdana"/>
          <w:b/>
          <w:sz w:val="24"/>
          <w:szCs w:val="24"/>
          <w:lang w:val="de-DE"/>
        </w:rPr>
      </w:pPr>
      <w:r w:rsidRPr="00020DC7">
        <w:rPr>
          <w:rFonts w:eastAsia="Verdana" w:cs="Verdana"/>
          <w:b/>
          <w:sz w:val="24"/>
          <w:szCs w:val="24"/>
          <w:lang w:val="de-DE"/>
        </w:rPr>
        <w:t>/F11</w:t>
      </w:r>
      <w:r w:rsidR="00E56163" w:rsidRPr="00020DC7">
        <w:rPr>
          <w:rFonts w:eastAsia="Verdana" w:cs="Verdana"/>
          <w:b/>
          <w:sz w:val="24"/>
          <w:szCs w:val="24"/>
          <w:lang w:val="de-DE"/>
        </w:rPr>
        <w:t>0/</w:t>
      </w:r>
    </w:p>
    <w:p w:rsidR="00E56163" w:rsidRPr="00020DC7" w:rsidRDefault="00E56163" w:rsidP="0046736A">
      <w:pPr>
        <w:pStyle w:val="Textkrper"/>
        <w:rPr>
          <w:rFonts w:eastAsia="Verdana" w:cs="Verdana"/>
          <w:b/>
          <w:sz w:val="24"/>
          <w:szCs w:val="24"/>
          <w:lang w:val="de-DE"/>
        </w:rPr>
      </w:pPr>
      <w:r w:rsidRPr="00020DC7">
        <w:rPr>
          <w:rFonts w:eastAsia="Verdana" w:cs="Verdana"/>
          <w:b/>
          <w:sz w:val="24"/>
          <w:szCs w:val="24"/>
          <w:lang w:val="de-DE"/>
        </w:rPr>
        <w:t xml:space="preserve">Geschäftsprozess: </w:t>
      </w:r>
      <w:r w:rsidRPr="00020DC7">
        <w:rPr>
          <w:rFonts w:eastAsia="Verdana" w:cs="Verdana"/>
          <w:sz w:val="24"/>
          <w:szCs w:val="24"/>
          <w:lang w:val="de-DE"/>
        </w:rPr>
        <w:t>Filtern von Domainnamen</w:t>
      </w:r>
      <w:r w:rsidRPr="00020DC7">
        <w:rPr>
          <w:rFonts w:eastAsia="Verdana" w:cs="Verdana"/>
          <w:sz w:val="24"/>
          <w:szCs w:val="24"/>
          <w:lang w:val="de-DE"/>
        </w:rPr>
        <w:br/>
      </w:r>
      <w:r w:rsidRPr="00020DC7">
        <w:rPr>
          <w:rFonts w:eastAsia="Verdana" w:cs="Verdana"/>
          <w:b/>
          <w:sz w:val="24"/>
          <w:szCs w:val="24"/>
          <w:lang w:val="de-DE"/>
        </w:rPr>
        <w:t>Ziel:</w:t>
      </w:r>
      <w:r w:rsidRPr="00020DC7">
        <w:rPr>
          <w:rFonts w:eastAsia="Verdana" w:cs="Verdana"/>
          <w:sz w:val="24"/>
          <w:szCs w:val="24"/>
          <w:lang w:val="de-DE"/>
        </w:rPr>
        <w:t xml:space="preserve"> Domainnamen finden</w:t>
      </w:r>
      <w:r w:rsidRPr="00020DC7">
        <w:rPr>
          <w:rFonts w:eastAsia="Verdana" w:cs="Verdana"/>
          <w:sz w:val="24"/>
          <w:szCs w:val="24"/>
          <w:lang w:val="de-DE"/>
        </w:rPr>
        <w:br/>
      </w:r>
      <w:r w:rsidRPr="00020DC7">
        <w:rPr>
          <w:rFonts w:eastAsia="Verdana" w:cs="Verdana"/>
          <w:b/>
          <w:sz w:val="24"/>
          <w:szCs w:val="24"/>
          <w:lang w:val="de-DE"/>
        </w:rPr>
        <w:t>Vorbedingung:</w:t>
      </w:r>
      <w:r w:rsidRPr="00020DC7">
        <w:rPr>
          <w:rFonts w:eastAsia="Verdana" w:cs="Verdana"/>
          <w:sz w:val="24"/>
          <w:szCs w:val="24"/>
          <w:lang w:val="de-DE"/>
        </w:rPr>
        <w:t xml:space="preserve"> </w:t>
      </w:r>
      <w:r w:rsidR="0046736A" w:rsidRPr="00020DC7">
        <w:rPr>
          <w:rFonts w:eastAsia="Verdana" w:cs="Verdana"/>
          <w:sz w:val="24"/>
          <w:szCs w:val="24"/>
          <w:lang w:val="de-DE"/>
        </w:rPr>
        <w:t>es muss mindestens ein Benutzer existieren</w:t>
      </w:r>
      <w:r w:rsidRPr="00020DC7">
        <w:rPr>
          <w:rFonts w:eastAsia="Verdana" w:cs="Verdana"/>
          <w:sz w:val="24"/>
          <w:szCs w:val="24"/>
          <w:lang w:val="de-DE"/>
        </w:rPr>
        <w:br/>
      </w:r>
      <w:r w:rsidRPr="00020DC7">
        <w:rPr>
          <w:rFonts w:eastAsia="Verdana" w:cs="Verdana"/>
          <w:b/>
          <w:sz w:val="24"/>
          <w:szCs w:val="24"/>
          <w:lang w:val="de-DE"/>
        </w:rPr>
        <w:t>Nachbedingung Erfolg:</w:t>
      </w:r>
      <w:r w:rsidRPr="00020DC7">
        <w:rPr>
          <w:rFonts w:eastAsia="Verdana" w:cs="Verdana"/>
          <w:sz w:val="24"/>
          <w:szCs w:val="24"/>
          <w:lang w:val="de-DE"/>
        </w:rPr>
        <w:t xml:space="preserve"> es werden Domainnamen</w:t>
      </w:r>
      <w:r w:rsidR="0046736A" w:rsidRPr="00020DC7">
        <w:rPr>
          <w:rFonts w:eastAsia="Verdana" w:cs="Verdana"/>
          <w:sz w:val="24"/>
          <w:szCs w:val="24"/>
          <w:lang w:val="de-DE"/>
        </w:rPr>
        <w:t xml:space="preserve"> nach Benutzern</w:t>
      </w:r>
      <w:r w:rsidRPr="00020DC7">
        <w:rPr>
          <w:rFonts w:eastAsia="Verdana" w:cs="Verdana"/>
          <w:sz w:val="24"/>
          <w:szCs w:val="24"/>
          <w:lang w:val="de-DE"/>
        </w:rPr>
        <w:t xml:space="preserve"> gefiltert angezeigt</w:t>
      </w:r>
      <w:r w:rsidRPr="00020DC7">
        <w:rPr>
          <w:rFonts w:eastAsia="Verdana" w:cs="Verdana"/>
          <w:sz w:val="24"/>
          <w:szCs w:val="24"/>
          <w:lang w:val="de-DE"/>
        </w:rPr>
        <w:br/>
      </w:r>
      <w:r w:rsidRPr="00020DC7">
        <w:rPr>
          <w:rFonts w:eastAsia="Verdana" w:cs="Verdana"/>
          <w:b/>
          <w:sz w:val="24"/>
          <w:szCs w:val="24"/>
          <w:lang w:val="de-DE"/>
        </w:rPr>
        <w:t>Nachbedingung Fehlschlag:</w:t>
      </w:r>
      <w:r w:rsidRPr="00020DC7">
        <w:rPr>
          <w:rFonts w:eastAsia="Verdana" w:cs="Verdana"/>
          <w:sz w:val="24"/>
          <w:szCs w:val="24"/>
          <w:lang w:val="de-DE"/>
        </w:rPr>
        <w:t xml:space="preserve"> es werden keine Domainnamen angezeigt</w:t>
      </w:r>
      <w:r w:rsidRPr="00020DC7">
        <w:rPr>
          <w:rFonts w:eastAsia="Verdana" w:cs="Verdana"/>
          <w:sz w:val="24"/>
          <w:szCs w:val="24"/>
          <w:lang w:val="de-DE"/>
        </w:rPr>
        <w:br/>
      </w:r>
      <w:r w:rsidRPr="00020DC7">
        <w:rPr>
          <w:rFonts w:eastAsia="Verdana" w:cs="Verdana"/>
          <w:b/>
          <w:sz w:val="24"/>
          <w:szCs w:val="24"/>
          <w:lang w:val="de-DE"/>
        </w:rPr>
        <w:t>Akteure:</w:t>
      </w:r>
      <w:r w:rsidRPr="00020DC7">
        <w:rPr>
          <w:rFonts w:eastAsia="Verdana" w:cs="Verdana"/>
          <w:sz w:val="24"/>
          <w:szCs w:val="24"/>
          <w:lang w:val="de-DE"/>
        </w:rPr>
        <w:t xml:space="preserve"> </w:t>
      </w:r>
      <w:r w:rsidR="0046736A" w:rsidRPr="00020DC7">
        <w:rPr>
          <w:rFonts w:eastAsia="Verdana" w:cs="Verdana"/>
          <w:sz w:val="24"/>
          <w:szCs w:val="24"/>
          <w:lang w:val="de-DE"/>
        </w:rPr>
        <w:t>Administrator</w:t>
      </w:r>
      <w:r w:rsidRPr="00020DC7">
        <w:rPr>
          <w:rFonts w:eastAsia="Verdana" w:cs="Verdana"/>
          <w:sz w:val="24"/>
          <w:szCs w:val="24"/>
          <w:lang w:val="de-DE"/>
        </w:rPr>
        <w:br/>
      </w:r>
      <w:r w:rsidRPr="00020DC7">
        <w:rPr>
          <w:rFonts w:eastAsia="Verdana" w:cs="Verdana"/>
          <w:b/>
          <w:sz w:val="24"/>
          <w:szCs w:val="24"/>
          <w:lang w:val="de-DE"/>
        </w:rPr>
        <w:t>Beschreibung:</w:t>
      </w:r>
      <w:r w:rsidRPr="00020DC7">
        <w:rPr>
          <w:rFonts w:eastAsia="Verdana" w:cs="Verdana"/>
          <w:sz w:val="24"/>
          <w:szCs w:val="24"/>
          <w:lang w:val="de-DE"/>
        </w:rPr>
        <w:t xml:space="preserve"> </w:t>
      </w:r>
    </w:p>
    <w:p w:rsidR="005074AC" w:rsidRPr="0008374B" w:rsidRDefault="00A37932" w:rsidP="000B0467">
      <w:pPr>
        <w:pStyle w:val="Textkrper"/>
        <w:rPr>
          <w:rFonts w:eastAsia="Verdana" w:cs="Verdana"/>
          <w:b/>
          <w:sz w:val="24"/>
          <w:szCs w:val="24"/>
          <w:lang w:val="de-DE"/>
        </w:rPr>
      </w:pPr>
      <w:r w:rsidRPr="00020DC7">
        <w:rPr>
          <w:rFonts w:eastAsia="Verdana" w:cs="Verdana"/>
          <w:sz w:val="24"/>
          <w:szCs w:val="24"/>
          <w:lang w:val="de-DE"/>
        </w:rPr>
        <w:t>Der Administrator kann Domainnamen gefiltert nach Benutzern anzeigen lassen.</w:t>
      </w:r>
      <w:r w:rsidRPr="0008374B">
        <w:rPr>
          <w:rFonts w:eastAsia="Verdana" w:cs="Verdana"/>
          <w:sz w:val="20"/>
          <w:szCs w:val="20"/>
          <w:lang w:val="de-DE"/>
        </w:rPr>
        <w:t xml:space="preserve"> </w:t>
      </w:r>
    </w:p>
    <w:p w:rsidR="005074AC" w:rsidRPr="0008374B" w:rsidRDefault="005074AC" w:rsidP="000B0467">
      <w:pPr>
        <w:pStyle w:val="Textkrper"/>
        <w:rPr>
          <w:rFonts w:eastAsia="Verdana" w:cs="Verdana"/>
          <w:b/>
          <w:sz w:val="24"/>
          <w:szCs w:val="24"/>
          <w:lang w:val="de-DE"/>
        </w:rPr>
      </w:pPr>
    </w:p>
    <w:p w:rsidR="000B0467" w:rsidRPr="0088066B" w:rsidRDefault="00F172F7" w:rsidP="000B0467">
      <w:pPr>
        <w:pStyle w:val="Textkrper"/>
        <w:rPr>
          <w:rFonts w:eastAsia="Verdana" w:cs="Verdana"/>
          <w:sz w:val="24"/>
          <w:szCs w:val="24"/>
          <w:lang w:val="de-DE"/>
        </w:rPr>
      </w:pPr>
      <w:r w:rsidRPr="0088066B">
        <w:rPr>
          <w:rFonts w:eastAsia="Verdana" w:cs="Verdana"/>
          <w:b/>
          <w:sz w:val="24"/>
          <w:szCs w:val="24"/>
          <w:lang w:val="de-DE"/>
        </w:rPr>
        <w:t>/F12</w:t>
      </w:r>
      <w:r w:rsidR="000B0467" w:rsidRPr="0088066B">
        <w:rPr>
          <w:rFonts w:eastAsia="Verdana" w:cs="Verdana"/>
          <w:b/>
          <w:sz w:val="24"/>
          <w:szCs w:val="24"/>
          <w:lang w:val="de-DE"/>
        </w:rPr>
        <w:t>0/</w:t>
      </w:r>
    </w:p>
    <w:p w:rsidR="000B0467" w:rsidRPr="0088066B" w:rsidRDefault="000B0467" w:rsidP="00A37932">
      <w:pPr>
        <w:pStyle w:val="Textkrper"/>
        <w:rPr>
          <w:rFonts w:eastAsia="Verdana" w:cs="Verdana"/>
          <w:b/>
          <w:sz w:val="24"/>
          <w:szCs w:val="24"/>
          <w:lang w:val="de-DE"/>
        </w:rPr>
      </w:pPr>
      <w:r w:rsidRPr="0088066B">
        <w:rPr>
          <w:rFonts w:eastAsia="Verdana" w:cs="Verdana"/>
          <w:b/>
          <w:sz w:val="24"/>
          <w:szCs w:val="24"/>
          <w:lang w:val="de-DE"/>
        </w:rPr>
        <w:t xml:space="preserve">Geschäftsprozess: </w:t>
      </w:r>
      <w:r w:rsidRPr="0088066B">
        <w:rPr>
          <w:rFonts w:eastAsia="Verdana" w:cs="Verdana"/>
          <w:sz w:val="24"/>
          <w:szCs w:val="24"/>
          <w:lang w:val="de-DE"/>
        </w:rPr>
        <w:t>Sortieren von Domainnamen</w:t>
      </w:r>
      <w:r w:rsidRPr="0088066B">
        <w:rPr>
          <w:rFonts w:eastAsia="Verdana" w:cs="Verdana"/>
          <w:sz w:val="24"/>
          <w:szCs w:val="24"/>
          <w:lang w:val="de-DE"/>
        </w:rPr>
        <w:br/>
      </w:r>
      <w:r w:rsidRPr="0088066B">
        <w:rPr>
          <w:rFonts w:eastAsia="Verdana" w:cs="Verdana"/>
          <w:b/>
          <w:sz w:val="24"/>
          <w:szCs w:val="24"/>
          <w:lang w:val="de-DE"/>
        </w:rPr>
        <w:t>Ziel:</w:t>
      </w:r>
      <w:r w:rsidRPr="0088066B">
        <w:rPr>
          <w:rFonts w:eastAsia="Verdana" w:cs="Verdana"/>
          <w:sz w:val="24"/>
          <w:szCs w:val="24"/>
          <w:lang w:val="de-DE"/>
        </w:rPr>
        <w:t xml:space="preserve"> Domainnamen sortieren</w:t>
      </w:r>
      <w:r w:rsidRPr="0088066B">
        <w:rPr>
          <w:rFonts w:eastAsia="Verdana" w:cs="Verdana"/>
          <w:sz w:val="24"/>
          <w:szCs w:val="24"/>
          <w:lang w:val="de-DE"/>
        </w:rPr>
        <w:br/>
      </w:r>
      <w:r w:rsidRPr="0088066B">
        <w:rPr>
          <w:rFonts w:eastAsia="Verdana" w:cs="Verdana"/>
          <w:b/>
          <w:sz w:val="24"/>
          <w:szCs w:val="24"/>
          <w:lang w:val="de-DE"/>
        </w:rPr>
        <w:t>Vorbedingung:</w:t>
      </w:r>
      <w:r w:rsidRPr="0088066B">
        <w:rPr>
          <w:rFonts w:eastAsia="Verdana" w:cs="Verdana"/>
          <w:sz w:val="24"/>
          <w:szCs w:val="24"/>
          <w:lang w:val="de-DE"/>
        </w:rPr>
        <w:t xml:space="preserve"> </w:t>
      </w:r>
      <w:r w:rsidR="00A37932" w:rsidRPr="0088066B">
        <w:rPr>
          <w:rFonts w:eastAsia="Verdana" w:cs="Verdana"/>
          <w:sz w:val="24"/>
          <w:szCs w:val="24"/>
          <w:lang w:val="de-DE"/>
        </w:rPr>
        <w:t>es muss mehr als ein Domainname in der Datenbank eingetragen sein</w:t>
      </w:r>
      <w:r w:rsidRPr="0088066B">
        <w:rPr>
          <w:rFonts w:eastAsia="Verdana" w:cs="Verdana"/>
          <w:sz w:val="24"/>
          <w:szCs w:val="24"/>
          <w:lang w:val="de-DE"/>
        </w:rPr>
        <w:br/>
      </w:r>
      <w:r w:rsidRPr="0088066B">
        <w:rPr>
          <w:rFonts w:eastAsia="Verdana" w:cs="Verdana"/>
          <w:b/>
          <w:sz w:val="24"/>
          <w:szCs w:val="24"/>
          <w:lang w:val="de-DE"/>
        </w:rPr>
        <w:t>Nachbedingung Erfolg:</w:t>
      </w:r>
      <w:r w:rsidRPr="0088066B">
        <w:rPr>
          <w:rFonts w:eastAsia="Verdana" w:cs="Verdana"/>
          <w:sz w:val="24"/>
          <w:szCs w:val="24"/>
          <w:lang w:val="de-DE"/>
        </w:rPr>
        <w:t xml:space="preserve"> es werden Domainnamen sortiert angezeigt</w:t>
      </w:r>
      <w:r w:rsidRPr="0088066B">
        <w:rPr>
          <w:rFonts w:eastAsia="Verdana" w:cs="Verdana"/>
          <w:sz w:val="24"/>
          <w:szCs w:val="24"/>
          <w:lang w:val="de-DE"/>
        </w:rPr>
        <w:br/>
      </w:r>
      <w:r w:rsidRPr="0088066B">
        <w:rPr>
          <w:rFonts w:eastAsia="Verdana" w:cs="Verdana"/>
          <w:b/>
          <w:sz w:val="24"/>
          <w:szCs w:val="24"/>
          <w:lang w:val="de-DE"/>
        </w:rPr>
        <w:t>Nachbedingung Fehlschlag:</w:t>
      </w:r>
      <w:r w:rsidRPr="0088066B">
        <w:rPr>
          <w:rFonts w:eastAsia="Verdana" w:cs="Verdana"/>
          <w:sz w:val="24"/>
          <w:szCs w:val="24"/>
          <w:lang w:val="de-DE"/>
        </w:rPr>
        <w:t xml:space="preserve"> es werden </w:t>
      </w:r>
      <w:r w:rsidR="00A37932" w:rsidRPr="0088066B">
        <w:rPr>
          <w:rFonts w:eastAsia="Verdana" w:cs="Verdana"/>
          <w:sz w:val="24"/>
          <w:szCs w:val="24"/>
          <w:lang w:val="de-DE"/>
        </w:rPr>
        <w:t>keine Domainnamen angezeigt</w:t>
      </w:r>
      <w:r w:rsidRPr="0088066B">
        <w:rPr>
          <w:rFonts w:eastAsia="Verdana" w:cs="Verdana"/>
          <w:sz w:val="24"/>
          <w:szCs w:val="24"/>
          <w:lang w:val="de-DE"/>
        </w:rPr>
        <w:br/>
      </w:r>
      <w:r w:rsidRPr="0088066B">
        <w:rPr>
          <w:rFonts w:eastAsia="Verdana" w:cs="Verdana"/>
          <w:b/>
          <w:sz w:val="24"/>
          <w:szCs w:val="24"/>
          <w:lang w:val="de-DE"/>
        </w:rPr>
        <w:t>Akteure:</w:t>
      </w:r>
      <w:r w:rsidRPr="0088066B">
        <w:rPr>
          <w:rFonts w:eastAsia="Verdana" w:cs="Verdana"/>
          <w:sz w:val="24"/>
          <w:szCs w:val="24"/>
          <w:lang w:val="de-DE"/>
        </w:rPr>
        <w:t xml:space="preserve"> </w:t>
      </w:r>
      <w:r w:rsidR="00A37932" w:rsidRPr="0088066B">
        <w:rPr>
          <w:rFonts w:eastAsia="Verdana" w:cs="Verdana"/>
          <w:sz w:val="24"/>
          <w:szCs w:val="24"/>
          <w:lang w:val="de-DE"/>
        </w:rPr>
        <w:t xml:space="preserve">Administrator, </w:t>
      </w:r>
      <w:r w:rsidRPr="0088066B">
        <w:rPr>
          <w:rFonts w:eastAsia="Verdana" w:cs="Verdana"/>
          <w:sz w:val="24"/>
          <w:szCs w:val="24"/>
          <w:lang w:val="de-DE"/>
        </w:rPr>
        <w:t>Benutzer</w:t>
      </w:r>
      <w:r w:rsidRPr="0088066B">
        <w:rPr>
          <w:rFonts w:eastAsia="Verdana" w:cs="Verdana"/>
          <w:sz w:val="24"/>
          <w:szCs w:val="24"/>
          <w:lang w:val="de-DE"/>
        </w:rPr>
        <w:br/>
      </w:r>
      <w:r w:rsidRPr="0088066B">
        <w:rPr>
          <w:rFonts w:eastAsia="Verdana" w:cs="Verdana"/>
          <w:b/>
          <w:sz w:val="24"/>
          <w:szCs w:val="24"/>
          <w:lang w:val="de-DE"/>
        </w:rPr>
        <w:t>Beschreibung:</w:t>
      </w:r>
      <w:r w:rsidRPr="0088066B">
        <w:rPr>
          <w:rFonts w:eastAsia="Verdana" w:cs="Verdana"/>
          <w:sz w:val="24"/>
          <w:szCs w:val="24"/>
          <w:lang w:val="de-DE"/>
        </w:rPr>
        <w:t xml:space="preserve"> </w:t>
      </w:r>
    </w:p>
    <w:p w:rsidR="00AF259B" w:rsidRPr="0008374B" w:rsidRDefault="000B0467" w:rsidP="007677E7">
      <w:pPr>
        <w:pStyle w:val="Textkrper"/>
        <w:rPr>
          <w:rFonts w:eastAsia="Verdana" w:cs="Verdana"/>
          <w:sz w:val="20"/>
          <w:szCs w:val="20"/>
          <w:lang w:val="de-DE"/>
        </w:rPr>
      </w:pPr>
      <w:r w:rsidRPr="0088066B">
        <w:rPr>
          <w:rFonts w:eastAsia="Verdana" w:cs="Verdana"/>
          <w:sz w:val="24"/>
          <w:szCs w:val="24"/>
          <w:lang w:val="de-DE"/>
        </w:rPr>
        <w:t>Der Benutzer</w:t>
      </w:r>
      <w:r w:rsidR="00A37932" w:rsidRPr="0088066B">
        <w:rPr>
          <w:rFonts w:eastAsia="Verdana" w:cs="Verdana"/>
          <w:sz w:val="24"/>
          <w:szCs w:val="24"/>
          <w:lang w:val="de-DE"/>
        </w:rPr>
        <w:t xml:space="preserve"> oder Administrator</w:t>
      </w:r>
      <w:r w:rsidRPr="0088066B">
        <w:rPr>
          <w:rFonts w:eastAsia="Verdana" w:cs="Verdana"/>
          <w:sz w:val="24"/>
          <w:szCs w:val="24"/>
          <w:lang w:val="de-DE"/>
        </w:rPr>
        <w:t xml:space="preserve"> kann anhand </w:t>
      </w:r>
      <w:proofErr w:type="gramStart"/>
      <w:r w:rsidRPr="0088066B">
        <w:rPr>
          <w:rFonts w:eastAsia="Verdana" w:cs="Verdana"/>
          <w:sz w:val="24"/>
          <w:szCs w:val="24"/>
          <w:lang w:val="de-DE"/>
        </w:rPr>
        <w:t>des Domainnamen</w:t>
      </w:r>
      <w:proofErr w:type="gramEnd"/>
      <w:r w:rsidRPr="0088066B">
        <w:rPr>
          <w:rFonts w:eastAsia="Verdana" w:cs="Verdana"/>
          <w:sz w:val="24"/>
          <w:szCs w:val="24"/>
          <w:lang w:val="de-DE"/>
        </w:rPr>
        <w:t>, Registrierdatum, Änderungsdatum usw... die Anzeige der Domainnamen sortieren.</w:t>
      </w:r>
      <w:bookmarkStart w:id="282" w:name="nip6160"/>
      <w:bookmarkStart w:id="283" w:name="ig4l"/>
      <w:bookmarkStart w:id="284" w:name="ku0o1"/>
      <w:bookmarkEnd w:id="282"/>
      <w:bookmarkEnd w:id="283"/>
      <w:bookmarkEnd w:id="284"/>
      <w:r w:rsidR="00AF259B" w:rsidRPr="0008374B">
        <w:rPr>
          <w:rFonts w:eastAsia="Verdana"/>
          <w:lang w:val="de-DE"/>
        </w:rPr>
        <w:br w:type="page"/>
      </w:r>
    </w:p>
    <w:p w:rsidR="00B53886" w:rsidRPr="0008374B" w:rsidRDefault="00A9641E" w:rsidP="002973AD">
      <w:pPr>
        <w:pStyle w:val="berschrift2"/>
        <w:rPr>
          <w:rFonts w:eastAsia="Verdana"/>
          <w:lang w:val="de-DE"/>
        </w:rPr>
      </w:pPr>
      <w:bookmarkStart w:id="285" w:name="_Toc226133802"/>
      <w:r w:rsidRPr="0008374B">
        <w:rPr>
          <w:rFonts w:eastAsia="Verdana"/>
          <w:lang w:val="de-DE"/>
        </w:rPr>
        <w:lastRenderedPageBreak/>
        <w:t xml:space="preserve">4.4 </w:t>
      </w:r>
      <w:r w:rsidR="00363FAC" w:rsidRPr="0008374B">
        <w:rPr>
          <w:rFonts w:eastAsia="Verdana"/>
          <w:lang w:val="de-DE"/>
        </w:rPr>
        <w:t>Kosten</w:t>
      </w:r>
      <w:bookmarkEnd w:id="285"/>
      <w:r w:rsidRPr="0008374B">
        <w:rPr>
          <w:rFonts w:eastAsia="Verdana"/>
          <w:lang w:val="de-DE"/>
        </w:rPr>
        <w:t xml:space="preserve"> </w:t>
      </w:r>
      <w:bookmarkStart w:id="286" w:name="ig4l0"/>
      <w:bookmarkEnd w:id="286"/>
    </w:p>
    <w:p w:rsidR="00166B56" w:rsidRPr="0008374B" w:rsidRDefault="00166B56" w:rsidP="00166B56">
      <w:pPr>
        <w:rPr>
          <w:lang w:val="de-DE"/>
        </w:rPr>
      </w:pPr>
    </w:p>
    <w:p w:rsidR="00166B56" w:rsidRPr="00B576FC" w:rsidRDefault="00F172F7" w:rsidP="00166B56">
      <w:pPr>
        <w:pStyle w:val="Textkrper"/>
        <w:rPr>
          <w:rFonts w:eastAsia="Verdana" w:cs="Verdana"/>
          <w:sz w:val="24"/>
          <w:szCs w:val="24"/>
          <w:lang w:val="de-DE"/>
        </w:rPr>
      </w:pPr>
      <w:r w:rsidRPr="00B576FC">
        <w:rPr>
          <w:rFonts w:eastAsia="Verdana" w:cs="Verdana"/>
          <w:b/>
          <w:sz w:val="24"/>
          <w:szCs w:val="24"/>
          <w:lang w:val="de-DE"/>
        </w:rPr>
        <w:t>/F13</w:t>
      </w:r>
      <w:r w:rsidR="00166B56" w:rsidRPr="00B576FC">
        <w:rPr>
          <w:rFonts w:eastAsia="Verdana" w:cs="Verdana"/>
          <w:b/>
          <w:sz w:val="24"/>
          <w:szCs w:val="24"/>
          <w:lang w:val="de-DE"/>
        </w:rPr>
        <w:t>0/</w:t>
      </w:r>
    </w:p>
    <w:p w:rsidR="00166B56" w:rsidRPr="00B576FC" w:rsidRDefault="00166B56" w:rsidP="00166B56">
      <w:pPr>
        <w:pStyle w:val="Textkrper"/>
        <w:rPr>
          <w:rFonts w:eastAsia="Verdana" w:cs="Verdana"/>
          <w:b/>
          <w:sz w:val="24"/>
          <w:szCs w:val="24"/>
          <w:lang w:val="de-DE"/>
        </w:rPr>
      </w:pPr>
      <w:r w:rsidRPr="00B576FC">
        <w:rPr>
          <w:rFonts w:eastAsia="Verdana" w:cs="Verdana"/>
          <w:b/>
          <w:sz w:val="24"/>
          <w:szCs w:val="24"/>
          <w:lang w:val="de-DE"/>
        </w:rPr>
        <w:t xml:space="preserve">Geschäftsprozess: </w:t>
      </w:r>
      <w:r w:rsidRPr="00B576FC">
        <w:rPr>
          <w:rFonts w:eastAsia="Verdana" w:cs="Verdana"/>
          <w:sz w:val="24"/>
          <w:szCs w:val="24"/>
          <w:lang w:val="de-DE"/>
        </w:rPr>
        <w:t>Hinzufügen von Preisgruppen</w:t>
      </w:r>
      <w:r w:rsidRPr="00B576FC">
        <w:rPr>
          <w:rFonts w:eastAsia="Verdana" w:cs="Verdana"/>
          <w:sz w:val="24"/>
          <w:szCs w:val="24"/>
          <w:lang w:val="de-DE"/>
        </w:rPr>
        <w:br/>
      </w:r>
      <w:r w:rsidRPr="00B576FC">
        <w:rPr>
          <w:rFonts w:eastAsia="Verdana" w:cs="Verdana"/>
          <w:b/>
          <w:sz w:val="24"/>
          <w:szCs w:val="24"/>
          <w:lang w:val="de-DE"/>
        </w:rPr>
        <w:t>Ziel:</w:t>
      </w:r>
      <w:r w:rsidRPr="00B576FC">
        <w:rPr>
          <w:rFonts w:eastAsia="Verdana" w:cs="Verdana"/>
          <w:sz w:val="24"/>
          <w:szCs w:val="24"/>
          <w:lang w:val="de-DE"/>
        </w:rPr>
        <w:t xml:space="preserve"> Preisgruppe hinzugefügt</w:t>
      </w:r>
      <w:r w:rsidRPr="00B576FC">
        <w:rPr>
          <w:rFonts w:eastAsia="Verdana" w:cs="Verdana"/>
          <w:sz w:val="24"/>
          <w:szCs w:val="24"/>
          <w:lang w:val="de-DE"/>
        </w:rPr>
        <w:br/>
      </w:r>
      <w:r w:rsidRPr="00B576FC">
        <w:rPr>
          <w:rFonts w:eastAsia="Verdana" w:cs="Verdana"/>
          <w:b/>
          <w:sz w:val="24"/>
          <w:szCs w:val="24"/>
          <w:lang w:val="de-DE"/>
        </w:rPr>
        <w:t>Vorbedingung:</w:t>
      </w:r>
      <w:r w:rsidRPr="00B576FC">
        <w:rPr>
          <w:rFonts w:eastAsia="Verdana" w:cs="Verdana"/>
          <w:sz w:val="24"/>
          <w:szCs w:val="24"/>
          <w:lang w:val="de-DE"/>
        </w:rPr>
        <w:t xml:space="preserve"> der Administrator muss erfolgreich angemeldet sein</w:t>
      </w:r>
      <w:r w:rsidRPr="00B576FC">
        <w:rPr>
          <w:rFonts w:eastAsia="Verdana" w:cs="Verdana"/>
          <w:sz w:val="24"/>
          <w:szCs w:val="24"/>
          <w:lang w:val="de-DE"/>
        </w:rPr>
        <w:br/>
      </w:r>
      <w:r w:rsidRPr="00B576FC">
        <w:rPr>
          <w:rFonts w:eastAsia="Verdana" w:cs="Verdana"/>
          <w:b/>
          <w:sz w:val="24"/>
          <w:szCs w:val="24"/>
          <w:lang w:val="de-DE"/>
        </w:rPr>
        <w:t>Nachbedingung Erfolg:</w:t>
      </w:r>
      <w:r w:rsidRPr="00B576FC">
        <w:rPr>
          <w:rFonts w:eastAsia="Verdana" w:cs="Verdana"/>
          <w:sz w:val="24"/>
          <w:szCs w:val="24"/>
          <w:lang w:val="de-DE"/>
        </w:rPr>
        <w:t xml:space="preserve"> es wird eine Preisgruppe hinzugefügt</w:t>
      </w:r>
      <w:r w:rsidRPr="00B576FC">
        <w:rPr>
          <w:rFonts w:eastAsia="Verdana" w:cs="Verdana"/>
          <w:sz w:val="24"/>
          <w:szCs w:val="24"/>
          <w:lang w:val="de-DE"/>
        </w:rPr>
        <w:br/>
      </w:r>
      <w:r w:rsidRPr="00B576FC">
        <w:rPr>
          <w:rFonts w:eastAsia="Verdana" w:cs="Verdana"/>
          <w:b/>
          <w:sz w:val="24"/>
          <w:szCs w:val="24"/>
          <w:lang w:val="de-DE"/>
        </w:rPr>
        <w:t>Nachbedingung Fehlschlag:</w:t>
      </w:r>
      <w:r w:rsidRPr="00B576FC">
        <w:rPr>
          <w:rFonts w:eastAsia="Verdana" w:cs="Verdana"/>
          <w:sz w:val="24"/>
          <w:szCs w:val="24"/>
          <w:lang w:val="de-DE"/>
        </w:rPr>
        <w:t xml:space="preserve"> es wird keine Preisgruppe hinzugefügt</w:t>
      </w:r>
      <w:r w:rsidRPr="00B576FC">
        <w:rPr>
          <w:rFonts w:eastAsia="Verdana" w:cs="Verdana"/>
          <w:sz w:val="24"/>
          <w:szCs w:val="24"/>
          <w:lang w:val="de-DE"/>
        </w:rPr>
        <w:br/>
      </w:r>
      <w:r w:rsidRPr="00B576FC">
        <w:rPr>
          <w:rFonts w:eastAsia="Verdana" w:cs="Verdana"/>
          <w:b/>
          <w:sz w:val="24"/>
          <w:szCs w:val="24"/>
          <w:lang w:val="de-DE"/>
        </w:rPr>
        <w:t>Akteure:</w:t>
      </w:r>
      <w:r w:rsidRPr="00B576FC">
        <w:rPr>
          <w:rFonts w:eastAsia="Verdana" w:cs="Verdana"/>
          <w:sz w:val="24"/>
          <w:szCs w:val="24"/>
          <w:lang w:val="de-DE"/>
        </w:rPr>
        <w:t xml:space="preserve"> Administrator</w:t>
      </w:r>
      <w:r w:rsidRPr="00B576FC">
        <w:rPr>
          <w:rFonts w:eastAsia="Verdana" w:cs="Verdana"/>
          <w:sz w:val="24"/>
          <w:szCs w:val="24"/>
          <w:lang w:val="de-DE"/>
        </w:rPr>
        <w:br/>
      </w:r>
      <w:r w:rsidRPr="00B576FC">
        <w:rPr>
          <w:rFonts w:eastAsia="Verdana" w:cs="Verdana"/>
          <w:b/>
          <w:sz w:val="24"/>
          <w:szCs w:val="24"/>
          <w:lang w:val="de-DE"/>
        </w:rPr>
        <w:t>Beschreibung:</w:t>
      </w:r>
      <w:r w:rsidRPr="00B576FC">
        <w:rPr>
          <w:rFonts w:eastAsia="Verdana" w:cs="Verdana"/>
          <w:sz w:val="24"/>
          <w:szCs w:val="24"/>
          <w:lang w:val="de-DE"/>
        </w:rPr>
        <w:t xml:space="preserve"> </w:t>
      </w:r>
    </w:p>
    <w:p w:rsidR="00166B56" w:rsidRPr="00B576FC" w:rsidRDefault="00166B56" w:rsidP="00166B56">
      <w:pPr>
        <w:pStyle w:val="Textkrper"/>
        <w:spacing w:after="283"/>
        <w:rPr>
          <w:rFonts w:eastAsia="Verdana" w:cs="Verdana"/>
          <w:sz w:val="24"/>
          <w:szCs w:val="24"/>
          <w:lang w:val="de-DE"/>
        </w:rPr>
      </w:pPr>
      <w:r w:rsidRPr="00B576FC">
        <w:rPr>
          <w:rFonts w:eastAsia="Verdana" w:cs="Verdana"/>
          <w:sz w:val="24"/>
          <w:szCs w:val="24"/>
          <w:lang w:val="de-DE"/>
        </w:rPr>
        <w:t>Der Administrator kann Preis</w:t>
      </w:r>
      <w:r w:rsidR="00B576FC">
        <w:rPr>
          <w:rFonts w:eastAsia="Verdana" w:cs="Verdana"/>
          <w:sz w:val="24"/>
          <w:szCs w:val="24"/>
          <w:lang w:val="de-DE"/>
        </w:rPr>
        <w:t>gruppen erstellen, denen er spä</w:t>
      </w:r>
      <w:r w:rsidRPr="00B576FC">
        <w:rPr>
          <w:rFonts w:eastAsia="Verdana" w:cs="Verdana"/>
          <w:sz w:val="24"/>
          <w:szCs w:val="24"/>
          <w:lang w:val="de-DE"/>
        </w:rPr>
        <w:t xml:space="preserve">ter Preise zuordnen kann. </w:t>
      </w:r>
    </w:p>
    <w:p w:rsidR="00166B56" w:rsidRPr="00B576FC" w:rsidRDefault="00F172F7" w:rsidP="00166B56">
      <w:pPr>
        <w:pStyle w:val="Textkrper"/>
        <w:rPr>
          <w:rFonts w:eastAsia="Verdana" w:cs="Verdana"/>
          <w:sz w:val="24"/>
          <w:szCs w:val="24"/>
          <w:lang w:val="de-DE"/>
        </w:rPr>
      </w:pPr>
      <w:r w:rsidRPr="00B576FC">
        <w:rPr>
          <w:rFonts w:eastAsia="Verdana" w:cs="Verdana"/>
          <w:b/>
          <w:sz w:val="24"/>
          <w:szCs w:val="24"/>
          <w:lang w:val="de-DE"/>
        </w:rPr>
        <w:t>/F14</w:t>
      </w:r>
      <w:r w:rsidR="00166B56" w:rsidRPr="00B576FC">
        <w:rPr>
          <w:rFonts w:eastAsia="Verdana" w:cs="Verdana"/>
          <w:b/>
          <w:sz w:val="24"/>
          <w:szCs w:val="24"/>
          <w:lang w:val="de-DE"/>
        </w:rPr>
        <w:t>0/</w:t>
      </w:r>
    </w:p>
    <w:p w:rsidR="00166B56" w:rsidRPr="00B576FC" w:rsidRDefault="00166B56" w:rsidP="00166B56">
      <w:pPr>
        <w:pStyle w:val="Textkrper"/>
        <w:rPr>
          <w:rFonts w:eastAsia="Verdana" w:cs="Verdana"/>
          <w:b/>
          <w:sz w:val="24"/>
          <w:szCs w:val="24"/>
          <w:lang w:val="de-DE"/>
        </w:rPr>
      </w:pPr>
      <w:r w:rsidRPr="00B576FC">
        <w:rPr>
          <w:rFonts w:eastAsia="Verdana" w:cs="Verdana"/>
          <w:b/>
          <w:sz w:val="24"/>
          <w:szCs w:val="24"/>
          <w:lang w:val="de-DE"/>
        </w:rPr>
        <w:t xml:space="preserve">Geschäftsprozess: </w:t>
      </w:r>
      <w:r w:rsidRPr="00B576FC">
        <w:rPr>
          <w:rFonts w:eastAsia="Verdana" w:cs="Verdana"/>
          <w:sz w:val="24"/>
          <w:szCs w:val="24"/>
          <w:lang w:val="de-DE"/>
        </w:rPr>
        <w:t>Bearbeiten von Preisgruppen</w:t>
      </w:r>
      <w:r w:rsidRPr="00B576FC">
        <w:rPr>
          <w:rFonts w:eastAsia="Verdana" w:cs="Verdana"/>
          <w:sz w:val="24"/>
          <w:szCs w:val="24"/>
          <w:lang w:val="de-DE"/>
        </w:rPr>
        <w:br/>
      </w:r>
      <w:r w:rsidRPr="00B576FC">
        <w:rPr>
          <w:rFonts w:eastAsia="Verdana" w:cs="Verdana"/>
          <w:b/>
          <w:sz w:val="24"/>
          <w:szCs w:val="24"/>
          <w:lang w:val="de-DE"/>
        </w:rPr>
        <w:t>Ziel:</w:t>
      </w:r>
      <w:r w:rsidRPr="00B576FC">
        <w:rPr>
          <w:rFonts w:eastAsia="Verdana" w:cs="Verdana"/>
          <w:sz w:val="24"/>
          <w:szCs w:val="24"/>
          <w:lang w:val="de-DE"/>
        </w:rPr>
        <w:t xml:space="preserve"> Preisgruppe bearbeitet</w:t>
      </w:r>
      <w:r w:rsidRPr="00B576FC">
        <w:rPr>
          <w:rFonts w:eastAsia="Verdana" w:cs="Verdana"/>
          <w:sz w:val="24"/>
          <w:szCs w:val="24"/>
          <w:lang w:val="de-DE"/>
        </w:rPr>
        <w:br/>
      </w:r>
      <w:r w:rsidRPr="00B576FC">
        <w:rPr>
          <w:rFonts w:eastAsia="Verdana" w:cs="Verdana"/>
          <w:b/>
          <w:sz w:val="24"/>
          <w:szCs w:val="24"/>
          <w:lang w:val="de-DE"/>
        </w:rPr>
        <w:t>Vorbedingung:</w:t>
      </w:r>
      <w:r w:rsidRPr="00B576FC">
        <w:rPr>
          <w:rFonts w:eastAsia="Verdana" w:cs="Verdana"/>
          <w:sz w:val="24"/>
          <w:szCs w:val="24"/>
          <w:lang w:val="de-DE"/>
        </w:rPr>
        <w:t xml:space="preserve"> der Administrator muss erfolgreich angemeldet sein und es muss mindestens eine Preisgruppe existieren</w:t>
      </w:r>
      <w:r w:rsidRPr="00B576FC">
        <w:rPr>
          <w:rFonts w:eastAsia="Verdana" w:cs="Verdana"/>
          <w:sz w:val="24"/>
          <w:szCs w:val="24"/>
          <w:lang w:val="de-DE"/>
        </w:rPr>
        <w:br/>
      </w:r>
      <w:r w:rsidRPr="00B576FC">
        <w:rPr>
          <w:rFonts w:eastAsia="Verdana" w:cs="Verdana"/>
          <w:b/>
          <w:sz w:val="24"/>
          <w:szCs w:val="24"/>
          <w:lang w:val="de-DE"/>
        </w:rPr>
        <w:t>Nachbedingung Erfolg:</w:t>
      </w:r>
      <w:r w:rsidRPr="00B576FC">
        <w:rPr>
          <w:rFonts w:eastAsia="Verdana" w:cs="Verdana"/>
          <w:sz w:val="24"/>
          <w:szCs w:val="24"/>
          <w:lang w:val="de-DE"/>
        </w:rPr>
        <w:t xml:space="preserve"> es wird eine Preisgruppe bearbeitet</w:t>
      </w:r>
      <w:r w:rsidRPr="00B576FC">
        <w:rPr>
          <w:rFonts w:eastAsia="Verdana" w:cs="Verdana"/>
          <w:sz w:val="24"/>
          <w:szCs w:val="24"/>
          <w:lang w:val="de-DE"/>
        </w:rPr>
        <w:br/>
      </w:r>
      <w:r w:rsidRPr="00B576FC">
        <w:rPr>
          <w:rFonts w:eastAsia="Verdana" w:cs="Verdana"/>
          <w:b/>
          <w:sz w:val="24"/>
          <w:szCs w:val="24"/>
          <w:lang w:val="de-DE"/>
        </w:rPr>
        <w:t>Nachbedingung Fehlschlag:</w:t>
      </w:r>
      <w:r w:rsidRPr="00B576FC">
        <w:rPr>
          <w:rFonts w:eastAsia="Verdana" w:cs="Verdana"/>
          <w:sz w:val="24"/>
          <w:szCs w:val="24"/>
          <w:lang w:val="de-DE"/>
        </w:rPr>
        <w:t xml:space="preserve"> es wird keine Preisgruppe bearbeitet</w:t>
      </w:r>
      <w:r w:rsidRPr="00B576FC">
        <w:rPr>
          <w:rFonts w:eastAsia="Verdana" w:cs="Verdana"/>
          <w:sz w:val="24"/>
          <w:szCs w:val="24"/>
          <w:lang w:val="de-DE"/>
        </w:rPr>
        <w:br/>
      </w:r>
      <w:r w:rsidRPr="00B576FC">
        <w:rPr>
          <w:rFonts w:eastAsia="Verdana" w:cs="Verdana"/>
          <w:b/>
          <w:sz w:val="24"/>
          <w:szCs w:val="24"/>
          <w:lang w:val="de-DE"/>
        </w:rPr>
        <w:t>Akteure:</w:t>
      </w:r>
      <w:r w:rsidRPr="00B576FC">
        <w:rPr>
          <w:rFonts w:eastAsia="Verdana" w:cs="Verdana"/>
          <w:sz w:val="24"/>
          <w:szCs w:val="24"/>
          <w:lang w:val="de-DE"/>
        </w:rPr>
        <w:t xml:space="preserve"> Administrator</w:t>
      </w:r>
      <w:r w:rsidRPr="00B576FC">
        <w:rPr>
          <w:rFonts w:eastAsia="Verdana" w:cs="Verdana"/>
          <w:sz w:val="24"/>
          <w:szCs w:val="24"/>
          <w:lang w:val="de-DE"/>
        </w:rPr>
        <w:br/>
      </w:r>
      <w:r w:rsidRPr="00B576FC">
        <w:rPr>
          <w:rFonts w:eastAsia="Verdana" w:cs="Verdana"/>
          <w:b/>
          <w:sz w:val="24"/>
          <w:szCs w:val="24"/>
          <w:lang w:val="de-DE"/>
        </w:rPr>
        <w:t>Beschreibung:</w:t>
      </w:r>
      <w:r w:rsidRPr="00B576FC">
        <w:rPr>
          <w:rFonts w:eastAsia="Verdana" w:cs="Verdana"/>
          <w:sz w:val="24"/>
          <w:szCs w:val="24"/>
          <w:lang w:val="de-DE"/>
        </w:rPr>
        <w:t xml:space="preserve"> </w:t>
      </w:r>
    </w:p>
    <w:p w:rsidR="00166B56" w:rsidRPr="00B576FC" w:rsidRDefault="00166B56" w:rsidP="00166B56">
      <w:pPr>
        <w:pStyle w:val="Textkrper"/>
        <w:spacing w:after="283"/>
        <w:rPr>
          <w:rFonts w:eastAsia="Verdana" w:cs="Verdana"/>
          <w:sz w:val="24"/>
          <w:szCs w:val="24"/>
          <w:lang w:val="de-DE"/>
        </w:rPr>
      </w:pPr>
      <w:r w:rsidRPr="00B576FC">
        <w:rPr>
          <w:rFonts w:eastAsia="Verdana" w:cs="Verdana"/>
          <w:sz w:val="24"/>
          <w:szCs w:val="24"/>
          <w:lang w:val="de-DE"/>
        </w:rPr>
        <w:t xml:space="preserve">Der Administrator kann den Namen einer Preisgruppe editieren. </w:t>
      </w:r>
    </w:p>
    <w:p w:rsidR="00F172F7" w:rsidRPr="00B576FC" w:rsidRDefault="00F172F7" w:rsidP="00F172F7">
      <w:pPr>
        <w:pStyle w:val="Textkrper"/>
        <w:rPr>
          <w:rFonts w:eastAsia="Verdana" w:cs="Verdana"/>
          <w:sz w:val="24"/>
          <w:szCs w:val="24"/>
          <w:lang w:val="de-DE"/>
        </w:rPr>
      </w:pPr>
      <w:r w:rsidRPr="00B576FC">
        <w:rPr>
          <w:rFonts w:eastAsia="Verdana" w:cs="Verdana"/>
          <w:b/>
          <w:sz w:val="24"/>
          <w:szCs w:val="24"/>
          <w:lang w:val="de-DE"/>
        </w:rPr>
        <w:t>/F150/</w:t>
      </w:r>
    </w:p>
    <w:p w:rsidR="00F172F7" w:rsidRPr="00B576FC" w:rsidRDefault="00F172F7" w:rsidP="00F172F7">
      <w:pPr>
        <w:pStyle w:val="Textkrper"/>
        <w:rPr>
          <w:rFonts w:eastAsia="Verdana" w:cs="Verdana"/>
          <w:b/>
          <w:sz w:val="24"/>
          <w:szCs w:val="24"/>
          <w:lang w:val="de-DE"/>
        </w:rPr>
      </w:pPr>
      <w:r w:rsidRPr="00B576FC">
        <w:rPr>
          <w:rFonts w:eastAsia="Verdana" w:cs="Verdana"/>
          <w:b/>
          <w:sz w:val="24"/>
          <w:szCs w:val="24"/>
          <w:lang w:val="de-DE"/>
        </w:rPr>
        <w:t xml:space="preserve">Geschäftsprozess: </w:t>
      </w:r>
      <w:r w:rsidR="00B576FC">
        <w:rPr>
          <w:rFonts w:eastAsia="Verdana" w:cs="Verdana"/>
          <w:sz w:val="24"/>
          <w:szCs w:val="24"/>
          <w:lang w:val="de-DE"/>
        </w:rPr>
        <w:t>Lö</w:t>
      </w:r>
      <w:r w:rsidRPr="00B576FC">
        <w:rPr>
          <w:rFonts w:eastAsia="Verdana" w:cs="Verdana"/>
          <w:sz w:val="24"/>
          <w:szCs w:val="24"/>
          <w:lang w:val="de-DE"/>
        </w:rPr>
        <w:t>schen von Preisgruppen</w:t>
      </w:r>
      <w:r w:rsidRPr="00B576FC">
        <w:rPr>
          <w:rFonts w:eastAsia="Verdana" w:cs="Verdana"/>
          <w:sz w:val="24"/>
          <w:szCs w:val="24"/>
          <w:lang w:val="de-DE"/>
        </w:rPr>
        <w:br/>
      </w:r>
      <w:r w:rsidRPr="00B576FC">
        <w:rPr>
          <w:rFonts w:eastAsia="Verdana" w:cs="Verdana"/>
          <w:b/>
          <w:sz w:val="24"/>
          <w:szCs w:val="24"/>
          <w:lang w:val="de-DE"/>
        </w:rPr>
        <w:t>Ziel:</w:t>
      </w:r>
      <w:r w:rsidRPr="00B576FC">
        <w:rPr>
          <w:rFonts w:eastAsia="Verdana" w:cs="Verdana"/>
          <w:sz w:val="24"/>
          <w:szCs w:val="24"/>
          <w:lang w:val="de-DE"/>
        </w:rPr>
        <w:t xml:space="preserve"> </w:t>
      </w:r>
      <w:r w:rsidR="00B576FC">
        <w:rPr>
          <w:rFonts w:eastAsia="Verdana" w:cs="Verdana"/>
          <w:sz w:val="24"/>
          <w:szCs w:val="24"/>
          <w:lang w:val="de-DE"/>
        </w:rPr>
        <w:t>Preisgruppe gelö</w:t>
      </w:r>
      <w:r w:rsidRPr="00B576FC">
        <w:rPr>
          <w:rFonts w:eastAsia="Verdana" w:cs="Verdana"/>
          <w:sz w:val="24"/>
          <w:szCs w:val="24"/>
          <w:lang w:val="de-DE"/>
        </w:rPr>
        <w:t>scht</w:t>
      </w:r>
      <w:r w:rsidRPr="00B576FC">
        <w:rPr>
          <w:rFonts w:eastAsia="Verdana" w:cs="Verdana"/>
          <w:sz w:val="24"/>
          <w:szCs w:val="24"/>
          <w:lang w:val="de-DE"/>
        </w:rPr>
        <w:br/>
      </w:r>
      <w:r w:rsidRPr="00B576FC">
        <w:rPr>
          <w:rFonts w:eastAsia="Verdana" w:cs="Verdana"/>
          <w:b/>
          <w:sz w:val="24"/>
          <w:szCs w:val="24"/>
          <w:lang w:val="de-DE"/>
        </w:rPr>
        <w:t>Vorbedingung:</w:t>
      </w:r>
      <w:r w:rsidRPr="00B576FC">
        <w:rPr>
          <w:rFonts w:eastAsia="Verdana" w:cs="Verdana"/>
          <w:sz w:val="24"/>
          <w:szCs w:val="24"/>
          <w:lang w:val="de-DE"/>
        </w:rPr>
        <w:t xml:space="preserve"> der Administrator muss erfolgreich angemeldet sein und es muss mindestens eine Preisgruppe existieren. Die Preisgruppe darf keinem Benutzer mehr zugeordnet sein.</w:t>
      </w:r>
      <w:r w:rsidRPr="00B576FC">
        <w:rPr>
          <w:rFonts w:eastAsia="Verdana" w:cs="Verdana"/>
          <w:sz w:val="24"/>
          <w:szCs w:val="24"/>
          <w:lang w:val="de-DE"/>
        </w:rPr>
        <w:br/>
      </w:r>
      <w:r w:rsidRPr="00B576FC">
        <w:rPr>
          <w:rFonts w:eastAsia="Verdana" w:cs="Verdana"/>
          <w:b/>
          <w:sz w:val="24"/>
          <w:szCs w:val="24"/>
          <w:lang w:val="de-DE"/>
        </w:rPr>
        <w:t>Nachbedingung Erfolg:</w:t>
      </w:r>
      <w:r w:rsidR="00B576FC">
        <w:rPr>
          <w:rFonts w:eastAsia="Verdana" w:cs="Verdana"/>
          <w:sz w:val="24"/>
          <w:szCs w:val="24"/>
          <w:lang w:val="de-DE"/>
        </w:rPr>
        <w:t xml:space="preserve"> es wird eine Preisgruppe gelö</w:t>
      </w:r>
      <w:r w:rsidRPr="00B576FC">
        <w:rPr>
          <w:rFonts w:eastAsia="Verdana" w:cs="Verdana"/>
          <w:sz w:val="24"/>
          <w:szCs w:val="24"/>
          <w:lang w:val="de-DE"/>
        </w:rPr>
        <w:t>scht</w:t>
      </w:r>
      <w:r w:rsidRPr="00B576FC">
        <w:rPr>
          <w:rFonts w:eastAsia="Verdana" w:cs="Verdana"/>
          <w:sz w:val="24"/>
          <w:szCs w:val="24"/>
          <w:lang w:val="de-DE"/>
        </w:rPr>
        <w:br/>
      </w:r>
      <w:r w:rsidRPr="00B576FC">
        <w:rPr>
          <w:rFonts w:eastAsia="Verdana" w:cs="Verdana"/>
          <w:b/>
          <w:sz w:val="24"/>
          <w:szCs w:val="24"/>
          <w:lang w:val="de-DE"/>
        </w:rPr>
        <w:t>Nachbedingung Fehlschlag:</w:t>
      </w:r>
      <w:r w:rsidRPr="00B576FC">
        <w:rPr>
          <w:rFonts w:eastAsia="Verdana" w:cs="Verdana"/>
          <w:sz w:val="24"/>
          <w:szCs w:val="24"/>
          <w:lang w:val="de-DE"/>
        </w:rPr>
        <w:t xml:space="preserve"> es wird keine </w:t>
      </w:r>
      <w:r w:rsidR="00B576FC">
        <w:rPr>
          <w:rFonts w:eastAsia="Verdana" w:cs="Verdana"/>
          <w:sz w:val="24"/>
          <w:szCs w:val="24"/>
          <w:lang w:val="de-DE"/>
        </w:rPr>
        <w:t>Preisgruppe gelö</w:t>
      </w:r>
      <w:r w:rsidRPr="00B576FC">
        <w:rPr>
          <w:rFonts w:eastAsia="Verdana" w:cs="Verdana"/>
          <w:sz w:val="24"/>
          <w:szCs w:val="24"/>
          <w:lang w:val="de-DE"/>
        </w:rPr>
        <w:t>scht</w:t>
      </w:r>
      <w:r w:rsidRPr="00B576FC">
        <w:rPr>
          <w:rFonts w:eastAsia="Verdana" w:cs="Verdana"/>
          <w:sz w:val="24"/>
          <w:szCs w:val="24"/>
          <w:lang w:val="de-DE"/>
        </w:rPr>
        <w:br/>
      </w:r>
      <w:r w:rsidRPr="00B576FC">
        <w:rPr>
          <w:rFonts w:eastAsia="Verdana" w:cs="Verdana"/>
          <w:b/>
          <w:sz w:val="24"/>
          <w:szCs w:val="24"/>
          <w:lang w:val="de-DE"/>
        </w:rPr>
        <w:t>Akteure:</w:t>
      </w:r>
      <w:r w:rsidRPr="00B576FC">
        <w:rPr>
          <w:rFonts w:eastAsia="Verdana" w:cs="Verdana"/>
          <w:sz w:val="24"/>
          <w:szCs w:val="24"/>
          <w:lang w:val="de-DE"/>
        </w:rPr>
        <w:t xml:space="preserve"> Administrator</w:t>
      </w:r>
      <w:r w:rsidRPr="00B576FC">
        <w:rPr>
          <w:rFonts w:eastAsia="Verdana" w:cs="Verdana"/>
          <w:sz w:val="24"/>
          <w:szCs w:val="24"/>
          <w:lang w:val="de-DE"/>
        </w:rPr>
        <w:br/>
      </w:r>
      <w:r w:rsidRPr="00B576FC">
        <w:rPr>
          <w:rFonts w:eastAsia="Verdana" w:cs="Verdana"/>
          <w:b/>
          <w:sz w:val="24"/>
          <w:szCs w:val="24"/>
          <w:lang w:val="de-DE"/>
        </w:rPr>
        <w:t>Beschreibung:</w:t>
      </w:r>
      <w:r w:rsidRPr="00B576FC">
        <w:rPr>
          <w:rFonts w:eastAsia="Verdana" w:cs="Verdana"/>
          <w:sz w:val="24"/>
          <w:szCs w:val="24"/>
          <w:lang w:val="de-DE"/>
        </w:rPr>
        <w:t xml:space="preserve"> </w:t>
      </w:r>
    </w:p>
    <w:p w:rsidR="00F172F7" w:rsidRPr="00B576FC" w:rsidRDefault="00F172F7" w:rsidP="004912CB">
      <w:pPr>
        <w:pStyle w:val="Textkrper"/>
        <w:spacing w:after="283"/>
        <w:rPr>
          <w:rFonts w:eastAsia="Verdana" w:cs="Verdana"/>
          <w:b/>
          <w:sz w:val="24"/>
          <w:szCs w:val="24"/>
          <w:lang w:val="de-DE"/>
        </w:rPr>
      </w:pPr>
      <w:r w:rsidRPr="00B576FC">
        <w:rPr>
          <w:rFonts w:eastAsia="Verdana" w:cs="Verdana"/>
          <w:sz w:val="24"/>
          <w:szCs w:val="24"/>
          <w:lang w:val="de-DE"/>
        </w:rPr>
        <w:t xml:space="preserve">Der Administrator kann </w:t>
      </w:r>
      <w:r w:rsidR="00B576FC">
        <w:rPr>
          <w:rFonts w:eastAsia="Verdana" w:cs="Verdana"/>
          <w:sz w:val="24"/>
          <w:szCs w:val="24"/>
          <w:lang w:val="de-DE"/>
        </w:rPr>
        <w:t>eine Preisgruppe lö</w:t>
      </w:r>
      <w:r w:rsidR="004912CB" w:rsidRPr="00B576FC">
        <w:rPr>
          <w:rFonts w:eastAsia="Verdana" w:cs="Verdana"/>
          <w:sz w:val="24"/>
          <w:szCs w:val="24"/>
          <w:lang w:val="de-DE"/>
        </w:rPr>
        <w:t>schen.</w:t>
      </w:r>
      <w:r w:rsidRPr="00B576FC">
        <w:rPr>
          <w:rFonts w:eastAsia="Verdana" w:cs="Verdana"/>
          <w:sz w:val="24"/>
          <w:szCs w:val="24"/>
          <w:lang w:val="de-DE"/>
        </w:rPr>
        <w:t xml:space="preserve"> </w:t>
      </w:r>
    </w:p>
    <w:p w:rsidR="0010255A" w:rsidRDefault="00A9641E" w:rsidP="00570131">
      <w:pPr>
        <w:pStyle w:val="Textkrper"/>
        <w:rPr>
          <w:rFonts w:eastAsia="Verdana" w:cs="Verdana"/>
          <w:b/>
          <w:sz w:val="24"/>
          <w:szCs w:val="24"/>
          <w:lang w:val="de-DE"/>
        </w:rPr>
      </w:pPr>
      <w:r w:rsidRPr="0008374B">
        <w:rPr>
          <w:rFonts w:eastAsia="Verdana" w:cs="Verdana"/>
          <w:sz w:val="20"/>
          <w:szCs w:val="20"/>
          <w:lang w:val="de-DE"/>
        </w:rPr>
        <w:br/>
      </w:r>
      <w:bookmarkStart w:id="287" w:name="z0e%3A"/>
      <w:bookmarkEnd w:id="287"/>
    </w:p>
    <w:p w:rsidR="0010255A" w:rsidRDefault="0010255A" w:rsidP="00570131">
      <w:pPr>
        <w:pStyle w:val="Textkrper"/>
        <w:rPr>
          <w:rFonts w:eastAsia="Verdana" w:cs="Verdana"/>
          <w:b/>
          <w:sz w:val="24"/>
          <w:szCs w:val="24"/>
          <w:lang w:val="de-DE"/>
        </w:rPr>
      </w:pPr>
    </w:p>
    <w:p w:rsidR="0010255A" w:rsidRDefault="0010255A" w:rsidP="00570131">
      <w:pPr>
        <w:pStyle w:val="Textkrper"/>
        <w:rPr>
          <w:rFonts w:eastAsia="Verdana" w:cs="Verdana"/>
          <w:b/>
          <w:sz w:val="24"/>
          <w:szCs w:val="24"/>
          <w:lang w:val="de-DE"/>
        </w:rPr>
      </w:pPr>
    </w:p>
    <w:p w:rsidR="0010255A" w:rsidRDefault="0010255A" w:rsidP="00570131">
      <w:pPr>
        <w:pStyle w:val="Textkrper"/>
        <w:rPr>
          <w:rFonts w:eastAsia="Verdana" w:cs="Verdana"/>
          <w:b/>
          <w:sz w:val="24"/>
          <w:szCs w:val="24"/>
          <w:lang w:val="de-DE"/>
        </w:rPr>
      </w:pPr>
    </w:p>
    <w:p w:rsidR="001B3A91" w:rsidRPr="0010255A" w:rsidRDefault="00863C59" w:rsidP="00570131">
      <w:pPr>
        <w:pStyle w:val="Textkrper"/>
        <w:rPr>
          <w:rFonts w:eastAsia="Verdana" w:cs="Verdana"/>
          <w:b/>
          <w:sz w:val="24"/>
          <w:szCs w:val="24"/>
          <w:lang w:val="de-DE"/>
        </w:rPr>
      </w:pPr>
      <w:r w:rsidRPr="0010255A">
        <w:rPr>
          <w:rFonts w:eastAsia="Verdana" w:cs="Verdana"/>
          <w:b/>
          <w:sz w:val="24"/>
          <w:szCs w:val="24"/>
          <w:lang w:val="de-DE"/>
        </w:rPr>
        <w:lastRenderedPageBreak/>
        <w:t>/F16</w:t>
      </w:r>
      <w:r w:rsidR="00A9641E" w:rsidRPr="0010255A">
        <w:rPr>
          <w:rFonts w:eastAsia="Verdana" w:cs="Verdana"/>
          <w:b/>
          <w:sz w:val="24"/>
          <w:szCs w:val="24"/>
          <w:lang w:val="de-DE"/>
        </w:rPr>
        <w:t>0/</w:t>
      </w:r>
      <w:bookmarkStart w:id="288" w:name="ig4l1"/>
      <w:bookmarkStart w:id="289" w:name="z0e%3A0"/>
      <w:bookmarkStart w:id="290" w:name="z0e%3A1"/>
      <w:bookmarkStart w:id="291" w:name="z0e%3A2"/>
      <w:bookmarkStart w:id="292" w:name="z0e%3A3"/>
      <w:bookmarkEnd w:id="288"/>
      <w:bookmarkEnd w:id="289"/>
      <w:bookmarkEnd w:id="290"/>
      <w:bookmarkEnd w:id="291"/>
      <w:bookmarkEnd w:id="292"/>
    </w:p>
    <w:p w:rsidR="001B3A91" w:rsidRPr="0010255A" w:rsidRDefault="00A9641E" w:rsidP="001B3A91">
      <w:pPr>
        <w:pStyle w:val="Textkrper"/>
        <w:rPr>
          <w:rFonts w:eastAsia="Verdana" w:cs="Verdana"/>
          <w:b/>
          <w:sz w:val="24"/>
          <w:szCs w:val="24"/>
          <w:lang w:val="de-DE"/>
        </w:rPr>
      </w:pPr>
      <w:r w:rsidRPr="0010255A">
        <w:rPr>
          <w:rFonts w:eastAsia="Verdana" w:cs="Verdana"/>
          <w:b/>
          <w:sz w:val="24"/>
          <w:szCs w:val="24"/>
          <w:lang w:val="de-DE"/>
        </w:rPr>
        <w:t xml:space="preserve">Geschäftsprozess: </w:t>
      </w:r>
      <w:r w:rsidR="00363FAC" w:rsidRPr="0010255A">
        <w:rPr>
          <w:rFonts w:eastAsia="Verdana" w:cs="Verdana"/>
          <w:sz w:val="24"/>
          <w:szCs w:val="24"/>
          <w:lang w:val="de-DE"/>
        </w:rPr>
        <w:t>Hinzufü</w:t>
      </w:r>
      <w:r w:rsidRPr="0010255A">
        <w:rPr>
          <w:rFonts w:eastAsia="Verdana" w:cs="Verdana"/>
          <w:sz w:val="24"/>
          <w:szCs w:val="24"/>
          <w:lang w:val="de-DE"/>
        </w:rPr>
        <w:t xml:space="preserve">gen </w:t>
      </w:r>
      <w:bookmarkStart w:id="293" w:name="z0e%3A4"/>
      <w:bookmarkEnd w:id="293"/>
      <w:r w:rsidR="00363FAC" w:rsidRPr="0010255A">
        <w:rPr>
          <w:rFonts w:eastAsia="Verdana" w:cs="Verdana"/>
          <w:sz w:val="24"/>
          <w:szCs w:val="24"/>
          <w:lang w:val="de-DE"/>
        </w:rPr>
        <w:t>von Preisen</w:t>
      </w:r>
      <w:r w:rsidRPr="0010255A">
        <w:rPr>
          <w:rFonts w:eastAsia="Verdana" w:cs="Verdana"/>
          <w:sz w:val="24"/>
          <w:szCs w:val="24"/>
          <w:lang w:val="de-DE"/>
        </w:rPr>
        <w:br/>
      </w:r>
      <w:bookmarkStart w:id="294" w:name="z0e%3A5"/>
      <w:bookmarkEnd w:id="294"/>
      <w:r w:rsidRPr="0010255A">
        <w:rPr>
          <w:rFonts w:eastAsia="Verdana" w:cs="Verdana"/>
          <w:b/>
          <w:sz w:val="24"/>
          <w:szCs w:val="24"/>
          <w:lang w:val="de-DE"/>
        </w:rPr>
        <w:t>Ziel:</w:t>
      </w:r>
      <w:r w:rsidRPr="0010255A">
        <w:rPr>
          <w:rFonts w:eastAsia="Verdana" w:cs="Verdana"/>
          <w:sz w:val="24"/>
          <w:szCs w:val="24"/>
          <w:lang w:val="de-DE"/>
        </w:rPr>
        <w:t xml:space="preserve"> </w:t>
      </w:r>
      <w:r w:rsidR="00363FAC" w:rsidRPr="0010255A">
        <w:rPr>
          <w:rFonts w:eastAsia="Verdana" w:cs="Verdana"/>
          <w:sz w:val="24"/>
          <w:szCs w:val="24"/>
          <w:lang w:val="de-DE"/>
        </w:rPr>
        <w:t>Preis hinzugefü</w:t>
      </w:r>
      <w:r w:rsidRPr="0010255A">
        <w:rPr>
          <w:rFonts w:eastAsia="Verdana" w:cs="Verdana"/>
          <w:sz w:val="24"/>
          <w:szCs w:val="24"/>
          <w:lang w:val="de-DE"/>
        </w:rPr>
        <w:t>gt</w:t>
      </w:r>
      <w:bookmarkStart w:id="295" w:name="z0e%3A6"/>
      <w:bookmarkEnd w:id="295"/>
      <w:r w:rsidRPr="0010255A">
        <w:rPr>
          <w:rFonts w:eastAsia="Verdana" w:cs="Verdana"/>
          <w:sz w:val="24"/>
          <w:szCs w:val="24"/>
          <w:lang w:val="de-DE"/>
        </w:rPr>
        <w:br/>
      </w:r>
      <w:bookmarkStart w:id="296" w:name="z0e%3A7"/>
      <w:bookmarkEnd w:id="296"/>
      <w:r w:rsidRPr="0010255A">
        <w:rPr>
          <w:rFonts w:eastAsia="Verdana" w:cs="Verdana"/>
          <w:b/>
          <w:sz w:val="24"/>
          <w:szCs w:val="24"/>
          <w:lang w:val="de-DE"/>
        </w:rPr>
        <w:t>Vorbedingung:</w:t>
      </w:r>
      <w:r w:rsidRPr="0010255A">
        <w:rPr>
          <w:rFonts w:eastAsia="Verdana" w:cs="Verdana"/>
          <w:sz w:val="24"/>
          <w:szCs w:val="24"/>
          <w:lang w:val="de-DE"/>
        </w:rPr>
        <w:t xml:space="preserve"> der </w:t>
      </w:r>
      <w:r w:rsidR="00363FAC" w:rsidRPr="0010255A">
        <w:rPr>
          <w:rFonts w:eastAsia="Verdana" w:cs="Verdana"/>
          <w:sz w:val="24"/>
          <w:szCs w:val="24"/>
          <w:lang w:val="de-DE"/>
        </w:rPr>
        <w:t>Administrator</w:t>
      </w:r>
      <w:r w:rsidRPr="0010255A">
        <w:rPr>
          <w:rFonts w:eastAsia="Verdana" w:cs="Verdana"/>
          <w:sz w:val="24"/>
          <w:szCs w:val="24"/>
          <w:lang w:val="de-DE"/>
        </w:rPr>
        <w:t xml:space="preserve"> muss erfolgreich angemeldet sein</w:t>
      </w:r>
      <w:bookmarkStart w:id="297" w:name="z0e%3A8"/>
      <w:bookmarkEnd w:id="297"/>
      <w:r w:rsidR="00CC3443" w:rsidRPr="0010255A">
        <w:rPr>
          <w:rFonts w:eastAsia="Verdana" w:cs="Verdana"/>
          <w:sz w:val="24"/>
          <w:szCs w:val="24"/>
          <w:lang w:val="de-DE"/>
        </w:rPr>
        <w:t xml:space="preserve"> und es muss mindestens eine Preisgruppe existieren.</w:t>
      </w:r>
      <w:r w:rsidRPr="0010255A">
        <w:rPr>
          <w:rFonts w:eastAsia="Verdana" w:cs="Verdana"/>
          <w:sz w:val="24"/>
          <w:szCs w:val="24"/>
          <w:lang w:val="de-DE"/>
        </w:rPr>
        <w:br/>
      </w:r>
      <w:bookmarkStart w:id="298" w:name="z0e%3A9"/>
      <w:bookmarkEnd w:id="298"/>
      <w:r w:rsidRPr="0010255A">
        <w:rPr>
          <w:rFonts w:eastAsia="Verdana" w:cs="Verdana"/>
          <w:b/>
          <w:sz w:val="24"/>
          <w:szCs w:val="24"/>
          <w:lang w:val="de-DE"/>
        </w:rPr>
        <w:t>Nachbedingung Erfolg:</w:t>
      </w:r>
      <w:r w:rsidRPr="0010255A">
        <w:rPr>
          <w:rFonts w:eastAsia="Verdana" w:cs="Verdana"/>
          <w:sz w:val="24"/>
          <w:szCs w:val="24"/>
          <w:lang w:val="de-DE"/>
        </w:rPr>
        <w:t xml:space="preserve"> es wird ein </w:t>
      </w:r>
      <w:r w:rsidR="00363FAC" w:rsidRPr="0010255A">
        <w:rPr>
          <w:rFonts w:eastAsia="Verdana" w:cs="Verdana"/>
          <w:sz w:val="24"/>
          <w:szCs w:val="24"/>
          <w:lang w:val="de-DE"/>
        </w:rPr>
        <w:t>Preis hinzugefü</w:t>
      </w:r>
      <w:r w:rsidRPr="0010255A">
        <w:rPr>
          <w:rFonts w:eastAsia="Verdana" w:cs="Verdana"/>
          <w:sz w:val="24"/>
          <w:szCs w:val="24"/>
          <w:lang w:val="de-DE"/>
        </w:rPr>
        <w:t>gt</w:t>
      </w:r>
      <w:bookmarkStart w:id="299" w:name="z0e%3A10"/>
      <w:bookmarkEnd w:id="299"/>
      <w:r w:rsidRPr="0010255A">
        <w:rPr>
          <w:rFonts w:eastAsia="Verdana" w:cs="Verdana"/>
          <w:sz w:val="24"/>
          <w:szCs w:val="24"/>
          <w:lang w:val="de-DE"/>
        </w:rPr>
        <w:br/>
      </w:r>
      <w:bookmarkStart w:id="300" w:name="z0e%3A11"/>
      <w:bookmarkEnd w:id="300"/>
      <w:r w:rsidRPr="0010255A">
        <w:rPr>
          <w:rFonts w:eastAsia="Verdana" w:cs="Verdana"/>
          <w:b/>
          <w:sz w:val="24"/>
          <w:szCs w:val="24"/>
          <w:lang w:val="de-DE"/>
        </w:rPr>
        <w:t>Nachbedingung Fehlschlag:</w:t>
      </w:r>
      <w:r w:rsidRPr="0010255A">
        <w:rPr>
          <w:rFonts w:eastAsia="Verdana" w:cs="Verdana"/>
          <w:sz w:val="24"/>
          <w:szCs w:val="24"/>
          <w:lang w:val="de-DE"/>
        </w:rPr>
        <w:t xml:space="preserve"> es wird kein </w:t>
      </w:r>
      <w:r w:rsidR="00363FAC" w:rsidRPr="0010255A">
        <w:rPr>
          <w:rFonts w:eastAsia="Verdana" w:cs="Verdana"/>
          <w:sz w:val="24"/>
          <w:szCs w:val="24"/>
          <w:lang w:val="de-DE"/>
        </w:rPr>
        <w:t>Preis hinzugefü</w:t>
      </w:r>
      <w:r w:rsidRPr="0010255A">
        <w:rPr>
          <w:rFonts w:eastAsia="Verdana" w:cs="Verdana"/>
          <w:sz w:val="24"/>
          <w:szCs w:val="24"/>
          <w:lang w:val="de-DE"/>
        </w:rPr>
        <w:t>gt</w:t>
      </w:r>
      <w:bookmarkStart w:id="301" w:name="z0e%3A12"/>
      <w:bookmarkEnd w:id="301"/>
      <w:r w:rsidRPr="0010255A">
        <w:rPr>
          <w:rFonts w:eastAsia="Verdana" w:cs="Verdana"/>
          <w:sz w:val="24"/>
          <w:szCs w:val="24"/>
          <w:lang w:val="de-DE"/>
        </w:rPr>
        <w:br/>
      </w:r>
      <w:bookmarkStart w:id="302" w:name="z0e%3A13"/>
      <w:bookmarkEnd w:id="302"/>
      <w:r w:rsidRPr="0010255A">
        <w:rPr>
          <w:rFonts w:eastAsia="Verdana" w:cs="Verdana"/>
          <w:b/>
          <w:sz w:val="24"/>
          <w:szCs w:val="24"/>
          <w:lang w:val="de-DE"/>
        </w:rPr>
        <w:t>Akteure:</w:t>
      </w:r>
      <w:r w:rsidRPr="0010255A">
        <w:rPr>
          <w:rFonts w:eastAsia="Verdana" w:cs="Verdana"/>
          <w:sz w:val="24"/>
          <w:szCs w:val="24"/>
          <w:lang w:val="de-DE"/>
        </w:rPr>
        <w:t xml:space="preserve"> </w:t>
      </w:r>
      <w:bookmarkStart w:id="303" w:name="z0e%3A14"/>
      <w:bookmarkEnd w:id="303"/>
      <w:r w:rsidR="00363FAC" w:rsidRPr="0010255A">
        <w:rPr>
          <w:rFonts w:eastAsia="Verdana" w:cs="Verdana"/>
          <w:sz w:val="24"/>
          <w:szCs w:val="24"/>
          <w:lang w:val="de-DE"/>
        </w:rPr>
        <w:t>Administrator</w:t>
      </w:r>
      <w:r w:rsidRPr="0010255A">
        <w:rPr>
          <w:rFonts w:eastAsia="Verdana" w:cs="Verdana"/>
          <w:sz w:val="24"/>
          <w:szCs w:val="24"/>
          <w:lang w:val="de-DE"/>
        </w:rPr>
        <w:br/>
      </w:r>
      <w:bookmarkStart w:id="304" w:name="z0e%3A15"/>
      <w:bookmarkEnd w:id="304"/>
      <w:r w:rsidRPr="0010255A">
        <w:rPr>
          <w:rFonts w:eastAsia="Verdana" w:cs="Verdana"/>
          <w:b/>
          <w:sz w:val="24"/>
          <w:szCs w:val="24"/>
          <w:lang w:val="de-DE"/>
        </w:rPr>
        <w:t>Beschreibung:</w:t>
      </w:r>
      <w:r w:rsidRPr="0010255A">
        <w:rPr>
          <w:rFonts w:eastAsia="Verdana" w:cs="Verdana"/>
          <w:sz w:val="24"/>
          <w:szCs w:val="24"/>
          <w:lang w:val="de-DE"/>
        </w:rPr>
        <w:t xml:space="preserve"> </w:t>
      </w:r>
      <w:bookmarkStart w:id="305" w:name="vj0k"/>
      <w:bookmarkStart w:id="306" w:name="vj0k0"/>
      <w:bookmarkStart w:id="307" w:name="vj0k1"/>
      <w:bookmarkEnd w:id="305"/>
      <w:bookmarkEnd w:id="306"/>
      <w:bookmarkEnd w:id="307"/>
    </w:p>
    <w:p w:rsidR="00B53886" w:rsidRPr="0010255A" w:rsidRDefault="005A3947">
      <w:pPr>
        <w:pStyle w:val="Textkrper"/>
        <w:spacing w:after="283"/>
        <w:rPr>
          <w:rFonts w:eastAsia="Verdana" w:cs="Verdana"/>
          <w:b/>
          <w:sz w:val="24"/>
          <w:szCs w:val="24"/>
          <w:lang w:val="de-DE"/>
        </w:rPr>
      </w:pPr>
      <w:bookmarkStart w:id="308" w:name="m0fu"/>
      <w:bookmarkStart w:id="309" w:name="m0fu0"/>
      <w:bookmarkStart w:id="310" w:name="m0fu1"/>
      <w:bookmarkStart w:id="311" w:name="wxjv"/>
      <w:bookmarkEnd w:id="308"/>
      <w:bookmarkEnd w:id="309"/>
      <w:bookmarkEnd w:id="310"/>
      <w:bookmarkEnd w:id="311"/>
      <w:r w:rsidRPr="0010255A">
        <w:rPr>
          <w:rFonts w:eastAsia="Verdana" w:cs="Verdana"/>
          <w:sz w:val="24"/>
          <w:szCs w:val="24"/>
          <w:lang w:val="de-DE"/>
        </w:rPr>
        <w:t xml:space="preserve">Der Administrator kann </w:t>
      </w:r>
      <w:r w:rsidR="00712572" w:rsidRPr="0010255A">
        <w:rPr>
          <w:rFonts w:eastAsia="Verdana" w:cs="Verdana"/>
          <w:sz w:val="24"/>
          <w:szCs w:val="24"/>
          <w:lang w:val="de-DE"/>
        </w:rPr>
        <w:t xml:space="preserve">Preise für </w:t>
      </w:r>
      <w:r w:rsidR="00640EC0" w:rsidRPr="0010255A">
        <w:rPr>
          <w:rFonts w:eastAsia="Verdana" w:cs="Verdana"/>
          <w:sz w:val="24"/>
          <w:szCs w:val="24"/>
          <w:lang w:val="de-DE"/>
        </w:rPr>
        <w:t>Topleveldomains</w:t>
      </w:r>
      <w:r w:rsidR="00712572" w:rsidRPr="0010255A">
        <w:rPr>
          <w:rFonts w:eastAsia="Verdana" w:cs="Verdana"/>
          <w:sz w:val="24"/>
          <w:szCs w:val="24"/>
          <w:lang w:val="de-DE"/>
        </w:rPr>
        <w:t xml:space="preserve"> definieren.</w:t>
      </w:r>
      <w:r w:rsidR="00CC3443" w:rsidRPr="0010255A">
        <w:rPr>
          <w:rFonts w:eastAsia="Verdana" w:cs="Verdana"/>
          <w:sz w:val="24"/>
          <w:szCs w:val="24"/>
          <w:lang w:val="de-DE"/>
        </w:rPr>
        <w:t xml:space="preserve"> Preise werden immer einer Preisgruppe zugeordnet.</w:t>
      </w:r>
      <w:r w:rsidR="00712572" w:rsidRPr="0010255A">
        <w:rPr>
          <w:rFonts w:eastAsia="Verdana" w:cs="Verdana"/>
          <w:sz w:val="24"/>
          <w:szCs w:val="24"/>
          <w:lang w:val="de-DE"/>
        </w:rPr>
        <w:t xml:space="preserve"> </w:t>
      </w:r>
    </w:p>
    <w:p w:rsidR="00F85C01" w:rsidRPr="0010255A" w:rsidRDefault="00863C59" w:rsidP="006667BC">
      <w:pPr>
        <w:pStyle w:val="Textkrper"/>
        <w:rPr>
          <w:rFonts w:eastAsia="Verdana" w:cs="Verdana"/>
          <w:b/>
          <w:sz w:val="24"/>
          <w:szCs w:val="24"/>
          <w:lang w:val="de-DE"/>
        </w:rPr>
      </w:pPr>
      <w:r w:rsidRPr="0010255A">
        <w:rPr>
          <w:rFonts w:eastAsia="Verdana" w:cs="Verdana"/>
          <w:b/>
          <w:sz w:val="24"/>
          <w:szCs w:val="24"/>
          <w:lang w:val="de-DE"/>
        </w:rPr>
        <w:t>/F17</w:t>
      </w:r>
      <w:r w:rsidR="00A9641E" w:rsidRPr="0010255A">
        <w:rPr>
          <w:rFonts w:eastAsia="Verdana" w:cs="Verdana"/>
          <w:b/>
          <w:sz w:val="24"/>
          <w:szCs w:val="24"/>
          <w:lang w:val="de-DE"/>
        </w:rPr>
        <w:t>0/</w:t>
      </w:r>
      <w:bookmarkStart w:id="312" w:name="m0fu2"/>
      <w:bookmarkStart w:id="313" w:name="m0fu5"/>
      <w:bookmarkStart w:id="314" w:name="m0fu6"/>
      <w:bookmarkStart w:id="315" w:name="m0fu7"/>
      <w:bookmarkStart w:id="316" w:name="m0fu8"/>
      <w:bookmarkEnd w:id="312"/>
      <w:bookmarkEnd w:id="313"/>
      <w:bookmarkEnd w:id="314"/>
      <w:bookmarkEnd w:id="315"/>
      <w:bookmarkEnd w:id="316"/>
    </w:p>
    <w:p w:rsidR="00F85C01" w:rsidRPr="0010255A" w:rsidRDefault="00A9641E" w:rsidP="00F85C01">
      <w:pPr>
        <w:pStyle w:val="Textkrper"/>
        <w:rPr>
          <w:rFonts w:eastAsia="Verdana" w:cs="Verdana"/>
          <w:b/>
          <w:sz w:val="24"/>
          <w:szCs w:val="24"/>
          <w:lang w:val="de-DE"/>
        </w:rPr>
      </w:pPr>
      <w:r w:rsidRPr="0010255A">
        <w:rPr>
          <w:rFonts w:eastAsia="Verdana" w:cs="Verdana"/>
          <w:b/>
          <w:sz w:val="24"/>
          <w:szCs w:val="24"/>
          <w:lang w:val="de-DE"/>
        </w:rPr>
        <w:t xml:space="preserve">Geschäftsprozess: </w:t>
      </w:r>
      <w:r w:rsidRPr="0010255A">
        <w:rPr>
          <w:rFonts w:eastAsia="Verdana" w:cs="Verdana"/>
          <w:sz w:val="24"/>
          <w:szCs w:val="24"/>
          <w:lang w:val="de-DE"/>
        </w:rPr>
        <w:t xml:space="preserve">Bearbeiten von </w:t>
      </w:r>
      <w:bookmarkStart w:id="317" w:name="m0fu9"/>
      <w:bookmarkEnd w:id="317"/>
      <w:r w:rsidR="00712572" w:rsidRPr="0010255A">
        <w:rPr>
          <w:rFonts w:eastAsia="Verdana" w:cs="Verdana"/>
          <w:sz w:val="24"/>
          <w:szCs w:val="24"/>
          <w:lang w:val="de-DE"/>
        </w:rPr>
        <w:t>Preisen</w:t>
      </w:r>
      <w:r w:rsidRPr="0010255A">
        <w:rPr>
          <w:rFonts w:eastAsia="Verdana" w:cs="Verdana"/>
          <w:sz w:val="24"/>
          <w:szCs w:val="24"/>
          <w:lang w:val="de-DE"/>
        </w:rPr>
        <w:br/>
      </w:r>
      <w:bookmarkStart w:id="318" w:name="m0fu10"/>
      <w:bookmarkEnd w:id="318"/>
      <w:r w:rsidRPr="0010255A">
        <w:rPr>
          <w:rFonts w:eastAsia="Verdana" w:cs="Verdana"/>
          <w:b/>
          <w:sz w:val="24"/>
          <w:szCs w:val="24"/>
          <w:lang w:val="de-DE"/>
        </w:rPr>
        <w:t>Ziel:</w:t>
      </w:r>
      <w:r w:rsidRPr="0010255A">
        <w:rPr>
          <w:rFonts w:eastAsia="Verdana" w:cs="Verdana"/>
          <w:sz w:val="24"/>
          <w:szCs w:val="24"/>
          <w:lang w:val="de-DE"/>
        </w:rPr>
        <w:t xml:space="preserve"> </w:t>
      </w:r>
      <w:r w:rsidR="00712572" w:rsidRPr="0010255A">
        <w:rPr>
          <w:rFonts w:eastAsia="Verdana" w:cs="Verdana"/>
          <w:sz w:val="24"/>
          <w:szCs w:val="24"/>
          <w:lang w:val="de-DE"/>
        </w:rPr>
        <w:t>Preis</w:t>
      </w:r>
      <w:r w:rsidRPr="0010255A">
        <w:rPr>
          <w:rFonts w:eastAsia="Verdana" w:cs="Verdana"/>
          <w:sz w:val="24"/>
          <w:szCs w:val="24"/>
          <w:lang w:val="de-DE"/>
        </w:rPr>
        <w:t xml:space="preserve"> bearbeitet</w:t>
      </w:r>
      <w:bookmarkStart w:id="319" w:name="m0fu11"/>
      <w:bookmarkEnd w:id="319"/>
      <w:r w:rsidRPr="0010255A">
        <w:rPr>
          <w:rFonts w:eastAsia="Verdana" w:cs="Verdana"/>
          <w:sz w:val="24"/>
          <w:szCs w:val="24"/>
          <w:lang w:val="de-DE"/>
        </w:rPr>
        <w:br/>
      </w:r>
      <w:bookmarkStart w:id="320" w:name="m0fu12"/>
      <w:bookmarkEnd w:id="320"/>
      <w:r w:rsidRPr="0010255A">
        <w:rPr>
          <w:rFonts w:eastAsia="Verdana" w:cs="Verdana"/>
          <w:b/>
          <w:sz w:val="24"/>
          <w:szCs w:val="24"/>
          <w:lang w:val="de-DE"/>
        </w:rPr>
        <w:t>Vorbedingung:</w:t>
      </w:r>
      <w:r w:rsidRPr="0010255A">
        <w:rPr>
          <w:rFonts w:eastAsia="Verdana" w:cs="Verdana"/>
          <w:sz w:val="24"/>
          <w:szCs w:val="24"/>
          <w:lang w:val="de-DE"/>
        </w:rPr>
        <w:t xml:space="preserve"> </w:t>
      </w:r>
      <w:bookmarkStart w:id="321" w:name="m0fu13"/>
      <w:bookmarkEnd w:id="321"/>
      <w:r w:rsidR="00712572" w:rsidRPr="0010255A">
        <w:rPr>
          <w:rFonts w:eastAsia="Verdana" w:cs="Verdana"/>
          <w:sz w:val="24"/>
          <w:szCs w:val="24"/>
          <w:lang w:val="de-DE"/>
        </w:rPr>
        <w:t>der Administrator muss erfolgreich angemeldet sein</w:t>
      </w:r>
      <w:r w:rsidRPr="0010255A">
        <w:rPr>
          <w:rFonts w:eastAsia="Verdana" w:cs="Verdana"/>
          <w:sz w:val="24"/>
          <w:szCs w:val="24"/>
          <w:lang w:val="de-DE"/>
        </w:rPr>
        <w:br/>
      </w:r>
      <w:bookmarkStart w:id="322" w:name="m0fu14"/>
      <w:bookmarkEnd w:id="322"/>
      <w:r w:rsidRPr="0010255A">
        <w:rPr>
          <w:rFonts w:eastAsia="Verdana" w:cs="Verdana"/>
          <w:b/>
          <w:sz w:val="24"/>
          <w:szCs w:val="24"/>
          <w:lang w:val="de-DE"/>
        </w:rPr>
        <w:t>Nachbedingung Erfolg:</w:t>
      </w:r>
      <w:r w:rsidRPr="0010255A">
        <w:rPr>
          <w:rFonts w:eastAsia="Verdana" w:cs="Verdana"/>
          <w:sz w:val="24"/>
          <w:szCs w:val="24"/>
          <w:lang w:val="de-DE"/>
        </w:rPr>
        <w:t xml:space="preserve"> </w:t>
      </w:r>
      <w:r w:rsidR="00712572" w:rsidRPr="0010255A">
        <w:rPr>
          <w:rFonts w:eastAsia="Verdana" w:cs="Verdana"/>
          <w:sz w:val="24"/>
          <w:szCs w:val="24"/>
          <w:lang w:val="de-DE"/>
        </w:rPr>
        <w:t xml:space="preserve">es wird ein Preis </w:t>
      </w:r>
      <w:r w:rsidRPr="0010255A">
        <w:rPr>
          <w:rFonts w:eastAsia="Verdana" w:cs="Verdana"/>
          <w:sz w:val="24"/>
          <w:szCs w:val="24"/>
          <w:lang w:val="de-DE"/>
        </w:rPr>
        <w:t>bearbeitet</w:t>
      </w:r>
      <w:bookmarkStart w:id="323" w:name="m0fu15"/>
      <w:bookmarkEnd w:id="323"/>
      <w:r w:rsidRPr="0010255A">
        <w:rPr>
          <w:rFonts w:eastAsia="Verdana" w:cs="Verdana"/>
          <w:sz w:val="24"/>
          <w:szCs w:val="24"/>
          <w:lang w:val="de-DE"/>
        </w:rPr>
        <w:br/>
      </w:r>
      <w:bookmarkStart w:id="324" w:name="m0fu16"/>
      <w:bookmarkEnd w:id="324"/>
      <w:r w:rsidRPr="0010255A">
        <w:rPr>
          <w:rFonts w:eastAsia="Verdana" w:cs="Verdana"/>
          <w:b/>
          <w:sz w:val="24"/>
          <w:szCs w:val="24"/>
          <w:lang w:val="de-DE"/>
        </w:rPr>
        <w:t>Nachbedingung Fehlschlag:</w:t>
      </w:r>
      <w:r w:rsidRPr="0010255A">
        <w:rPr>
          <w:rFonts w:eastAsia="Verdana" w:cs="Verdana"/>
          <w:sz w:val="24"/>
          <w:szCs w:val="24"/>
          <w:lang w:val="de-DE"/>
        </w:rPr>
        <w:t xml:space="preserve"> </w:t>
      </w:r>
      <w:bookmarkStart w:id="325" w:name="m0fu17"/>
      <w:bookmarkEnd w:id="325"/>
      <w:r w:rsidR="00712572" w:rsidRPr="0010255A">
        <w:rPr>
          <w:rFonts w:eastAsia="Verdana" w:cs="Verdana"/>
          <w:sz w:val="24"/>
          <w:szCs w:val="24"/>
          <w:lang w:val="de-DE"/>
        </w:rPr>
        <w:t>es wird kein Preis bearbeitet</w:t>
      </w:r>
      <w:r w:rsidRPr="0010255A">
        <w:rPr>
          <w:rFonts w:eastAsia="Verdana" w:cs="Verdana"/>
          <w:sz w:val="24"/>
          <w:szCs w:val="24"/>
          <w:lang w:val="de-DE"/>
        </w:rPr>
        <w:br/>
      </w:r>
      <w:bookmarkStart w:id="326" w:name="m0fu18"/>
      <w:bookmarkEnd w:id="326"/>
      <w:r w:rsidRPr="0010255A">
        <w:rPr>
          <w:rFonts w:eastAsia="Verdana" w:cs="Verdana"/>
          <w:b/>
          <w:sz w:val="24"/>
          <w:szCs w:val="24"/>
          <w:lang w:val="de-DE"/>
        </w:rPr>
        <w:t>Akteure:</w:t>
      </w:r>
      <w:r w:rsidRPr="0010255A">
        <w:rPr>
          <w:rFonts w:eastAsia="Verdana" w:cs="Verdana"/>
          <w:sz w:val="24"/>
          <w:szCs w:val="24"/>
          <w:lang w:val="de-DE"/>
        </w:rPr>
        <w:t xml:space="preserve"> </w:t>
      </w:r>
      <w:bookmarkStart w:id="327" w:name="m0fu19"/>
      <w:bookmarkEnd w:id="327"/>
      <w:r w:rsidR="00712572" w:rsidRPr="0010255A">
        <w:rPr>
          <w:rFonts w:eastAsia="Verdana" w:cs="Verdana"/>
          <w:sz w:val="24"/>
          <w:szCs w:val="24"/>
          <w:lang w:val="de-DE"/>
        </w:rPr>
        <w:t>Administrator</w:t>
      </w:r>
      <w:r w:rsidRPr="0010255A">
        <w:rPr>
          <w:rFonts w:eastAsia="Verdana" w:cs="Verdana"/>
          <w:sz w:val="24"/>
          <w:szCs w:val="24"/>
          <w:lang w:val="de-DE"/>
        </w:rPr>
        <w:br/>
      </w:r>
      <w:bookmarkStart w:id="328" w:name="m0fu20"/>
      <w:bookmarkEnd w:id="328"/>
      <w:r w:rsidRPr="0010255A">
        <w:rPr>
          <w:rFonts w:eastAsia="Verdana" w:cs="Verdana"/>
          <w:b/>
          <w:sz w:val="24"/>
          <w:szCs w:val="24"/>
          <w:lang w:val="de-DE"/>
        </w:rPr>
        <w:t>Beschreibung:</w:t>
      </w:r>
      <w:r w:rsidRPr="0010255A">
        <w:rPr>
          <w:rFonts w:eastAsia="Verdana" w:cs="Verdana"/>
          <w:sz w:val="24"/>
          <w:szCs w:val="24"/>
          <w:lang w:val="de-DE"/>
        </w:rPr>
        <w:t xml:space="preserve"> </w:t>
      </w:r>
      <w:bookmarkStart w:id="329" w:name="m0fu21"/>
      <w:bookmarkStart w:id="330" w:name="m0fu22"/>
      <w:bookmarkStart w:id="331" w:name="m0fu23"/>
      <w:bookmarkEnd w:id="329"/>
      <w:bookmarkEnd w:id="330"/>
      <w:bookmarkEnd w:id="331"/>
    </w:p>
    <w:p w:rsidR="00BD4723" w:rsidRPr="0010255A" w:rsidRDefault="00640EC0">
      <w:pPr>
        <w:pStyle w:val="Textkrper"/>
        <w:spacing w:after="283"/>
        <w:rPr>
          <w:rFonts w:eastAsia="Verdana" w:cs="Verdana"/>
          <w:sz w:val="24"/>
          <w:szCs w:val="24"/>
          <w:lang w:val="de-DE"/>
        </w:rPr>
      </w:pPr>
      <w:r w:rsidRPr="0010255A">
        <w:rPr>
          <w:rFonts w:eastAsia="Verdana" w:cs="Verdana"/>
          <w:sz w:val="24"/>
          <w:szCs w:val="24"/>
          <w:lang w:val="de-DE"/>
        </w:rPr>
        <w:t>Der Administrator kann Preise für Topleveldomains</w:t>
      </w:r>
      <w:r w:rsidR="0010255A">
        <w:rPr>
          <w:rFonts w:eastAsia="Verdana" w:cs="Verdana"/>
          <w:sz w:val="24"/>
          <w:szCs w:val="24"/>
          <w:lang w:val="de-DE"/>
        </w:rPr>
        <w:t xml:space="preserve"> und Preisgruppen</w:t>
      </w:r>
      <w:r w:rsidRPr="0010255A">
        <w:rPr>
          <w:rFonts w:eastAsia="Verdana" w:cs="Verdana"/>
          <w:sz w:val="24"/>
          <w:szCs w:val="24"/>
          <w:lang w:val="de-DE"/>
        </w:rPr>
        <w:t xml:space="preserve"> bearbeiten</w:t>
      </w:r>
      <w:r w:rsidR="00A9641E" w:rsidRPr="0010255A">
        <w:rPr>
          <w:rFonts w:eastAsia="Verdana" w:cs="Verdana"/>
          <w:sz w:val="24"/>
          <w:szCs w:val="24"/>
          <w:lang w:val="de-DE"/>
        </w:rPr>
        <w:t xml:space="preserve">. </w:t>
      </w:r>
      <w:bookmarkStart w:id="332" w:name="k.5g"/>
      <w:bookmarkStart w:id="333" w:name="k.5g0"/>
      <w:bookmarkStart w:id="334" w:name="k.5g3"/>
      <w:bookmarkStart w:id="335" w:name="k.5g4"/>
      <w:bookmarkEnd w:id="332"/>
      <w:bookmarkEnd w:id="333"/>
      <w:bookmarkEnd w:id="334"/>
      <w:bookmarkEnd w:id="335"/>
    </w:p>
    <w:p w:rsidR="004912CB" w:rsidRPr="00FC0083" w:rsidRDefault="004912CB" w:rsidP="004912CB">
      <w:pPr>
        <w:pStyle w:val="Textkrper"/>
        <w:rPr>
          <w:rFonts w:eastAsia="Verdana" w:cs="Verdana"/>
          <w:b/>
          <w:sz w:val="24"/>
          <w:szCs w:val="24"/>
          <w:lang w:val="de-DE"/>
        </w:rPr>
      </w:pPr>
      <w:r w:rsidRPr="00FC0083">
        <w:rPr>
          <w:rFonts w:eastAsia="Verdana" w:cs="Verdana"/>
          <w:b/>
          <w:sz w:val="24"/>
          <w:szCs w:val="24"/>
          <w:lang w:val="de-DE"/>
        </w:rPr>
        <w:t>/F180/</w:t>
      </w:r>
    </w:p>
    <w:p w:rsidR="004912CB" w:rsidRPr="00FC0083" w:rsidRDefault="004912CB" w:rsidP="004912CB">
      <w:pPr>
        <w:pStyle w:val="Textkrper"/>
        <w:rPr>
          <w:rFonts w:eastAsia="Verdana" w:cs="Verdana"/>
          <w:b/>
          <w:sz w:val="24"/>
          <w:szCs w:val="24"/>
          <w:lang w:val="de-DE"/>
        </w:rPr>
      </w:pPr>
      <w:r w:rsidRPr="00FC0083">
        <w:rPr>
          <w:rFonts w:eastAsia="Verdana" w:cs="Verdana"/>
          <w:b/>
          <w:sz w:val="24"/>
          <w:szCs w:val="24"/>
          <w:lang w:val="de-DE"/>
        </w:rPr>
        <w:t xml:space="preserve">Geschäftsprozess: </w:t>
      </w:r>
      <w:r w:rsidR="00FC0083">
        <w:rPr>
          <w:rFonts w:eastAsia="Verdana" w:cs="Verdana"/>
          <w:sz w:val="24"/>
          <w:szCs w:val="24"/>
          <w:lang w:val="de-DE"/>
        </w:rPr>
        <w:t>Lö</w:t>
      </w:r>
      <w:r w:rsidRPr="00FC0083">
        <w:rPr>
          <w:rFonts w:eastAsia="Verdana" w:cs="Verdana"/>
          <w:sz w:val="24"/>
          <w:szCs w:val="24"/>
          <w:lang w:val="de-DE"/>
        </w:rPr>
        <w:t>schen von Preisen</w:t>
      </w:r>
      <w:r w:rsidRPr="00FC0083">
        <w:rPr>
          <w:rFonts w:eastAsia="Verdana" w:cs="Verdana"/>
          <w:sz w:val="24"/>
          <w:szCs w:val="24"/>
          <w:lang w:val="de-DE"/>
        </w:rPr>
        <w:br/>
      </w:r>
      <w:r w:rsidRPr="00FC0083">
        <w:rPr>
          <w:rFonts w:eastAsia="Verdana" w:cs="Verdana"/>
          <w:b/>
          <w:sz w:val="24"/>
          <w:szCs w:val="24"/>
          <w:lang w:val="de-DE"/>
        </w:rPr>
        <w:t>Ziel:</w:t>
      </w:r>
      <w:r w:rsidRPr="00FC0083">
        <w:rPr>
          <w:rFonts w:eastAsia="Verdana" w:cs="Verdana"/>
          <w:sz w:val="24"/>
          <w:szCs w:val="24"/>
          <w:lang w:val="de-DE"/>
        </w:rPr>
        <w:t xml:space="preserve"> Preis </w:t>
      </w:r>
      <w:r w:rsidR="00FC0083">
        <w:rPr>
          <w:rFonts w:eastAsia="Verdana" w:cs="Verdana"/>
          <w:sz w:val="24"/>
          <w:szCs w:val="24"/>
          <w:lang w:val="de-DE"/>
        </w:rPr>
        <w:t>gelö</w:t>
      </w:r>
      <w:r w:rsidRPr="00FC0083">
        <w:rPr>
          <w:rFonts w:eastAsia="Verdana" w:cs="Verdana"/>
          <w:sz w:val="24"/>
          <w:szCs w:val="24"/>
          <w:lang w:val="de-DE"/>
        </w:rPr>
        <w:t>scht</w:t>
      </w:r>
      <w:r w:rsidRPr="00FC0083">
        <w:rPr>
          <w:rFonts w:eastAsia="Verdana" w:cs="Verdana"/>
          <w:sz w:val="24"/>
          <w:szCs w:val="24"/>
          <w:lang w:val="de-DE"/>
        </w:rPr>
        <w:br/>
      </w:r>
      <w:r w:rsidRPr="00FC0083">
        <w:rPr>
          <w:rFonts w:eastAsia="Verdana" w:cs="Verdana"/>
          <w:b/>
          <w:sz w:val="24"/>
          <w:szCs w:val="24"/>
          <w:lang w:val="de-DE"/>
        </w:rPr>
        <w:t>Vorbedingung:</w:t>
      </w:r>
      <w:r w:rsidRPr="00FC0083">
        <w:rPr>
          <w:rFonts w:eastAsia="Verdana" w:cs="Verdana"/>
          <w:sz w:val="24"/>
          <w:szCs w:val="24"/>
          <w:lang w:val="de-DE"/>
        </w:rPr>
        <w:t xml:space="preserve"> der Administrator muss erfolgreich angemeldet sein, es muss mindestens ein Preis existieren</w:t>
      </w:r>
      <w:r w:rsidRPr="00FC0083">
        <w:rPr>
          <w:rFonts w:eastAsia="Verdana" w:cs="Verdana"/>
          <w:sz w:val="24"/>
          <w:szCs w:val="24"/>
          <w:lang w:val="de-DE"/>
        </w:rPr>
        <w:br/>
      </w:r>
      <w:r w:rsidRPr="00FC0083">
        <w:rPr>
          <w:rFonts w:eastAsia="Verdana" w:cs="Verdana"/>
          <w:b/>
          <w:sz w:val="24"/>
          <w:szCs w:val="24"/>
          <w:lang w:val="de-DE"/>
        </w:rPr>
        <w:t>Nachbedingung Erfolg:</w:t>
      </w:r>
      <w:r w:rsidRPr="00FC0083">
        <w:rPr>
          <w:rFonts w:eastAsia="Verdana" w:cs="Verdana"/>
          <w:sz w:val="24"/>
          <w:szCs w:val="24"/>
          <w:lang w:val="de-DE"/>
        </w:rPr>
        <w:t xml:space="preserve"> es wird ein </w:t>
      </w:r>
      <w:r w:rsidR="00FC0083">
        <w:rPr>
          <w:rFonts w:eastAsia="Verdana" w:cs="Verdana"/>
          <w:sz w:val="24"/>
          <w:szCs w:val="24"/>
          <w:lang w:val="de-DE"/>
        </w:rPr>
        <w:t>Preis gelö</w:t>
      </w:r>
      <w:r w:rsidRPr="00FC0083">
        <w:rPr>
          <w:rFonts w:eastAsia="Verdana" w:cs="Verdana"/>
          <w:sz w:val="24"/>
          <w:szCs w:val="24"/>
          <w:lang w:val="de-DE"/>
        </w:rPr>
        <w:t>scht</w:t>
      </w:r>
      <w:r w:rsidRPr="00FC0083">
        <w:rPr>
          <w:rFonts w:eastAsia="Verdana" w:cs="Verdana"/>
          <w:sz w:val="24"/>
          <w:szCs w:val="24"/>
          <w:lang w:val="de-DE"/>
        </w:rPr>
        <w:br/>
      </w:r>
      <w:r w:rsidRPr="00FC0083">
        <w:rPr>
          <w:rFonts w:eastAsia="Verdana" w:cs="Verdana"/>
          <w:b/>
          <w:sz w:val="24"/>
          <w:szCs w:val="24"/>
          <w:lang w:val="de-DE"/>
        </w:rPr>
        <w:t>Nachbedingung Fehlschlag:</w:t>
      </w:r>
      <w:r w:rsidRPr="00FC0083">
        <w:rPr>
          <w:rFonts w:eastAsia="Verdana" w:cs="Verdana"/>
          <w:sz w:val="24"/>
          <w:szCs w:val="24"/>
          <w:lang w:val="de-DE"/>
        </w:rPr>
        <w:t xml:space="preserve"> es wird kein </w:t>
      </w:r>
      <w:r w:rsidR="00FC0083">
        <w:rPr>
          <w:rFonts w:eastAsia="Verdana" w:cs="Verdana"/>
          <w:sz w:val="24"/>
          <w:szCs w:val="24"/>
          <w:lang w:val="de-DE"/>
        </w:rPr>
        <w:t>Preis gelö</w:t>
      </w:r>
      <w:r w:rsidRPr="00FC0083">
        <w:rPr>
          <w:rFonts w:eastAsia="Verdana" w:cs="Verdana"/>
          <w:sz w:val="24"/>
          <w:szCs w:val="24"/>
          <w:lang w:val="de-DE"/>
        </w:rPr>
        <w:t>scht</w:t>
      </w:r>
      <w:r w:rsidRPr="00FC0083">
        <w:rPr>
          <w:rFonts w:eastAsia="Verdana" w:cs="Verdana"/>
          <w:sz w:val="24"/>
          <w:szCs w:val="24"/>
          <w:lang w:val="de-DE"/>
        </w:rPr>
        <w:br/>
      </w:r>
      <w:r w:rsidRPr="00FC0083">
        <w:rPr>
          <w:rFonts w:eastAsia="Verdana" w:cs="Verdana"/>
          <w:b/>
          <w:sz w:val="24"/>
          <w:szCs w:val="24"/>
          <w:lang w:val="de-DE"/>
        </w:rPr>
        <w:t>Akteure:</w:t>
      </w:r>
      <w:r w:rsidRPr="00FC0083">
        <w:rPr>
          <w:rFonts w:eastAsia="Verdana" w:cs="Verdana"/>
          <w:sz w:val="24"/>
          <w:szCs w:val="24"/>
          <w:lang w:val="de-DE"/>
        </w:rPr>
        <w:t xml:space="preserve"> Administrator</w:t>
      </w:r>
      <w:r w:rsidRPr="00FC0083">
        <w:rPr>
          <w:rFonts w:eastAsia="Verdana" w:cs="Verdana"/>
          <w:sz w:val="24"/>
          <w:szCs w:val="24"/>
          <w:lang w:val="de-DE"/>
        </w:rPr>
        <w:br/>
      </w:r>
      <w:r w:rsidRPr="00FC0083">
        <w:rPr>
          <w:rFonts w:eastAsia="Verdana" w:cs="Verdana"/>
          <w:b/>
          <w:sz w:val="24"/>
          <w:szCs w:val="24"/>
          <w:lang w:val="de-DE"/>
        </w:rPr>
        <w:t>Beschreibung:</w:t>
      </w:r>
      <w:r w:rsidRPr="00FC0083">
        <w:rPr>
          <w:rFonts w:eastAsia="Verdana" w:cs="Verdana"/>
          <w:sz w:val="24"/>
          <w:szCs w:val="24"/>
          <w:lang w:val="de-DE"/>
        </w:rPr>
        <w:t xml:space="preserve"> </w:t>
      </w:r>
    </w:p>
    <w:p w:rsidR="004912CB" w:rsidRPr="00FC0083" w:rsidRDefault="004912CB" w:rsidP="004912CB">
      <w:pPr>
        <w:pStyle w:val="Textkrper"/>
        <w:spacing w:after="283"/>
        <w:rPr>
          <w:rFonts w:eastAsia="Verdana" w:cs="Verdana"/>
          <w:sz w:val="24"/>
          <w:szCs w:val="24"/>
          <w:lang w:val="de-DE"/>
        </w:rPr>
      </w:pPr>
      <w:r w:rsidRPr="00FC0083">
        <w:rPr>
          <w:rFonts w:eastAsia="Verdana" w:cs="Verdana"/>
          <w:sz w:val="24"/>
          <w:szCs w:val="24"/>
          <w:lang w:val="de-DE"/>
        </w:rPr>
        <w:t>D</w:t>
      </w:r>
      <w:r w:rsidR="00A062BC">
        <w:rPr>
          <w:rFonts w:eastAsia="Verdana" w:cs="Verdana"/>
          <w:sz w:val="24"/>
          <w:szCs w:val="24"/>
          <w:lang w:val="de-DE"/>
        </w:rPr>
        <w:t>er Administrator kann Preise lö</w:t>
      </w:r>
      <w:r w:rsidRPr="00FC0083">
        <w:rPr>
          <w:rFonts w:eastAsia="Verdana" w:cs="Verdana"/>
          <w:sz w:val="24"/>
          <w:szCs w:val="24"/>
          <w:lang w:val="de-DE"/>
        </w:rPr>
        <w:t xml:space="preserve">schen. </w:t>
      </w:r>
    </w:p>
    <w:p w:rsidR="004E216A" w:rsidRDefault="004E216A">
      <w:pPr>
        <w:rPr>
          <w:rFonts w:eastAsia="Verdana" w:cs="Verdana"/>
          <w:b/>
          <w:sz w:val="24"/>
          <w:szCs w:val="24"/>
          <w:lang w:val="de-DE"/>
        </w:rPr>
      </w:pPr>
      <w:r>
        <w:rPr>
          <w:rFonts w:eastAsia="Verdana" w:cs="Verdana"/>
          <w:b/>
          <w:sz w:val="24"/>
          <w:szCs w:val="24"/>
          <w:lang w:val="de-DE"/>
        </w:rPr>
        <w:br w:type="page"/>
      </w:r>
    </w:p>
    <w:p w:rsidR="004E216A" w:rsidRPr="0010255A" w:rsidRDefault="005B7FA5" w:rsidP="004E216A">
      <w:pPr>
        <w:pStyle w:val="Textkrper"/>
        <w:rPr>
          <w:rFonts w:eastAsia="Verdana" w:cs="Verdana"/>
          <w:b/>
          <w:sz w:val="24"/>
          <w:szCs w:val="24"/>
          <w:lang w:val="de-DE"/>
        </w:rPr>
      </w:pPr>
      <w:r>
        <w:rPr>
          <w:rFonts w:eastAsia="Verdana" w:cs="Verdana"/>
          <w:b/>
          <w:sz w:val="24"/>
          <w:szCs w:val="24"/>
          <w:lang w:val="de-DE"/>
        </w:rPr>
        <w:lastRenderedPageBreak/>
        <w:t>/F19</w:t>
      </w:r>
      <w:r w:rsidR="004E216A" w:rsidRPr="0010255A">
        <w:rPr>
          <w:rFonts w:eastAsia="Verdana" w:cs="Verdana"/>
          <w:b/>
          <w:sz w:val="24"/>
          <w:szCs w:val="24"/>
          <w:lang w:val="de-DE"/>
        </w:rPr>
        <w:t>0/</w:t>
      </w:r>
    </w:p>
    <w:p w:rsidR="004E216A" w:rsidRPr="0010255A" w:rsidRDefault="004E216A" w:rsidP="004E216A">
      <w:pPr>
        <w:pStyle w:val="Textkrper"/>
        <w:rPr>
          <w:rFonts w:eastAsia="Verdana" w:cs="Verdana"/>
          <w:b/>
          <w:sz w:val="24"/>
          <w:szCs w:val="24"/>
          <w:lang w:val="de-DE"/>
        </w:rPr>
      </w:pPr>
      <w:r w:rsidRPr="0010255A">
        <w:rPr>
          <w:rFonts w:eastAsia="Verdana" w:cs="Verdana"/>
          <w:b/>
          <w:sz w:val="24"/>
          <w:szCs w:val="24"/>
          <w:lang w:val="de-DE"/>
        </w:rPr>
        <w:t xml:space="preserve">Geschäftsprozess: </w:t>
      </w:r>
      <w:r w:rsidRPr="0010255A">
        <w:rPr>
          <w:rFonts w:eastAsia="Verdana" w:cs="Verdana"/>
          <w:sz w:val="24"/>
          <w:szCs w:val="24"/>
          <w:lang w:val="de-DE"/>
        </w:rPr>
        <w:t xml:space="preserve">Hinzufügen von </w:t>
      </w:r>
      <w:r>
        <w:rPr>
          <w:rFonts w:eastAsia="Verdana" w:cs="Verdana"/>
          <w:sz w:val="24"/>
          <w:szCs w:val="24"/>
          <w:lang w:val="de-DE"/>
        </w:rPr>
        <w:t>Status</w:t>
      </w:r>
      <w:r w:rsidRPr="0010255A">
        <w:rPr>
          <w:rFonts w:eastAsia="Verdana" w:cs="Verdana"/>
          <w:sz w:val="24"/>
          <w:szCs w:val="24"/>
          <w:lang w:val="de-DE"/>
        </w:rPr>
        <w:br/>
      </w:r>
      <w:r w:rsidRPr="0010255A">
        <w:rPr>
          <w:rFonts w:eastAsia="Verdana" w:cs="Verdana"/>
          <w:b/>
          <w:sz w:val="24"/>
          <w:szCs w:val="24"/>
          <w:lang w:val="de-DE"/>
        </w:rPr>
        <w:t>Ziel:</w:t>
      </w:r>
      <w:r w:rsidRPr="0010255A">
        <w:rPr>
          <w:rFonts w:eastAsia="Verdana" w:cs="Verdana"/>
          <w:sz w:val="24"/>
          <w:szCs w:val="24"/>
          <w:lang w:val="de-DE"/>
        </w:rPr>
        <w:t xml:space="preserve"> </w:t>
      </w:r>
      <w:r>
        <w:rPr>
          <w:rFonts w:eastAsia="Verdana" w:cs="Verdana"/>
          <w:sz w:val="24"/>
          <w:szCs w:val="24"/>
          <w:lang w:val="de-DE"/>
        </w:rPr>
        <w:t>Status</w:t>
      </w:r>
      <w:r w:rsidRPr="0010255A">
        <w:rPr>
          <w:rFonts w:eastAsia="Verdana" w:cs="Verdana"/>
          <w:sz w:val="24"/>
          <w:szCs w:val="24"/>
          <w:lang w:val="de-DE"/>
        </w:rPr>
        <w:t xml:space="preserve"> hinzugefügt</w:t>
      </w:r>
      <w:r w:rsidRPr="0010255A">
        <w:rPr>
          <w:rFonts w:eastAsia="Verdana" w:cs="Verdana"/>
          <w:sz w:val="24"/>
          <w:szCs w:val="24"/>
          <w:lang w:val="de-DE"/>
        </w:rPr>
        <w:br/>
      </w:r>
      <w:r w:rsidRPr="0010255A">
        <w:rPr>
          <w:rFonts w:eastAsia="Verdana" w:cs="Verdana"/>
          <w:b/>
          <w:sz w:val="24"/>
          <w:szCs w:val="24"/>
          <w:lang w:val="de-DE"/>
        </w:rPr>
        <w:t>Vorbedingung:</w:t>
      </w:r>
      <w:r w:rsidRPr="0010255A">
        <w:rPr>
          <w:rFonts w:eastAsia="Verdana" w:cs="Verdana"/>
          <w:sz w:val="24"/>
          <w:szCs w:val="24"/>
          <w:lang w:val="de-DE"/>
        </w:rPr>
        <w:t xml:space="preserve"> der Administrator muss erfolgreich angemeldet sein</w:t>
      </w:r>
      <w:r w:rsidRPr="0010255A">
        <w:rPr>
          <w:rFonts w:eastAsia="Verdana" w:cs="Verdana"/>
          <w:sz w:val="24"/>
          <w:szCs w:val="24"/>
          <w:lang w:val="de-DE"/>
        </w:rPr>
        <w:br/>
      </w:r>
      <w:r w:rsidRPr="0010255A">
        <w:rPr>
          <w:rFonts w:eastAsia="Verdana" w:cs="Verdana"/>
          <w:b/>
          <w:sz w:val="24"/>
          <w:szCs w:val="24"/>
          <w:lang w:val="de-DE"/>
        </w:rPr>
        <w:t>Nachbedingung Erfolg:</w:t>
      </w:r>
      <w:r w:rsidRPr="0010255A">
        <w:rPr>
          <w:rFonts w:eastAsia="Verdana" w:cs="Verdana"/>
          <w:sz w:val="24"/>
          <w:szCs w:val="24"/>
          <w:lang w:val="de-DE"/>
        </w:rPr>
        <w:t xml:space="preserve"> es wird ein </w:t>
      </w:r>
      <w:r>
        <w:rPr>
          <w:rFonts w:eastAsia="Verdana" w:cs="Verdana"/>
          <w:sz w:val="24"/>
          <w:szCs w:val="24"/>
          <w:lang w:val="de-DE"/>
        </w:rPr>
        <w:t>Status</w:t>
      </w:r>
      <w:r w:rsidRPr="0010255A">
        <w:rPr>
          <w:rFonts w:eastAsia="Verdana" w:cs="Verdana"/>
          <w:sz w:val="24"/>
          <w:szCs w:val="24"/>
          <w:lang w:val="de-DE"/>
        </w:rPr>
        <w:t xml:space="preserve"> hinzugefügt</w:t>
      </w:r>
      <w:r w:rsidRPr="0010255A">
        <w:rPr>
          <w:rFonts w:eastAsia="Verdana" w:cs="Verdana"/>
          <w:sz w:val="24"/>
          <w:szCs w:val="24"/>
          <w:lang w:val="de-DE"/>
        </w:rPr>
        <w:br/>
      </w:r>
      <w:r w:rsidRPr="0010255A">
        <w:rPr>
          <w:rFonts w:eastAsia="Verdana" w:cs="Verdana"/>
          <w:b/>
          <w:sz w:val="24"/>
          <w:szCs w:val="24"/>
          <w:lang w:val="de-DE"/>
        </w:rPr>
        <w:t>Nachbedingung Fehlschlag:</w:t>
      </w:r>
      <w:r w:rsidRPr="0010255A">
        <w:rPr>
          <w:rFonts w:eastAsia="Verdana" w:cs="Verdana"/>
          <w:sz w:val="24"/>
          <w:szCs w:val="24"/>
          <w:lang w:val="de-DE"/>
        </w:rPr>
        <w:t xml:space="preserve"> es wird kein </w:t>
      </w:r>
      <w:r>
        <w:rPr>
          <w:rFonts w:eastAsia="Verdana" w:cs="Verdana"/>
          <w:sz w:val="24"/>
          <w:szCs w:val="24"/>
          <w:lang w:val="de-DE"/>
        </w:rPr>
        <w:t>Status</w:t>
      </w:r>
      <w:r w:rsidRPr="0010255A">
        <w:rPr>
          <w:rFonts w:eastAsia="Verdana" w:cs="Verdana"/>
          <w:sz w:val="24"/>
          <w:szCs w:val="24"/>
          <w:lang w:val="de-DE"/>
        </w:rPr>
        <w:t xml:space="preserve"> hinzugefügt</w:t>
      </w:r>
      <w:r w:rsidRPr="0010255A">
        <w:rPr>
          <w:rFonts w:eastAsia="Verdana" w:cs="Verdana"/>
          <w:sz w:val="24"/>
          <w:szCs w:val="24"/>
          <w:lang w:val="de-DE"/>
        </w:rPr>
        <w:br/>
      </w:r>
      <w:r w:rsidRPr="0010255A">
        <w:rPr>
          <w:rFonts w:eastAsia="Verdana" w:cs="Verdana"/>
          <w:b/>
          <w:sz w:val="24"/>
          <w:szCs w:val="24"/>
          <w:lang w:val="de-DE"/>
        </w:rPr>
        <w:t>Akteure:</w:t>
      </w:r>
      <w:r w:rsidRPr="0010255A">
        <w:rPr>
          <w:rFonts w:eastAsia="Verdana" w:cs="Verdana"/>
          <w:sz w:val="24"/>
          <w:szCs w:val="24"/>
          <w:lang w:val="de-DE"/>
        </w:rPr>
        <w:t xml:space="preserve"> Administrator</w:t>
      </w:r>
      <w:r w:rsidRPr="0010255A">
        <w:rPr>
          <w:rFonts w:eastAsia="Verdana" w:cs="Verdana"/>
          <w:sz w:val="24"/>
          <w:szCs w:val="24"/>
          <w:lang w:val="de-DE"/>
        </w:rPr>
        <w:br/>
      </w:r>
      <w:r w:rsidRPr="0010255A">
        <w:rPr>
          <w:rFonts w:eastAsia="Verdana" w:cs="Verdana"/>
          <w:b/>
          <w:sz w:val="24"/>
          <w:szCs w:val="24"/>
          <w:lang w:val="de-DE"/>
        </w:rPr>
        <w:t>Beschreibung:</w:t>
      </w:r>
      <w:r w:rsidRPr="0010255A">
        <w:rPr>
          <w:rFonts w:eastAsia="Verdana" w:cs="Verdana"/>
          <w:sz w:val="24"/>
          <w:szCs w:val="24"/>
          <w:lang w:val="de-DE"/>
        </w:rPr>
        <w:t xml:space="preserve"> </w:t>
      </w:r>
    </w:p>
    <w:p w:rsidR="004E216A" w:rsidRPr="0010255A" w:rsidRDefault="004E216A" w:rsidP="004E216A">
      <w:pPr>
        <w:pStyle w:val="Textkrper"/>
        <w:spacing w:after="283"/>
        <w:rPr>
          <w:rFonts w:eastAsia="Verdana" w:cs="Verdana"/>
          <w:b/>
          <w:sz w:val="24"/>
          <w:szCs w:val="24"/>
          <w:lang w:val="de-DE"/>
        </w:rPr>
      </w:pPr>
      <w:r w:rsidRPr="0010255A">
        <w:rPr>
          <w:rFonts w:eastAsia="Verdana" w:cs="Verdana"/>
          <w:sz w:val="24"/>
          <w:szCs w:val="24"/>
          <w:lang w:val="de-DE"/>
        </w:rPr>
        <w:t xml:space="preserve">Der Administrator kann </w:t>
      </w:r>
      <w:r>
        <w:rPr>
          <w:rFonts w:eastAsia="Verdana" w:cs="Verdana"/>
          <w:sz w:val="24"/>
          <w:szCs w:val="24"/>
          <w:lang w:val="de-DE"/>
        </w:rPr>
        <w:t xml:space="preserve">Status-Codes </w:t>
      </w:r>
      <w:r w:rsidRPr="0010255A">
        <w:rPr>
          <w:rFonts w:eastAsia="Verdana" w:cs="Verdana"/>
          <w:sz w:val="24"/>
          <w:szCs w:val="24"/>
          <w:lang w:val="de-DE"/>
        </w:rPr>
        <w:t xml:space="preserve">definieren. </w:t>
      </w:r>
      <w:r>
        <w:rPr>
          <w:rFonts w:eastAsia="Verdana" w:cs="Verdana"/>
          <w:sz w:val="24"/>
          <w:szCs w:val="24"/>
          <w:lang w:val="de-DE"/>
        </w:rPr>
        <w:t>Status-Codes werden immer einem</w:t>
      </w:r>
      <w:r w:rsidRPr="0010255A">
        <w:rPr>
          <w:rFonts w:eastAsia="Verdana" w:cs="Verdana"/>
          <w:sz w:val="24"/>
          <w:szCs w:val="24"/>
          <w:lang w:val="de-DE"/>
        </w:rPr>
        <w:t xml:space="preserve"> </w:t>
      </w:r>
      <w:r>
        <w:rPr>
          <w:rFonts w:eastAsia="Verdana" w:cs="Verdana"/>
          <w:sz w:val="24"/>
          <w:szCs w:val="24"/>
          <w:lang w:val="de-DE"/>
        </w:rPr>
        <w:t>Domainname</w:t>
      </w:r>
      <w:r w:rsidRPr="0010255A">
        <w:rPr>
          <w:rFonts w:eastAsia="Verdana" w:cs="Verdana"/>
          <w:sz w:val="24"/>
          <w:szCs w:val="24"/>
          <w:lang w:val="de-DE"/>
        </w:rPr>
        <w:t xml:space="preserve"> zugeordnet. </w:t>
      </w:r>
    </w:p>
    <w:p w:rsidR="004E216A" w:rsidRPr="0010255A" w:rsidRDefault="005B7FA5" w:rsidP="004E216A">
      <w:pPr>
        <w:pStyle w:val="Textkrper"/>
        <w:rPr>
          <w:rFonts w:eastAsia="Verdana" w:cs="Verdana"/>
          <w:b/>
          <w:sz w:val="24"/>
          <w:szCs w:val="24"/>
          <w:lang w:val="de-DE"/>
        </w:rPr>
      </w:pPr>
      <w:r>
        <w:rPr>
          <w:rFonts w:eastAsia="Verdana" w:cs="Verdana"/>
          <w:b/>
          <w:sz w:val="24"/>
          <w:szCs w:val="24"/>
          <w:lang w:val="de-DE"/>
        </w:rPr>
        <w:t>/F200</w:t>
      </w:r>
      <w:r w:rsidR="004E216A" w:rsidRPr="0010255A">
        <w:rPr>
          <w:rFonts w:eastAsia="Verdana" w:cs="Verdana"/>
          <w:b/>
          <w:sz w:val="24"/>
          <w:szCs w:val="24"/>
          <w:lang w:val="de-DE"/>
        </w:rPr>
        <w:t>/</w:t>
      </w:r>
    </w:p>
    <w:p w:rsidR="004E216A" w:rsidRPr="0010255A" w:rsidRDefault="004E216A" w:rsidP="004E216A">
      <w:pPr>
        <w:pStyle w:val="Textkrper"/>
        <w:rPr>
          <w:rFonts w:eastAsia="Verdana" w:cs="Verdana"/>
          <w:b/>
          <w:sz w:val="24"/>
          <w:szCs w:val="24"/>
          <w:lang w:val="de-DE"/>
        </w:rPr>
      </w:pPr>
      <w:r w:rsidRPr="0010255A">
        <w:rPr>
          <w:rFonts w:eastAsia="Verdana" w:cs="Verdana"/>
          <w:b/>
          <w:sz w:val="24"/>
          <w:szCs w:val="24"/>
          <w:lang w:val="de-DE"/>
        </w:rPr>
        <w:t xml:space="preserve">Geschäftsprozess: </w:t>
      </w:r>
      <w:r w:rsidRPr="0010255A">
        <w:rPr>
          <w:rFonts w:eastAsia="Verdana" w:cs="Verdana"/>
          <w:sz w:val="24"/>
          <w:szCs w:val="24"/>
          <w:lang w:val="de-DE"/>
        </w:rPr>
        <w:t xml:space="preserve">Bearbeiten von </w:t>
      </w:r>
      <w:r>
        <w:rPr>
          <w:rFonts w:eastAsia="Verdana" w:cs="Verdana"/>
          <w:sz w:val="24"/>
          <w:szCs w:val="24"/>
          <w:lang w:val="de-DE"/>
        </w:rPr>
        <w:t>Status</w:t>
      </w:r>
      <w:r w:rsidRPr="0010255A">
        <w:rPr>
          <w:rFonts w:eastAsia="Verdana" w:cs="Verdana"/>
          <w:sz w:val="24"/>
          <w:szCs w:val="24"/>
          <w:lang w:val="de-DE"/>
        </w:rPr>
        <w:br/>
      </w:r>
      <w:r w:rsidRPr="0010255A">
        <w:rPr>
          <w:rFonts w:eastAsia="Verdana" w:cs="Verdana"/>
          <w:b/>
          <w:sz w:val="24"/>
          <w:szCs w:val="24"/>
          <w:lang w:val="de-DE"/>
        </w:rPr>
        <w:t>Ziel:</w:t>
      </w:r>
      <w:r w:rsidRPr="0010255A">
        <w:rPr>
          <w:rFonts w:eastAsia="Verdana" w:cs="Verdana"/>
          <w:sz w:val="24"/>
          <w:szCs w:val="24"/>
          <w:lang w:val="de-DE"/>
        </w:rPr>
        <w:t xml:space="preserve"> </w:t>
      </w:r>
      <w:r>
        <w:rPr>
          <w:rFonts w:eastAsia="Verdana" w:cs="Verdana"/>
          <w:sz w:val="24"/>
          <w:szCs w:val="24"/>
          <w:lang w:val="de-DE"/>
        </w:rPr>
        <w:t>Status</w:t>
      </w:r>
      <w:r w:rsidRPr="0010255A">
        <w:rPr>
          <w:rFonts w:eastAsia="Verdana" w:cs="Verdana"/>
          <w:sz w:val="24"/>
          <w:szCs w:val="24"/>
          <w:lang w:val="de-DE"/>
        </w:rPr>
        <w:t xml:space="preserve"> bearbeitet</w:t>
      </w:r>
      <w:r w:rsidRPr="0010255A">
        <w:rPr>
          <w:rFonts w:eastAsia="Verdana" w:cs="Verdana"/>
          <w:sz w:val="24"/>
          <w:szCs w:val="24"/>
          <w:lang w:val="de-DE"/>
        </w:rPr>
        <w:br/>
      </w:r>
      <w:r w:rsidRPr="0010255A">
        <w:rPr>
          <w:rFonts w:eastAsia="Verdana" w:cs="Verdana"/>
          <w:b/>
          <w:sz w:val="24"/>
          <w:szCs w:val="24"/>
          <w:lang w:val="de-DE"/>
        </w:rPr>
        <w:t>Vorbedingung:</w:t>
      </w:r>
      <w:r w:rsidRPr="0010255A">
        <w:rPr>
          <w:rFonts w:eastAsia="Verdana" w:cs="Verdana"/>
          <w:sz w:val="24"/>
          <w:szCs w:val="24"/>
          <w:lang w:val="de-DE"/>
        </w:rPr>
        <w:t xml:space="preserve"> der Administrator muss erfolgreich angemeldet sein</w:t>
      </w:r>
      <w:r w:rsidRPr="0010255A">
        <w:rPr>
          <w:rFonts w:eastAsia="Verdana" w:cs="Verdana"/>
          <w:sz w:val="24"/>
          <w:szCs w:val="24"/>
          <w:lang w:val="de-DE"/>
        </w:rPr>
        <w:br/>
      </w:r>
      <w:r w:rsidRPr="0010255A">
        <w:rPr>
          <w:rFonts w:eastAsia="Verdana" w:cs="Verdana"/>
          <w:b/>
          <w:sz w:val="24"/>
          <w:szCs w:val="24"/>
          <w:lang w:val="de-DE"/>
        </w:rPr>
        <w:t>Nachbedingung Erfolg:</w:t>
      </w:r>
      <w:r w:rsidRPr="0010255A">
        <w:rPr>
          <w:rFonts w:eastAsia="Verdana" w:cs="Verdana"/>
          <w:sz w:val="24"/>
          <w:szCs w:val="24"/>
          <w:lang w:val="de-DE"/>
        </w:rPr>
        <w:t xml:space="preserve"> es wird ein </w:t>
      </w:r>
      <w:r>
        <w:rPr>
          <w:rFonts w:eastAsia="Verdana" w:cs="Verdana"/>
          <w:sz w:val="24"/>
          <w:szCs w:val="24"/>
          <w:lang w:val="de-DE"/>
        </w:rPr>
        <w:t>Status</w:t>
      </w:r>
      <w:r w:rsidRPr="0010255A">
        <w:rPr>
          <w:rFonts w:eastAsia="Verdana" w:cs="Verdana"/>
          <w:sz w:val="24"/>
          <w:szCs w:val="24"/>
          <w:lang w:val="de-DE"/>
        </w:rPr>
        <w:t xml:space="preserve"> bearbeitet</w:t>
      </w:r>
      <w:r w:rsidRPr="0010255A">
        <w:rPr>
          <w:rFonts w:eastAsia="Verdana" w:cs="Verdana"/>
          <w:sz w:val="24"/>
          <w:szCs w:val="24"/>
          <w:lang w:val="de-DE"/>
        </w:rPr>
        <w:br/>
      </w:r>
      <w:r w:rsidRPr="0010255A">
        <w:rPr>
          <w:rFonts w:eastAsia="Verdana" w:cs="Verdana"/>
          <w:b/>
          <w:sz w:val="24"/>
          <w:szCs w:val="24"/>
          <w:lang w:val="de-DE"/>
        </w:rPr>
        <w:t>Nachbedingung Fehlschlag:</w:t>
      </w:r>
      <w:r w:rsidRPr="0010255A">
        <w:rPr>
          <w:rFonts w:eastAsia="Verdana" w:cs="Verdana"/>
          <w:sz w:val="24"/>
          <w:szCs w:val="24"/>
          <w:lang w:val="de-DE"/>
        </w:rPr>
        <w:t xml:space="preserve"> es wird kein </w:t>
      </w:r>
      <w:r>
        <w:rPr>
          <w:rFonts w:eastAsia="Verdana" w:cs="Verdana"/>
          <w:sz w:val="24"/>
          <w:szCs w:val="24"/>
          <w:lang w:val="de-DE"/>
        </w:rPr>
        <w:t>Status</w:t>
      </w:r>
      <w:r w:rsidRPr="0010255A">
        <w:rPr>
          <w:rFonts w:eastAsia="Verdana" w:cs="Verdana"/>
          <w:sz w:val="24"/>
          <w:szCs w:val="24"/>
          <w:lang w:val="de-DE"/>
        </w:rPr>
        <w:t xml:space="preserve"> bearbeitet</w:t>
      </w:r>
      <w:r w:rsidRPr="0010255A">
        <w:rPr>
          <w:rFonts w:eastAsia="Verdana" w:cs="Verdana"/>
          <w:sz w:val="24"/>
          <w:szCs w:val="24"/>
          <w:lang w:val="de-DE"/>
        </w:rPr>
        <w:br/>
      </w:r>
      <w:r w:rsidRPr="0010255A">
        <w:rPr>
          <w:rFonts w:eastAsia="Verdana" w:cs="Verdana"/>
          <w:b/>
          <w:sz w:val="24"/>
          <w:szCs w:val="24"/>
          <w:lang w:val="de-DE"/>
        </w:rPr>
        <w:t>Akteure:</w:t>
      </w:r>
      <w:r w:rsidRPr="0010255A">
        <w:rPr>
          <w:rFonts w:eastAsia="Verdana" w:cs="Verdana"/>
          <w:sz w:val="24"/>
          <w:szCs w:val="24"/>
          <w:lang w:val="de-DE"/>
        </w:rPr>
        <w:t xml:space="preserve"> Administrator</w:t>
      </w:r>
      <w:r w:rsidRPr="0010255A">
        <w:rPr>
          <w:rFonts w:eastAsia="Verdana" w:cs="Verdana"/>
          <w:sz w:val="24"/>
          <w:szCs w:val="24"/>
          <w:lang w:val="de-DE"/>
        </w:rPr>
        <w:br/>
      </w:r>
      <w:r w:rsidRPr="0010255A">
        <w:rPr>
          <w:rFonts w:eastAsia="Verdana" w:cs="Verdana"/>
          <w:b/>
          <w:sz w:val="24"/>
          <w:szCs w:val="24"/>
          <w:lang w:val="de-DE"/>
        </w:rPr>
        <w:t>Beschreibung:</w:t>
      </w:r>
      <w:r w:rsidRPr="0010255A">
        <w:rPr>
          <w:rFonts w:eastAsia="Verdana" w:cs="Verdana"/>
          <w:sz w:val="24"/>
          <w:szCs w:val="24"/>
          <w:lang w:val="de-DE"/>
        </w:rPr>
        <w:t xml:space="preserve"> </w:t>
      </w:r>
    </w:p>
    <w:p w:rsidR="004E216A" w:rsidRPr="0010255A" w:rsidRDefault="004E216A" w:rsidP="004E216A">
      <w:pPr>
        <w:pStyle w:val="Textkrper"/>
        <w:spacing w:after="283"/>
        <w:rPr>
          <w:rFonts w:eastAsia="Verdana" w:cs="Verdana"/>
          <w:sz w:val="24"/>
          <w:szCs w:val="24"/>
          <w:lang w:val="de-DE"/>
        </w:rPr>
      </w:pPr>
      <w:r w:rsidRPr="0010255A">
        <w:rPr>
          <w:rFonts w:eastAsia="Verdana" w:cs="Verdana"/>
          <w:sz w:val="24"/>
          <w:szCs w:val="24"/>
          <w:lang w:val="de-DE"/>
        </w:rPr>
        <w:t xml:space="preserve">Der Administrator kann </w:t>
      </w:r>
      <w:r>
        <w:rPr>
          <w:rFonts w:eastAsia="Verdana" w:cs="Verdana"/>
          <w:sz w:val="24"/>
          <w:szCs w:val="24"/>
          <w:lang w:val="de-DE"/>
        </w:rPr>
        <w:t xml:space="preserve">Status-Codes </w:t>
      </w:r>
      <w:r w:rsidRPr="0010255A">
        <w:rPr>
          <w:rFonts w:eastAsia="Verdana" w:cs="Verdana"/>
          <w:sz w:val="24"/>
          <w:szCs w:val="24"/>
          <w:lang w:val="de-DE"/>
        </w:rPr>
        <w:t xml:space="preserve">bearbeiten. </w:t>
      </w:r>
    </w:p>
    <w:p w:rsidR="004E216A" w:rsidRPr="00FC0083" w:rsidRDefault="005B7FA5" w:rsidP="004E216A">
      <w:pPr>
        <w:pStyle w:val="Textkrper"/>
        <w:rPr>
          <w:rFonts w:eastAsia="Verdana" w:cs="Verdana"/>
          <w:b/>
          <w:sz w:val="24"/>
          <w:szCs w:val="24"/>
          <w:lang w:val="de-DE"/>
        </w:rPr>
      </w:pPr>
      <w:r>
        <w:rPr>
          <w:rFonts w:eastAsia="Verdana" w:cs="Verdana"/>
          <w:b/>
          <w:sz w:val="24"/>
          <w:szCs w:val="24"/>
          <w:lang w:val="de-DE"/>
        </w:rPr>
        <w:t>/F210</w:t>
      </w:r>
      <w:r w:rsidR="004E216A" w:rsidRPr="00FC0083">
        <w:rPr>
          <w:rFonts w:eastAsia="Verdana" w:cs="Verdana"/>
          <w:b/>
          <w:sz w:val="24"/>
          <w:szCs w:val="24"/>
          <w:lang w:val="de-DE"/>
        </w:rPr>
        <w:t>/</w:t>
      </w:r>
    </w:p>
    <w:p w:rsidR="004E216A" w:rsidRPr="00FC0083" w:rsidRDefault="004E216A" w:rsidP="004E216A">
      <w:pPr>
        <w:pStyle w:val="Textkrper"/>
        <w:rPr>
          <w:rFonts w:eastAsia="Verdana" w:cs="Verdana"/>
          <w:b/>
          <w:sz w:val="24"/>
          <w:szCs w:val="24"/>
          <w:lang w:val="de-DE"/>
        </w:rPr>
      </w:pPr>
      <w:r w:rsidRPr="00FC0083">
        <w:rPr>
          <w:rFonts w:eastAsia="Verdana" w:cs="Verdana"/>
          <w:b/>
          <w:sz w:val="24"/>
          <w:szCs w:val="24"/>
          <w:lang w:val="de-DE"/>
        </w:rPr>
        <w:t xml:space="preserve">Geschäftsprozess: </w:t>
      </w:r>
      <w:r>
        <w:rPr>
          <w:rFonts w:eastAsia="Verdana" w:cs="Verdana"/>
          <w:sz w:val="24"/>
          <w:szCs w:val="24"/>
          <w:lang w:val="de-DE"/>
        </w:rPr>
        <w:t>Lö</w:t>
      </w:r>
      <w:r w:rsidRPr="00FC0083">
        <w:rPr>
          <w:rFonts w:eastAsia="Verdana" w:cs="Verdana"/>
          <w:sz w:val="24"/>
          <w:szCs w:val="24"/>
          <w:lang w:val="de-DE"/>
        </w:rPr>
        <w:t xml:space="preserve">schen von </w:t>
      </w:r>
      <w:r w:rsidR="00147F9B">
        <w:rPr>
          <w:rFonts w:eastAsia="Verdana" w:cs="Verdana"/>
          <w:sz w:val="24"/>
          <w:szCs w:val="24"/>
          <w:lang w:val="de-DE"/>
        </w:rPr>
        <w:t>Status</w:t>
      </w:r>
      <w:r w:rsidRPr="00FC0083">
        <w:rPr>
          <w:rFonts w:eastAsia="Verdana" w:cs="Verdana"/>
          <w:sz w:val="24"/>
          <w:szCs w:val="24"/>
          <w:lang w:val="de-DE"/>
        </w:rPr>
        <w:br/>
      </w:r>
      <w:r w:rsidRPr="00FC0083">
        <w:rPr>
          <w:rFonts w:eastAsia="Verdana" w:cs="Verdana"/>
          <w:b/>
          <w:sz w:val="24"/>
          <w:szCs w:val="24"/>
          <w:lang w:val="de-DE"/>
        </w:rPr>
        <w:t>Ziel:</w:t>
      </w:r>
      <w:r w:rsidRPr="00FC0083">
        <w:rPr>
          <w:rFonts w:eastAsia="Verdana" w:cs="Verdana"/>
          <w:sz w:val="24"/>
          <w:szCs w:val="24"/>
          <w:lang w:val="de-DE"/>
        </w:rPr>
        <w:t xml:space="preserve"> </w:t>
      </w:r>
      <w:r w:rsidR="00147F9B">
        <w:rPr>
          <w:rFonts w:eastAsia="Verdana" w:cs="Verdana"/>
          <w:sz w:val="24"/>
          <w:szCs w:val="24"/>
          <w:lang w:val="de-DE"/>
        </w:rPr>
        <w:t>Status</w:t>
      </w:r>
      <w:r w:rsidRPr="00FC0083">
        <w:rPr>
          <w:rFonts w:eastAsia="Verdana" w:cs="Verdana"/>
          <w:sz w:val="24"/>
          <w:szCs w:val="24"/>
          <w:lang w:val="de-DE"/>
        </w:rPr>
        <w:t xml:space="preserve"> </w:t>
      </w:r>
      <w:r>
        <w:rPr>
          <w:rFonts w:eastAsia="Verdana" w:cs="Verdana"/>
          <w:sz w:val="24"/>
          <w:szCs w:val="24"/>
          <w:lang w:val="de-DE"/>
        </w:rPr>
        <w:t>gelö</w:t>
      </w:r>
      <w:r w:rsidRPr="00FC0083">
        <w:rPr>
          <w:rFonts w:eastAsia="Verdana" w:cs="Verdana"/>
          <w:sz w:val="24"/>
          <w:szCs w:val="24"/>
          <w:lang w:val="de-DE"/>
        </w:rPr>
        <w:t>scht</w:t>
      </w:r>
      <w:r w:rsidRPr="00FC0083">
        <w:rPr>
          <w:rFonts w:eastAsia="Verdana" w:cs="Verdana"/>
          <w:sz w:val="24"/>
          <w:szCs w:val="24"/>
          <w:lang w:val="de-DE"/>
        </w:rPr>
        <w:br/>
      </w:r>
      <w:r w:rsidRPr="00FC0083">
        <w:rPr>
          <w:rFonts w:eastAsia="Verdana" w:cs="Verdana"/>
          <w:b/>
          <w:sz w:val="24"/>
          <w:szCs w:val="24"/>
          <w:lang w:val="de-DE"/>
        </w:rPr>
        <w:t>Vorbedingung:</w:t>
      </w:r>
      <w:r w:rsidRPr="00FC0083">
        <w:rPr>
          <w:rFonts w:eastAsia="Verdana" w:cs="Verdana"/>
          <w:sz w:val="24"/>
          <w:szCs w:val="24"/>
          <w:lang w:val="de-DE"/>
        </w:rPr>
        <w:t xml:space="preserve"> der Administrator muss erfolgreich angemeldet sein, es muss mindestens ein </w:t>
      </w:r>
      <w:r w:rsidR="00147F9B">
        <w:rPr>
          <w:rFonts w:eastAsia="Verdana" w:cs="Verdana"/>
          <w:sz w:val="24"/>
          <w:szCs w:val="24"/>
          <w:lang w:val="de-DE"/>
        </w:rPr>
        <w:t>Status</w:t>
      </w:r>
      <w:r w:rsidRPr="00FC0083">
        <w:rPr>
          <w:rFonts w:eastAsia="Verdana" w:cs="Verdana"/>
          <w:sz w:val="24"/>
          <w:szCs w:val="24"/>
          <w:lang w:val="de-DE"/>
        </w:rPr>
        <w:t xml:space="preserve"> existieren</w:t>
      </w:r>
      <w:r w:rsidRPr="00FC0083">
        <w:rPr>
          <w:rFonts w:eastAsia="Verdana" w:cs="Verdana"/>
          <w:sz w:val="24"/>
          <w:szCs w:val="24"/>
          <w:lang w:val="de-DE"/>
        </w:rPr>
        <w:br/>
      </w:r>
      <w:r w:rsidRPr="00FC0083">
        <w:rPr>
          <w:rFonts w:eastAsia="Verdana" w:cs="Verdana"/>
          <w:b/>
          <w:sz w:val="24"/>
          <w:szCs w:val="24"/>
          <w:lang w:val="de-DE"/>
        </w:rPr>
        <w:t>Nachbedingung Erfolg:</w:t>
      </w:r>
      <w:r w:rsidRPr="00FC0083">
        <w:rPr>
          <w:rFonts w:eastAsia="Verdana" w:cs="Verdana"/>
          <w:sz w:val="24"/>
          <w:szCs w:val="24"/>
          <w:lang w:val="de-DE"/>
        </w:rPr>
        <w:t xml:space="preserve"> es wird ein </w:t>
      </w:r>
      <w:r w:rsidR="00147F9B">
        <w:rPr>
          <w:rFonts w:eastAsia="Verdana" w:cs="Verdana"/>
          <w:sz w:val="24"/>
          <w:szCs w:val="24"/>
          <w:lang w:val="de-DE"/>
        </w:rPr>
        <w:t>Status</w:t>
      </w:r>
      <w:r>
        <w:rPr>
          <w:rFonts w:eastAsia="Verdana" w:cs="Verdana"/>
          <w:sz w:val="24"/>
          <w:szCs w:val="24"/>
          <w:lang w:val="de-DE"/>
        </w:rPr>
        <w:t xml:space="preserve"> gelö</w:t>
      </w:r>
      <w:r w:rsidRPr="00FC0083">
        <w:rPr>
          <w:rFonts w:eastAsia="Verdana" w:cs="Verdana"/>
          <w:sz w:val="24"/>
          <w:szCs w:val="24"/>
          <w:lang w:val="de-DE"/>
        </w:rPr>
        <w:t>scht</w:t>
      </w:r>
      <w:r w:rsidRPr="00FC0083">
        <w:rPr>
          <w:rFonts w:eastAsia="Verdana" w:cs="Verdana"/>
          <w:sz w:val="24"/>
          <w:szCs w:val="24"/>
          <w:lang w:val="de-DE"/>
        </w:rPr>
        <w:br/>
      </w:r>
      <w:r w:rsidRPr="00FC0083">
        <w:rPr>
          <w:rFonts w:eastAsia="Verdana" w:cs="Verdana"/>
          <w:b/>
          <w:sz w:val="24"/>
          <w:szCs w:val="24"/>
          <w:lang w:val="de-DE"/>
        </w:rPr>
        <w:t>Nachbedingung Fehlschlag:</w:t>
      </w:r>
      <w:r w:rsidRPr="00FC0083">
        <w:rPr>
          <w:rFonts w:eastAsia="Verdana" w:cs="Verdana"/>
          <w:sz w:val="24"/>
          <w:szCs w:val="24"/>
          <w:lang w:val="de-DE"/>
        </w:rPr>
        <w:t xml:space="preserve"> es wird kein </w:t>
      </w:r>
      <w:r w:rsidR="00147F9B">
        <w:rPr>
          <w:rFonts w:eastAsia="Verdana" w:cs="Verdana"/>
          <w:sz w:val="24"/>
          <w:szCs w:val="24"/>
          <w:lang w:val="de-DE"/>
        </w:rPr>
        <w:t>Status</w:t>
      </w:r>
      <w:r>
        <w:rPr>
          <w:rFonts w:eastAsia="Verdana" w:cs="Verdana"/>
          <w:sz w:val="24"/>
          <w:szCs w:val="24"/>
          <w:lang w:val="de-DE"/>
        </w:rPr>
        <w:t xml:space="preserve"> gelö</w:t>
      </w:r>
      <w:r w:rsidRPr="00FC0083">
        <w:rPr>
          <w:rFonts w:eastAsia="Verdana" w:cs="Verdana"/>
          <w:sz w:val="24"/>
          <w:szCs w:val="24"/>
          <w:lang w:val="de-DE"/>
        </w:rPr>
        <w:t>scht</w:t>
      </w:r>
      <w:r w:rsidRPr="00FC0083">
        <w:rPr>
          <w:rFonts w:eastAsia="Verdana" w:cs="Verdana"/>
          <w:sz w:val="24"/>
          <w:szCs w:val="24"/>
          <w:lang w:val="de-DE"/>
        </w:rPr>
        <w:br/>
      </w:r>
      <w:r w:rsidRPr="00FC0083">
        <w:rPr>
          <w:rFonts w:eastAsia="Verdana" w:cs="Verdana"/>
          <w:b/>
          <w:sz w:val="24"/>
          <w:szCs w:val="24"/>
          <w:lang w:val="de-DE"/>
        </w:rPr>
        <w:t>Akteure:</w:t>
      </w:r>
      <w:r w:rsidRPr="00FC0083">
        <w:rPr>
          <w:rFonts w:eastAsia="Verdana" w:cs="Verdana"/>
          <w:sz w:val="24"/>
          <w:szCs w:val="24"/>
          <w:lang w:val="de-DE"/>
        </w:rPr>
        <w:t xml:space="preserve"> Administrator</w:t>
      </w:r>
      <w:r w:rsidRPr="00FC0083">
        <w:rPr>
          <w:rFonts w:eastAsia="Verdana" w:cs="Verdana"/>
          <w:sz w:val="24"/>
          <w:szCs w:val="24"/>
          <w:lang w:val="de-DE"/>
        </w:rPr>
        <w:br/>
      </w:r>
      <w:r w:rsidRPr="00FC0083">
        <w:rPr>
          <w:rFonts w:eastAsia="Verdana" w:cs="Verdana"/>
          <w:b/>
          <w:sz w:val="24"/>
          <w:szCs w:val="24"/>
          <w:lang w:val="de-DE"/>
        </w:rPr>
        <w:t>Beschreibung:</w:t>
      </w:r>
      <w:r w:rsidRPr="00FC0083">
        <w:rPr>
          <w:rFonts w:eastAsia="Verdana" w:cs="Verdana"/>
          <w:sz w:val="24"/>
          <w:szCs w:val="24"/>
          <w:lang w:val="de-DE"/>
        </w:rPr>
        <w:t xml:space="preserve"> </w:t>
      </w:r>
    </w:p>
    <w:p w:rsidR="004E216A" w:rsidRPr="00FC0083" w:rsidRDefault="004E216A" w:rsidP="004E216A">
      <w:pPr>
        <w:pStyle w:val="Textkrper"/>
        <w:spacing w:after="283"/>
        <w:rPr>
          <w:rFonts w:eastAsia="Verdana" w:cs="Verdana"/>
          <w:sz w:val="24"/>
          <w:szCs w:val="24"/>
          <w:lang w:val="de-DE"/>
        </w:rPr>
      </w:pPr>
      <w:r w:rsidRPr="00FC0083">
        <w:rPr>
          <w:rFonts w:eastAsia="Verdana" w:cs="Verdana"/>
          <w:sz w:val="24"/>
          <w:szCs w:val="24"/>
          <w:lang w:val="de-DE"/>
        </w:rPr>
        <w:t>D</w:t>
      </w:r>
      <w:r>
        <w:rPr>
          <w:rFonts w:eastAsia="Verdana" w:cs="Verdana"/>
          <w:sz w:val="24"/>
          <w:szCs w:val="24"/>
          <w:lang w:val="de-DE"/>
        </w:rPr>
        <w:t xml:space="preserve">er Administrator kann </w:t>
      </w:r>
      <w:r w:rsidR="00147F9B">
        <w:rPr>
          <w:rFonts w:eastAsia="Verdana" w:cs="Verdana"/>
          <w:sz w:val="24"/>
          <w:szCs w:val="24"/>
          <w:lang w:val="de-DE"/>
        </w:rPr>
        <w:t>Status</w:t>
      </w:r>
      <w:r>
        <w:rPr>
          <w:rFonts w:eastAsia="Verdana" w:cs="Verdana"/>
          <w:sz w:val="24"/>
          <w:szCs w:val="24"/>
          <w:lang w:val="de-DE"/>
        </w:rPr>
        <w:t xml:space="preserve"> lö</w:t>
      </w:r>
      <w:r w:rsidRPr="00FC0083">
        <w:rPr>
          <w:rFonts w:eastAsia="Verdana" w:cs="Verdana"/>
          <w:sz w:val="24"/>
          <w:szCs w:val="24"/>
          <w:lang w:val="de-DE"/>
        </w:rPr>
        <w:t xml:space="preserve">schen. </w:t>
      </w:r>
    </w:p>
    <w:p w:rsidR="00A062BC" w:rsidRDefault="00A062BC" w:rsidP="00360F20">
      <w:pPr>
        <w:rPr>
          <w:rFonts w:eastAsia="Verdana" w:cs="Verdana"/>
          <w:b/>
          <w:sz w:val="24"/>
          <w:szCs w:val="24"/>
          <w:lang w:val="de-DE"/>
        </w:rPr>
      </w:pPr>
    </w:p>
    <w:p w:rsidR="00A062BC" w:rsidRDefault="00A062BC" w:rsidP="00360F20">
      <w:pPr>
        <w:rPr>
          <w:rFonts w:eastAsia="Verdana" w:cs="Verdana"/>
          <w:b/>
          <w:sz w:val="24"/>
          <w:szCs w:val="24"/>
          <w:lang w:val="de-DE"/>
        </w:rPr>
      </w:pPr>
    </w:p>
    <w:p w:rsidR="00A062BC" w:rsidRDefault="00A062BC" w:rsidP="00360F20">
      <w:pPr>
        <w:rPr>
          <w:rFonts w:eastAsia="Verdana" w:cs="Verdana"/>
          <w:b/>
          <w:sz w:val="24"/>
          <w:szCs w:val="24"/>
          <w:lang w:val="de-DE"/>
        </w:rPr>
      </w:pPr>
    </w:p>
    <w:p w:rsidR="008C2CA9" w:rsidRDefault="008C2CA9" w:rsidP="00360F20">
      <w:pPr>
        <w:rPr>
          <w:rFonts w:eastAsia="Verdana" w:cs="Verdana"/>
          <w:b/>
          <w:sz w:val="24"/>
          <w:szCs w:val="24"/>
          <w:lang w:val="de-DE"/>
        </w:rPr>
      </w:pPr>
    </w:p>
    <w:p w:rsidR="00A062BC" w:rsidRDefault="00A062BC" w:rsidP="00360F20">
      <w:pPr>
        <w:rPr>
          <w:rFonts w:eastAsia="Verdana" w:cs="Verdana"/>
          <w:b/>
          <w:sz w:val="24"/>
          <w:szCs w:val="24"/>
          <w:lang w:val="de-DE"/>
        </w:rPr>
      </w:pPr>
    </w:p>
    <w:p w:rsidR="00BD4723" w:rsidRPr="00A062BC" w:rsidRDefault="005B7FA5" w:rsidP="00360F20">
      <w:pPr>
        <w:rPr>
          <w:rFonts w:eastAsia="Verdana" w:cs="Verdana"/>
          <w:b/>
          <w:sz w:val="24"/>
          <w:szCs w:val="24"/>
          <w:lang w:val="de-DE"/>
        </w:rPr>
      </w:pPr>
      <w:r>
        <w:rPr>
          <w:rFonts w:eastAsia="Verdana" w:cs="Verdana"/>
          <w:b/>
          <w:sz w:val="24"/>
          <w:szCs w:val="24"/>
          <w:lang w:val="de-DE"/>
        </w:rPr>
        <w:lastRenderedPageBreak/>
        <w:t>/F220</w:t>
      </w:r>
      <w:r w:rsidR="00BD4723" w:rsidRPr="00A062BC">
        <w:rPr>
          <w:rFonts w:eastAsia="Verdana" w:cs="Verdana"/>
          <w:b/>
          <w:sz w:val="24"/>
          <w:szCs w:val="24"/>
          <w:lang w:val="de-DE"/>
        </w:rPr>
        <w:t>/</w:t>
      </w:r>
    </w:p>
    <w:p w:rsidR="00BD4723" w:rsidRPr="00A062BC" w:rsidRDefault="00BD4723" w:rsidP="00360F20">
      <w:pPr>
        <w:pStyle w:val="Textkrper"/>
        <w:rPr>
          <w:rFonts w:eastAsia="Verdana" w:cs="Verdana"/>
          <w:b/>
          <w:sz w:val="24"/>
          <w:szCs w:val="24"/>
          <w:lang w:val="de-DE"/>
        </w:rPr>
      </w:pPr>
      <w:r w:rsidRPr="00A062BC">
        <w:rPr>
          <w:rFonts w:eastAsia="Verdana" w:cs="Verdana"/>
          <w:b/>
          <w:sz w:val="24"/>
          <w:szCs w:val="24"/>
          <w:lang w:val="de-DE"/>
        </w:rPr>
        <w:t xml:space="preserve">Geschäftsprozess: </w:t>
      </w:r>
      <w:r w:rsidRPr="00A062BC">
        <w:rPr>
          <w:rFonts w:eastAsia="Verdana" w:cs="Verdana"/>
          <w:sz w:val="24"/>
          <w:szCs w:val="24"/>
          <w:lang w:val="de-DE"/>
        </w:rPr>
        <w:t>Kostenanzeige</w:t>
      </w:r>
      <w:r w:rsidRPr="00A062BC">
        <w:rPr>
          <w:rFonts w:eastAsia="Verdana" w:cs="Verdana"/>
          <w:sz w:val="24"/>
          <w:szCs w:val="24"/>
          <w:lang w:val="de-DE"/>
        </w:rPr>
        <w:br/>
      </w:r>
      <w:r w:rsidRPr="00A062BC">
        <w:rPr>
          <w:rFonts w:eastAsia="Verdana" w:cs="Verdana"/>
          <w:b/>
          <w:sz w:val="24"/>
          <w:szCs w:val="24"/>
          <w:lang w:val="de-DE"/>
        </w:rPr>
        <w:t>Ziel:</w:t>
      </w:r>
      <w:r w:rsidRPr="00A062BC">
        <w:rPr>
          <w:rFonts w:eastAsia="Verdana" w:cs="Verdana"/>
          <w:sz w:val="24"/>
          <w:szCs w:val="24"/>
          <w:lang w:val="de-DE"/>
        </w:rPr>
        <w:t xml:space="preserve"> Kosten für Domainnamen werden angezeigt</w:t>
      </w:r>
      <w:r w:rsidRPr="00A062BC">
        <w:rPr>
          <w:rFonts w:eastAsia="Verdana" w:cs="Verdana"/>
          <w:sz w:val="24"/>
          <w:szCs w:val="24"/>
          <w:lang w:val="de-DE"/>
        </w:rPr>
        <w:br/>
      </w:r>
      <w:r w:rsidRPr="00A062BC">
        <w:rPr>
          <w:rFonts w:eastAsia="Verdana" w:cs="Verdana"/>
          <w:b/>
          <w:sz w:val="24"/>
          <w:szCs w:val="24"/>
          <w:lang w:val="de-DE"/>
        </w:rPr>
        <w:t>Vorbedingung:</w:t>
      </w:r>
      <w:r w:rsidRPr="00A062BC">
        <w:rPr>
          <w:rFonts w:eastAsia="Verdana" w:cs="Verdana"/>
          <w:sz w:val="24"/>
          <w:szCs w:val="24"/>
          <w:lang w:val="de-DE"/>
        </w:rPr>
        <w:t xml:space="preserve"> Der Benutzer oder Administrator muss angemeldet sein</w:t>
      </w:r>
      <w:r w:rsidRPr="00A062BC">
        <w:rPr>
          <w:rFonts w:eastAsia="Verdana" w:cs="Verdana"/>
          <w:sz w:val="24"/>
          <w:szCs w:val="24"/>
          <w:lang w:val="de-DE"/>
        </w:rPr>
        <w:br/>
      </w:r>
      <w:r w:rsidRPr="00A062BC">
        <w:rPr>
          <w:rFonts w:eastAsia="Verdana" w:cs="Verdana"/>
          <w:b/>
          <w:sz w:val="24"/>
          <w:szCs w:val="24"/>
          <w:lang w:val="de-DE"/>
        </w:rPr>
        <w:t>Nachbedingung Erfolg:</w:t>
      </w:r>
      <w:r w:rsidRPr="00A062BC">
        <w:rPr>
          <w:rFonts w:eastAsia="Verdana" w:cs="Verdana"/>
          <w:sz w:val="24"/>
          <w:szCs w:val="24"/>
          <w:lang w:val="de-DE"/>
        </w:rPr>
        <w:t xml:space="preserve"> es werden Kosten summiert angezeigt</w:t>
      </w:r>
      <w:r w:rsidRPr="00A062BC">
        <w:rPr>
          <w:rFonts w:eastAsia="Verdana" w:cs="Verdana"/>
          <w:sz w:val="24"/>
          <w:szCs w:val="24"/>
          <w:lang w:val="de-DE"/>
        </w:rPr>
        <w:br/>
      </w:r>
      <w:r w:rsidRPr="00A062BC">
        <w:rPr>
          <w:rFonts w:eastAsia="Verdana" w:cs="Verdana"/>
          <w:b/>
          <w:sz w:val="24"/>
          <w:szCs w:val="24"/>
          <w:lang w:val="de-DE"/>
        </w:rPr>
        <w:t>Nachbedingung Fehlschlag:</w:t>
      </w:r>
      <w:r w:rsidRPr="00A062BC">
        <w:rPr>
          <w:rFonts w:eastAsia="Verdana" w:cs="Verdana"/>
          <w:sz w:val="24"/>
          <w:szCs w:val="24"/>
          <w:lang w:val="de-DE"/>
        </w:rPr>
        <w:t xml:space="preserve"> die Kosten können nicht </w:t>
      </w:r>
      <w:r w:rsidR="00360F20" w:rsidRPr="00A062BC">
        <w:rPr>
          <w:rFonts w:eastAsia="Verdana" w:cs="Verdana"/>
          <w:sz w:val="24"/>
          <w:szCs w:val="24"/>
          <w:lang w:val="de-DE"/>
        </w:rPr>
        <w:t>angezeigt</w:t>
      </w:r>
      <w:r w:rsidRPr="00A062BC">
        <w:rPr>
          <w:rFonts w:eastAsia="Verdana" w:cs="Verdana"/>
          <w:sz w:val="24"/>
          <w:szCs w:val="24"/>
          <w:lang w:val="de-DE"/>
        </w:rPr>
        <w:t xml:space="preserve"> werden</w:t>
      </w:r>
      <w:r w:rsidRPr="00A062BC">
        <w:rPr>
          <w:rFonts w:eastAsia="Verdana" w:cs="Verdana"/>
          <w:sz w:val="24"/>
          <w:szCs w:val="24"/>
          <w:lang w:val="de-DE"/>
        </w:rPr>
        <w:br/>
      </w:r>
      <w:r w:rsidRPr="00A062BC">
        <w:rPr>
          <w:rFonts w:eastAsia="Verdana" w:cs="Verdana"/>
          <w:b/>
          <w:sz w:val="24"/>
          <w:szCs w:val="24"/>
          <w:lang w:val="de-DE"/>
        </w:rPr>
        <w:t>Akteure:</w:t>
      </w:r>
      <w:r w:rsidRPr="00A062BC">
        <w:rPr>
          <w:rFonts w:eastAsia="Verdana" w:cs="Verdana"/>
          <w:sz w:val="24"/>
          <w:szCs w:val="24"/>
          <w:lang w:val="de-DE"/>
        </w:rPr>
        <w:t xml:space="preserve"> Administrator, Benutzer</w:t>
      </w:r>
      <w:r w:rsidRPr="00A062BC">
        <w:rPr>
          <w:rFonts w:eastAsia="Verdana" w:cs="Verdana"/>
          <w:sz w:val="24"/>
          <w:szCs w:val="24"/>
          <w:lang w:val="de-DE"/>
        </w:rPr>
        <w:br/>
      </w:r>
      <w:r w:rsidRPr="00A062BC">
        <w:rPr>
          <w:rFonts w:eastAsia="Verdana" w:cs="Verdana"/>
          <w:b/>
          <w:sz w:val="24"/>
          <w:szCs w:val="24"/>
          <w:lang w:val="de-DE"/>
        </w:rPr>
        <w:t>Beschreibung:</w:t>
      </w:r>
      <w:r w:rsidRPr="00A062BC">
        <w:rPr>
          <w:rFonts w:eastAsia="Verdana" w:cs="Verdana"/>
          <w:sz w:val="24"/>
          <w:szCs w:val="24"/>
          <w:lang w:val="de-DE"/>
        </w:rPr>
        <w:t xml:space="preserve"> </w:t>
      </w:r>
    </w:p>
    <w:p w:rsidR="005F0E3B" w:rsidRPr="00A062BC" w:rsidRDefault="00BD4723" w:rsidP="007054CC">
      <w:pPr>
        <w:pStyle w:val="Textkrper"/>
        <w:spacing w:after="283"/>
        <w:rPr>
          <w:rFonts w:eastAsia="Verdana" w:cs="Verdana"/>
          <w:sz w:val="24"/>
          <w:szCs w:val="24"/>
          <w:lang w:val="de-DE"/>
        </w:rPr>
      </w:pPr>
      <w:r w:rsidRPr="00A062BC">
        <w:rPr>
          <w:rFonts w:eastAsia="Verdana" w:cs="Verdana"/>
          <w:sz w:val="24"/>
          <w:szCs w:val="24"/>
          <w:lang w:val="de-DE"/>
        </w:rPr>
        <w:t>Sofern der Administrator Preislisten angelegt hat, können Kosten berechnet und angezeigt werden.</w:t>
      </w:r>
      <w:r w:rsidR="00A062BC">
        <w:rPr>
          <w:rFonts w:eastAsia="Verdana" w:cs="Verdana"/>
          <w:sz w:val="24"/>
          <w:szCs w:val="24"/>
          <w:lang w:val="de-DE"/>
        </w:rPr>
        <w:t xml:space="preserve"> Die Kosten können gesamt als auch aufgeschlüsselt fü</w:t>
      </w:r>
      <w:r w:rsidR="00116357" w:rsidRPr="00A062BC">
        <w:rPr>
          <w:rFonts w:eastAsia="Verdana" w:cs="Verdana"/>
          <w:sz w:val="24"/>
          <w:szCs w:val="24"/>
          <w:lang w:val="de-DE"/>
        </w:rPr>
        <w:t>r einzelne Benutzer bzw. Kunden angezeigt werden.</w:t>
      </w:r>
      <w:r w:rsidR="00360F20" w:rsidRPr="00A062BC">
        <w:rPr>
          <w:rFonts w:eastAsia="Verdana" w:cs="Verdana"/>
          <w:sz w:val="24"/>
          <w:szCs w:val="24"/>
          <w:lang w:val="de-DE"/>
        </w:rPr>
        <w:t xml:space="preserve"> Der Benutzer/Kunde sieht nur seine eigenen Kosten.</w:t>
      </w:r>
    </w:p>
    <w:p w:rsidR="00421069" w:rsidRPr="0008374B" w:rsidRDefault="00421069">
      <w:pPr>
        <w:rPr>
          <w:rFonts w:eastAsiaTheme="majorEastAsia" w:cstheme="majorBidi"/>
          <w:b/>
          <w:bCs/>
          <w:sz w:val="20"/>
          <w:szCs w:val="26"/>
          <w:lang w:val="de-DE"/>
        </w:rPr>
      </w:pPr>
    </w:p>
    <w:p w:rsidR="00BD4723" w:rsidRPr="0008374B" w:rsidRDefault="00BD4723" w:rsidP="005F0E3B">
      <w:pPr>
        <w:pStyle w:val="berschrift2"/>
        <w:rPr>
          <w:lang w:val="de-DE"/>
        </w:rPr>
      </w:pPr>
      <w:bookmarkStart w:id="336" w:name="_Toc226133803"/>
      <w:r w:rsidRPr="0008374B">
        <w:rPr>
          <w:lang w:val="de-DE"/>
        </w:rPr>
        <w:t>4.5 Sonstiges</w:t>
      </w:r>
      <w:bookmarkEnd w:id="336"/>
    </w:p>
    <w:p w:rsidR="005F0E3B" w:rsidRPr="0008374B" w:rsidRDefault="005F0E3B" w:rsidP="005F0E3B">
      <w:pPr>
        <w:rPr>
          <w:lang w:val="de-DE"/>
        </w:rPr>
      </w:pPr>
    </w:p>
    <w:p w:rsidR="00701D6C" w:rsidRPr="00207406" w:rsidRDefault="005B7FA5" w:rsidP="006667BC">
      <w:pPr>
        <w:pStyle w:val="Textkrper"/>
        <w:rPr>
          <w:rFonts w:eastAsia="Verdana" w:cs="Verdana"/>
          <w:b/>
          <w:sz w:val="24"/>
          <w:szCs w:val="24"/>
          <w:lang w:val="de-DE"/>
        </w:rPr>
      </w:pPr>
      <w:r>
        <w:rPr>
          <w:rFonts w:eastAsia="Verdana" w:cs="Verdana"/>
          <w:b/>
          <w:sz w:val="24"/>
          <w:szCs w:val="24"/>
          <w:lang w:val="de-DE"/>
        </w:rPr>
        <w:t>/F23</w:t>
      </w:r>
      <w:r w:rsidR="00266697" w:rsidRPr="00207406">
        <w:rPr>
          <w:rFonts w:eastAsia="Verdana" w:cs="Verdana"/>
          <w:b/>
          <w:sz w:val="24"/>
          <w:szCs w:val="24"/>
          <w:lang w:val="de-DE"/>
        </w:rPr>
        <w:t>0</w:t>
      </w:r>
      <w:r w:rsidR="00A9641E" w:rsidRPr="00207406">
        <w:rPr>
          <w:rFonts w:eastAsia="Verdana" w:cs="Verdana"/>
          <w:b/>
          <w:sz w:val="24"/>
          <w:szCs w:val="24"/>
          <w:lang w:val="de-DE"/>
        </w:rPr>
        <w:t>/</w:t>
      </w:r>
      <w:bookmarkStart w:id="337" w:name="k.5g5"/>
      <w:bookmarkStart w:id="338" w:name="k.5g8"/>
      <w:bookmarkStart w:id="339" w:name="k.5g9"/>
      <w:bookmarkStart w:id="340" w:name="k.5g10"/>
      <w:bookmarkStart w:id="341" w:name="k.5g11"/>
      <w:bookmarkEnd w:id="337"/>
      <w:bookmarkEnd w:id="338"/>
      <w:bookmarkEnd w:id="339"/>
      <w:bookmarkEnd w:id="340"/>
      <w:bookmarkEnd w:id="341"/>
    </w:p>
    <w:p w:rsidR="00701D6C" w:rsidRPr="00207406" w:rsidRDefault="00A9641E" w:rsidP="00701D6C">
      <w:pPr>
        <w:pStyle w:val="Textkrper"/>
        <w:rPr>
          <w:rFonts w:eastAsia="Verdana" w:cs="Verdana"/>
          <w:b/>
          <w:sz w:val="24"/>
          <w:szCs w:val="24"/>
          <w:lang w:val="de-DE"/>
        </w:rPr>
      </w:pPr>
      <w:r w:rsidRPr="00207406">
        <w:rPr>
          <w:rFonts w:eastAsia="Verdana" w:cs="Verdana"/>
          <w:b/>
          <w:sz w:val="24"/>
          <w:szCs w:val="24"/>
          <w:lang w:val="de-DE"/>
        </w:rPr>
        <w:t xml:space="preserve">Geschäftsprozess: </w:t>
      </w:r>
      <w:bookmarkStart w:id="342" w:name="k.5g12"/>
      <w:bookmarkEnd w:id="342"/>
      <w:r w:rsidR="00145A5B" w:rsidRPr="00207406">
        <w:rPr>
          <w:rFonts w:eastAsia="Verdana" w:cs="Verdana"/>
          <w:sz w:val="24"/>
          <w:szCs w:val="24"/>
          <w:lang w:val="de-DE"/>
        </w:rPr>
        <w:t>Benachrichtigung bei Auslaufen</w:t>
      </w:r>
      <w:r w:rsidR="00207406">
        <w:rPr>
          <w:rFonts w:eastAsia="Verdana" w:cs="Verdana"/>
          <w:sz w:val="24"/>
          <w:szCs w:val="24"/>
          <w:lang w:val="de-DE"/>
        </w:rPr>
        <w:t xml:space="preserve"> </w:t>
      </w:r>
      <w:r w:rsidR="00A448D4">
        <w:rPr>
          <w:rFonts w:eastAsia="Verdana" w:cs="Verdana"/>
          <w:sz w:val="24"/>
          <w:szCs w:val="24"/>
          <w:lang w:val="de-DE"/>
        </w:rPr>
        <w:t>oder</w:t>
      </w:r>
      <w:r w:rsidR="00207406">
        <w:rPr>
          <w:rFonts w:eastAsia="Verdana" w:cs="Verdana"/>
          <w:sz w:val="24"/>
          <w:szCs w:val="24"/>
          <w:lang w:val="de-DE"/>
        </w:rPr>
        <w:t xml:space="preserve"> Verlängerung</w:t>
      </w:r>
      <w:r w:rsidR="00145A5B" w:rsidRPr="00207406">
        <w:rPr>
          <w:rFonts w:eastAsia="Verdana" w:cs="Verdana"/>
          <w:sz w:val="24"/>
          <w:szCs w:val="24"/>
          <w:lang w:val="de-DE"/>
        </w:rPr>
        <w:t xml:space="preserve"> eines Domainnamen</w:t>
      </w:r>
      <w:r w:rsidRPr="00207406">
        <w:rPr>
          <w:rFonts w:eastAsia="Verdana" w:cs="Verdana"/>
          <w:sz w:val="24"/>
          <w:szCs w:val="24"/>
          <w:lang w:val="de-DE"/>
        </w:rPr>
        <w:br/>
      </w:r>
      <w:bookmarkStart w:id="343" w:name="k.5g13"/>
      <w:bookmarkEnd w:id="343"/>
      <w:r w:rsidRPr="00207406">
        <w:rPr>
          <w:rFonts w:eastAsia="Verdana" w:cs="Verdana"/>
          <w:b/>
          <w:sz w:val="24"/>
          <w:szCs w:val="24"/>
          <w:lang w:val="de-DE"/>
        </w:rPr>
        <w:t>Ziel:</w:t>
      </w:r>
      <w:r w:rsidRPr="00207406">
        <w:rPr>
          <w:rFonts w:eastAsia="Verdana" w:cs="Verdana"/>
          <w:sz w:val="24"/>
          <w:szCs w:val="24"/>
          <w:lang w:val="de-DE"/>
        </w:rPr>
        <w:t xml:space="preserve"> </w:t>
      </w:r>
      <w:bookmarkStart w:id="344" w:name="k.5g14"/>
      <w:bookmarkEnd w:id="344"/>
      <w:r w:rsidR="00145A5B" w:rsidRPr="00207406">
        <w:rPr>
          <w:rFonts w:eastAsia="Verdana" w:cs="Verdana"/>
          <w:sz w:val="24"/>
          <w:szCs w:val="24"/>
          <w:lang w:val="de-DE"/>
        </w:rPr>
        <w:t>De</w:t>
      </w:r>
      <w:r w:rsidR="002E37E6" w:rsidRPr="00207406">
        <w:rPr>
          <w:rFonts w:eastAsia="Verdana" w:cs="Verdana"/>
          <w:sz w:val="24"/>
          <w:szCs w:val="24"/>
          <w:lang w:val="de-DE"/>
        </w:rPr>
        <w:t>n</w:t>
      </w:r>
      <w:r w:rsidR="00145A5B" w:rsidRPr="00207406">
        <w:rPr>
          <w:rFonts w:eastAsia="Verdana" w:cs="Verdana"/>
          <w:sz w:val="24"/>
          <w:szCs w:val="24"/>
          <w:lang w:val="de-DE"/>
        </w:rPr>
        <w:t xml:space="preserve"> Benutzer und Administrator bei Auslaufen</w:t>
      </w:r>
      <w:r w:rsidR="00A448D4">
        <w:rPr>
          <w:rFonts w:eastAsia="Verdana" w:cs="Verdana"/>
          <w:sz w:val="24"/>
          <w:szCs w:val="24"/>
          <w:lang w:val="de-DE"/>
        </w:rPr>
        <w:t xml:space="preserve"> oder Verlängerung</w:t>
      </w:r>
      <w:r w:rsidR="00145A5B" w:rsidRPr="00207406">
        <w:rPr>
          <w:rFonts w:eastAsia="Verdana" w:cs="Verdana"/>
          <w:sz w:val="24"/>
          <w:szCs w:val="24"/>
          <w:lang w:val="de-DE"/>
        </w:rPr>
        <w:t xml:space="preserve"> eines Domainnamen benachrichtigen</w:t>
      </w:r>
      <w:r w:rsidRPr="00207406">
        <w:rPr>
          <w:rFonts w:eastAsia="Verdana" w:cs="Verdana"/>
          <w:sz w:val="24"/>
          <w:szCs w:val="24"/>
          <w:lang w:val="de-DE"/>
        </w:rPr>
        <w:br/>
      </w:r>
      <w:bookmarkStart w:id="345" w:name="k.5g15"/>
      <w:bookmarkEnd w:id="345"/>
      <w:r w:rsidRPr="00207406">
        <w:rPr>
          <w:rFonts w:eastAsia="Verdana" w:cs="Verdana"/>
          <w:b/>
          <w:sz w:val="24"/>
          <w:szCs w:val="24"/>
          <w:lang w:val="de-DE"/>
        </w:rPr>
        <w:t>Vorbedingung:</w:t>
      </w:r>
      <w:r w:rsidRPr="00207406">
        <w:rPr>
          <w:rFonts w:eastAsia="Verdana" w:cs="Verdana"/>
          <w:sz w:val="24"/>
          <w:szCs w:val="24"/>
          <w:lang w:val="de-DE"/>
        </w:rPr>
        <w:t xml:space="preserve"> </w:t>
      </w:r>
      <w:bookmarkStart w:id="346" w:name="k.5g16"/>
      <w:bookmarkEnd w:id="346"/>
      <w:r w:rsidR="00145A5B" w:rsidRPr="00207406">
        <w:rPr>
          <w:rFonts w:eastAsia="Verdana" w:cs="Verdana"/>
          <w:sz w:val="24"/>
          <w:szCs w:val="24"/>
          <w:lang w:val="de-DE"/>
        </w:rPr>
        <w:t>es müssen Domainnamen existieren</w:t>
      </w:r>
      <w:r w:rsidR="00CC0DCC" w:rsidRPr="00207406">
        <w:rPr>
          <w:rFonts w:eastAsia="Verdana" w:cs="Verdana"/>
          <w:sz w:val="24"/>
          <w:szCs w:val="24"/>
          <w:lang w:val="de-DE"/>
        </w:rPr>
        <w:t xml:space="preserve"> und ein Registrierdatum muss definiert sein</w:t>
      </w:r>
      <w:r w:rsidRPr="00207406">
        <w:rPr>
          <w:rFonts w:eastAsia="Verdana" w:cs="Verdana"/>
          <w:sz w:val="24"/>
          <w:szCs w:val="24"/>
          <w:lang w:val="de-DE"/>
        </w:rPr>
        <w:br/>
      </w:r>
      <w:bookmarkStart w:id="347" w:name="k.5g17"/>
      <w:bookmarkEnd w:id="347"/>
      <w:r w:rsidRPr="00207406">
        <w:rPr>
          <w:rFonts w:eastAsia="Verdana" w:cs="Verdana"/>
          <w:b/>
          <w:sz w:val="24"/>
          <w:szCs w:val="24"/>
          <w:lang w:val="de-DE"/>
        </w:rPr>
        <w:t>Nachbedingung Erfolg:</w:t>
      </w:r>
      <w:r w:rsidRPr="00207406">
        <w:rPr>
          <w:rFonts w:eastAsia="Verdana" w:cs="Verdana"/>
          <w:sz w:val="24"/>
          <w:szCs w:val="24"/>
          <w:lang w:val="de-DE"/>
        </w:rPr>
        <w:t xml:space="preserve"> </w:t>
      </w:r>
      <w:bookmarkStart w:id="348" w:name="k.5g18"/>
      <w:bookmarkEnd w:id="348"/>
      <w:r w:rsidR="00145A5B" w:rsidRPr="00207406">
        <w:rPr>
          <w:rFonts w:eastAsia="Verdana" w:cs="Verdana"/>
          <w:sz w:val="24"/>
          <w:szCs w:val="24"/>
          <w:lang w:val="de-DE"/>
        </w:rPr>
        <w:t xml:space="preserve">der Benutzer und Administrator sind darüber informiert, dass bestimmte Domainnamen auslaufen. </w:t>
      </w:r>
      <w:r w:rsidRPr="00207406">
        <w:rPr>
          <w:rFonts w:eastAsia="Verdana" w:cs="Verdana"/>
          <w:sz w:val="24"/>
          <w:szCs w:val="24"/>
          <w:lang w:val="de-DE"/>
        </w:rPr>
        <w:br/>
      </w:r>
      <w:bookmarkStart w:id="349" w:name="k.5g19"/>
      <w:bookmarkEnd w:id="349"/>
      <w:r w:rsidRPr="00207406">
        <w:rPr>
          <w:rFonts w:eastAsia="Verdana" w:cs="Verdana"/>
          <w:b/>
          <w:sz w:val="24"/>
          <w:szCs w:val="24"/>
          <w:lang w:val="de-DE"/>
        </w:rPr>
        <w:t>Nachbedingung Fehlschlag:</w:t>
      </w:r>
      <w:r w:rsidRPr="00207406">
        <w:rPr>
          <w:rFonts w:eastAsia="Verdana" w:cs="Verdana"/>
          <w:sz w:val="24"/>
          <w:szCs w:val="24"/>
          <w:lang w:val="de-DE"/>
        </w:rPr>
        <w:t xml:space="preserve"> </w:t>
      </w:r>
      <w:bookmarkStart w:id="350" w:name="k.5g20"/>
      <w:bookmarkEnd w:id="350"/>
      <w:r w:rsidR="00145A5B" w:rsidRPr="00207406">
        <w:rPr>
          <w:rFonts w:eastAsia="Verdana" w:cs="Verdana"/>
          <w:sz w:val="24"/>
          <w:szCs w:val="24"/>
          <w:lang w:val="de-DE"/>
        </w:rPr>
        <w:t>Der Benutzer und Administrator sind nicht über das Auslaufen eines Domainnamens informiert</w:t>
      </w:r>
      <w:r w:rsidRPr="00207406">
        <w:rPr>
          <w:rFonts w:eastAsia="Verdana" w:cs="Verdana"/>
          <w:sz w:val="24"/>
          <w:szCs w:val="24"/>
          <w:lang w:val="de-DE"/>
        </w:rPr>
        <w:br/>
      </w:r>
      <w:bookmarkStart w:id="351" w:name="k.5g21"/>
      <w:bookmarkEnd w:id="351"/>
      <w:r w:rsidRPr="00207406">
        <w:rPr>
          <w:rFonts w:eastAsia="Verdana" w:cs="Verdana"/>
          <w:b/>
          <w:sz w:val="24"/>
          <w:szCs w:val="24"/>
          <w:lang w:val="de-DE"/>
        </w:rPr>
        <w:t>Akteure:</w:t>
      </w:r>
      <w:r w:rsidRPr="00207406">
        <w:rPr>
          <w:rFonts w:eastAsia="Verdana" w:cs="Verdana"/>
          <w:sz w:val="24"/>
          <w:szCs w:val="24"/>
          <w:lang w:val="de-DE"/>
        </w:rPr>
        <w:t xml:space="preserve"> Benutzer</w:t>
      </w:r>
      <w:bookmarkStart w:id="352" w:name="k.5g22"/>
      <w:bookmarkEnd w:id="352"/>
      <w:r w:rsidR="004938D4" w:rsidRPr="00207406">
        <w:rPr>
          <w:rFonts w:eastAsia="Verdana" w:cs="Verdana"/>
          <w:sz w:val="24"/>
          <w:szCs w:val="24"/>
          <w:lang w:val="de-DE"/>
        </w:rPr>
        <w:t>, Administrator</w:t>
      </w:r>
      <w:r w:rsidRPr="00207406">
        <w:rPr>
          <w:rFonts w:eastAsia="Verdana" w:cs="Verdana"/>
          <w:sz w:val="24"/>
          <w:szCs w:val="24"/>
          <w:lang w:val="de-DE"/>
        </w:rPr>
        <w:br/>
      </w:r>
      <w:bookmarkStart w:id="353" w:name="k.5g23"/>
      <w:bookmarkEnd w:id="353"/>
      <w:r w:rsidRPr="00207406">
        <w:rPr>
          <w:rFonts w:eastAsia="Verdana" w:cs="Verdana"/>
          <w:b/>
          <w:sz w:val="24"/>
          <w:szCs w:val="24"/>
          <w:lang w:val="de-DE"/>
        </w:rPr>
        <w:t>Beschreibung:</w:t>
      </w:r>
      <w:r w:rsidRPr="00207406">
        <w:rPr>
          <w:rFonts w:eastAsia="Verdana" w:cs="Verdana"/>
          <w:sz w:val="24"/>
          <w:szCs w:val="24"/>
          <w:lang w:val="de-DE"/>
        </w:rPr>
        <w:t xml:space="preserve"> </w:t>
      </w:r>
      <w:bookmarkStart w:id="354" w:name="k.5g24"/>
      <w:bookmarkStart w:id="355" w:name="k.5g25"/>
      <w:bookmarkStart w:id="356" w:name="k.5g26"/>
      <w:bookmarkEnd w:id="354"/>
      <w:bookmarkEnd w:id="355"/>
      <w:bookmarkEnd w:id="356"/>
    </w:p>
    <w:p w:rsidR="00B17258" w:rsidRDefault="004938D4" w:rsidP="00532BAC">
      <w:pPr>
        <w:pStyle w:val="Textkrper"/>
        <w:spacing w:after="283"/>
        <w:rPr>
          <w:rFonts w:eastAsia="Verdana" w:cs="Verdana"/>
          <w:sz w:val="20"/>
          <w:szCs w:val="20"/>
          <w:lang w:val="de-DE"/>
        </w:rPr>
      </w:pPr>
      <w:bookmarkStart w:id="357" w:name="kzgt2"/>
      <w:bookmarkStart w:id="358" w:name="mi1s"/>
      <w:bookmarkStart w:id="359" w:name="mi1s0"/>
      <w:bookmarkStart w:id="360" w:name="mi1s3"/>
      <w:bookmarkStart w:id="361" w:name="mi1s4"/>
      <w:bookmarkEnd w:id="357"/>
      <w:bookmarkEnd w:id="358"/>
      <w:bookmarkEnd w:id="359"/>
      <w:bookmarkEnd w:id="360"/>
      <w:bookmarkEnd w:id="361"/>
      <w:r w:rsidRPr="00207406">
        <w:rPr>
          <w:rFonts w:eastAsia="Verdana" w:cs="Verdana"/>
          <w:sz w:val="24"/>
          <w:szCs w:val="24"/>
          <w:lang w:val="de-DE"/>
        </w:rPr>
        <w:t>Wenn ein Domainname ausläuft, also die Registrierungsperiode vorbei ist, so wird der Administrator und der entsprechende Benutzer, der zu dem Domainname zugeordnet ist, darüber rechtzeitig</w:t>
      </w:r>
      <w:r w:rsidR="008D4544" w:rsidRPr="00207406">
        <w:rPr>
          <w:rFonts w:eastAsia="Verdana" w:cs="Verdana"/>
          <w:sz w:val="24"/>
          <w:szCs w:val="24"/>
          <w:lang w:val="de-DE"/>
        </w:rPr>
        <w:t xml:space="preserve"> via Email </w:t>
      </w:r>
      <w:r w:rsidRPr="00207406">
        <w:rPr>
          <w:rFonts w:eastAsia="Verdana" w:cs="Verdana"/>
          <w:sz w:val="24"/>
          <w:szCs w:val="24"/>
          <w:lang w:val="de-DE"/>
        </w:rPr>
        <w:t xml:space="preserve"> informiert, so dass man Gelegenheit hat zu handeln.</w:t>
      </w:r>
      <w:r w:rsidR="00682166">
        <w:rPr>
          <w:rFonts w:eastAsia="Verdana" w:cs="Verdana"/>
          <w:sz w:val="24"/>
          <w:szCs w:val="24"/>
          <w:lang w:val="de-DE"/>
        </w:rPr>
        <w:t xml:space="preserve"> Zusä</w:t>
      </w:r>
      <w:r w:rsidR="001D502A" w:rsidRPr="00207406">
        <w:rPr>
          <w:rFonts w:eastAsia="Verdana" w:cs="Verdana"/>
          <w:sz w:val="24"/>
          <w:szCs w:val="24"/>
          <w:lang w:val="de-DE"/>
        </w:rPr>
        <w:t>tzlich zu der Emailbenachrichtigung wird dieses Auslaufe</w:t>
      </w:r>
      <w:r w:rsidR="00682166">
        <w:rPr>
          <w:rFonts w:eastAsia="Verdana" w:cs="Verdana"/>
          <w:sz w:val="24"/>
          <w:szCs w:val="24"/>
          <w:lang w:val="de-DE"/>
        </w:rPr>
        <w:t xml:space="preserve">n eines </w:t>
      </w:r>
      <w:proofErr w:type="gramStart"/>
      <w:r w:rsidR="00682166">
        <w:rPr>
          <w:rFonts w:eastAsia="Verdana" w:cs="Verdana"/>
          <w:sz w:val="24"/>
          <w:szCs w:val="24"/>
          <w:lang w:val="de-DE"/>
        </w:rPr>
        <w:t>Domainnamen</w:t>
      </w:r>
      <w:proofErr w:type="gramEnd"/>
      <w:r w:rsidR="00682166">
        <w:rPr>
          <w:rFonts w:eastAsia="Verdana" w:cs="Verdana"/>
          <w:sz w:val="24"/>
          <w:szCs w:val="24"/>
          <w:lang w:val="de-DE"/>
        </w:rPr>
        <w:t xml:space="preserve"> auch in der Weboberfläche </w:t>
      </w:r>
      <w:r w:rsidR="001D502A" w:rsidRPr="00207406">
        <w:rPr>
          <w:rFonts w:eastAsia="Verdana" w:cs="Verdana"/>
          <w:sz w:val="24"/>
          <w:szCs w:val="24"/>
          <w:lang w:val="de-DE"/>
        </w:rPr>
        <w:t>der Domainnamenverwaltung angezeigt.</w:t>
      </w:r>
      <w:r w:rsidR="001D502A" w:rsidRPr="0008374B">
        <w:rPr>
          <w:rFonts w:eastAsia="Verdana" w:cs="Verdana"/>
          <w:sz w:val="20"/>
          <w:szCs w:val="20"/>
          <w:lang w:val="de-DE"/>
        </w:rPr>
        <w:t xml:space="preserve"> </w:t>
      </w:r>
    </w:p>
    <w:p w:rsidR="00B17258" w:rsidRDefault="00B17258" w:rsidP="00532BAC">
      <w:pPr>
        <w:pStyle w:val="Textkrper"/>
        <w:spacing w:after="283"/>
        <w:rPr>
          <w:rFonts w:eastAsia="Verdana" w:cs="Verdana"/>
          <w:sz w:val="20"/>
          <w:szCs w:val="20"/>
          <w:lang w:val="de-DE"/>
        </w:rPr>
      </w:pPr>
    </w:p>
    <w:p w:rsidR="00B17258" w:rsidRDefault="00B17258" w:rsidP="00B17258">
      <w:pPr>
        <w:rPr>
          <w:rFonts w:eastAsia="Verdana" w:cs="Verdana"/>
          <w:b/>
          <w:sz w:val="24"/>
          <w:szCs w:val="24"/>
          <w:lang w:val="de-DE"/>
        </w:rPr>
      </w:pPr>
    </w:p>
    <w:p w:rsidR="00B17258" w:rsidRDefault="00B17258" w:rsidP="00B17258">
      <w:pPr>
        <w:rPr>
          <w:rFonts w:eastAsia="Verdana" w:cs="Verdana"/>
          <w:b/>
          <w:sz w:val="24"/>
          <w:szCs w:val="24"/>
          <w:lang w:val="de-DE"/>
        </w:rPr>
      </w:pPr>
    </w:p>
    <w:p w:rsidR="00B17258" w:rsidRDefault="00B17258" w:rsidP="00B17258">
      <w:pPr>
        <w:rPr>
          <w:rFonts w:eastAsia="Verdana" w:cs="Verdana"/>
          <w:b/>
          <w:sz w:val="24"/>
          <w:szCs w:val="24"/>
          <w:lang w:val="de-DE"/>
        </w:rPr>
      </w:pPr>
    </w:p>
    <w:p w:rsidR="00B17258" w:rsidRPr="00A062BC" w:rsidRDefault="005B7FA5" w:rsidP="00B17258">
      <w:pPr>
        <w:rPr>
          <w:rFonts w:eastAsia="Verdana" w:cs="Verdana"/>
          <w:b/>
          <w:sz w:val="24"/>
          <w:szCs w:val="24"/>
          <w:lang w:val="de-DE"/>
        </w:rPr>
      </w:pPr>
      <w:r>
        <w:rPr>
          <w:rFonts w:eastAsia="Verdana" w:cs="Verdana"/>
          <w:b/>
          <w:sz w:val="24"/>
          <w:szCs w:val="24"/>
          <w:lang w:val="de-DE"/>
        </w:rPr>
        <w:lastRenderedPageBreak/>
        <w:t>/F240</w:t>
      </w:r>
      <w:r w:rsidR="00B17258" w:rsidRPr="00A062BC">
        <w:rPr>
          <w:rFonts w:eastAsia="Verdana" w:cs="Verdana"/>
          <w:b/>
          <w:sz w:val="24"/>
          <w:szCs w:val="24"/>
          <w:lang w:val="de-DE"/>
        </w:rPr>
        <w:t>/</w:t>
      </w:r>
    </w:p>
    <w:p w:rsidR="00B17258" w:rsidRPr="00A062BC" w:rsidRDefault="00B17258" w:rsidP="00B17258">
      <w:pPr>
        <w:pStyle w:val="Textkrper"/>
        <w:rPr>
          <w:rFonts w:eastAsia="Verdana" w:cs="Verdana"/>
          <w:b/>
          <w:sz w:val="24"/>
          <w:szCs w:val="24"/>
          <w:lang w:val="de-DE"/>
        </w:rPr>
      </w:pPr>
      <w:r w:rsidRPr="00A062BC">
        <w:rPr>
          <w:rFonts w:eastAsia="Verdana" w:cs="Verdana"/>
          <w:b/>
          <w:sz w:val="24"/>
          <w:szCs w:val="24"/>
          <w:lang w:val="de-DE"/>
        </w:rPr>
        <w:t xml:space="preserve">Geschäftsprozess: </w:t>
      </w:r>
      <w:r>
        <w:rPr>
          <w:rFonts w:eastAsia="Verdana" w:cs="Verdana"/>
          <w:sz w:val="24"/>
          <w:szCs w:val="24"/>
          <w:lang w:val="de-DE"/>
        </w:rPr>
        <w:t>Domainnamenanforderung</w:t>
      </w:r>
      <w:r w:rsidRPr="00A062BC">
        <w:rPr>
          <w:rFonts w:eastAsia="Verdana" w:cs="Verdana"/>
          <w:sz w:val="24"/>
          <w:szCs w:val="24"/>
          <w:lang w:val="de-DE"/>
        </w:rPr>
        <w:br/>
      </w:r>
      <w:r w:rsidRPr="00A062BC">
        <w:rPr>
          <w:rFonts w:eastAsia="Verdana" w:cs="Verdana"/>
          <w:b/>
          <w:sz w:val="24"/>
          <w:szCs w:val="24"/>
          <w:lang w:val="de-DE"/>
        </w:rPr>
        <w:t>Ziel:</w:t>
      </w:r>
      <w:r w:rsidRPr="00A062BC">
        <w:rPr>
          <w:rFonts w:eastAsia="Verdana" w:cs="Verdana"/>
          <w:sz w:val="24"/>
          <w:szCs w:val="24"/>
          <w:lang w:val="de-DE"/>
        </w:rPr>
        <w:t xml:space="preserve"> </w:t>
      </w:r>
      <w:r>
        <w:rPr>
          <w:rFonts w:eastAsia="Verdana" w:cs="Verdana"/>
          <w:sz w:val="24"/>
          <w:szCs w:val="24"/>
          <w:lang w:val="de-DE"/>
        </w:rPr>
        <w:t>ein Domainname wird angefordert</w:t>
      </w:r>
      <w:r w:rsidRPr="00A062BC">
        <w:rPr>
          <w:rFonts w:eastAsia="Verdana" w:cs="Verdana"/>
          <w:sz w:val="24"/>
          <w:szCs w:val="24"/>
          <w:lang w:val="de-DE"/>
        </w:rPr>
        <w:br/>
      </w:r>
      <w:r w:rsidRPr="00A062BC">
        <w:rPr>
          <w:rFonts w:eastAsia="Verdana" w:cs="Verdana"/>
          <w:b/>
          <w:sz w:val="24"/>
          <w:szCs w:val="24"/>
          <w:lang w:val="de-DE"/>
        </w:rPr>
        <w:t>Vorbedingung:</w:t>
      </w:r>
      <w:r w:rsidRPr="00A062BC">
        <w:rPr>
          <w:rFonts w:eastAsia="Verdana" w:cs="Verdana"/>
          <w:sz w:val="24"/>
          <w:szCs w:val="24"/>
          <w:lang w:val="de-DE"/>
        </w:rPr>
        <w:t xml:space="preserve"> Der Benutzer muss angemeldet sein</w:t>
      </w:r>
      <w:r w:rsidRPr="00A062BC">
        <w:rPr>
          <w:rFonts w:eastAsia="Verdana" w:cs="Verdana"/>
          <w:sz w:val="24"/>
          <w:szCs w:val="24"/>
          <w:lang w:val="de-DE"/>
        </w:rPr>
        <w:br/>
      </w:r>
      <w:r w:rsidRPr="00A062BC">
        <w:rPr>
          <w:rFonts w:eastAsia="Verdana" w:cs="Verdana"/>
          <w:b/>
          <w:sz w:val="24"/>
          <w:szCs w:val="24"/>
          <w:lang w:val="de-DE"/>
        </w:rPr>
        <w:t>Nachbedingung Erfolg:</w:t>
      </w:r>
      <w:r w:rsidRPr="00A062BC">
        <w:rPr>
          <w:rFonts w:eastAsia="Verdana" w:cs="Verdana"/>
          <w:sz w:val="24"/>
          <w:szCs w:val="24"/>
          <w:lang w:val="de-DE"/>
        </w:rPr>
        <w:t xml:space="preserve"> es </w:t>
      </w:r>
      <w:r>
        <w:rPr>
          <w:rFonts w:eastAsia="Verdana" w:cs="Verdana"/>
          <w:sz w:val="24"/>
          <w:szCs w:val="24"/>
          <w:lang w:val="de-DE"/>
        </w:rPr>
        <w:t>wird ein Domainname via Email angefordert</w:t>
      </w:r>
      <w:r w:rsidRPr="00A062BC">
        <w:rPr>
          <w:rFonts w:eastAsia="Verdana" w:cs="Verdana"/>
          <w:sz w:val="24"/>
          <w:szCs w:val="24"/>
          <w:lang w:val="de-DE"/>
        </w:rPr>
        <w:br/>
      </w:r>
      <w:r w:rsidRPr="00A062BC">
        <w:rPr>
          <w:rFonts w:eastAsia="Verdana" w:cs="Verdana"/>
          <w:b/>
          <w:sz w:val="24"/>
          <w:szCs w:val="24"/>
          <w:lang w:val="de-DE"/>
        </w:rPr>
        <w:t>Nachbedingung Fehlschlag:</w:t>
      </w:r>
      <w:r w:rsidRPr="00A062BC">
        <w:rPr>
          <w:rFonts w:eastAsia="Verdana" w:cs="Verdana"/>
          <w:sz w:val="24"/>
          <w:szCs w:val="24"/>
          <w:lang w:val="de-DE"/>
        </w:rPr>
        <w:t xml:space="preserve"> </w:t>
      </w:r>
      <w:r>
        <w:rPr>
          <w:rFonts w:eastAsia="Verdana" w:cs="Verdana"/>
          <w:sz w:val="24"/>
          <w:szCs w:val="24"/>
          <w:lang w:val="de-DE"/>
        </w:rPr>
        <w:t>es kann kein Domainname angefordert werden</w:t>
      </w:r>
      <w:r w:rsidRPr="00A062BC">
        <w:rPr>
          <w:rFonts w:eastAsia="Verdana" w:cs="Verdana"/>
          <w:sz w:val="24"/>
          <w:szCs w:val="24"/>
          <w:lang w:val="de-DE"/>
        </w:rPr>
        <w:br/>
      </w:r>
      <w:r w:rsidRPr="00A062BC">
        <w:rPr>
          <w:rFonts w:eastAsia="Verdana" w:cs="Verdana"/>
          <w:b/>
          <w:sz w:val="24"/>
          <w:szCs w:val="24"/>
          <w:lang w:val="de-DE"/>
        </w:rPr>
        <w:t>Akteure:</w:t>
      </w:r>
      <w:r>
        <w:rPr>
          <w:rFonts w:eastAsia="Verdana" w:cs="Verdana"/>
          <w:sz w:val="24"/>
          <w:szCs w:val="24"/>
          <w:lang w:val="de-DE"/>
        </w:rPr>
        <w:t xml:space="preserve"> </w:t>
      </w:r>
      <w:r w:rsidRPr="00A062BC">
        <w:rPr>
          <w:rFonts w:eastAsia="Verdana" w:cs="Verdana"/>
          <w:sz w:val="24"/>
          <w:szCs w:val="24"/>
          <w:lang w:val="de-DE"/>
        </w:rPr>
        <w:t>Benutzer</w:t>
      </w:r>
      <w:r w:rsidRPr="00A062BC">
        <w:rPr>
          <w:rFonts w:eastAsia="Verdana" w:cs="Verdana"/>
          <w:sz w:val="24"/>
          <w:szCs w:val="24"/>
          <w:lang w:val="de-DE"/>
        </w:rPr>
        <w:br/>
      </w:r>
      <w:r w:rsidRPr="00A062BC">
        <w:rPr>
          <w:rFonts w:eastAsia="Verdana" w:cs="Verdana"/>
          <w:b/>
          <w:sz w:val="24"/>
          <w:szCs w:val="24"/>
          <w:lang w:val="de-DE"/>
        </w:rPr>
        <w:t>Beschreibung:</w:t>
      </w:r>
      <w:r w:rsidRPr="00A062BC">
        <w:rPr>
          <w:rFonts w:eastAsia="Verdana" w:cs="Verdana"/>
          <w:sz w:val="24"/>
          <w:szCs w:val="24"/>
          <w:lang w:val="de-DE"/>
        </w:rPr>
        <w:t xml:space="preserve"> </w:t>
      </w:r>
    </w:p>
    <w:p w:rsidR="00B17258" w:rsidRPr="00A062BC" w:rsidRDefault="00B17258" w:rsidP="00B17258">
      <w:pPr>
        <w:pStyle w:val="Textkrper"/>
        <w:spacing w:after="283"/>
        <w:rPr>
          <w:rFonts w:eastAsia="Verdana" w:cs="Verdana"/>
          <w:sz w:val="24"/>
          <w:szCs w:val="24"/>
          <w:lang w:val="de-DE"/>
        </w:rPr>
      </w:pPr>
      <w:r>
        <w:rPr>
          <w:rFonts w:eastAsia="Verdana" w:cs="Verdana"/>
          <w:sz w:val="24"/>
          <w:szCs w:val="24"/>
          <w:lang w:val="de-DE"/>
        </w:rPr>
        <w:t>Ein Benutzer/Kunde kann, sofern eingeloggt, einen Domainnamen neu anfordern. Der TeKoNet Mitarbeiter soll dann eine Email mit dieser Anforderung bekommen und den Namen registrieren.</w:t>
      </w:r>
    </w:p>
    <w:p w:rsidR="00381C05" w:rsidRPr="0008374B" w:rsidRDefault="00A9641E" w:rsidP="00532BAC">
      <w:pPr>
        <w:pStyle w:val="Textkrper"/>
        <w:spacing w:after="283"/>
        <w:rPr>
          <w:rFonts w:eastAsia="Verdana" w:cs="Verdana"/>
          <w:b/>
          <w:sz w:val="20"/>
          <w:szCs w:val="20"/>
          <w:lang w:val="de-DE"/>
        </w:rPr>
      </w:pPr>
      <w:r w:rsidRPr="0008374B">
        <w:rPr>
          <w:lang w:val="de-DE"/>
        </w:rPr>
        <w:br w:type="page"/>
      </w:r>
      <w:bookmarkStart w:id="362" w:name="n%3A2124"/>
      <w:bookmarkStart w:id="363" w:name="nip6174"/>
      <w:bookmarkStart w:id="364" w:name="nip6175"/>
      <w:bookmarkEnd w:id="362"/>
      <w:bookmarkEnd w:id="363"/>
      <w:bookmarkEnd w:id="364"/>
    </w:p>
    <w:p w:rsidR="0095186F" w:rsidRPr="0008374B" w:rsidRDefault="00A9641E">
      <w:pPr>
        <w:pStyle w:val="Textkrper"/>
        <w:rPr>
          <w:rStyle w:val="berschrift1Zchn"/>
          <w:rFonts w:asciiTheme="minorHAnsi" w:hAnsiTheme="minorHAnsi"/>
          <w:lang w:val="de-DE"/>
        </w:rPr>
      </w:pPr>
      <w:bookmarkStart w:id="365" w:name="rpis"/>
      <w:bookmarkStart w:id="366" w:name="nw-b"/>
      <w:bookmarkStart w:id="367" w:name="_Toc226133804"/>
      <w:bookmarkEnd w:id="365"/>
      <w:bookmarkEnd w:id="366"/>
      <w:r w:rsidRPr="0008374B">
        <w:rPr>
          <w:rStyle w:val="berschrift1Zchn"/>
          <w:rFonts w:asciiTheme="minorHAnsi" w:hAnsiTheme="minorHAnsi"/>
          <w:lang w:val="de-DE"/>
        </w:rPr>
        <w:lastRenderedPageBreak/>
        <w:t>5</w:t>
      </w:r>
      <w:r w:rsidR="006F5BC1" w:rsidRPr="0008374B">
        <w:rPr>
          <w:rStyle w:val="berschrift1Zchn"/>
          <w:rFonts w:asciiTheme="minorHAnsi" w:hAnsiTheme="minorHAnsi"/>
          <w:lang w:val="de-DE"/>
        </w:rPr>
        <w:t>.</w:t>
      </w:r>
      <w:r w:rsidRPr="0008374B">
        <w:rPr>
          <w:rStyle w:val="berschrift1Zchn"/>
          <w:rFonts w:asciiTheme="minorHAnsi" w:hAnsiTheme="minorHAnsi"/>
          <w:lang w:val="de-DE"/>
        </w:rPr>
        <w:t xml:space="preserve"> Produkt Daten</w:t>
      </w:r>
      <w:bookmarkStart w:id="368" w:name="wg%3An"/>
      <w:bookmarkEnd w:id="368"/>
      <w:bookmarkEnd w:id="367"/>
    </w:p>
    <w:p w:rsidR="00C82FAA" w:rsidRPr="0008374B" w:rsidRDefault="0095186F">
      <w:pPr>
        <w:pStyle w:val="Textkrper"/>
        <w:rPr>
          <w:lang w:val="de-DE"/>
        </w:rPr>
      </w:pPr>
      <w:r w:rsidRPr="0008374B">
        <w:rPr>
          <w:color w:val="A6A6A6" w:themeColor="background1" w:themeShade="A6"/>
          <w:lang w:val="de-DE"/>
        </w:rPr>
        <w:t>Was speichert das Produkt?</w:t>
      </w:r>
      <w:r w:rsidR="00A9641E" w:rsidRPr="0008374B">
        <w:rPr>
          <w:lang w:val="de-DE"/>
        </w:rPr>
        <w:br/>
      </w:r>
      <w:bookmarkStart w:id="369" w:name="dc1q"/>
      <w:bookmarkEnd w:id="369"/>
      <w:r w:rsidR="00A9641E" w:rsidRPr="0008374B">
        <w:rPr>
          <w:lang w:val="de-DE"/>
        </w:rPr>
        <w:br/>
      </w:r>
      <w:bookmarkStart w:id="370" w:name="wg%3An0"/>
      <w:bookmarkStart w:id="371" w:name="s4re"/>
      <w:bookmarkEnd w:id="370"/>
      <w:bookmarkEnd w:id="371"/>
      <w:r w:rsidR="00A9641E" w:rsidRPr="00BF0842">
        <w:rPr>
          <w:b/>
          <w:sz w:val="24"/>
          <w:szCs w:val="24"/>
          <w:lang w:val="de-DE"/>
        </w:rPr>
        <w:t>/D10/ Benutzer</w:t>
      </w:r>
      <w:bookmarkStart w:id="372" w:name="x91-"/>
      <w:bookmarkEnd w:id="372"/>
      <w:r w:rsidR="00A9641E" w:rsidRPr="00BF0842">
        <w:rPr>
          <w:sz w:val="24"/>
          <w:szCs w:val="24"/>
          <w:lang w:val="de-DE"/>
        </w:rPr>
        <w:br/>
      </w:r>
      <w:bookmarkStart w:id="373" w:name="s4re0"/>
      <w:bookmarkEnd w:id="373"/>
      <w:r w:rsidR="00416763" w:rsidRPr="00BF0842">
        <w:rPr>
          <w:sz w:val="24"/>
          <w:szCs w:val="24"/>
          <w:lang w:val="de-DE"/>
        </w:rPr>
        <w:t>ID,</w:t>
      </w:r>
      <w:r w:rsidR="001B6B53" w:rsidRPr="00BF0842">
        <w:rPr>
          <w:sz w:val="24"/>
          <w:szCs w:val="24"/>
          <w:lang w:val="de-DE"/>
        </w:rPr>
        <w:t xml:space="preserve"> Benutzername, Gruppe,</w:t>
      </w:r>
      <w:r w:rsidR="00C82FAA" w:rsidRPr="00BF0842">
        <w:rPr>
          <w:sz w:val="24"/>
          <w:szCs w:val="24"/>
          <w:lang w:val="de-DE"/>
        </w:rPr>
        <w:t xml:space="preserve"> Preisgruppe_ID,</w:t>
      </w:r>
      <w:r w:rsidR="00416763" w:rsidRPr="00BF0842">
        <w:rPr>
          <w:sz w:val="24"/>
          <w:szCs w:val="24"/>
          <w:lang w:val="de-DE"/>
        </w:rPr>
        <w:t xml:space="preserve"> </w:t>
      </w:r>
      <w:r w:rsidR="00A43A03" w:rsidRPr="00BF0842">
        <w:rPr>
          <w:sz w:val="24"/>
          <w:szCs w:val="24"/>
          <w:lang w:val="de-DE"/>
        </w:rPr>
        <w:t>Vorname, Nachn</w:t>
      </w:r>
      <w:r w:rsidR="00A9641E" w:rsidRPr="00BF0842">
        <w:rPr>
          <w:sz w:val="24"/>
          <w:szCs w:val="24"/>
          <w:lang w:val="de-DE"/>
        </w:rPr>
        <w:t>ame,</w:t>
      </w:r>
      <w:r w:rsidR="007D3A29" w:rsidRPr="00BF0842">
        <w:rPr>
          <w:sz w:val="24"/>
          <w:szCs w:val="24"/>
          <w:lang w:val="de-DE"/>
        </w:rPr>
        <w:t xml:space="preserve"> Firma,</w:t>
      </w:r>
      <w:r w:rsidR="00A9641E" w:rsidRPr="00BF0842">
        <w:rPr>
          <w:sz w:val="24"/>
          <w:szCs w:val="24"/>
          <w:lang w:val="de-DE"/>
        </w:rPr>
        <w:t xml:space="preserve"> </w:t>
      </w:r>
      <w:r w:rsidR="00280A7C" w:rsidRPr="00BF0842">
        <w:rPr>
          <w:sz w:val="24"/>
          <w:szCs w:val="24"/>
          <w:lang w:val="de-DE"/>
        </w:rPr>
        <w:t>Land,</w:t>
      </w:r>
      <w:r w:rsidR="00BF0842">
        <w:rPr>
          <w:sz w:val="24"/>
          <w:szCs w:val="24"/>
          <w:lang w:val="de-DE"/>
        </w:rPr>
        <w:t xml:space="preserve"> PLZ, Stadt, Straß</w:t>
      </w:r>
      <w:r w:rsidR="00190F0F" w:rsidRPr="00BF0842">
        <w:rPr>
          <w:sz w:val="24"/>
          <w:szCs w:val="24"/>
          <w:lang w:val="de-DE"/>
        </w:rPr>
        <w:t>e, Telefon, Mobil,</w:t>
      </w:r>
      <w:r w:rsidR="00A9641E" w:rsidRPr="00BF0842">
        <w:rPr>
          <w:sz w:val="24"/>
          <w:szCs w:val="24"/>
          <w:lang w:val="de-DE"/>
        </w:rPr>
        <w:t xml:space="preserve"> E-Mail</w:t>
      </w:r>
      <w:r w:rsidR="000327DC" w:rsidRPr="00BF0842">
        <w:rPr>
          <w:sz w:val="24"/>
          <w:szCs w:val="24"/>
          <w:lang w:val="de-DE"/>
        </w:rPr>
        <w:t xml:space="preserve"> </w:t>
      </w:r>
      <w:r w:rsidR="00A9641E" w:rsidRPr="00BF0842">
        <w:rPr>
          <w:sz w:val="24"/>
          <w:szCs w:val="24"/>
          <w:lang w:val="de-DE"/>
        </w:rPr>
        <w:t>Adresse</w:t>
      </w:r>
      <w:bookmarkStart w:id="374" w:name="s4re1"/>
      <w:bookmarkEnd w:id="374"/>
      <w:r w:rsidR="00190F0F" w:rsidRPr="00BF0842">
        <w:rPr>
          <w:sz w:val="24"/>
          <w:szCs w:val="24"/>
          <w:lang w:val="de-DE"/>
        </w:rPr>
        <w:t>, Passwort</w:t>
      </w:r>
      <w:r w:rsidR="00190F0F" w:rsidRPr="0008374B">
        <w:rPr>
          <w:lang w:val="de-DE"/>
        </w:rPr>
        <w:t xml:space="preserve"> </w:t>
      </w:r>
      <w:r w:rsidR="00A9641E" w:rsidRPr="0008374B">
        <w:rPr>
          <w:lang w:val="de-DE"/>
        </w:rPr>
        <w:br/>
      </w:r>
      <w:bookmarkStart w:id="375" w:name="s4re2"/>
      <w:bookmarkEnd w:id="375"/>
      <w:r w:rsidR="00A9641E" w:rsidRPr="0008374B">
        <w:rPr>
          <w:lang w:val="de-DE"/>
        </w:rPr>
        <w:br/>
      </w:r>
      <w:bookmarkStart w:id="376" w:name="s4re3"/>
      <w:bookmarkEnd w:id="376"/>
      <w:r w:rsidR="00A9641E" w:rsidRPr="00BF0842">
        <w:rPr>
          <w:b/>
          <w:sz w:val="24"/>
          <w:szCs w:val="24"/>
          <w:lang w:val="de-DE"/>
        </w:rPr>
        <w:t xml:space="preserve">/D20/ </w:t>
      </w:r>
      <w:bookmarkStart w:id="377" w:name="s4re4"/>
      <w:bookmarkEnd w:id="377"/>
      <w:r w:rsidR="00416763" w:rsidRPr="00BF0842">
        <w:rPr>
          <w:b/>
          <w:sz w:val="24"/>
          <w:szCs w:val="24"/>
          <w:lang w:val="de-DE"/>
        </w:rPr>
        <w:t>Domainnamen</w:t>
      </w:r>
      <w:r w:rsidR="00A9641E" w:rsidRPr="00BF0842">
        <w:rPr>
          <w:sz w:val="24"/>
          <w:szCs w:val="24"/>
          <w:lang w:val="de-DE"/>
        </w:rPr>
        <w:br/>
      </w:r>
      <w:bookmarkStart w:id="378" w:name="s4re5"/>
      <w:bookmarkEnd w:id="378"/>
      <w:r w:rsidR="00416763" w:rsidRPr="00BF0842">
        <w:rPr>
          <w:sz w:val="24"/>
          <w:szCs w:val="24"/>
          <w:lang w:val="de-DE"/>
        </w:rPr>
        <w:t xml:space="preserve">ID, Benutzer_ID, </w:t>
      </w:r>
      <w:r w:rsidR="00207A67" w:rsidRPr="00BF0842">
        <w:rPr>
          <w:sz w:val="24"/>
          <w:szCs w:val="24"/>
          <w:lang w:val="de-DE"/>
        </w:rPr>
        <w:t>Domainname</w:t>
      </w:r>
      <w:r w:rsidR="00A9641E" w:rsidRPr="00BF0842">
        <w:rPr>
          <w:sz w:val="24"/>
          <w:szCs w:val="24"/>
          <w:lang w:val="de-DE"/>
        </w:rPr>
        <w:t xml:space="preserve">, </w:t>
      </w:r>
      <w:bookmarkStart w:id="379" w:name="zc21"/>
      <w:bookmarkEnd w:id="379"/>
      <w:r w:rsidR="00416763" w:rsidRPr="00BF0842">
        <w:rPr>
          <w:sz w:val="24"/>
          <w:szCs w:val="24"/>
          <w:lang w:val="de-DE"/>
        </w:rPr>
        <w:t>Topleveldomain</w:t>
      </w:r>
      <w:r w:rsidR="001B6B53" w:rsidRPr="00BF0842">
        <w:rPr>
          <w:sz w:val="24"/>
          <w:szCs w:val="24"/>
          <w:lang w:val="de-DE"/>
        </w:rPr>
        <w:t>_ID</w:t>
      </w:r>
      <w:r w:rsidR="00CD52CB" w:rsidRPr="00BF0842">
        <w:rPr>
          <w:sz w:val="24"/>
          <w:szCs w:val="24"/>
          <w:lang w:val="de-DE"/>
        </w:rPr>
        <w:t>, Registrierdatum, Laufzeit,</w:t>
      </w:r>
      <w:r w:rsidR="00BF0842">
        <w:rPr>
          <w:sz w:val="24"/>
          <w:szCs w:val="24"/>
          <w:lang w:val="de-DE"/>
        </w:rPr>
        <w:t xml:space="preserve"> Auto-Verlä</w:t>
      </w:r>
      <w:r w:rsidR="00B877FD" w:rsidRPr="00BF0842">
        <w:rPr>
          <w:sz w:val="24"/>
          <w:szCs w:val="24"/>
          <w:lang w:val="de-DE"/>
        </w:rPr>
        <w:t>ngerung,</w:t>
      </w:r>
      <w:r w:rsidR="00CD52CB" w:rsidRPr="00BF0842">
        <w:rPr>
          <w:sz w:val="24"/>
          <w:szCs w:val="24"/>
          <w:lang w:val="de-DE"/>
        </w:rPr>
        <w:t xml:space="preserve"> Status_ID</w:t>
      </w:r>
      <w:r w:rsidR="00A9641E" w:rsidRPr="0008374B">
        <w:rPr>
          <w:lang w:val="de-DE"/>
        </w:rPr>
        <w:br/>
      </w:r>
      <w:bookmarkStart w:id="380" w:name="zc210"/>
      <w:bookmarkEnd w:id="380"/>
      <w:r w:rsidR="00A9641E" w:rsidRPr="0008374B">
        <w:rPr>
          <w:lang w:val="de-DE"/>
        </w:rPr>
        <w:br/>
      </w:r>
      <w:bookmarkStart w:id="381" w:name="zc211"/>
      <w:bookmarkStart w:id="382" w:name="zc212"/>
      <w:bookmarkEnd w:id="381"/>
      <w:bookmarkEnd w:id="382"/>
      <w:r w:rsidR="00A9641E" w:rsidRPr="00BF0842">
        <w:rPr>
          <w:b/>
          <w:sz w:val="24"/>
          <w:szCs w:val="24"/>
          <w:lang w:val="de-DE"/>
        </w:rPr>
        <w:t xml:space="preserve">/D30/ </w:t>
      </w:r>
      <w:bookmarkStart w:id="383" w:name="zc213"/>
      <w:bookmarkEnd w:id="383"/>
      <w:r w:rsidR="001B6B53" w:rsidRPr="00BF0842">
        <w:rPr>
          <w:b/>
          <w:sz w:val="24"/>
          <w:szCs w:val="24"/>
          <w:lang w:val="de-DE"/>
        </w:rPr>
        <w:t>Topleveldomains</w:t>
      </w:r>
      <w:r w:rsidR="00A9641E" w:rsidRPr="00BF0842">
        <w:rPr>
          <w:b/>
          <w:sz w:val="24"/>
          <w:szCs w:val="24"/>
          <w:lang w:val="de-DE"/>
        </w:rPr>
        <w:br/>
      </w:r>
      <w:bookmarkStart w:id="384" w:name="zc214"/>
      <w:bookmarkStart w:id="385" w:name="zc215"/>
      <w:bookmarkEnd w:id="384"/>
      <w:bookmarkEnd w:id="385"/>
      <w:r w:rsidR="001B6B53" w:rsidRPr="00BF0842">
        <w:rPr>
          <w:sz w:val="24"/>
          <w:szCs w:val="24"/>
          <w:lang w:val="de-DE"/>
        </w:rPr>
        <w:t>ID, Domain</w:t>
      </w:r>
      <w:bookmarkStart w:id="386" w:name="zc216"/>
      <w:bookmarkEnd w:id="386"/>
      <w:r w:rsidR="00A9641E" w:rsidRPr="0008374B">
        <w:rPr>
          <w:sz w:val="20"/>
          <w:lang w:val="de-DE"/>
        </w:rPr>
        <w:br/>
      </w:r>
      <w:bookmarkStart w:id="387" w:name="zc217"/>
      <w:bookmarkEnd w:id="387"/>
      <w:r w:rsidR="00A9641E" w:rsidRPr="0008374B">
        <w:rPr>
          <w:sz w:val="20"/>
          <w:lang w:val="de-DE"/>
        </w:rPr>
        <w:br/>
      </w:r>
      <w:bookmarkStart w:id="388" w:name="dwte"/>
      <w:bookmarkStart w:id="389" w:name="dwte0"/>
      <w:bookmarkEnd w:id="388"/>
      <w:bookmarkEnd w:id="389"/>
      <w:r w:rsidR="00A9641E" w:rsidRPr="00BF0842">
        <w:rPr>
          <w:b/>
          <w:sz w:val="24"/>
          <w:szCs w:val="24"/>
          <w:lang w:val="de-DE"/>
        </w:rPr>
        <w:t xml:space="preserve">/D40/ </w:t>
      </w:r>
      <w:bookmarkStart w:id="390" w:name="dwte1"/>
      <w:bookmarkEnd w:id="390"/>
      <w:r w:rsidR="001B6B53" w:rsidRPr="00BF0842">
        <w:rPr>
          <w:b/>
          <w:sz w:val="24"/>
          <w:szCs w:val="24"/>
          <w:lang w:val="de-DE"/>
        </w:rPr>
        <w:t>Preise</w:t>
      </w:r>
      <w:r w:rsidR="00A9641E" w:rsidRPr="00BF0842">
        <w:rPr>
          <w:b/>
          <w:sz w:val="24"/>
          <w:szCs w:val="24"/>
          <w:lang w:val="de-DE"/>
        </w:rPr>
        <w:br/>
      </w:r>
      <w:bookmarkStart w:id="391" w:name="dwte2"/>
      <w:bookmarkStart w:id="392" w:name="dwte3"/>
      <w:bookmarkEnd w:id="391"/>
      <w:bookmarkEnd w:id="392"/>
      <w:r w:rsidR="00C82FAA" w:rsidRPr="00BF0842">
        <w:rPr>
          <w:sz w:val="24"/>
          <w:szCs w:val="24"/>
          <w:lang w:val="de-DE"/>
        </w:rPr>
        <w:t xml:space="preserve">ID, </w:t>
      </w:r>
      <w:bookmarkStart w:id="393" w:name="wg%3An1"/>
      <w:bookmarkEnd w:id="393"/>
      <w:r w:rsidR="00C82FAA" w:rsidRPr="00BF0842">
        <w:rPr>
          <w:sz w:val="24"/>
          <w:szCs w:val="24"/>
          <w:lang w:val="de-DE"/>
        </w:rPr>
        <w:t>Einkaufspreis, Verkaufspreis, Topleveldomain_ID</w:t>
      </w:r>
      <w:r w:rsidR="00C76976" w:rsidRPr="00BF0842">
        <w:rPr>
          <w:sz w:val="24"/>
          <w:szCs w:val="24"/>
          <w:lang w:val="de-DE"/>
        </w:rPr>
        <w:t>, Preisgruppe_ID</w:t>
      </w:r>
    </w:p>
    <w:p w:rsidR="00C82FAA" w:rsidRPr="0008374B" w:rsidRDefault="00C82FAA">
      <w:pPr>
        <w:pStyle w:val="Textkrper"/>
        <w:rPr>
          <w:lang w:val="de-DE"/>
        </w:rPr>
      </w:pPr>
    </w:p>
    <w:p w:rsidR="00CD52CB" w:rsidRPr="00BF0842" w:rsidRDefault="00C82FAA">
      <w:pPr>
        <w:pStyle w:val="Textkrper"/>
        <w:rPr>
          <w:sz w:val="24"/>
          <w:szCs w:val="24"/>
          <w:lang w:val="de-DE"/>
        </w:rPr>
      </w:pPr>
      <w:r w:rsidRPr="00BF0842">
        <w:rPr>
          <w:b/>
          <w:sz w:val="24"/>
          <w:szCs w:val="24"/>
          <w:lang w:val="de-DE"/>
        </w:rPr>
        <w:t>/D50/ Preisgruppe</w:t>
      </w:r>
      <w:r w:rsidRPr="00BF0842">
        <w:rPr>
          <w:b/>
          <w:sz w:val="24"/>
          <w:szCs w:val="24"/>
          <w:lang w:val="de-DE"/>
        </w:rPr>
        <w:br/>
      </w:r>
      <w:r w:rsidRPr="00BF0842">
        <w:rPr>
          <w:sz w:val="24"/>
          <w:szCs w:val="24"/>
          <w:lang w:val="de-DE"/>
        </w:rPr>
        <w:t>ID, Name, Beschreibung</w:t>
      </w:r>
    </w:p>
    <w:p w:rsidR="00CD52CB" w:rsidRPr="00BF0842" w:rsidRDefault="00CD52CB">
      <w:pPr>
        <w:pStyle w:val="Textkrper"/>
        <w:rPr>
          <w:sz w:val="24"/>
          <w:szCs w:val="24"/>
          <w:lang w:val="de-DE"/>
        </w:rPr>
      </w:pPr>
    </w:p>
    <w:p w:rsidR="00381C05" w:rsidRPr="0008374B" w:rsidRDefault="00CD52CB">
      <w:pPr>
        <w:pStyle w:val="Textkrper"/>
        <w:rPr>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r w:rsidRPr="00BF0842">
        <w:rPr>
          <w:b/>
          <w:sz w:val="24"/>
          <w:szCs w:val="24"/>
          <w:lang w:val="de-DE"/>
        </w:rPr>
        <w:t>/D60/ Statu</w:t>
      </w:r>
      <w:r w:rsidR="007D3A29" w:rsidRPr="00BF0842">
        <w:rPr>
          <w:b/>
          <w:sz w:val="24"/>
          <w:szCs w:val="24"/>
          <w:lang w:val="de-DE"/>
        </w:rPr>
        <w:t>s</w:t>
      </w:r>
      <w:r w:rsidRPr="00BF0842">
        <w:rPr>
          <w:b/>
          <w:sz w:val="24"/>
          <w:szCs w:val="24"/>
          <w:lang w:val="de-DE"/>
        </w:rPr>
        <w:br/>
      </w:r>
      <w:r w:rsidRPr="00BF0842">
        <w:rPr>
          <w:sz w:val="24"/>
          <w:szCs w:val="24"/>
          <w:lang w:val="de-DE"/>
        </w:rPr>
        <w:t xml:space="preserve">ID, </w:t>
      </w:r>
      <w:r w:rsidR="000A3475" w:rsidRPr="00BF0842">
        <w:rPr>
          <w:sz w:val="24"/>
          <w:szCs w:val="24"/>
          <w:lang w:val="de-DE"/>
        </w:rPr>
        <w:t>Code, Beschreibu</w:t>
      </w:r>
      <w:bookmarkStart w:id="394" w:name="zb96"/>
      <w:bookmarkStart w:id="395" w:name="njm_"/>
      <w:bookmarkEnd w:id="394"/>
      <w:bookmarkEnd w:id="395"/>
      <w:r w:rsidR="00BF0842">
        <w:rPr>
          <w:sz w:val="24"/>
          <w:szCs w:val="24"/>
          <w:lang w:val="de-DE"/>
        </w:rPr>
        <w:t>ng</w:t>
      </w:r>
    </w:p>
    <w:p w:rsidR="00381C05" w:rsidRPr="0008374B" w:rsidRDefault="00381C05">
      <w:pPr>
        <w:pStyle w:val="Textkrper"/>
        <w:rPr>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p>
    <w:p w:rsidR="00381C05" w:rsidRPr="0008374B" w:rsidRDefault="00381C05">
      <w:pPr>
        <w:pStyle w:val="Textkrper"/>
        <w:rPr>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p>
    <w:p w:rsidR="000B1592" w:rsidRDefault="000B1592">
      <w:pPr>
        <w:rPr>
          <w:rFonts w:eastAsia="Verdana" w:cstheme="majorBidi"/>
          <w:b/>
          <w:bCs/>
          <w:sz w:val="40"/>
          <w:szCs w:val="28"/>
          <w:lang w:val="de-DE"/>
        </w:rPr>
      </w:pPr>
      <w:bookmarkStart w:id="396" w:name="scu_"/>
      <w:bookmarkStart w:id="397" w:name="mrwz11"/>
      <w:bookmarkEnd w:id="396"/>
      <w:bookmarkEnd w:id="397"/>
      <w:r>
        <w:rPr>
          <w:rFonts w:eastAsia="Verdana"/>
          <w:lang w:val="de-DE"/>
        </w:rPr>
        <w:lastRenderedPageBreak/>
        <w:br w:type="page"/>
      </w:r>
    </w:p>
    <w:p w:rsidR="00452571" w:rsidRPr="0008374B" w:rsidRDefault="00A9641E" w:rsidP="002973AD">
      <w:pPr>
        <w:pStyle w:val="berschrift1"/>
        <w:rPr>
          <w:rFonts w:asciiTheme="minorHAnsi" w:eastAsia="Verdana" w:hAnsiTheme="minorHAnsi"/>
          <w:lang w:val="de-DE"/>
        </w:rPr>
      </w:pPr>
      <w:bookmarkStart w:id="398" w:name="_Toc226133805"/>
      <w:r w:rsidRPr="0008374B">
        <w:rPr>
          <w:rFonts w:asciiTheme="minorHAnsi" w:eastAsia="Verdana" w:hAnsiTheme="minorHAnsi"/>
          <w:lang w:val="de-DE"/>
        </w:rPr>
        <w:lastRenderedPageBreak/>
        <w:t>6</w:t>
      </w:r>
      <w:r w:rsidR="006F5BC1" w:rsidRPr="0008374B">
        <w:rPr>
          <w:rFonts w:asciiTheme="minorHAnsi" w:eastAsia="Verdana" w:hAnsiTheme="minorHAnsi"/>
          <w:lang w:val="de-DE"/>
        </w:rPr>
        <w:t>.</w:t>
      </w:r>
      <w:r w:rsidRPr="0008374B">
        <w:rPr>
          <w:rFonts w:asciiTheme="minorHAnsi" w:eastAsia="Verdana" w:hAnsiTheme="minorHAnsi"/>
          <w:lang w:val="de-DE"/>
        </w:rPr>
        <w:t xml:space="preserve"> Produkt-Leistung</w:t>
      </w:r>
      <w:bookmarkStart w:id="399" w:name="scu_0"/>
      <w:bookmarkEnd w:id="399"/>
      <w:bookmarkEnd w:id="398"/>
    </w:p>
    <w:p w:rsidR="00381C05" w:rsidRPr="0008374B" w:rsidRDefault="00452571" w:rsidP="00140296">
      <w:pPr>
        <w:rPr>
          <w:b/>
          <w:color w:val="BFBFBF" w:themeColor="background1" w:themeShade="BF"/>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r w:rsidRPr="0008374B">
        <w:rPr>
          <w:color w:val="BFBFBF" w:themeColor="background1" w:themeShade="BF"/>
          <w:lang w:val="de-DE"/>
        </w:rPr>
        <w:t>Welche Anforderungen gibt es?</w:t>
      </w:r>
      <w:r w:rsidR="00A9641E" w:rsidRPr="0008374B">
        <w:rPr>
          <w:color w:val="BFBFBF" w:themeColor="background1" w:themeShade="BF"/>
          <w:lang w:val="de-DE"/>
        </w:rPr>
        <w:br/>
      </w:r>
    </w:p>
    <w:p w:rsidR="00381C05" w:rsidRPr="00BF0842" w:rsidRDefault="00A9641E">
      <w:pPr>
        <w:pStyle w:val="Textkrper"/>
        <w:rPr>
          <w:sz w:val="24"/>
          <w:szCs w:val="24"/>
          <w:lang w:val="de-DE"/>
        </w:rPr>
        <w:sectPr w:rsidR="00381C05" w:rsidRPr="00BF0842">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00" w:name="lxfj"/>
      <w:bookmarkStart w:id="401" w:name="a0v.0"/>
      <w:bookmarkStart w:id="402" w:name="scu_1"/>
      <w:bookmarkEnd w:id="400"/>
      <w:bookmarkEnd w:id="401"/>
      <w:bookmarkEnd w:id="402"/>
      <w:r w:rsidRPr="0008374B">
        <w:rPr>
          <w:sz w:val="24"/>
          <w:lang w:val="de-DE"/>
        </w:rPr>
        <w:lastRenderedPageBreak/>
        <w:br/>
      </w:r>
      <w:bookmarkStart w:id="403" w:name="a850"/>
      <w:bookmarkStart w:id="404" w:name="a8500"/>
      <w:bookmarkEnd w:id="403"/>
      <w:bookmarkEnd w:id="404"/>
      <w:r w:rsidRPr="00BF0842">
        <w:rPr>
          <w:b/>
          <w:sz w:val="24"/>
          <w:szCs w:val="24"/>
          <w:lang w:val="de-DE"/>
        </w:rPr>
        <w:t>/L10/ Schnelle Ladezeiten</w:t>
      </w:r>
      <w:r w:rsidRPr="00BF0842">
        <w:rPr>
          <w:sz w:val="24"/>
          <w:szCs w:val="24"/>
          <w:lang w:val="de-DE"/>
        </w:rPr>
        <w:t xml:space="preserve"> </w:t>
      </w:r>
    </w:p>
    <w:p w:rsidR="00381C05" w:rsidRPr="00BF0842" w:rsidRDefault="00A9641E">
      <w:pPr>
        <w:pStyle w:val="Textkrper"/>
        <w:rPr>
          <w:rFonts w:eastAsia="Verdana" w:cs="Verdana"/>
          <w:sz w:val="24"/>
          <w:szCs w:val="24"/>
          <w:lang w:val="de-DE"/>
        </w:rPr>
        <w:sectPr w:rsidR="00381C05" w:rsidRPr="00BF0842">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05" w:name="s4q32"/>
      <w:bookmarkStart w:id="406" w:name="nt9h3"/>
      <w:bookmarkStart w:id="407" w:name="lxfj1"/>
      <w:bookmarkStart w:id="408" w:name="a0v.1"/>
      <w:bookmarkStart w:id="409" w:name="c7o%3A"/>
      <w:bookmarkStart w:id="410" w:name="c7o%3A0"/>
      <w:bookmarkEnd w:id="405"/>
      <w:bookmarkEnd w:id="406"/>
      <w:bookmarkEnd w:id="407"/>
      <w:bookmarkEnd w:id="408"/>
      <w:bookmarkEnd w:id="409"/>
      <w:bookmarkEnd w:id="410"/>
      <w:r w:rsidRPr="00BF0842">
        <w:rPr>
          <w:rFonts w:eastAsia="Verdana" w:cs="Verdana"/>
          <w:color w:val="000000"/>
          <w:sz w:val="24"/>
          <w:szCs w:val="24"/>
          <w:lang w:val="de-DE"/>
        </w:rPr>
        <w:lastRenderedPageBreak/>
        <w:t>Die Website sollte schnell geladen sein und alle Eingaben sollten schnell v</w:t>
      </w:r>
      <w:r w:rsidR="008942A4" w:rsidRPr="00BF0842">
        <w:rPr>
          <w:rFonts w:eastAsia="Verdana" w:cs="Verdana"/>
          <w:color w:val="000000"/>
          <w:sz w:val="24"/>
          <w:szCs w:val="24"/>
          <w:lang w:val="de-DE"/>
        </w:rPr>
        <w:t>om Server verarbeitet werden kö</w:t>
      </w:r>
      <w:r w:rsidRPr="00BF0842">
        <w:rPr>
          <w:rFonts w:eastAsia="Verdana" w:cs="Verdana"/>
          <w:color w:val="000000"/>
          <w:sz w:val="24"/>
          <w:szCs w:val="24"/>
          <w:lang w:val="de-DE"/>
        </w:rPr>
        <w:t>nnen.</w:t>
      </w:r>
      <w:bookmarkStart w:id="411" w:name="ebpr"/>
      <w:bookmarkEnd w:id="411"/>
      <w:r w:rsidR="00CD52CB" w:rsidRPr="00BF0842">
        <w:rPr>
          <w:rFonts w:eastAsia="Verdana" w:cs="Verdana"/>
          <w:color w:val="000000"/>
          <w:sz w:val="24"/>
          <w:szCs w:val="24"/>
          <w:lang w:val="de-DE"/>
        </w:rPr>
        <w:t xml:space="preserve"> </w:t>
      </w:r>
      <w:r w:rsidRPr="0008374B">
        <w:rPr>
          <w:rFonts w:eastAsia="Verdana" w:cs="Verdana"/>
          <w:color w:val="000000"/>
          <w:sz w:val="20"/>
          <w:szCs w:val="20"/>
          <w:lang w:val="de-DE"/>
        </w:rPr>
        <w:br/>
      </w:r>
      <w:bookmarkStart w:id="412" w:name="x0uf"/>
      <w:bookmarkEnd w:id="412"/>
      <w:r w:rsidRPr="0008374B">
        <w:rPr>
          <w:rFonts w:eastAsia="Verdana" w:cs="Verdana"/>
          <w:sz w:val="20"/>
          <w:szCs w:val="20"/>
          <w:lang w:val="de-DE"/>
        </w:rPr>
        <w:br/>
      </w:r>
      <w:bookmarkStart w:id="413" w:name="ebpr1"/>
      <w:bookmarkStart w:id="414" w:name="a0v.2"/>
      <w:bookmarkEnd w:id="413"/>
      <w:bookmarkEnd w:id="414"/>
      <w:r w:rsidRPr="00BF0842">
        <w:rPr>
          <w:rFonts w:eastAsia="Verdana" w:cs="Verdana"/>
          <w:b/>
          <w:sz w:val="24"/>
          <w:szCs w:val="24"/>
          <w:lang w:val="de-DE"/>
        </w:rPr>
        <w:t xml:space="preserve">/L20/ </w:t>
      </w:r>
      <w:r w:rsidR="00012BF4" w:rsidRPr="00BF0842">
        <w:rPr>
          <w:rFonts w:eastAsia="Verdana" w:cs="Verdana"/>
          <w:b/>
          <w:sz w:val="24"/>
          <w:szCs w:val="24"/>
          <w:lang w:val="de-DE"/>
        </w:rPr>
        <w:t>Erweiterbarkeit</w:t>
      </w:r>
    </w:p>
    <w:p w:rsidR="00381C05" w:rsidRPr="0008374B" w:rsidRDefault="00012BF4">
      <w:pPr>
        <w:pStyle w:val="Textkrper"/>
        <w:rPr>
          <w:rFonts w:eastAsia="Verdana" w:cs="Verdana"/>
          <w:sz w:val="20"/>
          <w:szCs w:val="20"/>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15" w:name="lxfj7"/>
      <w:bookmarkStart w:id="416" w:name="a0v.4"/>
      <w:bookmarkStart w:id="417" w:name="nmkc"/>
      <w:bookmarkStart w:id="418" w:name="yjwm"/>
      <w:bookmarkStart w:id="419" w:name="uqhg"/>
      <w:bookmarkEnd w:id="415"/>
      <w:bookmarkEnd w:id="416"/>
      <w:bookmarkEnd w:id="417"/>
      <w:bookmarkEnd w:id="418"/>
      <w:bookmarkEnd w:id="419"/>
      <w:r w:rsidRPr="00BF0842">
        <w:rPr>
          <w:rFonts w:eastAsia="Verdana" w:cs="Verdana"/>
          <w:sz w:val="24"/>
          <w:szCs w:val="24"/>
          <w:lang w:val="de-DE"/>
        </w:rPr>
        <w:lastRenderedPageBreak/>
        <w:t>Die Anwendung muss später einfach erweitert werden können, um neue Funktionalitäten schnell zu implementieren.</w:t>
      </w:r>
      <w:r w:rsidR="00A9641E" w:rsidRPr="0008374B">
        <w:rPr>
          <w:rFonts w:eastAsia="Verdana" w:cs="Verdana"/>
          <w:sz w:val="20"/>
          <w:szCs w:val="20"/>
          <w:lang w:val="de-DE"/>
        </w:rPr>
        <w:br/>
      </w:r>
      <w:bookmarkStart w:id="420" w:name="uqhg0"/>
      <w:bookmarkEnd w:id="420"/>
      <w:r w:rsidR="00A9641E" w:rsidRPr="0008374B">
        <w:rPr>
          <w:rFonts w:eastAsia="Verdana" w:cs="Verdana"/>
          <w:sz w:val="20"/>
          <w:szCs w:val="20"/>
          <w:lang w:val="de-DE"/>
        </w:rPr>
        <w:br/>
      </w:r>
    </w:p>
    <w:p w:rsidR="00BF0842" w:rsidRDefault="00BF0842">
      <w:pPr>
        <w:pStyle w:val="Textkrper"/>
        <w:rPr>
          <w:rFonts w:eastAsia="Verdana" w:cs="Verdana"/>
          <w:b/>
          <w:sz w:val="24"/>
          <w:szCs w:val="20"/>
          <w:lang w:val="de-DE"/>
        </w:rPr>
      </w:pPr>
      <w:bookmarkStart w:id="421" w:name="uqhg1"/>
      <w:bookmarkStart w:id="422" w:name="a0v.5"/>
      <w:bookmarkEnd w:id="421"/>
      <w:bookmarkEnd w:id="422"/>
    </w:p>
    <w:p w:rsidR="00BF0842" w:rsidRDefault="00BF0842">
      <w:pPr>
        <w:pStyle w:val="Textkrper"/>
        <w:rPr>
          <w:rFonts w:eastAsia="Verdana" w:cs="Verdana"/>
          <w:b/>
          <w:sz w:val="24"/>
          <w:szCs w:val="20"/>
          <w:lang w:val="de-DE"/>
        </w:rPr>
      </w:pPr>
    </w:p>
    <w:p w:rsidR="00381C05" w:rsidRPr="00BF0842" w:rsidRDefault="00A9641E">
      <w:pPr>
        <w:pStyle w:val="Textkrper"/>
        <w:rPr>
          <w:rFonts w:eastAsia="Verdana" w:cs="Verdana"/>
          <w:sz w:val="24"/>
          <w:szCs w:val="24"/>
          <w:lang w:val="de-DE"/>
        </w:rPr>
        <w:sectPr w:rsidR="00381C05" w:rsidRPr="00BF0842">
          <w:footnotePr>
            <w:pos w:val="beneathText"/>
            <w:numRestart w:val="eachPage"/>
          </w:footnotePr>
          <w:endnotePr>
            <w:numFmt w:val="decimal"/>
          </w:endnotePr>
          <w:type w:val="continuous"/>
          <w:pgSz w:w="12240" w:h="15840"/>
          <w:pgMar w:top="567" w:right="567" w:bottom="567" w:left="1134" w:header="567" w:footer="567" w:gutter="0"/>
          <w:cols w:space="720"/>
        </w:sectPr>
      </w:pPr>
      <w:r w:rsidRPr="00BF0842">
        <w:rPr>
          <w:rFonts w:eastAsia="Verdana" w:cs="Verdana"/>
          <w:b/>
          <w:sz w:val="24"/>
          <w:szCs w:val="24"/>
          <w:lang w:val="de-DE"/>
        </w:rPr>
        <w:t xml:space="preserve">/L30/ </w:t>
      </w:r>
      <w:r w:rsidR="00A00440" w:rsidRPr="00BF0842">
        <w:rPr>
          <w:rFonts w:eastAsia="Verdana" w:cs="Verdana"/>
          <w:b/>
          <w:sz w:val="24"/>
          <w:szCs w:val="24"/>
          <w:lang w:val="de-DE"/>
        </w:rPr>
        <w:t>Übersichtlichkeit</w:t>
      </w:r>
    </w:p>
    <w:p w:rsidR="00381C05" w:rsidRPr="0008374B" w:rsidRDefault="008942A4">
      <w:pPr>
        <w:pStyle w:val="Textkrper"/>
        <w:rPr>
          <w:rFonts w:eastAsia="Verdana" w:cs="Verdana"/>
          <w:sz w:val="20"/>
          <w:szCs w:val="20"/>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23" w:name="lxfj11"/>
      <w:bookmarkStart w:id="424" w:name="a0v.6"/>
      <w:bookmarkStart w:id="425" w:name="qz33"/>
      <w:bookmarkStart w:id="426" w:name="vu43"/>
      <w:bookmarkStart w:id="427" w:name="wo95"/>
      <w:bookmarkEnd w:id="423"/>
      <w:bookmarkEnd w:id="424"/>
      <w:bookmarkEnd w:id="425"/>
      <w:bookmarkEnd w:id="426"/>
      <w:bookmarkEnd w:id="427"/>
      <w:r w:rsidRPr="00BF0842">
        <w:rPr>
          <w:rFonts w:eastAsia="Verdana" w:cs="Verdana"/>
          <w:sz w:val="24"/>
          <w:szCs w:val="24"/>
          <w:lang w:val="de-DE"/>
        </w:rPr>
        <w:lastRenderedPageBreak/>
        <w:t>Die Anzeige der Domainnamen stellt eine zentrale Funktion bei dieser Anwendung dar und sie sollte aus diesem Grund einfach zu bedienen sein. Es muss für den Benutzer mögli</w:t>
      </w:r>
      <w:r w:rsidR="00BF0842">
        <w:rPr>
          <w:rFonts w:eastAsia="Verdana" w:cs="Verdana"/>
          <w:sz w:val="24"/>
          <w:szCs w:val="24"/>
          <w:lang w:val="de-DE"/>
        </w:rPr>
        <w:t>ch sein die ganze Verwaltung in</w:t>
      </w:r>
      <w:r w:rsidRPr="00BF0842">
        <w:rPr>
          <w:rFonts w:eastAsia="Verdana" w:cs="Verdana"/>
          <w:sz w:val="24"/>
          <w:szCs w:val="24"/>
          <w:lang w:val="de-DE"/>
        </w:rPr>
        <w:t>tuitiv bedienen zu können.</w:t>
      </w:r>
      <w:bookmarkStart w:id="428" w:name="wo950"/>
      <w:bookmarkEnd w:id="428"/>
    </w:p>
    <w:p w:rsidR="00381C05" w:rsidRPr="0008374B" w:rsidRDefault="00381C05">
      <w:pPr>
        <w:pStyle w:val="Textkrper"/>
        <w:rPr>
          <w:rFonts w:eastAsia="Verdana" w:cs="Verdana"/>
          <w:sz w:val="20"/>
          <w:szCs w:val="20"/>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29" w:name="wo951"/>
      <w:bookmarkStart w:id="430" w:name="a0v.7"/>
      <w:bookmarkStart w:id="431" w:name="sgdr"/>
      <w:bookmarkStart w:id="432" w:name="sgdr0"/>
      <w:bookmarkStart w:id="433" w:name="sgdr1"/>
      <w:bookmarkEnd w:id="429"/>
      <w:bookmarkEnd w:id="430"/>
      <w:bookmarkEnd w:id="431"/>
      <w:bookmarkEnd w:id="432"/>
      <w:bookmarkEnd w:id="433"/>
    </w:p>
    <w:p w:rsidR="00381C05" w:rsidRPr="0008374B" w:rsidRDefault="00381C05">
      <w:pPr>
        <w:pStyle w:val="Textkrper"/>
        <w:rPr>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34" w:name="lf450"/>
      <w:bookmarkEnd w:id="434"/>
    </w:p>
    <w:p w:rsidR="0088179B" w:rsidRDefault="0088179B">
      <w:pPr>
        <w:rPr>
          <w:rStyle w:val="berschrift1Zchn"/>
          <w:rFonts w:asciiTheme="minorHAnsi" w:hAnsiTheme="minorHAnsi"/>
          <w:lang w:val="de-DE"/>
        </w:rPr>
      </w:pPr>
      <w:bookmarkStart w:id="435" w:name="sgdr2"/>
      <w:bookmarkStart w:id="436" w:name="mrwz17"/>
      <w:bookmarkEnd w:id="435"/>
      <w:bookmarkEnd w:id="436"/>
      <w:r>
        <w:rPr>
          <w:rStyle w:val="berschrift1Zchn"/>
          <w:rFonts w:asciiTheme="minorHAnsi" w:hAnsiTheme="minorHAnsi"/>
          <w:lang w:val="de-DE"/>
        </w:rPr>
        <w:lastRenderedPageBreak/>
        <w:br w:type="page"/>
      </w:r>
    </w:p>
    <w:p w:rsidR="007523F4" w:rsidRPr="0008374B" w:rsidRDefault="00A9641E">
      <w:pPr>
        <w:pStyle w:val="Textkrper"/>
        <w:rPr>
          <w:rStyle w:val="berschrift1Zchn"/>
          <w:rFonts w:asciiTheme="minorHAnsi" w:hAnsiTheme="minorHAnsi"/>
          <w:lang w:val="de-DE"/>
        </w:rPr>
      </w:pPr>
      <w:bookmarkStart w:id="437" w:name="_Toc226133806"/>
      <w:r w:rsidRPr="0008374B">
        <w:rPr>
          <w:rStyle w:val="berschrift1Zchn"/>
          <w:rFonts w:asciiTheme="minorHAnsi" w:hAnsiTheme="minorHAnsi"/>
          <w:lang w:val="de-DE"/>
        </w:rPr>
        <w:lastRenderedPageBreak/>
        <w:t>7</w:t>
      </w:r>
      <w:r w:rsidR="006F5BC1" w:rsidRPr="0008374B">
        <w:rPr>
          <w:rStyle w:val="berschrift1Zchn"/>
          <w:rFonts w:asciiTheme="minorHAnsi" w:hAnsiTheme="minorHAnsi"/>
          <w:lang w:val="de-DE"/>
        </w:rPr>
        <w:t>.</w:t>
      </w:r>
      <w:r w:rsidRPr="0008374B">
        <w:rPr>
          <w:rStyle w:val="berschrift1Zchn"/>
          <w:rFonts w:asciiTheme="minorHAnsi" w:hAnsiTheme="minorHAnsi"/>
          <w:lang w:val="de-DE"/>
        </w:rPr>
        <w:t xml:space="preserve"> Benutzeroberfläche</w:t>
      </w:r>
      <w:bookmarkStart w:id="438" w:name="wo.b"/>
      <w:bookmarkEnd w:id="438"/>
      <w:bookmarkEnd w:id="437"/>
    </w:p>
    <w:p w:rsidR="00381C05" w:rsidRPr="0008374B" w:rsidRDefault="007523F4">
      <w:pPr>
        <w:pStyle w:val="Textkrper"/>
        <w:rPr>
          <w:rFonts w:eastAsia="Verdana" w:cs="Verdana"/>
          <w:sz w:val="20"/>
          <w:szCs w:val="20"/>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r w:rsidRPr="0008374B">
        <w:rPr>
          <w:color w:val="A6A6A6" w:themeColor="background1" w:themeShade="A6"/>
          <w:lang w:val="de-DE"/>
        </w:rPr>
        <w:t>Was sind die grundlegenden Anforderungen an die Benutzungsoberfläche?</w:t>
      </w:r>
      <w:r w:rsidR="00A9641E" w:rsidRPr="0008374B">
        <w:rPr>
          <w:rFonts w:eastAsia="Verdana" w:cs="Verdana"/>
          <w:b/>
          <w:sz w:val="48"/>
          <w:szCs w:val="20"/>
          <w:lang w:val="de-DE"/>
        </w:rPr>
        <w:br/>
      </w:r>
      <w:bookmarkStart w:id="439" w:name="wo.b0"/>
      <w:bookmarkStart w:id="440" w:name="s.h%3A"/>
      <w:bookmarkEnd w:id="439"/>
      <w:bookmarkEnd w:id="440"/>
      <w:r w:rsidR="00A9641E" w:rsidRPr="0008374B">
        <w:rPr>
          <w:rFonts w:eastAsia="Verdana" w:cs="Verdana"/>
          <w:sz w:val="20"/>
          <w:szCs w:val="20"/>
          <w:lang w:val="de-DE"/>
        </w:rPr>
        <w:br/>
      </w:r>
      <w:r w:rsidR="00A9641E" w:rsidRPr="00D33D06">
        <w:rPr>
          <w:rFonts w:eastAsia="Verdana" w:cs="Verdana"/>
          <w:sz w:val="24"/>
          <w:szCs w:val="24"/>
          <w:lang w:val="de-DE"/>
        </w:rPr>
        <w:t>Die Bedienung erfolgt mit der Maus und der Tastatur</w:t>
      </w:r>
      <w:bookmarkStart w:id="441" w:name="wo.b1"/>
      <w:bookmarkEnd w:id="441"/>
      <w:r w:rsidR="00910740" w:rsidRPr="00D33D06">
        <w:rPr>
          <w:rFonts w:eastAsia="Verdana" w:cs="Verdana"/>
          <w:sz w:val="24"/>
          <w:szCs w:val="24"/>
          <w:lang w:val="de-DE"/>
        </w:rPr>
        <w:t xml:space="preserve"> und das Layout orientiert sich an dem Master/Detail Screenpattern, welches es dem Benutzer erlaubt, verschiedene Aktionen auszuführen, ohne das aktuelle „Fenster“ zu verlassen.</w:t>
      </w:r>
      <w:r w:rsidR="00EE5B5A" w:rsidRPr="00D33D06">
        <w:rPr>
          <w:rFonts w:eastAsia="Verdana" w:cs="Verdana"/>
          <w:sz w:val="24"/>
          <w:szCs w:val="24"/>
          <w:lang w:val="de-DE"/>
        </w:rPr>
        <w:t xml:space="preserve"> Auf der linken Seite</w:t>
      </w:r>
      <w:r w:rsidR="009F093C" w:rsidRPr="00D33D06">
        <w:rPr>
          <w:rFonts w:eastAsia="Verdana" w:cs="Verdana"/>
          <w:sz w:val="24"/>
          <w:szCs w:val="24"/>
          <w:lang w:val="de-DE"/>
        </w:rPr>
        <w:t xml:space="preserve"> wird das Menü platziert und thematisch passende Menüpunkte können gruppiert werden, was der Übersichtlichkeit und Bedienung dient.</w:t>
      </w:r>
      <w:r w:rsidR="00726971" w:rsidRPr="00D33D06">
        <w:rPr>
          <w:rFonts w:eastAsia="Verdana" w:cs="Verdana"/>
          <w:sz w:val="24"/>
          <w:szCs w:val="24"/>
          <w:lang w:val="de-DE"/>
        </w:rPr>
        <w:t xml:space="preserve"> Auf der rechten Seite </w:t>
      </w:r>
      <w:proofErr w:type="gramStart"/>
      <w:r w:rsidR="00726971" w:rsidRPr="00D33D06">
        <w:rPr>
          <w:rFonts w:eastAsia="Verdana" w:cs="Verdana"/>
          <w:sz w:val="24"/>
          <w:szCs w:val="24"/>
          <w:lang w:val="de-DE"/>
        </w:rPr>
        <w:t>wird</w:t>
      </w:r>
      <w:proofErr w:type="gramEnd"/>
      <w:r w:rsidR="00726971" w:rsidRPr="00D33D06">
        <w:rPr>
          <w:rFonts w:eastAsia="Verdana" w:cs="Verdana"/>
          <w:sz w:val="24"/>
          <w:szCs w:val="24"/>
          <w:lang w:val="de-DE"/>
        </w:rPr>
        <w:t xml:space="preserve"> dann der entsprechende Inhalt bzw. Form</w:t>
      </w:r>
      <w:r w:rsidR="009C7CAC" w:rsidRPr="00D33D06">
        <w:rPr>
          <w:rFonts w:eastAsia="Verdana" w:cs="Verdana"/>
          <w:sz w:val="24"/>
          <w:szCs w:val="24"/>
          <w:lang w:val="de-DE"/>
        </w:rPr>
        <w:t>, eine</w:t>
      </w:r>
      <w:r w:rsidR="00726971" w:rsidRPr="00D33D06">
        <w:rPr>
          <w:rFonts w:eastAsia="Verdana" w:cs="Verdana"/>
          <w:sz w:val="24"/>
          <w:szCs w:val="24"/>
          <w:lang w:val="de-DE"/>
        </w:rPr>
        <w:t xml:space="preserve"> Liste</w:t>
      </w:r>
      <w:r w:rsidR="009C7CAC" w:rsidRPr="00D33D06">
        <w:rPr>
          <w:rFonts w:eastAsia="Verdana" w:cs="Verdana"/>
          <w:sz w:val="24"/>
          <w:szCs w:val="24"/>
          <w:lang w:val="de-DE"/>
        </w:rPr>
        <w:t xml:space="preserve"> oder andere Darstellungselemente</w:t>
      </w:r>
      <w:r w:rsidR="00726971" w:rsidRPr="00D33D06">
        <w:rPr>
          <w:rFonts w:eastAsia="Verdana" w:cs="Verdana"/>
          <w:sz w:val="24"/>
          <w:szCs w:val="24"/>
          <w:lang w:val="de-DE"/>
        </w:rPr>
        <w:t xml:space="preserve"> dargestellt.</w:t>
      </w:r>
      <w:r w:rsidR="00B11F2E" w:rsidRPr="00D33D06">
        <w:rPr>
          <w:rFonts w:eastAsia="Verdana" w:cs="Verdana"/>
          <w:sz w:val="24"/>
          <w:szCs w:val="24"/>
          <w:lang w:val="de-DE"/>
        </w:rPr>
        <w:t xml:space="preserve"> Das Mas</w:t>
      </w:r>
      <w:r w:rsidR="00D33D06">
        <w:rPr>
          <w:rFonts w:eastAsia="Verdana" w:cs="Verdana"/>
          <w:sz w:val="24"/>
          <w:szCs w:val="24"/>
          <w:lang w:val="de-DE"/>
        </w:rPr>
        <w:t>ter/Detail Screenpattern soll mit Ausnahme der Loginseite</w:t>
      </w:r>
      <w:r w:rsidR="00B11F2E" w:rsidRPr="00D33D06">
        <w:rPr>
          <w:rFonts w:eastAsia="Verdana" w:cs="Verdana"/>
          <w:sz w:val="24"/>
          <w:szCs w:val="24"/>
          <w:lang w:val="de-DE"/>
        </w:rPr>
        <w:t xml:space="preserve"> globale Verwendung</w:t>
      </w:r>
      <w:r w:rsidR="00D33D06">
        <w:rPr>
          <w:rFonts w:eastAsia="Verdana" w:cs="Verdana"/>
          <w:sz w:val="24"/>
          <w:szCs w:val="24"/>
          <w:lang w:val="de-DE"/>
        </w:rPr>
        <w:t xml:space="preserve"> finden</w:t>
      </w:r>
      <w:r w:rsidR="00B11F2E" w:rsidRPr="00D33D06">
        <w:rPr>
          <w:rFonts w:eastAsia="Verdana" w:cs="Verdana"/>
          <w:sz w:val="24"/>
          <w:szCs w:val="24"/>
          <w:lang w:val="de-DE"/>
        </w:rPr>
        <w:t>.</w:t>
      </w:r>
      <w:r w:rsidR="004934AC" w:rsidRPr="0008374B">
        <w:rPr>
          <w:rFonts w:eastAsia="Verdana" w:cs="Verdana"/>
          <w:sz w:val="20"/>
          <w:szCs w:val="20"/>
          <w:lang w:val="de-DE"/>
        </w:rPr>
        <w:t xml:space="preserve"> </w:t>
      </w:r>
      <w:r w:rsidR="00A9641E" w:rsidRPr="0008374B">
        <w:rPr>
          <w:rFonts w:eastAsia="Verdana" w:cs="Verdana"/>
          <w:sz w:val="48"/>
          <w:szCs w:val="20"/>
          <w:lang w:val="de-DE"/>
        </w:rPr>
        <w:br/>
      </w:r>
    </w:p>
    <w:p w:rsidR="00381C05" w:rsidRPr="0008374B" w:rsidRDefault="00A9641E">
      <w:pPr>
        <w:pStyle w:val="Textkrper"/>
        <w:rPr>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442" w:name="ktaw1"/>
      <w:bookmarkEnd w:id="442"/>
      <w:r w:rsidRPr="0008374B">
        <w:rPr>
          <w:lang w:val="de-DE"/>
        </w:rPr>
        <w:lastRenderedPageBreak/>
        <w:br/>
      </w:r>
    </w:p>
    <w:p w:rsidR="00486CEF" w:rsidRPr="0008374B" w:rsidRDefault="00AA6B2B">
      <w:pPr>
        <w:rPr>
          <w:rFonts w:eastAsia="Verdana" w:cs="Verdana"/>
          <w:b/>
          <w:sz w:val="16"/>
          <w:szCs w:val="16"/>
          <w:lang w:val="de-DE"/>
        </w:rPr>
      </w:pPr>
      <w:bookmarkStart w:id="443" w:name="ktaw2"/>
      <w:bookmarkEnd w:id="443"/>
      <w:r w:rsidRPr="0008374B">
        <w:rPr>
          <w:rFonts w:eastAsia="Verdana" w:cs="Verdana"/>
          <w:b/>
          <w:noProof/>
          <w:sz w:val="16"/>
          <w:szCs w:val="16"/>
          <w:lang w:val="de-DE" w:eastAsia="de-DE" w:bidi="ar-SA"/>
        </w:rPr>
        <w:lastRenderedPageBreak/>
        <w:drawing>
          <wp:inline distT="0" distB="0" distL="0" distR="0">
            <wp:extent cx="6692265" cy="4597400"/>
            <wp:effectExtent l="19050" t="0" r="0" b="0"/>
            <wp:docPr id="6" name="Picture 5" descr="gui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modell.png"/>
                    <pic:cNvPicPr/>
                  </pic:nvPicPr>
                  <pic:blipFill>
                    <a:blip r:embed="rId14"/>
                    <a:stretch>
                      <a:fillRect/>
                    </a:stretch>
                  </pic:blipFill>
                  <pic:spPr>
                    <a:xfrm>
                      <a:off x="0" y="0"/>
                      <a:ext cx="6692265" cy="4597400"/>
                    </a:xfrm>
                    <a:prstGeom prst="rect">
                      <a:avLst/>
                    </a:prstGeom>
                  </pic:spPr>
                </pic:pic>
              </a:graphicData>
            </a:graphic>
          </wp:inline>
        </w:drawing>
      </w:r>
    </w:p>
    <w:p w:rsidR="001402AD" w:rsidRPr="0008374B" w:rsidRDefault="001402AD">
      <w:pPr>
        <w:rPr>
          <w:rFonts w:eastAsia="Verdana" w:cs="Verdana"/>
          <w:b/>
          <w:sz w:val="16"/>
          <w:szCs w:val="16"/>
          <w:lang w:val="de-DE"/>
        </w:rPr>
      </w:pPr>
    </w:p>
    <w:p w:rsidR="00D83C26" w:rsidRPr="0008374B" w:rsidRDefault="00D32194">
      <w:pPr>
        <w:rPr>
          <w:rFonts w:eastAsia="Verdana" w:cstheme="majorBidi"/>
          <w:b/>
          <w:bCs/>
          <w:sz w:val="40"/>
          <w:szCs w:val="28"/>
          <w:lang w:val="de-DE"/>
        </w:rPr>
      </w:pPr>
      <w:r w:rsidRPr="0008374B">
        <w:rPr>
          <w:rFonts w:eastAsia="Verdana"/>
          <w:lang w:val="de-DE"/>
        </w:rPr>
        <w:t xml:space="preserve">Es handelt sich hier nur um eine grobe Darstellung des GUI. </w:t>
      </w:r>
      <w:r w:rsidR="00D042FD" w:rsidRPr="0008374B">
        <w:rPr>
          <w:rFonts w:eastAsia="Verdana"/>
          <w:lang w:val="de-DE"/>
        </w:rPr>
        <w:t>Die konkrete Gestaltung der Oberfläche wird im DV-Konzept dargeboten.</w:t>
      </w:r>
      <w:r w:rsidR="00D83C26" w:rsidRPr="0008374B">
        <w:rPr>
          <w:rFonts w:eastAsia="Verdana"/>
          <w:lang w:val="de-DE"/>
        </w:rPr>
        <w:br w:type="page"/>
      </w:r>
    </w:p>
    <w:p w:rsidR="001402AD" w:rsidRPr="0008374B" w:rsidRDefault="00A9641E" w:rsidP="002973AD">
      <w:pPr>
        <w:pStyle w:val="berschrift1"/>
        <w:rPr>
          <w:rFonts w:asciiTheme="minorHAnsi" w:eastAsia="Verdana" w:hAnsiTheme="minorHAnsi"/>
          <w:lang w:val="de-DE"/>
        </w:rPr>
      </w:pPr>
      <w:bookmarkStart w:id="444" w:name="_Toc226133807"/>
      <w:r w:rsidRPr="0008374B">
        <w:rPr>
          <w:rFonts w:asciiTheme="minorHAnsi" w:eastAsia="Verdana" w:hAnsiTheme="minorHAnsi"/>
          <w:lang w:val="de-DE"/>
        </w:rPr>
        <w:lastRenderedPageBreak/>
        <w:t>8. Qualitäts-Zielbestimmung</w:t>
      </w:r>
      <w:bookmarkStart w:id="445" w:name="y.2d0"/>
      <w:bookmarkEnd w:id="445"/>
      <w:bookmarkEnd w:id="444"/>
    </w:p>
    <w:p w:rsidR="001402AD" w:rsidRPr="0008374B" w:rsidRDefault="001402AD">
      <w:pPr>
        <w:pStyle w:val="Textkrper"/>
        <w:rPr>
          <w:rFonts w:eastAsia="Verdana" w:cs="Verdana"/>
          <w:b/>
          <w:sz w:val="48"/>
          <w:szCs w:val="20"/>
          <w:lang w:val="de-DE"/>
        </w:rPr>
      </w:pPr>
    </w:p>
    <w:tbl>
      <w:tblPr>
        <w:tblStyle w:val="MediumList21"/>
        <w:tblW w:w="0" w:type="auto"/>
        <w:tblLook w:val="04A0"/>
      </w:tblPr>
      <w:tblGrid>
        <w:gridCol w:w="2135"/>
        <w:gridCol w:w="2136"/>
        <w:gridCol w:w="2136"/>
        <w:gridCol w:w="2136"/>
        <w:gridCol w:w="2136"/>
      </w:tblGrid>
      <w:tr w:rsidR="001402AD" w:rsidRPr="0008374B" w:rsidTr="0023508E">
        <w:trPr>
          <w:cnfStyle w:val="100000000000"/>
        </w:trPr>
        <w:tc>
          <w:tcPr>
            <w:cnfStyle w:val="001000000100"/>
            <w:tcW w:w="2135" w:type="dxa"/>
          </w:tcPr>
          <w:p w:rsidR="001402AD" w:rsidRPr="0008374B" w:rsidRDefault="001402AD">
            <w:pPr>
              <w:pStyle w:val="Textkrper"/>
              <w:rPr>
                <w:rFonts w:asciiTheme="minorHAnsi" w:eastAsia="Verdana" w:hAnsiTheme="minorHAnsi" w:cs="Verdana"/>
                <w:sz w:val="20"/>
                <w:szCs w:val="20"/>
                <w:lang w:val="de-DE"/>
              </w:rPr>
            </w:pPr>
          </w:p>
        </w:tc>
        <w:tc>
          <w:tcPr>
            <w:tcW w:w="2136" w:type="dxa"/>
          </w:tcPr>
          <w:p w:rsidR="001402AD" w:rsidRPr="0008374B" w:rsidRDefault="001402AD">
            <w:pPr>
              <w:pStyle w:val="Textkrper"/>
              <w:cnfStyle w:val="100000000000"/>
              <w:rPr>
                <w:rFonts w:asciiTheme="minorHAnsi" w:eastAsia="Verdana" w:hAnsiTheme="minorHAnsi" w:cs="Verdana"/>
                <w:b/>
                <w:sz w:val="20"/>
                <w:szCs w:val="20"/>
              </w:rPr>
            </w:pPr>
            <w:proofErr w:type="spellStart"/>
            <w:r w:rsidRPr="0008374B">
              <w:rPr>
                <w:rFonts w:asciiTheme="minorHAnsi" w:eastAsia="Verdana" w:hAnsiTheme="minorHAnsi" w:cs="Verdana"/>
                <w:b/>
                <w:sz w:val="20"/>
                <w:szCs w:val="20"/>
              </w:rPr>
              <w:t>Sehr</w:t>
            </w:r>
            <w:proofErr w:type="spellEnd"/>
            <w:r w:rsidRPr="0008374B">
              <w:rPr>
                <w:rFonts w:asciiTheme="minorHAnsi" w:eastAsia="Verdana" w:hAnsiTheme="minorHAnsi" w:cs="Verdana"/>
                <w:b/>
                <w:sz w:val="20"/>
                <w:szCs w:val="20"/>
              </w:rPr>
              <w:t xml:space="preserve"> </w:t>
            </w:r>
            <w:proofErr w:type="spellStart"/>
            <w:r w:rsidRPr="0008374B">
              <w:rPr>
                <w:rFonts w:asciiTheme="minorHAnsi" w:eastAsia="Verdana" w:hAnsiTheme="minorHAnsi" w:cs="Verdana"/>
                <w:b/>
                <w:sz w:val="20"/>
                <w:szCs w:val="20"/>
              </w:rPr>
              <w:t>wichtig</w:t>
            </w:r>
            <w:proofErr w:type="spellEnd"/>
          </w:p>
        </w:tc>
        <w:tc>
          <w:tcPr>
            <w:tcW w:w="2136" w:type="dxa"/>
          </w:tcPr>
          <w:p w:rsidR="001402AD" w:rsidRPr="0008374B" w:rsidRDefault="001402AD">
            <w:pPr>
              <w:pStyle w:val="Textkrper"/>
              <w:cnfStyle w:val="100000000000"/>
              <w:rPr>
                <w:rFonts w:asciiTheme="minorHAnsi" w:eastAsia="Verdana" w:hAnsiTheme="minorHAnsi" w:cs="Verdana"/>
                <w:b/>
                <w:sz w:val="20"/>
                <w:szCs w:val="20"/>
              </w:rPr>
            </w:pPr>
            <w:proofErr w:type="spellStart"/>
            <w:r w:rsidRPr="0008374B">
              <w:rPr>
                <w:rFonts w:asciiTheme="minorHAnsi" w:eastAsia="Verdana" w:hAnsiTheme="minorHAnsi" w:cs="Verdana"/>
                <w:b/>
                <w:sz w:val="20"/>
                <w:szCs w:val="20"/>
              </w:rPr>
              <w:t>Wichtig</w:t>
            </w:r>
            <w:proofErr w:type="spellEnd"/>
          </w:p>
        </w:tc>
        <w:tc>
          <w:tcPr>
            <w:tcW w:w="2136" w:type="dxa"/>
          </w:tcPr>
          <w:p w:rsidR="001402AD" w:rsidRPr="0008374B" w:rsidRDefault="001402AD">
            <w:pPr>
              <w:pStyle w:val="Textkrper"/>
              <w:cnfStyle w:val="100000000000"/>
              <w:rPr>
                <w:rFonts w:asciiTheme="minorHAnsi" w:eastAsia="Verdana" w:hAnsiTheme="minorHAnsi" w:cs="Verdana"/>
                <w:b/>
                <w:sz w:val="20"/>
                <w:szCs w:val="20"/>
              </w:rPr>
            </w:pPr>
            <w:proofErr w:type="spellStart"/>
            <w:r w:rsidRPr="0008374B">
              <w:rPr>
                <w:rFonts w:asciiTheme="minorHAnsi" w:eastAsia="Verdana" w:hAnsiTheme="minorHAnsi" w:cs="Verdana"/>
                <w:b/>
                <w:sz w:val="20"/>
                <w:szCs w:val="20"/>
              </w:rPr>
              <w:t>Weniger</w:t>
            </w:r>
            <w:proofErr w:type="spellEnd"/>
            <w:r w:rsidRPr="0008374B">
              <w:rPr>
                <w:rFonts w:asciiTheme="minorHAnsi" w:eastAsia="Verdana" w:hAnsiTheme="minorHAnsi" w:cs="Verdana"/>
                <w:b/>
                <w:sz w:val="20"/>
                <w:szCs w:val="20"/>
              </w:rPr>
              <w:t xml:space="preserve"> </w:t>
            </w:r>
            <w:proofErr w:type="spellStart"/>
            <w:r w:rsidRPr="0008374B">
              <w:rPr>
                <w:rFonts w:asciiTheme="minorHAnsi" w:eastAsia="Verdana" w:hAnsiTheme="minorHAnsi" w:cs="Verdana"/>
                <w:b/>
                <w:sz w:val="20"/>
                <w:szCs w:val="20"/>
              </w:rPr>
              <w:t>wichtig</w:t>
            </w:r>
            <w:proofErr w:type="spellEnd"/>
          </w:p>
        </w:tc>
        <w:tc>
          <w:tcPr>
            <w:tcW w:w="2136" w:type="dxa"/>
          </w:tcPr>
          <w:p w:rsidR="001402AD" w:rsidRPr="0008374B" w:rsidRDefault="001402AD">
            <w:pPr>
              <w:pStyle w:val="Textkrper"/>
              <w:cnfStyle w:val="100000000000"/>
              <w:rPr>
                <w:rFonts w:asciiTheme="minorHAnsi" w:eastAsia="Verdana" w:hAnsiTheme="minorHAnsi" w:cs="Verdana"/>
                <w:b/>
                <w:sz w:val="20"/>
                <w:szCs w:val="20"/>
              </w:rPr>
            </w:pPr>
            <w:proofErr w:type="spellStart"/>
            <w:r w:rsidRPr="0008374B">
              <w:rPr>
                <w:rFonts w:asciiTheme="minorHAnsi" w:eastAsia="Verdana" w:hAnsiTheme="minorHAnsi" w:cs="Verdana"/>
                <w:b/>
                <w:sz w:val="20"/>
                <w:szCs w:val="20"/>
              </w:rPr>
              <w:t>Unwichtig</w:t>
            </w:r>
            <w:proofErr w:type="spellEnd"/>
          </w:p>
        </w:tc>
      </w:tr>
      <w:tr w:rsidR="001402AD" w:rsidRPr="0008374B" w:rsidTr="0023508E">
        <w:trPr>
          <w:cnfStyle w:val="000000100000"/>
        </w:trPr>
        <w:tc>
          <w:tcPr>
            <w:cnfStyle w:val="001000000000"/>
            <w:tcW w:w="2135" w:type="dxa"/>
          </w:tcPr>
          <w:p w:rsidR="001402AD" w:rsidRPr="0008374B" w:rsidRDefault="0023508E">
            <w:pPr>
              <w:pStyle w:val="Textkrper"/>
              <w:rPr>
                <w:rFonts w:asciiTheme="minorHAnsi" w:eastAsia="Verdana" w:hAnsiTheme="minorHAnsi" w:cs="Verdana"/>
                <w:b/>
                <w:sz w:val="20"/>
                <w:szCs w:val="20"/>
              </w:rPr>
            </w:pPr>
            <w:proofErr w:type="spellStart"/>
            <w:r w:rsidRPr="0008374B">
              <w:rPr>
                <w:rFonts w:asciiTheme="minorHAnsi" w:eastAsia="Verdana" w:hAnsiTheme="minorHAnsi" w:cs="Verdana"/>
                <w:b/>
                <w:sz w:val="20"/>
                <w:szCs w:val="20"/>
              </w:rPr>
              <w:t>Ä</w:t>
            </w:r>
            <w:r w:rsidR="001402AD" w:rsidRPr="0008374B">
              <w:rPr>
                <w:rFonts w:asciiTheme="minorHAnsi" w:eastAsia="Verdana" w:hAnsiTheme="minorHAnsi" w:cs="Verdana"/>
                <w:b/>
                <w:sz w:val="20"/>
                <w:szCs w:val="20"/>
              </w:rPr>
              <w:t>nderbarkeit</w:t>
            </w:r>
            <w:proofErr w:type="spellEnd"/>
          </w:p>
        </w:tc>
        <w:tc>
          <w:tcPr>
            <w:tcW w:w="2136" w:type="dxa"/>
          </w:tcPr>
          <w:p w:rsidR="001402AD" w:rsidRPr="0008374B" w:rsidRDefault="001402AD">
            <w:pPr>
              <w:pStyle w:val="Textkrper"/>
              <w:cnfStyle w:val="000000100000"/>
              <w:rPr>
                <w:rFonts w:asciiTheme="minorHAnsi" w:eastAsia="Verdana" w:hAnsiTheme="minorHAnsi" w:cs="Verdana"/>
                <w:sz w:val="20"/>
                <w:szCs w:val="20"/>
              </w:rPr>
            </w:pPr>
          </w:p>
        </w:tc>
        <w:tc>
          <w:tcPr>
            <w:tcW w:w="2136" w:type="dxa"/>
          </w:tcPr>
          <w:p w:rsidR="001402AD" w:rsidRPr="0008374B" w:rsidRDefault="007060F1">
            <w:pPr>
              <w:pStyle w:val="Textkrper"/>
              <w:cnfStyle w:val="000000100000"/>
              <w:rPr>
                <w:rFonts w:asciiTheme="minorHAnsi" w:eastAsia="Verdana" w:hAnsiTheme="minorHAnsi" w:cs="Verdana"/>
                <w:sz w:val="20"/>
                <w:szCs w:val="20"/>
              </w:rPr>
            </w:pPr>
            <w:r w:rsidRPr="0008374B">
              <w:rPr>
                <w:rFonts w:asciiTheme="minorHAnsi" w:eastAsia="Verdana" w:hAnsiTheme="minorHAnsi" w:cs="Verdana"/>
                <w:sz w:val="20"/>
                <w:szCs w:val="20"/>
              </w:rPr>
              <w:t>x</w:t>
            </w:r>
          </w:p>
        </w:tc>
        <w:tc>
          <w:tcPr>
            <w:tcW w:w="2136" w:type="dxa"/>
          </w:tcPr>
          <w:p w:rsidR="001402AD" w:rsidRPr="0008374B" w:rsidRDefault="001402AD">
            <w:pPr>
              <w:pStyle w:val="Textkrper"/>
              <w:cnfStyle w:val="000000100000"/>
              <w:rPr>
                <w:rFonts w:asciiTheme="minorHAnsi" w:eastAsia="Verdana" w:hAnsiTheme="minorHAnsi" w:cs="Verdana"/>
                <w:sz w:val="20"/>
                <w:szCs w:val="20"/>
              </w:rPr>
            </w:pPr>
          </w:p>
        </w:tc>
        <w:tc>
          <w:tcPr>
            <w:tcW w:w="2136" w:type="dxa"/>
          </w:tcPr>
          <w:p w:rsidR="001402AD" w:rsidRPr="0008374B" w:rsidRDefault="001402AD">
            <w:pPr>
              <w:pStyle w:val="Textkrper"/>
              <w:cnfStyle w:val="000000100000"/>
              <w:rPr>
                <w:rFonts w:asciiTheme="minorHAnsi" w:eastAsia="Verdana" w:hAnsiTheme="minorHAnsi" w:cs="Verdana"/>
                <w:sz w:val="20"/>
                <w:szCs w:val="20"/>
              </w:rPr>
            </w:pPr>
          </w:p>
        </w:tc>
      </w:tr>
      <w:tr w:rsidR="001402AD" w:rsidRPr="0008374B" w:rsidTr="0023508E">
        <w:tc>
          <w:tcPr>
            <w:cnfStyle w:val="001000000000"/>
            <w:tcW w:w="2135" w:type="dxa"/>
          </w:tcPr>
          <w:p w:rsidR="001402AD" w:rsidRPr="0008374B" w:rsidRDefault="0023508E">
            <w:pPr>
              <w:pStyle w:val="Textkrper"/>
              <w:rPr>
                <w:rFonts w:asciiTheme="minorHAnsi" w:eastAsia="Verdana" w:hAnsiTheme="minorHAnsi" w:cs="Verdana"/>
                <w:b/>
                <w:sz w:val="20"/>
                <w:szCs w:val="20"/>
              </w:rPr>
            </w:pPr>
            <w:proofErr w:type="spellStart"/>
            <w:r w:rsidRPr="0008374B">
              <w:rPr>
                <w:rFonts w:asciiTheme="minorHAnsi" w:eastAsia="Verdana" w:hAnsiTheme="minorHAnsi" w:cs="Verdana"/>
                <w:b/>
                <w:sz w:val="20"/>
                <w:szCs w:val="20"/>
              </w:rPr>
              <w:t>Funktionalitä</w:t>
            </w:r>
            <w:r w:rsidR="001402AD" w:rsidRPr="0008374B">
              <w:rPr>
                <w:rFonts w:asciiTheme="minorHAnsi" w:eastAsia="Verdana" w:hAnsiTheme="minorHAnsi" w:cs="Verdana"/>
                <w:b/>
                <w:sz w:val="20"/>
                <w:szCs w:val="20"/>
              </w:rPr>
              <w:t>t</w:t>
            </w:r>
            <w:proofErr w:type="spellEnd"/>
          </w:p>
        </w:tc>
        <w:tc>
          <w:tcPr>
            <w:tcW w:w="2136" w:type="dxa"/>
          </w:tcPr>
          <w:p w:rsidR="001402AD" w:rsidRPr="0008374B" w:rsidRDefault="007060F1">
            <w:pPr>
              <w:pStyle w:val="Textkrper"/>
              <w:cnfStyle w:val="000000000000"/>
              <w:rPr>
                <w:rFonts w:asciiTheme="minorHAnsi" w:eastAsia="Verdana" w:hAnsiTheme="minorHAnsi" w:cs="Verdana"/>
                <w:sz w:val="20"/>
                <w:szCs w:val="20"/>
              </w:rPr>
            </w:pPr>
            <w:r w:rsidRPr="0008374B">
              <w:rPr>
                <w:rFonts w:asciiTheme="minorHAnsi" w:eastAsia="Verdana" w:hAnsiTheme="minorHAnsi" w:cs="Verdana"/>
                <w:sz w:val="20"/>
                <w:szCs w:val="20"/>
              </w:rPr>
              <w:t>x</w:t>
            </w:r>
          </w:p>
        </w:tc>
        <w:tc>
          <w:tcPr>
            <w:tcW w:w="2136" w:type="dxa"/>
          </w:tcPr>
          <w:p w:rsidR="001402AD" w:rsidRPr="0008374B" w:rsidRDefault="001402AD">
            <w:pPr>
              <w:pStyle w:val="Textkrper"/>
              <w:cnfStyle w:val="000000000000"/>
              <w:rPr>
                <w:rFonts w:asciiTheme="minorHAnsi" w:eastAsia="Verdana" w:hAnsiTheme="minorHAnsi" w:cs="Verdana"/>
                <w:sz w:val="20"/>
                <w:szCs w:val="20"/>
              </w:rPr>
            </w:pPr>
          </w:p>
        </w:tc>
        <w:tc>
          <w:tcPr>
            <w:tcW w:w="2136" w:type="dxa"/>
          </w:tcPr>
          <w:p w:rsidR="001402AD" w:rsidRPr="0008374B" w:rsidRDefault="001402AD">
            <w:pPr>
              <w:pStyle w:val="Textkrper"/>
              <w:cnfStyle w:val="000000000000"/>
              <w:rPr>
                <w:rFonts w:asciiTheme="minorHAnsi" w:eastAsia="Verdana" w:hAnsiTheme="minorHAnsi" w:cs="Verdana"/>
                <w:sz w:val="20"/>
                <w:szCs w:val="20"/>
              </w:rPr>
            </w:pPr>
          </w:p>
        </w:tc>
        <w:tc>
          <w:tcPr>
            <w:tcW w:w="2136" w:type="dxa"/>
          </w:tcPr>
          <w:p w:rsidR="001402AD" w:rsidRPr="0008374B" w:rsidRDefault="001402AD">
            <w:pPr>
              <w:pStyle w:val="Textkrper"/>
              <w:cnfStyle w:val="000000000000"/>
              <w:rPr>
                <w:rFonts w:asciiTheme="minorHAnsi" w:eastAsia="Verdana" w:hAnsiTheme="minorHAnsi" w:cs="Verdana"/>
                <w:sz w:val="20"/>
                <w:szCs w:val="20"/>
              </w:rPr>
            </w:pPr>
          </w:p>
        </w:tc>
      </w:tr>
      <w:tr w:rsidR="001402AD" w:rsidRPr="0008374B" w:rsidTr="0023508E">
        <w:trPr>
          <w:cnfStyle w:val="000000100000"/>
        </w:trPr>
        <w:tc>
          <w:tcPr>
            <w:cnfStyle w:val="001000000000"/>
            <w:tcW w:w="2135" w:type="dxa"/>
          </w:tcPr>
          <w:p w:rsidR="001402AD" w:rsidRPr="0008374B" w:rsidRDefault="0023508E">
            <w:pPr>
              <w:pStyle w:val="Textkrper"/>
              <w:rPr>
                <w:rFonts w:asciiTheme="minorHAnsi" w:eastAsia="Verdana" w:hAnsiTheme="minorHAnsi" w:cs="Verdana"/>
                <w:b/>
                <w:sz w:val="20"/>
                <w:szCs w:val="20"/>
              </w:rPr>
            </w:pPr>
            <w:proofErr w:type="spellStart"/>
            <w:r w:rsidRPr="0008374B">
              <w:rPr>
                <w:rFonts w:asciiTheme="minorHAnsi" w:eastAsia="Verdana" w:hAnsiTheme="minorHAnsi" w:cs="Verdana"/>
                <w:b/>
                <w:sz w:val="20"/>
                <w:szCs w:val="20"/>
              </w:rPr>
              <w:t>Zuverlä</w:t>
            </w:r>
            <w:r w:rsidR="001402AD" w:rsidRPr="0008374B">
              <w:rPr>
                <w:rFonts w:asciiTheme="minorHAnsi" w:eastAsia="Verdana" w:hAnsiTheme="minorHAnsi" w:cs="Verdana"/>
                <w:b/>
                <w:sz w:val="20"/>
                <w:szCs w:val="20"/>
              </w:rPr>
              <w:t>ssigkeit</w:t>
            </w:r>
            <w:proofErr w:type="spellEnd"/>
          </w:p>
        </w:tc>
        <w:tc>
          <w:tcPr>
            <w:tcW w:w="2136" w:type="dxa"/>
          </w:tcPr>
          <w:p w:rsidR="001402AD" w:rsidRPr="0008374B" w:rsidRDefault="001402AD">
            <w:pPr>
              <w:pStyle w:val="Textkrper"/>
              <w:cnfStyle w:val="000000100000"/>
              <w:rPr>
                <w:rFonts w:asciiTheme="minorHAnsi" w:eastAsia="Verdana" w:hAnsiTheme="minorHAnsi" w:cs="Verdana"/>
                <w:sz w:val="20"/>
                <w:szCs w:val="20"/>
              </w:rPr>
            </w:pPr>
          </w:p>
        </w:tc>
        <w:tc>
          <w:tcPr>
            <w:tcW w:w="2136" w:type="dxa"/>
          </w:tcPr>
          <w:p w:rsidR="001402AD" w:rsidRPr="0008374B" w:rsidRDefault="001402AD">
            <w:pPr>
              <w:pStyle w:val="Textkrper"/>
              <w:cnfStyle w:val="000000100000"/>
              <w:rPr>
                <w:rFonts w:asciiTheme="minorHAnsi" w:eastAsia="Verdana" w:hAnsiTheme="minorHAnsi" w:cs="Verdana"/>
                <w:sz w:val="20"/>
                <w:szCs w:val="20"/>
              </w:rPr>
            </w:pPr>
            <w:r w:rsidRPr="0008374B">
              <w:rPr>
                <w:rFonts w:asciiTheme="minorHAnsi" w:eastAsia="Verdana" w:hAnsiTheme="minorHAnsi" w:cs="Verdana"/>
                <w:sz w:val="20"/>
                <w:szCs w:val="20"/>
              </w:rPr>
              <w:t>x</w:t>
            </w:r>
          </w:p>
        </w:tc>
        <w:tc>
          <w:tcPr>
            <w:tcW w:w="2136" w:type="dxa"/>
          </w:tcPr>
          <w:p w:rsidR="001402AD" w:rsidRPr="0008374B" w:rsidRDefault="001402AD">
            <w:pPr>
              <w:pStyle w:val="Textkrper"/>
              <w:cnfStyle w:val="000000100000"/>
              <w:rPr>
                <w:rFonts w:asciiTheme="minorHAnsi" w:eastAsia="Verdana" w:hAnsiTheme="minorHAnsi" w:cs="Verdana"/>
                <w:sz w:val="20"/>
                <w:szCs w:val="20"/>
              </w:rPr>
            </w:pPr>
          </w:p>
        </w:tc>
        <w:tc>
          <w:tcPr>
            <w:tcW w:w="2136" w:type="dxa"/>
          </w:tcPr>
          <w:p w:rsidR="001402AD" w:rsidRPr="0008374B" w:rsidRDefault="001402AD">
            <w:pPr>
              <w:pStyle w:val="Textkrper"/>
              <w:cnfStyle w:val="000000100000"/>
              <w:rPr>
                <w:rFonts w:asciiTheme="minorHAnsi" w:eastAsia="Verdana" w:hAnsiTheme="minorHAnsi" w:cs="Verdana"/>
                <w:sz w:val="20"/>
                <w:szCs w:val="20"/>
              </w:rPr>
            </w:pPr>
          </w:p>
        </w:tc>
      </w:tr>
      <w:tr w:rsidR="001402AD" w:rsidRPr="0008374B" w:rsidTr="0023508E">
        <w:tc>
          <w:tcPr>
            <w:cnfStyle w:val="001000000000"/>
            <w:tcW w:w="2135" w:type="dxa"/>
          </w:tcPr>
          <w:p w:rsidR="001402AD" w:rsidRPr="0008374B" w:rsidRDefault="001402AD">
            <w:pPr>
              <w:pStyle w:val="Textkrper"/>
              <w:rPr>
                <w:rFonts w:asciiTheme="minorHAnsi" w:eastAsia="Verdana" w:hAnsiTheme="minorHAnsi" w:cs="Verdana"/>
                <w:b/>
                <w:sz w:val="20"/>
                <w:szCs w:val="20"/>
              </w:rPr>
            </w:pPr>
            <w:proofErr w:type="spellStart"/>
            <w:r w:rsidRPr="0008374B">
              <w:rPr>
                <w:rFonts w:asciiTheme="minorHAnsi" w:eastAsia="Verdana" w:hAnsiTheme="minorHAnsi" w:cs="Verdana"/>
                <w:b/>
                <w:sz w:val="20"/>
                <w:szCs w:val="20"/>
              </w:rPr>
              <w:t>Benutzbarkeit</w:t>
            </w:r>
            <w:proofErr w:type="spellEnd"/>
          </w:p>
        </w:tc>
        <w:tc>
          <w:tcPr>
            <w:tcW w:w="2136" w:type="dxa"/>
          </w:tcPr>
          <w:p w:rsidR="001402AD" w:rsidRPr="0008374B" w:rsidRDefault="001402AD">
            <w:pPr>
              <w:pStyle w:val="Textkrper"/>
              <w:cnfStyle w:val="000000000000"/>
              <w:rPr>
                <w:rFonts w:asciiTheme="minorHAnsi" w:eastAsia="Verdana" w:hAnsiTheme="minorHAnsi" w:cs="Verdana"/>
                <w:sz w:val="20"/>
                <w:szCs w:val="20"/>
              </w:rPr>
            </w:pPr>
            <w:r w:rsidRPr="0008374B">
              <w:rPr>
                <w:rFonts w:asciiTheme="minorHAnsi" w:eastAsia="Verdana" w:hAnsiTheme="minorHAnsi" w:cs="Verdana"/>
                <w:sz w:val="20"/>
                <w:szCs w:val="20"/>
              </w:rPr>
              <w:t>x</w:t>
            </w:r>
          </w:p>
        </w:tc>
        <w:tc>
          <w:tcPr>
            <w:tcW w:w="2136" w:type="dxa"/>
          </w:tcPr>
          <w:p w:rsidR="001402AD" w:rsidRPr="0008374B" w:rsidRDefault="001402AD">
            <w:pPr>
              <w:pStyle w:val="Textkrper"/>
              <w:cnfStyle w:val="000000000000"/>
              <w:rPr>
                <w:rFonts w:asciiTheme="minorHAnsi" w:eastAsia="Verdana" w:hAnsiTheme="minorHAnsi" w:cs="Verdana"/>
                <w:sz w:val="20"/>
                <w:szCs w:val="20"/>
              </w:rPr>
            </w:pPr>
          </w:p>
        </w:tc>
        <w:tc>
          <w:tcPr>
            <w:tcW w:w="2136" w:type="dxa"/>
          </w:tcPr>
          <w:p w:rsidR="001402AD" w:rsidRPr="0008374B" w:rsidRDefault="001402AD">
            <w:pPr>
              <w:pStyle w:val="Textkrper"/>
              <w:cnfStyle w:val="000000000000"/>
              <w:rPr>
                <w:rFonts w:asciiTheme="minorHAnsi" w:eastAsia="Verdana" w:hAnsiTheme="minorHAnsi" w:cs="Verdana"/>
                <w:sz w:val="20"/>
                <w:szCs w:val="20"/>
              </w:rPr>
            </w:pPr>
          </w:p>
        </w:tc>
        <w:tc>
          <w:tcPr>
            <w:tcW w:w="2136" w:type="dxa"/>
          </w:tcPr>
          <w:p w:rsidR="001402AD" w:rsidRPr="0008374B" w:rsidRDefault="001402AD">
            <w:pPr>
              <w:pStyle w:val="Textkrper"/>
              <w:cnfStyle w:val="000000000000"/>
              <w:rPr>
                <w:rFonts w:asciiTheme="minorHAnsi" w:eastAsia="Verdana" w:hAnsiTheme="minorHAnsi" w:cs="Verdana"/>
                <w:sz w:val="20"/>
                <w:szCs w:val="20"/>
              </w:rPr>
            </w:pPr>
          </w:p>
        </w:tc>
      </w:tr>
      <w:tr w:rsidR="001402AD" w:rsidRPr="0008374B" w:rsidTr="0023508E">
        <w:trPr>
          <w:cnfStyle w:val="000000100000"/>
        </w:trPr>
        <w:tc>
          <w:tcPr>
            <w:cnfStyle w:val="001000000000"/>
            <w:tcW w:w="2135" w:type="dxa"/>
          </w:tcPr>
          <w:p w:rsidR="001402AD" w:rsidRPr="0008374B" w:rsidRDefault="001402AD">
            <w:pPr>
              <w:pStyle w:val="Textkrper"/>
              <w:rPr>
                <w:rFonts w:asciiTheme="minorHAnsi" w:eastAsia="Verdana" w:hAnsiTheme="minorHAnsi" w:cs="Verdana"/>
                <w:b/>
                <w:sz w:val="20"/>
                <w:szCs w:val="20"/>
              </w:rPr>
            </w:pPr>
            <w:proofErr w:type="spellStart"/>
            <w:r w:rsidRPr="0008374B">
              <w:rPr>
                <w:rFonts w:asciiTheme="minorHAnsi" w:eastAsia="Verdana" w:hAnsiTheme="minorHAnsi" w:cs="Verdana"/>
                <w:b/>
                <w:sz w:val="20"/>
                <w:szCs w:val="20"/>
              </w:rPr>
              <w:t>Effizienz</w:t>
            </w:r>
            <w:proofErr w:type="spellEnd"/>
          </w:p>
        </w:tc>
        <w:tc>
          <w:tcPr>
            <w:tcW w:w="2136" w:type="dxa"/>
          </w:tcPr>
          <w:p w:rsidR="001402AD" w:rsidRPr="0008374B" w:rsidRDefault="001402AD">
            <w:pPr>
              <w:pStyle w:val="Textkrper"/>
              <w:cnfStyle w:val="000000100000"/>
              <w:rPr>
                <w:rFonts w:asciiTheme="minorHAnsi" w:eastAsia="Verdana" w:hAnsiTheme="minorHAnsi" w:cs="Verdana"/>
                <w:sz w:val="20"/>
                <w:szCs w:val="20"/>
              </w:rPr>
            </w:pPr>
          </w:p>
        </w:tc>
        <w:tc>
          <w:tcPr>
            <w:tcW w:w="2136" w:type="dxa"/>
          </w:tcPr>
          <w:p w:rsidR="001402AD" w:rsidRPr="0008374B" w:rsidRDefault="001402AD">
            <w:pPr>
              <w:pStyle w:val="Textkrper"/>
              <w:cnfStyle w:val="000000100000"/>
              <w:rPr>
                <w:rFonts w:asciiTheme="minorHAnsi" w:eastAsia="Verdana" w:hAnsiTheme="minorHAnsi" w:cs="Verdana"/>
                <w:sz w:val="20"/>
                <w:szCs w:val="20"/>
              </w:rPr>
            </w:pPr>
            <w:r w:rsidRPr="0008374B">
              <w:rPr>
                <w:rFonts w:asciiTheme="minorHAnsi" w:eastAsia="Verdana" w:hAnsiTheme="minorHAnsi" w:cs="Verdana"/>
                <w:sz w:val="20"/>
                <w:szCs w:val="20"/>
              </w:rPr>
              <w:t>x</w:t>
            </w:r>
          </w:p>
        </w:tc>
        <w:tc>
          <w:tcPr>
            <w:tcW w:w="2136" w:type="dxa"/>
          </w:tcPr>
          <w:p w:rsidR="001402AD" w:rsidRPr="0008374B" w:rsidRDefault="001402AD">
            <w:pPr>
              <w:pStyle w:val="Textkrper"/>
              <w:cnfStyle w:val="000000100000"/>
              <w:rPr>
                <w:rFonts w:asciiTheme="minorHAnsi" w:eastAsia="Verdana" w:hAnsiTheme="minorHAnsi" w:cs="Verdana"/>
                <w:sz w:val="20"/>
                <w:szCs w:val="20"/>
              </w:rPr>
            </w:pPr>
          </w:p>
        </w:tc>
        <w:tc>
          <w:tcPr>
            <w:tcW w:w="2136" w:type="dxa"/>
          </w:tcPr>
          <w:p w:rsidR="001402AD" w:rsidRPr="0008374B" w:rsidRDefault="001402AD">
            <w:pPr>
              <w:pStyle w:val="Textkrper"/>
              <w:cnfStyle w:val="000000100000"/>
              <w:rPr>
                <w:rFonts w:asciiTheme="minorHAnsi" w:eastAsia="Verdana" w:hAnsiTheme="minorHAnsi" w:cs="Verdana"/>
                <w:sz w:val="20"/>
                <w:szCs w:val="20"/>
              </w:rPr>
            </w:pPr>
          </w:p>
        </w:tc>
      </w:tr>
    </w:tbl>
    <w:p w:rsidR="00381C05" w:rsidRPr="0008374B" w:rsidRDefault="00A9641E">
      <w:pPr>
        <w:pStyle w:val="Textkrper"/>
        <w:rPr>
          <w:rFonts w:eastAsia="Verdana" w:cs="Verdana"/>
          <w:b/>
          <w:sz w:val="48"/>
          <w:szCs w:val="20"/>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r w:rsidRPr="0008374B">
        <w:rPr>
          <w:rFonts w:eastAsia="Verdana" w:cs="Verdana"/>
          <w:b/>
          <w:sz w:val="48"/>
          <w:szCs w:val="20"/>
        </w:rPr>
        <w:br/>
      </w:r>
      <w:bookmarkStart w:id="446" w:name="y.2d1"/>
      <w:bookmarkEnd w:id="446"/>
    </w:p>
    <w:p w:rsidR="0075360F" w:rsidRPr="0008374B" w:rsidRDefault="00A9641E">
      <w:pPr>
        <w:pStyle w:val="Textkrper"/>
        <w:rPr>
          <w:rStyle w:val="berschrift1Zchn"/>
          <w:rFonts w:asciiTheme="minorHAnsi" w:hAnsiTheme="minorHAnsi"/>
          <w:lang w:val="de-DE"/>
        </w:rPr>
      </w:pPr>
      <w:bookmarkStart w:id="447" w:name="pf%3Ad0"/>
      <w:bookmarkStart w:id="448" w:name="pf%3Ad1"/>
      <w:bookmarkStart w:id="449" w:name="pf%3Ad2"/>
      <w:bookmarkStart w:id="450" w:name="pf%3Ad3"/>
      <w:bookmarkStart w:id="451" w:name="pf%3Ad4"/>
      <w:bookmarkStart w:id="452" w:name="lzp-"/>
      <w:bookmarkStart w:id="453" w:name="mrwz29"/>
      <w:bookmarkStart w:id="454" w:name="mrwz30"/>
      <w:bookmarkStart w:id="455" w:name="u-gd"/>
      <w:bookmarkEnd w:id="447"/>
      <w:bookmarkEnd w:id="448"/>
      <w:bookmarkEnd w:id="449"/>
      <w:bookmarkEnd w:id="450"/>
      <w:bookmarkEnd w:id="451"/>
      <w:bookmarkEnd w:id="452"/>
      <w:bookmarkEnd w:id="453"/>
      <w:bookmarkEnd w:id="454"/>
      <w:bookmarkEnd w:id="455"/>
      <w:r w:rsidRPr="0008374B">
        <w:rPr>
          <w:b/>
          <w:color w:val="000000"/>
          <w:sz w:val="28"/>
          <w:lang w:val="de-DE"/>
        </w:rPr>
        <w:lastRenderedPageBreak/>
        <w:br/>
      </w:r>
      <w:bookmarkStart w:id="456" w:name="u-gd0"/>
      <w:bookmarkStart w:id="457" w:name="u-gd1"/>
      <w:bookmarkStart w:id="458" w:name="_Toc226133808"/>
      <w:bookmarkEnd w:id="456"/>
      <w:bookmarkEnd w:id="457"/>
      <w:r w:rsidRPr="0008374B">
        <w:rPr>
          <w:rStyle w:val="berschrift1Zchn"/>
          <w:rFonts w:asciiTheme="minorHAnsi" w:hAnsiTheme="minorHAnsi"/>
          <w:lang w:val="de-DE"/>
        </w:rPr>
        <w:t>9</w:t>
      </w:r>
      <w:bookmarkStart w:id="459" w:name="lu83"/>
      <w:bookmarkStart w:id="460" w:name="u-gd2"/>
      <w:bookmarkStart w:id="461" w:name="u-gd3"/>
      <w:bookmarkStart w:id="462" w:name="u-gd4"/>
      <w:bookmarkEnd w:id="459"/>
      <w:bookmarkEnd w:id="460"/>
      <w:bookmarkEnd w:id="461"/>
      <w:bookmarkEnd w:id="462"/>
      <w:r w:rsidR="002973AD" w:rsidRPr="0008374B">
        <w:rPr>
          <w:rStyle w:val="berschrift1Zchn"/>
          <w:rFonts w:asciiTheme="minorHAnsi" w:hAnsiTheme="minorHAnsi"/>
          <w:lang w:val="de-DE"/>
        </w:rPr>
        <w:t>.</w:t>
      </w:r>
      <w:r w:rsidRPr="0008374B">
        <w:rPr>
          <w:rStyle w:val="berschrift1Zchn"/>
          <w:rFonts w:asciiTheme="minorHAnsi" w:hAnsiTheme="minorHAnsi"/>
          <w:lang w:val="de-DE"/>
        </w:rPr>
        <w:t xml:space="preserve"> Globale Testszenarien/Testfälle</w:t>
      </w:r>
      <w:bookmarkStart w:id="463" w:name="lu835"/>
      <w:bookmarkStart w:id="464" w:name="r67v"/>
      <w:bookmarkEnd w:id="463"/>
      <w:bookmarkEnd w:id="464"/>
      <w:bookmarkEnd w:id="458"/>
    </w:p>
    <w:p w:rsidR="0075360F" w:rsidRPr="0008374B" w:rsidRDefault="0075360F">
      <w:pPr>
        <w:pStyle w:val="Textkrper"/>
        <w:rPr>
          <w:color w:val="000000"/>
          <w:sz w:val="28"/>
          <w:lang w:val="de-DE"/>
        </w:rPr>
      </w:pPr>
      <w:r w:rsidRPr="0008374B">
        <w:rPr>
          <w:color w:val="A6A6A6" w:themeColor="background1" w:themeShade="A6"/>
          <w:lang w:val="de-DE"/>
        </w:rPr>
        <w:t>Was sind typische</w:t>
      </w:r>
      <w:r w:rsidR="000A2283">
        <w:rPr>
          <w:color w:val="A6A6A6" w:themeColor="background1" w:themeShade="A6"/>
          <w:lang w:val="de-DE"/>
        </w:rPr>
        <w:t xml:space="preserve"> Szenarien, die das Produkt erfü</w:t>
      </w:r>
      <w:r w:rsidRPr="0008374B">
        <w:rPr>
          <w:color w:val="A6A6A6" w:themeColor="background1" w:themeShade="A6"/>
          <w:lang w:val="de-DE"/>
        </w:rPr>
        <w:t>llen muss?</w:t>
      </w:r>
    </w:p>
    <w:p w:rsidR="00EC692A" w:rsidRPr="0008374B" w:rsidRDefault="00A9641E">
      <w:pPr>
        <w:pStyle w:val="Textkrper"/>
        <w:rPr>
          <w:color w:val="000000"/>
          <w:sz w:val="20"/>
          <w:lang w:val="de-DE"/>
        </w:rPr>
      </w:pPr>
      <w:r w:rsidRPr="0008374B">
        <w:rPr>
          <w:color w:val="000000"/>
          <w:sz w:val="28"/>
          <w:lang w:val="de-DE"/>
        </w:rPr>
        <w:br/>
      </w:r>
      <w:bookmarkStart w:id="465" w:name="d5w6"/>
      <w:bookmarkStart w:id="466" w:name="pp2w"/>
      <w:bookmarkStart w:id="467" w:name="z%3A58"/>
      <w:bookmarkStart w:id="468" w:name="d5w60"/>
      <w:bookmarkEnd w:id="465"/>
      <w:bookmarkEnd w:id="466"/>
      <w:bookmarkEnd w:id="467"/>
      <w:bookmarkEnd w:id="468"/>
      <w:r w:rsidRPr="002100A1">
        <w:rPr>
          <w:b/>
          <w:color w:val="000000"/>
          <w:sz w:val="24"/>
          <w:szCs w:val="24"/>
          <w:lang w:val="de-DE"/>
        </w:rPr>
        <w:t xml:space="preserve">/T010/ </w:t>
      </w:r>
      <w:bookmarkStart w:id="469" w:name="d5w61"/>
      <w:bookmarkEnd w:id="469"/>
      <w:r w:rsidR="006029C9" w:rsidRPr="002100A1">
        <w:rPr>
          <w:b/>
          <w:color w:val="000000"/>
          <w:sz w:val="24"/>
          <w:szCs w:val="24"/>
          <w:lang w:val="de-DE"/>
        </w:rPr>
        <w:t>Benutzer erstellen</w:t>
      </w:r>
      <w:r w:rsidRPr="002100A1">
        <w:rPr>
          <w:color w:val="000000"/>
          <w:sz w:val="24"/>
          <w:szCs w:val="24"/>
          <w:lang w:val="de-DE"/>
        </w:rPr>
        <w:br/>
      </w:r>
      <w:bookmarkStart w:id="470" w:name="d5w62"/>
      <w:bookmarkEnd w:id="470"/>
      <w:r w:rsidRPr="002100A1">
        <w:rPr>
          <w:color w:val="000000"/>
          <w:sz w:val="24"/>
          <w:szCs w:val="24"/>
          <w:lang w:val="de-DE"/>
        </w:rPr>
        <w:t xml:space="preserve">Den </w:t>
      </w:r>
      <w:r w:rsidR="002100A1">
        <w:rPr>
          <w:color w:val="000000"/>
          <w:sz w:val="24"/>
          <w:szCs w:val="24"/>
          <w:lang w:val="de-DE"/>
        </w:rPr>
        <w:t>Benutzer „</w:t>
      </w:r>
      <w:proofErr w:type="spellStart"/>
      <w:r w:rsidR="002100A1">
        <w:rPr>
          <w:color w:val="000000"/>
          <w:sz w:val="24"/>
          <w:szCs w:val="24"/>
          <w:lang w:val="de-DE"/>
        </w:rPr>
        <w:t>max.</w:t>
      </w:r>
      <w:r w:rsidR="006029C9" w:rsidRPr="002100A1">
        <w:rPr>
          <w:color w:val="000000"/>
          <w:sz w:val="24"/>
          <w:szCs w:val="24"/>
          <w:lang w:val="de-DE"/>
        </w:rPr>
        <w:t>mustermann</w:t>
      </w:r>
      <w:proofErr w:type="spellEnd"/>
      <w:r w:rsidR="006029C9" w:rsidRPr="002100A1">
        <w:rPr>
          <w:color w:val="000000"/>
          <w:sz w:val="24"/>
          <w:szCs w:val="24"/>
          <w:lang w:val="de-DE"/>
        </w:rPr>
        <w:t>“ mit dem Namen</w:t>
      </w:r>
      <w:r w:rsidRPr="002100A1">
        <w:rPr>
          <w:color w:val="000000"/>
          <w:sz w:val="24"/>
          <w:szCs w:val="24"/>
          <w:lang w:val="de-DE"/>
        </w:rPr>
        <w:t xml:space="preserve"> </w:t>
      </w:r>
      <w:r w:rsidR="006029C9" w:rsidRPr="002100A1">
        <w:rPr>
          <w:color w:val="000000"/>
          <w:sz w:val="24"/>
          <w:szCs w:val="24"/>
          <w:lang w:val="de-DE"/>
        </w:rPr>
        <w:t>„</w:t>
      </w:r>
      <w:r w:rsidRPr="002100A1">
        <w:rPr>
          <w:color w:val="000000"/>
          <w:sz w:val="24"/>
          <w:szCs w:val="24"/>
          <w:lang w:val="de-DE"/>
        </w:rPr>
        <w:t>Max Mustermann</w:t>
      </w:r>
      <w:r w:rsidR="006029C9" w:rsidRPr="002100A1">
        <w:rPr>
          <w:color w:val="000000"/>
          <w:sz w:val="24"/>
          <w:szCs w:val="24"/>
          <w:lang w:val="de-DE"/>
        </w:rPr>
        <w:t xml:space="preserve">“, der Email </w:t>
      </w:r>
      <w:r w:rsidR="001E47CF" w:rsidRPr="002100A1">
        <w:rPr>
          <w:color w:val="000000"/>
          <w:sz w:val="24"/>
          <w:szCs w:val="24"/>
          <w:lang w:val="de-DE"/>
        </w:rPr>
        <w:t>„</w:t>
      </w:r>
      <w:hyperlink r:id="rId15" w:history="1">
        <w:r w:rsidR="006029C9" w:rsidRPr="002100A1">
          <w:rPr>
            <w:sz w:val="24"/>
            <w:szCs w:val="24"/>
            <w:lang w:val="de-DE"/>
          </w:rPr>
          <w:t>max.mustermann@example.com</w:t>
        </w:r>
      </w:hyperlink>
      <w:r w:rsidR="001E47CF" w:rsidRPr="002100A1">
        <w:rPr>
          <w:sz w:val="24"/>
          <w:szCs w:val="24"/>
          <w:lang w:val="de-DE"/>
        </w:rPr>
        <w:t>”</w:t>
      </w:r>
      <w:r w:rsidR="006029C9" w:rsidRPr="002100A1">
        <w:rPr>
          <w:color w:val="000000"/>
          <w:sz w:val="24"/>
          <w:szCs w:val="24"/>
          <w:lang w:val="de-DE"/>
        </w:rPr>
        <w:t>, dem Firmennamen „Max Mustercompany“, der Telefonnummer „555-555“, der Faxnummer „555-555“ und</w:t>
      </w:r>
      <w:r w:rsidRPr="002100A1">
        <w:rPr>
          <w:color w:val="000000"/>
          <w:sz w:val="24"/>
          <w:szCs w:val="24"/>
          <w:lang w:val="de-DE"/>
        </w:rPr>
        <w:t xml:space="preserve"> dem Passwort </w:t>
      </w:r>
      <w:r w:rsidR="006029C9" w:rsidRPr="002100A1">
        <w:rPr>
          <w:color w:val="000000"/>
          <w:sz w:val="24"/>
          <w:szCs w:val="24"/>
          <w:lang w:val="de-DE"/>
        </w:rPr>
        <w:t>„max123“</w:t>
      </w:r>
      <w:r w:rsidRPr="002100A1">
        <w:rPr>
          <w:color w:val="000000"/>
          <w:sz w:val="24"/>
          <w:szCs w:val="24"/>
          <w:lang w:val="de-DE"/>
        </w:rPr>
        <w:t xml:space="preserve"> anlegen.</w:t>
      </w:r>
      <w:bookmarkStart w:id="471" w:name="pp2w0"/>
      <w:bookmarkEnd w:id="471"/>
      <w:r w:rsidRPr="0008374B">
        <w:rPr>
          <w:color w:val="000000"/>
          <w:sz w:val="20"/>
          <w:lang w:val="de-DE"/>
        </w:rPr>
        <w:br/>
      </w:r>
      <w:bookmarkStart w:id="472" w:name="aa0j"/>
      <w:bookmarkEnd w:id="472"/>
      <w:r w:rsidRPr="0008374B">
        <w:rPr>
          <w:color w:val="000000"/>
          <w:sz w:val="20"/>
          <w:lang w:val="de-DE"/>
        </w:rPr>
        <w:br/>
      </w:r>
      <w:bookmarkStart w:id="473" w:name="d5w63"/>
      <w:bookmarkStart w:id="474" w:name="pp2w1"/>
      <w:bookmarkStart w:id="475" w:name="pp2w2"/>
      <w:bookmarkEnd w:id="473"/>
      <w:bookmarkEnd w:id="474"/>
      <w:bookmarkEnd w:id="475"/>
      <w:r w:rsidRPr="00B4505C">
        <w:rPr>
          <w:b/>
          <w:color w:val="000000"/>
          <w:sz w:val="24"/>
          <w:szCs w:val="24"/>
          <w:lang w:val="de-DE"/>
        </w:rPr>
        <w:t xml:space="preserve">/T020/ </w:t>
      </w:r>
      <w:r w:rsidR="00EC692A" w:rsidRPr="00B4505C">
        <w:rPr>
          <w:b/>
          <w:color w:val="000000"/>
          <w:sz w:val="24"/>
          <w:szCs w:val="24"/>
          <w:lang w:val="de-DE"/>
        </w:rPr>
        <w:t xml:space="preserve">Benutzer </w:t>
      </w:r>
      <w:r w:rsidRPr="00B4505C">
        <w:rPr>
          <w:b/>
          <w:color w:val="000000"/>
          <w:sz w:val="24"/>
          <w:szCs w:val="24"/>
          <w:lang w:val="de-DE"/>
        </w:rPr>
        <w:t>Anmelden</w:t>
      </w:r>
      <w:bookmarkStart w:id="476" w:name="pp2w3"/>
      <w:bookmarkEnd w:id="476"/>
      <w:r w:rsidRPr="00B4505C">
        <w:rPr>
          <w:color w:val="000000"/>
          <w:sz w:val="24"/>
          <w:szCs w:val="24"/>
          <w:lang w:val="de-DE"/>
        </w:rPr>
        <w:br/>
        <w:t xml:space="preserve">Mit dem Benutzer </w:t>
      </w:r>
      <w:r w:rsidR="0057074B" w:rsidRPr="00B4505C">
        <w:rPr>
          <w:color w:val="000000"/>
          <w:sz w:val="24"/>
          <w:szCs w:val="24"/>
          <w:lang w:val="de-DE"/>
        </w:rPr>
        <w:t>„</w:t>
      </w:r>
      <w:proofErr w:type="spellStart"/>
      <w:r w:rsidR="0057074B" w:rsidRPr="00B4505C">
        <w:rPr>
          <w:color w:val="000000"/>
          <w:sz w:val="24"/>
          <w:szCs w:val="24"/>
          <w:lang w:val="de-DE"/>
        </w:rPr>
        <w:t>max.mustermann</w:t>
      </w:r>
      <w:proofErr w:type="spellEnd"/>
      <w:r w:rsidR="0057074B" w:rsidRPr="00B4505C">
        <w:rPr>
          <w:color w:val="000000"/>
          <w:sz w:val="24"/>
          <w:szCs w:val="24"/>
          <w:lang w:val="de-DE"/>
        </w:rPr>
        <w:t>“</w:t>
      </w:r>
      <w:r w:rsidRPr="00B4505C">
        <w:rPr>
          <w:color w:val="000000"/>
          <w:sz w:val="24"/>
          <w:szCs w:val="24"/>
          <w:lang w:val="de-DE"/>
        </w:rPr>
        <w:t xml:space="preserve"> </w:t>
      </w:r>
      <w:bookmarkStart w:id="477" w:name="pp2w4"/>
      <w:bookmarkEnd w:id="477"/>
      <w:r w:rsidR="0057074B" w:rsidRPr="00B4505C">
        <w:rPr>
          <w:color w:val="000000"/>
          <w:sz w:val="24"/>
          <w:szCs w:val="24"/>
          <w:lang w:val="de-DE"/>
        </w:rPr>
        <w:t>sich an dem System anmelden.</w:t>
      </w:r>
      <w:r w:rsidRPr="0008374B">
        <w:rPr>
          <w:color w:val="000000"/>
          <w:sz w:val="20"/>
          <w:lang w:val="de-DE"/>
        </w:rPr>
        <w:br/>
      </w:r>
      <w:bookmarkStart w:id="478" w:name="qish"/>
      <w:bookmarkEnd w:id="478"/>
      <w:r w:rsidRPr="0008374B">
        <w:rPr>
          <w:color w:val="000000"/>
          <w:sz w:val="20"/>
          <w:lang w:val="de-DE"/>
        </w:rPr>
        <w:br/>
      </w:r>
      <w:bookmarkStart w:id="479" w:name="d5w64"/>
      <w:bookmarkStart w:id="480" w:name="pp2w5"/>
      <w:bookmarkStart w:id="481" w:name="pp2w6"/>
      <w:bookmarkEnd w:id="479"/>
      <w:bookmarkEnd w:id="480"/>
      <w:bookmarkEnd w:id="481"/>
      <w:r w:rsidRPr="00B4505C">
        <w:rPr>
          <w:b/>
          <w:color w:val="000000"/>
          <w:sz w:val="24"/>
          <w:szCs w:val="24"/>
          <w:lang w:val="de-DE"/>
        </w:rPr>
        <w:t xml:space="preserve">/T030/ </w:t>
      </w:r>
      <w:r w:rsidR="007E3B71" w:rsidRPr="00B4505C">
        <w:rPr>
          <w:b/>
          <w:color w:val="000000"/>
          <w:sz w:val="24"/>
          <w:szCs w:val="24"/>
          <w:lang w:val="de-DE"/>
        </w:rPr>
        <w:t>Domainname</w:t>
      </w:r>
      <w:r w:rsidRPr="00B4505C">
        <w:rPr>
          <w:b/>
          <w:color w:val="000000"/>
          <w:sz w:val="24"/>
          <w:szCs w:val="24"/>
          <w:lang w:val="de-DE"/>
        </w:rPr>
        <w:t xml:space="preserve"> anlegen</w:t>
      </w:r>
      <w:bookmarkStart w:id="482" w:name="pp2w7"/>
      <w:bookmarkEnd w:id="482"/>
      <w:r w:rsidRPr="00B4505C">
        <w:rPr>
          <w:color w:val="000000"/>
          <w:sz w:val="24"/>
          <w:szCs w:val="24"/>
          <w:lang w:val="de-DE"/>
        </w:rPr>
        <w:br/>
      </w:r>
      <w:bookmarkStart w:id="483" w:name="pp2w8"/>
      <w:bookmarkEnd w:id="483"/>
      <w:r w:rsidR="007E3B71" w:rsidRPr="00B4505C">
        <w:rPr>
          <w:color w:val="000000"/>
          <w:sz w:val="24"/>
          <w:szCs w:val="24"/>
          <w:lang w:val="de-DE"/>
        </w:rPr>
        <w:t>Als Administrator den Domainnamen „example.com“ anlegen</w:t>
      </w:r>
      <w:r w:rsidR="001E47CF" w:rsidRPr="00B4505C">
        <w:rPr>
          <w:color w:val="000000"/>
          <w:sz w:val="24"/>
          <w:szCs w:val="24"/>
          <w:lang w:val="de-DE"/>
        </w:rPr>
        <w:t xml:space="preserve"> und dem Benutzer „</w:t>
      </w:r>
      <w:proofErr w:type="spellStart"/>
      <w:r w:rsidR="001E47CF" w:rsidRPr="00B4505C">
        <w:rPr>
          <w:color w:val="000000"/>
          <w:sz w:val="24"/>
          <w:szCs w:val="24"/>
          <w:lang w:val="de-DE"/>
        </w:rPr>
        <w:t>max.mustermann</w:t>
      </w:r>
      <w:proofErr w:type="spellEnd"/>
      <w:r w:rsidR="001E47CF" w:rsidRPr="00B4505C">
        <w:rPr>
          <w:color w:val="000000"/>
          <w:sz w:val="24"/>
          <w:szCs w:val="24"/>
          <w:lang w:val="de-DE"/>
        </w:rPr>
        <w:t>“ zuweisen.</w:t>
      </w:r>
    </w:p>
    <w:p w:rsidR="00EC692A" w:rsidRPr="0008374B" w:rsidRDefault="00EC692A">
      <w:pPr>
        <w:pStyle w:val="Textkrper"/>
        <w:rPr>
          <w:color w:val="000000"/>
          <w:sz w:val="20"/>
          <w:lang w:val="de-DE"/>
        </w:rPr>
      </w:pPr>
    </w:p>
    <w:p w:rsidR="00EC692A" w:rsidRPr="00B4505C" w:rsidRDefault="00EC692A">
      <w:pPr>
        <w:pStyle w:val="Textkrper"/>
        <w:rPr>
          <w:color w:val="000000"/>
          <w:sz w:val="24"/>
          <w:szCs w:val="24"/>
          <w:lang w:val="de-DE"/>
        </w:rPr>
      </w:pPr>
      <w:r w:rsidRPr="00B4505C">
        <w:rPr>
          <w:b/>
          <w:color w:val="000000"/>
          <w:sz w:val="24"/>
          <w:szCs w:val="24"/>
          <w:lang w:val="de-DE"/>
        </w:rPr>
        <w:t>/T040/ Preisgruppe anlegen</w:t>
      </w:r>
      <w:r w:rsidRPr="00B4505C">
        <w:rPr>
          <w:color w:val="000000"/>
          <w:sz w:val="24"/>
          <w:szCs w:val="24"/>
          <w:lang w:val="de-DE"/>
        </w:rPr>
        <w:br/>
        <w:t>Als Administrator die Preisgruppe „Standard“ anlegen.</w:t>
      </w:r>
    </w:p>
    <w:p w:rsidR="00EC692A" w:rsidRPr="0008374B" w:rsidRDefault="00EC692A">
      <w:pPr>
        <w:pStyle w:val="Textkrper"/>
        <w:rPr>
          <w:color w:val="000000"/>
          <w:sz w:val="20"/>
          <w:lang w:val="de-DE"/>
        </w:rPr>
      </w:pPr>
    </w:p>
    <w:p w:rsidR="00032BB9" w:rsidRPr="00B4505C" w:rsidRDefault="00EC692A">
      <w:pPr>
        <w:pStyle w:val="Textkrper"/>
        <w:rPr>
          <w:color w:val="000000"/>
          <w:sz w:val="24"/>
          <w:szCs w:val="24"/>
          <w:lang w:val="de-DE"/>
        </w:rPr>
      </w:pPr>
      <w:r w:rsidRPr="00B4505C">
        <w:rPr>
          <w:b/>
          <w:color w:val="000000"/>
          <w:sz w:val="24"/>
          <w:szCs w:val="24"/>
          <w:lang w:val="de-DE"/>
        </w:rPr>
        <w:t>/T050/ Preis anlegen</w:t>
      </w:r>
      <w:r w:rsidRPr="00B4505C">
        <w:rPr>
          <w:color w:val="000000"/>
          <w:sz w:val="24"/>
          <w:szCs w:val="24"/>
          <w:lang w:val="de-DE"/>
        </w:rPr>
        <w:br/>
        <w:t>Als Administrator den Preis „.</w:t>
      </w:r>
      <w:proofErr w:type="spellStart"/>
      <w:r w:rsidRPr="00B4505C">
        <w:rPr>
          <w:color w:val="000000"/>
          <w:sz w:val="24"/>
          <w:szCs w:val="24"/>
          <w:lang w:val="de-DE"/>
        </w:rPr>
        <w:t>com</w:t>
      </w:r>
      <w:proofErr w:type="spellEnd"/>
      <w:r w:rsidRPr="00B4505C">
        <w:rPr>
          <w:color w:val="000000"/>
          <w:sz w:val="24"/>
          <w:szCs w:val="24"/>
          <w:lang w:val="de-DE"/>
        </w:rPr>
        <w:t>“ mit dem Einkaufspreis „8.90“ und einem Verkaufspreis von „12.90“ anlegen und der Preisgruppe „Standard“ zuweisen.</w:t>
      </w:r>
    </w:p>
    <w:p w:rsidR="00032BB9" w:rsidRPr="0008374B" w:rsidRDefault="00032BB9">
      <w:pPr>
        <w:pStyle w:val="Textkrper"/>
        <w:rPr>
          <w:color w:val="000000"/>
          <w:sz w:val="20"/>
          <w:lang w:val="de-DE"/>
        </w:rPr>
      </w:pPr>
    </w:p>
    <w:p w:rsidR="00B4505C" w:rsidRDefault="00032BB9">
      <w:pPr>
        <w:pStyle w:val="Textkrper"/>
        <w:rPr>
          <w:color w:val="000000"/>
          <w:sz w:val="20"/>
          <w:lang w:val="de-DE"/>
        </w:rPr>
      </w:pPr>
      <w:r w:rsidRPr="00B4505C">
        <w:rPr>
          <w:b/>
          <w:color w:val="000000"/>
          <w:sz w:val="24"/>
          <w:szCs w:val="24"/>
          <w:lang w:val="de-DE"/>
        </w:rPr>
        <w:t>/T060/ Status anlegen</w:t>
      </w:r>
      <w:r w:rsidRPr="00B4505C">
        <w:rPr>
          <w:color w:val="000000"/>
          <w:sz w:val="24"/>
          <w:szCs w:val="24"/>
          <w:lang w:val="de-DE"/>
        </w:rPr>
        <w:br/>
        <w:t>Als Administrator den Status „</w:t>
      </w:r>
      <w:r w:rsidR="00B4505C" w:rsidRPr="00B4505C">
        <w:rPr>
          <w:color w:val="000000"/>
          <w:sz w:val="24"/>
          <w:szCs w:val="24"/>
          <w:lang w:val="de-DE"/>
        </w:rPr>
        <w:t xml:space="preserve">reg </w:t>
      </w:r>
      <w:proofErr w:type="spellStart"/>
      <w:r w:rsidR="00B4505C" w:rsidRPr="00B4505C">
        <w:rPr>
          <w:color w:val="000000"/>
          <w:sz w:val="24"/>
          <w:szCs w:val="24"/>
          <w:lang w:val="de-DE"/>
        </w:rPr>
        <w:t>success</w:t>
      </w:r>
      <w:proofErr w:type="spellEnd"/>
      <w:r w:rsidRPr="00B4505C">
        <w:rPr>
          <w:color w:val="000000"/>
          <w:sz w:val="24"/>
          <w:szCs w:val="24"/>
          <w:lang w:val="de-DE"/>
        </w:rPr>
        <w:t>“ mit dem Code „</w:t>
      </w:r>
      <w:r w:rsidR="00B4505C" w:rsidRPr="00B4505C">
        <w:rPr>
          <w:color w:val="000000"/>
          <w:sz w:val="24"/>
          <w:szCs w:val="24"/>
          <w:lang w:val="de-DE"/>
        </w:rPr>
        <w:t>200</w:t>
      </w:r>
      <w:r w:rsidRPr="00B4505C">
        <w:rPr>
          <w:color w:val="000000"/>
          <w:sz w:val="24"/>
          <w:szCs w:val="24"/>
          <w:lang w:val="de-DE"/>
        </w:rPr>
        <w:t>“ anlegen.</w:t>
      </w:r>
      <w:r w:rsidR="00A9641E" w:rsidRPr="0008374B">
        <w:rPr>
          <w:color w:val="000000"/>
          <w:sz w:val="20"/>
          <w:lang w:val="de-DE"/>
        </w:rPr>
        <w:br/>
      </w:r>
      <w:bookmarkStart w:id="484" w:name="qish0"/>
      <w:bookmarkEnd w:id="484"/>
      <w:r w:rsidR="00A9641E" w:rsidRPr="0008374B">
        <w:rPr>
          <w:color w:val="000000"/>
          <w:sz w:val="20"/>
          <w:lang w:val="de-DE"/>
        </w:rPr>
        <w:br/>
      </w:r>
      <w:bookmarkStart w:id="485" w:name="d5w65"/>
      <w:bookmarkStart w:id="486" w:name="oscg"/>
      <w:bookmarkStart w:id="487" w:name="oyog"/>
      <w:bookmarkEnd w:id="485"/>
      <w:bookmarkEnd w:id="486"/>
      <w:bookmarkEnd w:id="487"/>
      <w:r w:rsidRPr="00B4505C">
        <w:rPr>
          <w:b/>
          <w:color w:val="000000"/>
          <w:sz w:val="24"/>
          <w:szCs w:val="24"/>
          <w:lang w:val="de-DE"/>
        </w:rPr>
        <w:t>/T07</w:t>
      </w:r>
      <w:r w:rsidR="00A9641E" w:rsidRPr="00B4505C">
        <w:rPr>
          <w:b/>
          <w:color w:val="000000"/>
          <w:sz w:val="24"/>
          <w:szCs w:val="24"/>
          <w:lang w:val="de-DE"/>
        </w:rPr>
        <w:t>0/ Suchen</w:t>
      </w:r>
      <w:bookmarkStart w:id="488" w:name="pp2w9"/>
      <w:bookmarkEnd w:id="488"/>
      <w:r w:rsidR="00A9641E" w:rsidRPr="00B4505C">
        <w:rPr>
          <w:color w:val="000000"/>
          <w:sz w:val="24"/>
          <w:szCs w:val="24"/>
          <w:lang w:val="de-DE"/>
        </w:rPr>
        <w:br/>
        <w:t xml:space="preserve">Als </w:t>
      </w:r>
      <w:bookmarkStart w:id="489" w:name="oscg0"/>
      <w:bookmarkEnd w:id="489"/>
      <w:r w:rsidR="004E556C" w:rsidRPr="00B4505C">
        <w:rPr>
          <w:color w:val="000000"/>
          <w:sz w:val="24"/>
          <w:szCs w:val="24"/>
          <w:lang w:val="de-DE"/>
        </w:rPr>
        <w:t>Administrator nach einem Domainnamen suchen.</w:t>
      </w:r>
      <w:bookmarkStart w:id="490" w:name="cjb7"/>
      <w:bookmarkStart w:id="491" w:name="d5w66"/>
      <w:bookmarkStart w:id="492" w:name="oscg1"/>
      <w:bookmarkStart w:id="493" w:name="oscg2"/>
      <w:bookmarkStart w:id="494" w:name="oscg8"/>
      <w:bookmarkStart w:id="495" w:name="b5hh"/>
      <w:bookmarkStart w:id="496" w:name="d5w68"/>
      <w:bookmarkStart w:id="497" w:name="oscg9"/>
      <w:bookmarkStart w:id="498" w:name="oscg10"/>
      <w:bookmarkStart w:id="499" w:name="sq__"/>
      <w:bookmarkEnd w:id="490"/>
      <w:bookmarkEnd w:id="491"/>
      <w:bookmarkEnd w:id="492"/>
      <w:bookmarkEnd w:id="493"/>
      <w:bookmarkEnd w:id="494"/>
      <w:bookmarkEnd w:id="495"/>
      <w:bookmarkEnd w:id="496"/>
      <w:bookmarkEnd w:id="497"/>
      <w:bookmarkEnd w:id="498"/>
      <w:bookmarkEnd w:id="499"/>
      <w:r w:rsidR="00A9641E" w:rsidRPr="0008374B">
        <w:rPr>
          <w:color w:val="000000"/>
          <w:sz w:val="20"/>
          <w:lang w:val="de-DE"/>
        </w:rPr>
        <w:br/>
      </w:r>
      <w:bookmarkStart w:id="500" w:name="xdqn"/>
      <w:bookmarkEnd w:id="500"/>
    </w:p>
    <w:p w:rsidR="00B4505C" w:rsidRDefault="00B4505C">
      <w:pPr>
        <w:pStyle w:val="Textkrper"/>
        <w:rPr>
          <w:color w:val="000000"/>
          <w:sz w:val="24"/>
          <w:szCs w:val="24"/>
          <w:lang w:val="de-DE"/>
        </w:rPr>
      </w:pPr>
      <w:r>
        <w:rPr>
          <w:b/>
          <w:color w:val="000000"/>
          <w:sz w:val="24"/>
          <w:szCs w:val="24"/>
          <w:lang w:val="de-DE"/>
        </w:rPr>
        <w:lastRenderedPageBreak/>
        <w:t>/T08</w:t>
      </w:r>
      <w:r w:rsidRPr="00B4505C">
        <w:rPr>
          <w:b/>
          <w:color w:val="000000"/>
          <w:sz w:val="24"/>
          <w:szCs w:val="24"/>
          <w:lang w:val="de-DE"/>
        </w:rPr>
        <w:t>0/ Suchen</w:t>
      </w:r>
      <w:r w:rsidRPr="00B4505C">
        <w:rPr>
          <w:color w:val="000000"/>
          <w:sz w:val="24"/>
          <w:szCs w:val="24"/>
          <w:lang w:val="de-DE"/>
        </w:rPr>
        <w:br/>
        <w:t xml:space="preserve">Als Administrator </w:t>
      </w:r>
      <w:r>
        <w:rPr>
          <w:color w:val="000000"/>
          <w:sz w:val="24"/>
          <w:szCs w:val="24"/>
          <w:lang w:val="de-DE"/>
        </w:rPr>
        <w:t>die Domainnamenliste nach Benutzer/Kunden filtern.</w:t>
      </w:r>
    </w:p>
    <w:p w:rsidR="00381C05" w:rsidRPr="00D642F3" w:rsidRDefault="00A9641E">
      <w:pPr>
        <w:pStyle w:val="Textkrper"/>
        <w:rPr>
          <w:sz w:val="24"/>
          <w:szCs w:val="24"/>
          <w:lang w:val="de-DE"/>
        </w:rPr>
        <w:sectPr w:rsidR="00381C05" w:rsidRPr="00D642F3">
          <w:footnotePr>
            <w:pos w:val="beneathText"/>
            <w:numRestart w:val="eachPage"/>
          </w:footnotePr>
          <w:endnotePr>
            <w:numFmt w:val="decimal"/>
          </w:endnotePr>
          <w:type w:val="continuous"/>
          <w:pgSz w:w="12240" w:h="15840"/>
          <w:pgMar w:top="567" w:right="567" w:bottom="567" w:left="1134" w:header="567" w:footer="567" w:gutter="0"/>
          <w:cols w:space="720"/>
        </w:sectPr>
      </w:pPr>
      <w:r w:rsidRPr="0008374B">
        <w:rPr>
          <w:color w:val="000000"/>
          <w:sz w:val="20"/>
          <w:lang w:val="de-DE"/>
        </w:rPr>
        <w:br/>
      </w:r>
      <w:bookmarkStart w:id="501" w:name="d5w610"/>
      <w:bookmarkStart w:id="502" w:name="w3qw"/>
      <w:bookmarkStart w:id="503" w:name="w3qw0"/>
      <w:bookmarkEnd w:id="501"/>
      <w:bookmarkEnd w:id="502"/>
      <w:bookmarkEnd w:id="503"/>
      <w:r w:rsidRPr="00D642F3">
        <w:rPr>
          <w:b/>
          <w:color w:val="000000"/>
          <w:sz w:val="24"/>
          <w:szCs w:val="24"/>
          <w:lang w:val="de-DE"/>
        </w:rPr>
        <w:t>/T090/ Abmelden</w:t>
      </w:r>
      <w:bookmarkStart w:id="504" w:name="w3qw1"/>
      <w:bookmarkEnd w:id="504"/>
      <w:r w:rsidRPr="00D642F3">
        <w:rPr>
          <w:color w:val="000000"/>
          <w:sz w:val="24"/>
          <w:szCs w:val="24"/>
          <w:lang w:val="de-DE"/>
        </w:rPr>
        <w:br/>
      </w:r>
      <w:r w:rsidR="00032BB9" w:rsidRPr="00D642F3">
        <w:rPr>
          <w:color w:val="000000"/>
          <w:sz w:val="24"/>
          <w:szCs w:val="24"/>
          <w:lang w:val="de-DE"/>
        </w:rPr>
        <w:t>Den Benutzer „</w:t>
      </w:r>
      <w:proofErr w:type="spellStart"/>
      <w:r w:rsidR="00032BB9" w:rsidRPr="00D642F3">
        <w:rPr>
          <w:color w:val="000000"/>
          <w:sz w:val="24"/>
          <w:szCs w:val="24"/>
          <w:lang w:val="de-DE"/>
        </w:rPr>
        <w:t>max.mustermann</w:t>
      </w:r>
      <w:proofErr w:type="spellEnd"/>
      <w:r w:rsidR="00032BB9" w:rsidRPr="00D642F3">
        <w:rPr>
          <w:color w:val="000000"/>
          <w:sz w:val="24"/>
          <w:szCs w:val="24"/>
          <w:lang w:val="de-DE"/>
        </w:rPr>
        <w:t>“</w:t>
      </w:r>
      <w:r w:rsidRPr="00D642F3">
        <w:rPr>
          <w:color w:val="000000"/>
          <w:sz w:val="24"/>
          <w:szCs w:val="24"/>
          <w:lang w:val="de-DE"/>
        </w:rPr>
        <w:t xml:space="preserve"> vom System abmelden</w:t>
      </w:r>
      <w:bookmarkStart w:id="505" w:name="w3qw2"/>
      <w:bookmarkEnd w:id="505"/>
      <w:r w:rsidR="00032BB9" w:rsidRPr="00D642F3">
        <w:rPr>
          <w:color w:val="000000"/>
          <w:sz w:val="24"/>
          <w:szCs w:val="24"/>
          <w:lang w:val="de-DE"/>
        </w:rPr>
        <w:t>.</w:t>
      </w:r>
      <w:bookmarkStart w:id="506" w:name="xdqn0"/>
      <w:bookmarkStart w:id="507" w:name="w3qw3"/>
      <w:bookmarkStart w:id="508" w:name="d5w611"/>
      <w:bookmarkStart w:id="509" w:name="w3qw4"/>
      <w:bookmarkStart w:id="510" w:name="xdqn3"/>
      <w:bookmarkEnd w:id="506"/>
      <w:bookmarkEnd w:id="507"/>
      <w:bookmarkEnd w:id="508"/>
      <w:bookmarkEnd w:id="509"/>
      <w:bookmarkEnd w:id="510"/>
      <w:r w:rsidRPr="00D642F3">
        <w:rPr>
          <w:sz w:val="24"/>
          <w:szCs w:val="24"/>
          <w:lang w:val="de-DE"/>
        </w:rPr>
        <w:br/>
      </w:r>
      <w:bookmarkStart w:id="511" w:name="xdqn4"/>
      <w:bookmarkStart w:id="512" w:name="b%3Aym1"/>
      <w:bookmarkEnd w:id="511"/>
      <w:bookmarkEnd w:id="512"/>
    </w:p>
    <w:p w:rsidR="00381C05" w:rsidRPr="0008374B" w:rsidRDefault="00381C05">
      <w:pPr>
        <w:pStyle w:val="Textkrper"/>
        <w:rPr>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p>
    <w:p w:rsidR="00746FC8" w:rsidRPr="0008374B" w:rsidRDefault="00A9641E" w:rsidP="001C1465">
      <w:pPr>
        <w:pStyle w:val="berschrift1"/>
        <w:rPr>
          <w:rFonts w:asciiTheme="minorHAnsi" w:eastAsia="Verdana" w:hAnsiTheme="minorHAnsi"/>
          <w:lang w:val="de-DE"/>
        </w:rPr>
      </w:pPr>
      <w:bookmarkStart w:id="513" w:name="mrwz35"/>
      <w:bookmarkStart w:id="514" w:name="mrwz36"/>
      <w:bookmarkStart w:id="515" w:name="_Toc226133809"/>
      <w:bookmarkEnd w:id="513"/>
      <w:bookmarkEnd w:id="514"/>
      <w:r w:rsidRPr="0008374B">
        <w:rPr>
          <w:rFonts w:asciiTheme="minorHAnsi" w:eastAsia="Verdana" w:hAnsiTheme="minorHAnsi"/>
          <w:lang w:val="de-DE"/>
        </w:rPr>
        <w:lastRenderedPageBreak/>
        <w:t>10</w:t>
      </w:r>
      <w:r w:rsidR="001C1465" w:rsidRPr="0008374B">
        <w:rPr>
          <w:rFonts w:asciiTheme="minorHAnsi" w:eastAsia="Verdana" w:hAnsiTheme="minorHAnsi"/>
          <w:lang w:val="de-DE"/>
        </w:rPr>
        <w:t>.</w:t>
      </w:r>
      <w:r w:rsidRPr="0008374B">
        <w:rPr>
          <w:rFonts w:asciiTheme="minorHAnsi" w:eastAsia="Verdana" w:hAnsiTheme="minorHAnsi"/>
          <w:lang w:val="de-DE"/>
        </w:rPr>
        <w:t xml:space="preserve"> Entwicklungsumgebung</w:t>
      </w:r>
      <w:bookmarkEnd w:id="515"/>
    </w:p>
    <w:p w:rsidR="00381C05" w:rsidRPr="0008374B" w:rsidRDefault="00746FC8" w:rsidP="00F36E85">
      <w:pPr>
        <w:rPr>
          <w:lang w:val="de-DE"/>
        </w:rPr>
      </w:pPr>
      <w:r w:rsidRPr="0008374B">
        <w:rPr>
          <w:color w:val="A6A6A6" w:themeColor="background1" w:themeShade="A6"/>
          <w:lang w:val="de-DE"/>
        </w:rPr>
        <w:t>Welche Software, Hardware und Orgware wird zur Entwicklung benötigt</w:t>
      </w:r>
      <w:r w:rsidRPr="001868FC">
        <w:rPr>
          <w:color w:val="BFBFBF" w:themeColor="background1" w:themeShade="BF"/>
          <w:lang w:val="de-DE"/>
        </w:rPr>
        <w:t>?</w:t>
      </w:r>
      <w:r w:rsidR="00A9641E" w:rsidRPr="0008374B">
        <w:rPr>
          <w:lang w:val="de-DE"/>
        </w:rPr>
        <w:t xml:space="preserve"> </w:t>
      </w:r>
    </w:p>
    <w:p w:rsidR="00746FC8" w:rsidRPr="0008374B" w:rsidRDefault="00746FC8" w:rsidP="00746FC8">
      <w:pPr>
        <w:rPr>
          <w:lang w:val="de-DE"/>
        </w:rPr>
        <w:sectPr w:rsidR="00746FC8"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p>
    <w:p w:rsidR="00381C05" w:rsidRPr="0008374B" w:rsidRDefault="00A9641E">
      <w:pPr>
        <w:pStyle w:val="Textkrper"/>
        <w:rPr>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r w:rsidRPr="0008374B">
        <w:rPr>
          <w:lang w:val="de-DE"/>
        </w:rPr>
        <w:lastRenderedPageBreak/>
        <w:t xml:space="preserve">  </w:t>
      </w:r>
    </w:p>
    <w:p w:rsidR="00381C05" w:rsidRPr="00276B14" w:rsidRDefault="00A9641E">
      <w:pPr>
        <w:pStyle w:val="Textkrper"/>
        <w:rPr>
          <w:rFonts w:eastAsia="Verdana" w:cs="Verdana"/>
          <w:sz w:val="24"/>
          <w:szCs w:val="24"/>
          <w:lang w:val="de-DE"/>
        </w:rPr>
        <w:sectPr w:rsidR="00381C05" w:rsidRPr="00276B14">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516" w:name="mrwz41"/>
      <w:bookmarkStart w:id="517" w:name="mrwz42"/>
      <w:bookmarkEnd w:id="516"/>
      <w:bookmarkEnd w:id="517"/>
      <w:r w:rsidRPr="00276B14">
        <w:rPr>
          <w:rFonts w:eastAsia="Verdana" w:cs="Verdana"/>
          <w:b/>
          <w:sz w:val="24"/>
          <w:szCs w:val="24"/>
          <w:lang w:val="de-DE"/>
        </w:rPr>
        <w:lastRenderedPageBreak/>
        <w:t>/E10/ Software</w:t>
      </w:r>
      <w:r w:rsidRPr="00276B14">
        <w:rPr>
          <w:rFonts w:eastAsia="Verdana" w:cs="Verdana"/>
          <w:sz w:val="24"/>
          <w:szCs w:val="24"/>
          <w:lang w:val="de-DE"/>
        </w:rPr>
        <w:t xml:space="preserve"> </w:t>
      </w:r>
    </w:p>
    <w:p w:rsidR="00381C05" w:rsidRPr="00276B14" w:rsidRDefault="00A9641E">
      <w:pPr>
        <w:pStyle w:val="Textkrper"/>
        <w:spacing w:line="360" w:lineRule="auto"/>
        <w:rPr>
          <w:rFonts w:eastAsia="Verdana" w:cs="Verdana"/>
          <w:sz w:val="24"/>
          <w:szCs w:val="24"/>
          <w:lang w:val="de-DE"/>
        </w:rPr>
      </w:pPr>
      <w:bookmarkStart w:id="518" w:name="cxt13"/>
      <w:bookmarkStart w:id="519" w:name="cxt14"/>
      <w:bookmarkStart w:id="520" w:name="cxt15"/>
      <w:bookmarkEnd w:id="518"/>
      <w:bookmarkEnd w:id="519"/>
      <w:bookmarkEnd w:id="520"/>
      <w:r w:rsidRPr="00276B14">
        <w:rPr>
          <w:rFonts w:eastAsia="Verdana" w:cs="Verdana"/>
          <w:b/>
          <w:sz w:val="24"/>
          <w:szCs w:val="24"/>
          <w:lang w:val="de-DE"/>
        </w:rPr>
        <w:lastRenderedPageBreak/>
        <w:t>Serverseitig:</w:t>
      </w:r>
      <w:r w:rsidR="00A92C15" w:rsidRPr="00276B14">
        <w:rPr>
          <w:rFonts w:eastAsia="Verdana" w:cs="Verdana"/>
          <w:sz w:val="24"/>
          <w:szCs w:val="24"/>
          <w:lang w:val="de-DE"/>
        </w:rPr>
        <w:t xml:space="preserve"> Linux, Apache</w:t>
      </w:r>
      <w:r w:rsidR="00A92C15" w:rsidRPr="00276B14">
        <w:rPr>
          <w:sz w:val="24"/>
          <w:szCs w:val="24"/>
          <w:lang w:val="de-DE"/>
        </w:rPr>
        <w:t xml:space="preserve"> </w:t>
      </w:r>
      <w:bookmarkStart w:id="521" w:name="2.2.11"/>
      <w:r w:rsidR="00A92C15" w:rsidRPr="00276B14">
        <w:rPr>
          <w:sz w:val="24"/>
          <w:szCs w:val="24"/>
          <w:lang w:val="de-DE"/>
        </w:rPr>
        <w:t>2.2.11</w:t>
      </w:r>
      <w:bookmarkEnd w:id="521"/>
      <w:r w:rsidRPr="00276B14">
        <w:rPr>
          <w:rFonts w:eastAsia="Verdana" w:cs="Verdana"/>
          <w:sz w:val="24"/>
          <w:szCs w:val="24"/>
          <w:lang w:val="de-DE"/>
        </w:rPr>
        <w:t xml:space="preserve">, </w:t>
      </w:r>
      <w:r w:rsidR="00276B14">
        <w:rPr>
          <w:rFonts w:eastAsia="Verdana" w:cs="Verdana"/>
          <w:sz w:val="24"/>
          <w:szCs w:val="24"/>
          <w:lang w:val="de-DE"/>
        </w:rPr>
        <w:t>Perl 5</w:t>
      </w:r>
      <w:r w:rsidR="00E5432E" w:rsidRPr="00276B14">
        <w:rPr>
          <w:rFonts w:eastAsia="Verdana" w:cs="Verdana"/>
          <w:sz w:val="24"/>
          <w:szCs w:val="24"/>
          <w:lang w:val="de-DE"/>
        </w:rPr>
        <w:t>, Postgresql 8.3.6</w:t>
      </w:r>
      <w:r w:rsidRPr="00276B14">
        <w:rPr>
          <w:rFonts w:eastAsia="Verdana" w:cs="Verdana"/>
          <w:sz w:val="24"/>
          <w:szCs w:val="24"/>
          <w:lang w:val="de-DE"/>
        </w:rPr>
        <w:t xml:space="preserve">, </w:t>
      </w:r>
      <w:r w:rsidR="00E5432E" w:rsidRPr="00276B14">
        <w:rPr>
          <w:rFonts w:eastAsia="Verdana" w:cs="Verdana"/>
          <w:sz w:val="24"/>
          <w:szCs w:val="24"/>
          <w:lang w:val="de-DE"/>
        </w:rPr>
        <w:t>Git</w:t>
      </w:r>
      <w:r w:rsidRPr="00276B14">
        <w:rPr>
          <w:rFonts w:eastAsia="Verdana" w:cs="Verdana"/>
          <w:sz w:val="24"/>
          <w:szCs w:val="24"/>
          <w:lang w:val="de-DE"/>
        </w:rPr>
        <w:t xml:space="preserve"> </w:t>
      </w:r>
    </w:p>
    <w:p w:rsidR="00381C05" w:rsidRPr="00276B14" w:rsidRDefault="00A9641E">
      <w:pPr>
        <w:pStyle w:val="Textkrper"/>
        <w:spacing w:line="360" w:lineRule="auto"/>
        <w:rPr>
          <w:rFonts w:eastAsia="Verdana" w:cs="Verdana"/>
          <w:sz w:val="24"/>
          <w:szCs w:val="24"/>
          <w:lang w:val="de-DE"/>
        </w:rPr>
      </w:pPr>
      <w:bookmarkStart w:id="522" w:name="cxt17"/>
      <w:bookmarkStart w:id="523" w:name="cxt18"/>
      <w:bookmarkStart w:id="524" w:name="cxt19"/>
      <w:bookmarkEnd w:id="522"/>
      <w:bookmarkEnd w:id="523"/>
      <w:bookmarkEnd w:id="524"/>
      <w:r w:rsidRPr="00276B14">
        <w:rPr>
          <w:rFonts w:eastAsia="Verdana" w:cs="Verdana"/>
          <w:b/>
          <w:sz w:val="24"/>
          <w:szCs w:val="24"/>
          <w:lang w:val="de-DE"/>
        </w:rPr>
        <w:t>Clientseitig:</w:t>
      </w:r>
      <w:r w:rsidR="002B0783" w:rsidRPr="00276B14">
        <w:rPr>
          <w:rFonts w:eastAsia="Verdana" w:cs="Verdana"/>
          <w:sz w:val="24"/>
          <w:szCs w:val="24"/>
          <w:lang w:val="de-DE"/>
        </w:rPr>
        <w:t xml:space="preserve"> Linux, </w:t>
      </w:r>
      <w:r w:rsidRPr="00276B14">
        <w:rPr>
          <w:rFonts w:eastAsia="Verdana" w:cs="Verdana"/>
          <w:sz w:val="24"/>
          <w:szCs w:val="24"/>
          <w:lang w:val="de-DE"/>
        </w:rPr>
        <w:t>In</w:t>
      </w:r>
      <w:r w:rsidR="00E5432E" w:rsidRPr="00276B14">
        <w:rPr>
          <w:rFonts w:eastAsia="Verdana" w:cs="Verdana"/>
          <w:sz w:val="24"/>
          <w:szCs w:val="24"/>
          <w:lang w:val="de-DE"/>
        </w:rPr>
        <w:t>ternet Explorer 7</w:t>
      </w:r>
      <w:r w:rsidR="00276B14">
        <w:rPr>
          <w:rFonts w:eastAsia="Verdana" w:cs="Verdana"/>
          <w:sz w:val="24"/>
          <w:szCs w:val="24"/>
          <w:lang w:val="de-DE"/>
        </w:rPr>
        <w:t xml:space="preserve"> (virtualisiert mit Virtualbox)</w:t>
      </w:r>
      <w:r w:rsidR="00E5432E" w:rsidRPr="00276B14">
        <w:rPr>
          <w:rFonts w:eastAsia="Verdana" w:cs="Verdana"/>
          <w:sz w:val="24"/>
          <w:szCs w:val="24"/>
          <w:lang w:val="de-DE"/>
        </w:rPr>
        <w:t>, Firefox 3.0</w:t>
      </w:r>
      <w:r w:rsidR="002B0783" w:rsidRPr="00276B14">
        <w:rPr>
          <w:rFonts w:eastAsia="Verdana" w:cs="Verdana"/>
          <w:sz w:val="24"/>
          <w:szCs w:val="24"/>
          <w:lang w:val="de-DE"/>
        </w:rPr>
        <w:t>.6</w:t>
      </w:r>
      <w:r w:rsidR="00E5432E" w:rsidRPr="00276B14">
        <w:rPr>
          <w:rFonts w:eastAsia="Verdana" w:cs="Verdana"/>
          <w:sz w:val="24"/>
          <w:szCs w:val="24"/>
          <w:lang w:val="de-DE"/>
        </w:rPr>
        <w:t xml:space="preserve">, </w:t>
      </w:r>
      <w:r w:rsidR="00276B14">
        <w:rPr>
          <w:rFonts w:eastAsia="Verdana" w:cs="Verdana"/>
          <w:sz w:val="24"/>
          <w:szCs w:val="24"/>
          <w:lang w:val="de-DE"/>
        </w:rPr>
        <w:t>SciTe</w:t>
      </w:r>
      <w:r w:rsidRPr="00276B14">
        <w:rPr>
          <w:rFonts w:eastAsia="Verdana" w:cs="Verdana"/>
          <w:sz w:val="24"/>
          <w:szCs w:val="24"/>
          <w:lang w:val="de-DE"/>
        </w:rPr>
        <w:t xml:space="preserve">, FTP-Client, </w:t>
      </w:r>
      <w:r w:rsidR="00E5432E" w:rsidRPr="00276B14">
        <w:rPr>
          <w:rFonts w:eastAsia="Verdana" w:cs="Verdana"/>
          <w:sz w:val="24"/>
          <w:szCs w:val="24"/>
          <w:lang w:val="de-DE"/>
        </w:rPr>
        <w:t>Git</w:t>
      </w:r>
      <w:r w:rsidRPr="00276B14">
        <w:rPr>
          <w:rFonts w:eastAsia="Verdana" w:cs="Verdana"/>
          <w:sz w:val="24"/>
          <w:szCs w:val="24"/>
          <w:lang w:val="de-DE"/>
        </w:rPr>
        <w:t xml:space="preserve"> </w:t>
      </w:r>
    </w:p>
    <w:p w:rsidR="00381C05" w:rsidRPr="0008374B" w:rsidRDefault="00381C05">
      <w:pPr>
        <w:pStyle w:val="Textkrper"/>
        <w:spacing w:line="360" w:lineRule="auto"/>
        <w:rPr>
          <w:rFonts w:eastAsia="Verdana" w:cs="Verdana"/>
          <w:sz w:val="20"/>
          <w:szCs w:val="20"/>
          <w:lang w:val="de-DE"/>
        </w:rPr>
      </w:pPr>
      <w:bookmarkStart w:id="525" w:name="s.h0"/>
      <w:bookmarkStart w:id="526" w:name="s.h01"/>
      <w:bookmarkEnd w:id="525"/>
      <w:bookmarkEnd w:id="526"/>
    </w:p>
    <w:p w:rsidR="00381C05" w:rsidRPr="0008374B" w:rsidRDefault="00381C05">
      <w:pPr>
        <w:rPr>
          <w:rFonts w:eastAsia="Verdana" w:cs="Verdana"/>
          <w:b/>
          <w:sz w:val="24"/>
          <w:szCs w:val="20"/>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p>
    <w:p w:rsidR="00381C05" w:rsidRPr="00276B14" w:rsidRDefault="00A9641E">
      <w:pPr>
        <w:pStyle w:val="Textkrper"/>
        <w:rPr>
          <w:rFonts w:eastAsia="Verdana" w:cs="Verdana"/>
          <w:sz w:val="24"/>
          <w:szCs w:val="24"/>
          <w:lang w:val="de-DE"/>
        </w:rPr>
        <w:sectPr w:rsidR="00381C05" w:rsidRPr="00276B14">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527" w:name="mrwz44"/>
      <w:bookmarkStart w:id="528" w:name="mrwz45"/>
      <w:bookmarkEnd w:id="527"/>
      <w:bookmarkEnd w:id="528"/>
      <w:r w:rsidRPr="00276B14">
        <w:rPr>
          <w:rFonts w:eastAsia="Verdana" w:cs="Verdana"/>
          <w:b/>
          <w:sz w:val="24"/>
          <w:szCs w:val="24"/>
          <w:lang w:val="de-DE"/>
        </w:rPr>
        <w:lastRenderedPageBreak/>
        <w:t>/E20/ Hardware</w:t>
      </w:r>
      <w:r w:rsidRPr="00276B14">
        <w:rPr>
          <w:rFonts w:eastAsia="Verdana" w:cs="Verdana"/>
          <w:sz w:val="24"/>
          <w:szCs w:val="24"/>
          <w:lang w:val="de-DE"/>
        </w:rPr>
        <w:t xml:space="preserve"> </w:t>
      </w:r>
    </w:p>
    <w:p w:rsidR="00381C05" w:rsidRPr="00276B14" w:rsidRDefault="00A9641E">
      <w:pPr>
        <w:pStyle w:val="Textkrper"/>
        <w:spacing w:line="360" w:lineRule="auto"/>
        <w:rPr>
          <w:rFonts w:eastAsia="Verdana" w:cs="Verdana"/>
          <w:sz w:val="24"/>
          <w:szCs w:val="24"/>
          <w:lang w:val="de-DE"/>
        </w:rPr>
      </w:pPr>
      <w:bookmarkStart w:id="529" w:name="cxt115"/>
      <w:bookmarkStart w:id="530" w:name="cxt116"/>
      <w:bookmarkStart w:id="531" w:name="cxt117"/>
      <w:bookmarkEnd w:id="529"/>
      <w:bookmarkEnd w:id="530"/>
      <w:bookmarkEnd w:id="531"/>
      <w:r w:rsidRPr="00276B14">
        <w:rPr>
          <w:rFonts w:eastAsia="Verdana" w:cs="Verdana"/>
          <w:b/>
          <w:sz w:val="24"/>
          <w:szCs w:val="24"/>
          <w:lang w:val="de-DE"/>
        </w:rPr>
        <w:lastRenderedPageBreak/>
        <w:t>Serverseitig:</w:t>
      </w:r>
      <w:r w:rsidRPr="00276B14">
        <w:rPr>
          <w:rFonts w:eastAsia="Verdana" w:cs="Verdana"/>
          <w:sz w:val="24"/>
          <w:szCs w:val="24"/>
          <w:lang w:val="de-DE"/>
        </w:rPr>
        <w:t> </w:t>
      </w:r>
      <w:r w:rsidR="00987943" w:rsidRPr="00276B14">
        <w:rPr>
          <w:rFonts w:eastAsia="Verdana" w:cs="Verdana"/>
          <w:sz w:val="24"/>
          <w:szCs w:val="24"/>
          <w:lang w:val="de-DE"/>
        </w:rPr>
        <w:t>Server mit ausreichend Leistung, Anbindung an das Internet</w:t>
      </w:r>
    </w:p>
    <w:p w:rsidR="00381C05" w:rsidRPr="00276B14" w:rsidRDefault="00A9641E">
      <w:pPr>
        <w:pStyle w:val="Textkrper"/>
        <w:spacing w:line="360" w:lineRule="auto"/>
        <w:rPr>
          <w:rFonts w:eastAsia="Verdana" w:cs="Verdana"/>
          <w:sz w:val="24"/>
          <w:szCs w:val="24"/>
          <w:lang w:val="de-DE"/>
        </w:rPr>
      </w:pPr>
      <w:bookmarkStart w:id="532" w:name="cxt119"/>
      <w:bookmarkStart w:id="533" w:name="cxt120"/>
      <w:bookmarkStart w:id="534" w:name="cxt121"/>
      <w:bookmarkEnd w:id="532"/>
      <w:bookmarkEnd w:id="533"/>
      <w:bookmarkEnd w:id="534"/>
      <w:r w:rsidRPr="00276B14">
        <w:rPr>
          <w:rFonts w:eastAsia="Verdana" w:cs="Verdana"/>
          <w:b/>
          <w:sz w:val="24"/>
          <w:szCs w:val="24"/>
          <w:lang w:val="de-DE"/>
        </w:rPr>
        <w:t>Clientseitig:</w:t>
      </w:r>
      <w:r w:rsidRPr="00276B14">
        <w:rPr>
          <w:rFonts w:eastAsia="Verdana" w:cs="Verdana"/>
          <w:sz w:val="24"/>
          <w:szCs w:val="24"/>
          <w:lang w:val="de-DE"/>
        </w:rPr>
        <w:t xml:space="preserve"> Internetfähiger Computer, Internetanschluss </w:t>
      </w:r>
    </w:p>
    <w:p w:rsidR="00381C05" w:rsidRPr="0008374B" w:rsidRDefault="00381C05">
      <w:pPr>
        <w:pStyle w:val="Textkrper"/>
        <w:spacing w:line="360" w:lineRule="auto"/>
        <w:rPr>
          <w:rFonts w:eastAsia="Verdana" w:cs="Verdana"/>
          <w:sz w:val="20"/>
          <w:szCs w:val="20"/>
          <w:lang w:val="de-DE"/>
        </w:rPr>
      </w:pPr>
      <w:bookmarkStart w:id="535" w:name="wht8"/>
      <w:bookmarkStart w:id="536" w:name="wht81"/>
      <w:bookmarkEnd w:id="535"/>
      <w:bookmarkEnd w:id="536"/>
    </w:p>
    <w:p w:rsidR="00381C05" w:rsidRPr="0008374B" w:rsidRDefault="00381C05">
      <w:pPr>
        <w:rPr>
          <w:rFonts w:eastAsia="Verdana" w:cs="Verdana"/>
          <w:b/>
          <w:sz w:val="24"/>
          <w:szCs w:val="20"/>
          <w:lang w:val="de-DE"/>
        </w:r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p>
    <w:p w:rsidR="00381C05" w:rsidRPr="00276B14" w:rsidRDefault="00A9641E">
      <w:pPr>
        <w:pStyle w:val="Textkrper"/>
        <w:rPr>
          <w:rFonts w:eastAsia="Verdana" w:cs="Verdana"/>
          <w:sz w:val="24"/>
          <w:szCs w:val="24"/>
          <w:lang w:val="de-DE"/>
        </w:rPr>
        <w:sectPr w:rsidR="00381C05" w:rsidRPr="00276B14">
          <w:footnotePr>
            <w:pos w:val="beneathText"/>
            <w:numRestart w:val="eachPage"/>
          </w:footnotePr>
          <w:endnotePr>
            <w:numFmt w:val="decimal"/>
          </w:endnotePr>
          <w:type w:val="continuous"/>
          <w:pgSz w:w="12240" w:h="15840"/>
          <w:pgMar w:top="567" w:right="567" w:bottom="567" w:left="1134" w:header="567" w:footer="567" w:gutter="0"/>
          <w:cols w:space="720"/>
        </w:sectPr>
      </w:pPr>
      <w:bookmarkStart w:id="537" w:name="mrwz47"/>
      <w:bookmarkStart w:id="538" w:name="mrwz48"/>
      <w:bookmarkEnd w:id="537"/>
      <w:bookmarkEnd w:id="538"/>
      <w:r w:rsidRPr="00276B14">
        <w:rPr>
          <w:rFonts w:eastAsia="Verdana" w:cs="Verdana"/>
          <w:b/>
          <w:sz w:val="24"/>
          <w:szCs w:val="24"/>
          <w:lang w:val="de-DE"/>
        </w:rPr>
        <w:lastRenderedPageBreak/>
        <w:t>/E30/ Orgware</w:t>
      </w:r>
      <w:r w:rsidRPr="00276B14">
        <w:rPr>
          <w:rFonts w:eastAsia="Verdana" w:cs="Verdana"/>
          <w:sz w:val="24"/>
          <w:szCs w:val="24"/>
          <w:lang w:val="de-DE"/>
        </w:rPr>
        <w:t xml:space="preserve"> </w:t>
      </w:r>
    </w:p>
    <w:p w:rsidR="00381C05" w:rsidRPr="00276B14" w:rsidRDefault="00A9641E">
      <w:pPr>
        <w:pStyle w:val="Textkrper"/>
        <w:spacing w:after="283"/>
        <w:rPr>
          <w:rFonts w:eastAsia="Verdana" w:cs="Verdana"/>
          <w:sz w:val="24"/>
          <w:szCs w:val="24"/>
        </w:rPr>
      </w:pPr>
      <w:bookmarkStart w:id="539" w:name="t18z1"/>
      <w:bookmarkStart w:id="540" w:name="cxt124"/>
      <w:bookmarkEnd w:id="539"/>
      <w:bookmarkEnd w:id="540"/>
      <w:r w:rsidRPr="00276B14">
        <w:rPr>
          <w:rFonts w:eastAsia="Verdana" w:cs="Verdana"/>
          <w:sz w:val="24"/>
          <w:szCs w:val="24"/>
        </w:rPr>
        <w:lastRenderedPageBreak/>
        <w:t xml:space="preserve">Internetanbindung </w:t>
      </w:r>
    </w:p>
    <w:p w:rsidR="00381C05" w:rsidRPr="0008374B" w:rsidRDefault="00381C05">
      <w:pPr>
        <w:pStyle w:val="Textkrper"/>
        <w:spacing w:after="283"/>
        <w:rPr>
          <w:rFonts w:eastAsia="Verdana" w:cs="Verdana"/>
          <w:sz w:val="20"/>
          <w:szCs w:val="20"/>
        </w:rPr>
      </w:pPr>
      <w:bookmarkStart w:id="541" w:name="wht82"/>
      <w:bookmarkStart w:id="542" w:name="wht84"/>
      <w:bookmarkEnd w:id="541"/>
      <w:bookmarkEnd w:id="542"/>
    </w:p>
    <w:p w:rsidR="00381C05" w:rsidRPr="0008374B" w:rsidRDefault="00381C05">
      <w:pPr>
        <w:sectPr w:rsidR="00381C05" w:rsidRPr="0008374B">
          <w:footnotePr>
            <w:pos w:val="beneathText"/>
            <w:numRestart w:val="eachPage"/>
          </w:footnotePr>
          <w:endnotePr>
            <w:numFmt w:val="decimal"/>
          </w:endnotePr>
          <w:type w:val="continuous"/>
          <w:pgSz w:w="12240" w:h="15840"/>
          <w:pgMar w:top="567" w:right="567" w:bottom="567" w:left="1134" w:header="567" w:footer="567" w:gutter="0"/>
          <w:cols w:space="720"/>
        </w:sectPr>
      </w:pPr>
    </w:p>
    <w:p w:rsidR="00A9641E" w:rsidRPr="0008374B" w:rsidRDefault="00A9641E">
      <w:pPr>
        <w:pStyle w:val="Textkrper"/>
      </w:pPr>
      <w:bookmarkStart w:id="543" w:name="x_m935"/>
      <w:bookmarkEnd w:id="543"/>
    </w:p>
    <w:sectPr w:rsidR="00A9641E" w:rsidRPr="0008374B" w:rsidSect="00381C05">
      <w:footnotePr>
        <w:pos w:val="beneathText"/>
        <w:numRestart w:val="eachPage"/>
      </w:footnotePr>
      <w:endnotePr>
        <w:numFmt w:val="decimal"/>
      </w:endnotePr>
      <w:type w:val="continuous"/>
      <w:pgSz w:w="12240" w:h="15840"/>
      <w:pgMar w:top="567" w:right="567" w:bottom="567" w:left="1134"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083" w:rsidRDefault="00FC0083" w:rsidP="00643484">
      <w:pPr>
        <w:pStyle w:val="Textkrper"/>
        <w:spacing w:line="240" w:lineRule="auto"/>
      </w:pPr>
      <w:r>
        <w:separator/>
      </w:r>
    </w:p>
  </w:endnote>
  <w:endnote w:type="continuationSeparator" w:id="1">
    <w:p w:rsidR="00FC0083" w:rsidRDefault="00FC0083" w:rsidP="00643484">
      <w:pPr>
        <w:pStyle w:val="Textkrpe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Gothic">
    <w:altName w:val="MS Minch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MSS8">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69532"/>
      <w:docPartObj>
        <w:docPartGallery w:val="Page Numbers (Bottom of Page)"/>
        <w:docPartUnique/>
      </w:docPartObj>
    </w:sdtPr>
    <w:sdtContent>
      <w:p w:rsidR="00FC0083" w:rsidRDefault="00402092">
        <w:pPr>
          <w:pStyle w:val="Fuzeile"/>
          <w:jc w:val="right"/>
        </w:pPr>
        <w:r w:rsidRPr="00402092">
          <w:rPr>
            <w:b/>
          </w:rPr>
          <w:t>A_Pflichtenheft</w:t>
        </w:r>
        <w:r>
          <w:t xml:space="preserve"> - </w:t>
        </w:r>
        <w:r w:rsidR="00FC0083">
          <w:t xml:space="preserve">Seite | </w:t>
        </w:r>
        <w:fldSimple w:instr=" PAGE   \* MERGEFORMAT ">
          <w:r w:rsidR="00A35D32">
            <w:rPr>
              <w:noProof/>
            </w:rPr>
            <w:t>3</w:t>
          </w:r>
        </w:fldSimple>
        <w:r w:rsidR="00FC0083">
          <w:t xml:space="preserve"> </w:t>
        </w:r>
      </w:p>
    </w:sdtContent>
  </w:sdt>
  <w:p w:rsidR="00FC0083" w:rsidRDefault="00FC008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083" w:rsidRDefault="00FC0083" w:rsidP="00643484">
      <w:pPr>
        <w:pStyle w:val="Textkrper"/>
        <w:spacing w:line="240" w:lineRule="auto"/>
      </w:pPr>
      <w:r>
        <w:separator/>
      </w:r>
    </w:p>
  </w:footnote>
  <w:footnote w:type="continuationSeparator" w:id="1">
    <w:p w:rsidR="00FC0083" w:rsidRDefault="00FC0083" w:rsidP="00643484">
      <w:pPr>
        <w:pStyle w:val="Textkrpe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083" w:rsidRDefault="00402092">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02360" o:spid="_x0000_s23557" type="#_x0000_t75" style="position:absolute;margin-left:0;margin-top:0;width:595.2pt;height:841.9pt;z-index:-251657216;mso-position-horizontal:center;mso-position-horizontal-relative:margin;mso-position-vertical:center;mso-position-vertical-relative:margin" o:allowincell="f">
          <v:imagedata r:id="rId1" o:title="tekonetwasserzeichen-pflichtenhe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083" w:rsidRDefault="00402092">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02361" o:spid="_x0000_s23558" type="#_x0000_t75" style="position:absolute;margin-left:0;margin-top:0;width:595.2pt;height:841.9pt;z-index:-251656192;mso-position-horizontal:center;mso-position-horizontal-relative:margin;mso-position-vertical:center;mso-position-vertical-relative:margin" o:allowincell="f">
          <v:imagedata r:id="rId1" o:title="tekonetwasserzeichen-pflichtenhef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083" w:rsidRDefault="00402092">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02359" o:spid="_x0000_s23556" type="#_x0000_t75" style="position:absolute;margin-left:0;margin-top:0;width:595.2pt;height:841.9pt;z-index:-251658240;mso-position-horizontal:center;mso-position-horizontal-relative:margin;mso-position-vertical:center;mso-position-vertical-relative:margin" o:allowincell="f">
          <v:imagedata r:id="rId1" o:title="tekonetwasserzeichen-pflichtenhe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F6"/>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C037B8F"/>
    <w:multiLevelType w:val="hybridMultilevel"/>
    <w:tmpl w:val="059A1DAE"/>
    <w:lvl w:ilvl="0" w:tplc="04070001">
      <w:start w:val="1"/>
      <w:numFmt w:val="bullet"/>
      <w:lvlText w:val=""/>
      <w:lvlJc w:val="left"/>
      <w:pPr>
        <w:ind w:left="784" w:hanging="360"/>
      </w:pPr>
      <w:rPr>
        <w:rFonts w:ascii="Symbol" w:hAnsi="Symbol" w:hint="default"/>
      </w:rPr>
    </w:lvl>
    <w:lvl w:ilvl="1" w:tplc="04070003">
      <w:start w:val="1"/>
      <w:numFmt w:val="bullet"/>
      <w:lvlText w:val="o"/>
      <w:lvlJc w:val="left"/>
      <w:pPr>
        <w:ind w:left="1504" w:hanging="360"/>
      </w:pPr>
      <w:rPr>
        <w:rFonts w:ascii="Courier New" w:hAnsi="Courier New" w:cs="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cs="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cs="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2">
    <w:nsid w:val="0D6D2E31"/>
    <w:multiLevelType w:val="hybridMultilevel"/>
    <w:tmpl w:val="865868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A8D68A1"/>
    <w:multiLevelType w:val="hybridMultilevel"/>
    <w:tmpl w:val="6598FC84"/>
    <w:lvl w:ilvl="0" w:tplc="04070007">
      <w:start w:val="1"/>
      <w:numFmt w:val="bullet"/>
      <w:lvlText w:val=""/>
      <w:lvlPicBulletId w:val="0"/>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hyphenationZone w:val="425"/>
  <w:drawingGridHorizontalSpacing w:val="110"/>
  <w:drawingGridVerticalSpacing w:val="0"/>
  <w:displayHorizontalDrawingGridEvery w:val="0"/>
  <w:displayVerticalDrawingGridEvery w:val="0"/>
  <w:noPunctuationKerning/>
  <w:characterSpacingControl w:val="doNotCompress"/>
  <w:strictFirstAndLastChars/>
  <w:hdrShapeDefaults>
    <o:shapedefaults v:ext="edit" spidmax="23559">
      <o:colormenu v:ext="edit" strokecolor="none [3212]"/>
    </o:shapedefaults>
    <o:shapelayout v:ext="edit">
      <o:idmap v:ext="edit" data="23"/>
    </o:shapelayout>
  </w:hdrShapeDefaults>
  <w:footnotePr>
    <w:pos w:val="beneathText"/>
    <w:numRestart w:val="eachPage"/>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27228F"/>
    <w:rsid w:val="00012BF4"/>
    <w:rsid w:val="00014123"/>
    <w:rsid w:val="00020DC7"/>
    <w:rsid w:val="000314DD"/>
    <w:rsid w:val="000327DC"/>
    <w:rsid w:val="00032BB9"/>
    <w:rsid w:val="0004011A"/>
    <w:rsid w:val="00060FF2"/>
    <w:rsid w:val="00075A60"/>
    <w:rsid w:val="00080DB0"/>
    <w:rsid w:val="0008374B"/>
    <w:rsid w:val="000861C2"/>
    <w:rsid w:val="00090ABF"/>
    <w:rsid w:val="00097B80"/>
    <w:rsid w:val="000A2110"/>
    <w:rsid w:val="000A2283"/>
    <w:rsid w:val="000A2D32"/>
    <w:rsid w:val="000A3475"/>
    <w:rsid w:val="000A7FA8"/>
    <w:rsid w:val="000B0236"/>
    <w:rsid w:val="000B0467"/>
    <w:rsid w:val="000B05C5"/>
    <w:rsid w:val="000B1592"/>
    <w:rsid w:val="000C3815"/>
    <w:rsid w:val="000D6E78"/>
    <w:rsid w:val="000E4B1C"/>
    <w:rsid w:val="00101FB7"/>
    <w:rsid w:val="0010255A"/>
    <w:rsid w:val="00116357"/>
    <w:rsid w:val="00135DE8"/>
    <w:rsid w:val="00140296"/>
    <w:rsid w:val="001402AD"/>
    <w:rsid w:val="00144560"/>
    <w:rsid w:val="00145A5B"/>
    <w:rsid w:val="00147DF5"/>
    <w:rsid w:val="00147F9B"/>
    <w:rsid w:val="0015356C"/>
    <w:rsid w:val="0016411E"/>
    <w:rsid w:val="00166B56"/>
    <w:rsid w:val="00167CDF"/>
    <w:rsid w:val="0017321E"/>
    <w:rsid w:val="00181221"/>
    <w:rsid w:val="001868FC"/>
    <w:rsid w:val="00190F0F"/>
    <w:rsid w:val="00195458"/>
    <w:rsid w:val="001B1850"/>
    <w:rsid w:val="001B2B4D"/>
    <w:rsid w:val="001B3A91"/>
    <w:rsid w:val="001B6B53"/>
    <w:rsid w:val="001C1465"/>
    <w:rsid w:val="001D502A"/>
    <w:rsid w:val="001E47CF"/>
    <w:rsid w:val="001F171F"/>
    <w:rsid w:val="00207406"/>
    <w:rsid w:val="00207A67"/>
    <w:rsid w:val="00207FDC"/>
    <w:rsid w:val="002100A1"/>
    <w:rsid w:val="00213D19"/>
    <w:rsid w:val="00214AD3"/>
    <w:rsid w:val="00223BF5"/>
    <w:rsid w:val="00231EC0"/>
    <w:rsid w:val="002340ED"/>
    <w:rsid w:val="0023508E"/>
    <w:rsid w:val="0025238C"/>
    <w:rsid w:val="00252547"/>
    <w:rsid w:val="0026158E"/>
    <w:rsid w:val="0026505A"/>
    <w:rsid w:val="00266697"/>
    <w:rsid w:val="00267A95"/>
    <w:rsid w:val="00271D98"/>
    <w:rsid w:val="0027228F"/>
    <w:rsid w:val="0027521D"/>
    <w:rsid w:val="00276B14"/>
    <w:rsid w:val="00280A7C"/>
    <w:rsid w:val="00282A8E"/>
    <w:rsid w:val="00283C83"/>
    <w:rsid w:val="00285CE9"/>
    <w:rsid w:val="00296A66"/>
    <w:rsid w:val="002973AD"/>
    <w:rsid w:val="002A10C4"/>
    <w:rsid w:val="002A2691"/>
    <w:rsid w:val="002A5EC8"/>
    <w:rsid w:val="002B0783"/>
    <w:rsid w:val="002B424E"/>
    <w:rsid w:val="002B5460"/>
    <w:rsid w:val="002C2814"/>
    <w:rsid w:val="002E37E6"/>
    <w:rsid w:val="002E5135"/>
    <w:rsid w:val="002F0FA8"/>
    <w:rsid w:val="002F7550"/>
    <w:rsid w:val="00300272"/>
    <w:rsid w:val="0031307F"/>
    <w:rsid w:val="0032118F"/>
    <w:rsid w:val="0035378B"/>
    <w:rsid w:val="00360F20"/>
    <w:rsid w:val="003628B6"/>
    <w:rsid w:val="00363FAC"/>
    <w:rsid w:val="00372ED1"/>
    <w:rsid w:val="003816FE"/>
    <w:rsid w:val="00381C05"/>
    <w:rsid w:val="003831AE"/>
    <w:rsid w:val="00387B68"/>
    <w:rsid w:val="00393218"/>
    <w:rsid w:val="003B2D3A"/>
    <w:rsid w:val="003C0CB3"/>
    <w:rsid w:val="003F0819"/>
    <w:rsid w:val="003F460A"/>
    <w:rsid w:val="003F6BAE"/>
    <w:rsid w:val="00402092"/>
    <w:rsid w:val="004068C1"/>
    <w:rsid w:val="004077B9"/>
    <w:rsid w:val="00410AFB"/>
    <w:rsid w:val="00416763"/>
    <w:rsid w:val="00421069"/>
    <w:rsid w:val="00431F89"/>
    <w:rsid w:val="0044237C"/>
    <w:rsid w:val="00443D3B"/>
    <w:rsid w:val="00450EE4"/>
    <w:rsid w:val="00452571"/>
    <w:rsid w:val="004610F0"/>
    <w:rsid w:val="00462B20"/>
    <w:rsid w:val="004632FD"/>
    <w:rsid w:val="0046736A"/>
    <w:rsid w:val="00486CEF"/>
    <w:rsid w:val="004912CB"/>
    <w:rsid w:val="004934AC"/>
    <w:rsid w:val="004938D4"/>
    <w:rsid w:val="004A0B43"/>
    <w:rsid w:val="004A2239"/>
    <w:rsid w:val="004B2EE0"/>
    <w:rsid w:val="004C1A0E"/>
    <w:rsid w:val="004D4930"/>
    <w:rsid w:val="004E1D64"/>
    <w:rsid w:val="004E216A"/>
    <w:rsid w:val="004E375E"/>
    <w:rsid w:val="004E4D93"/>
    <w:rsid w:val="004E556C"/>
    <w:rsid w:val="004F0C85"/>
    <w:rsid w:val="005074AC"/>
    <w:rsid w:val="005320CC"/>
    <w:rsid w:val="00532BAC"/>
    <w:rsid w:val="00533B84"/>
    <w:rsid w:val="005376DF"/>
    <w:rsid w:val="005410B3"/>
    <w:rsid w:val="00551EC3"/>
    <w:rsid w:val="005540EB"/>
    <w:rsid w:val="00561C98"/>
    <w:rsid w:val="00563129"/>
    <w:rsid w:val="005661CB"/>
    <w:rsid w:val="00570131"/>
    <w:rsid w:val="0057074B"/>
    <w:rsid w:val="00572ED2"/>
    <w:rsid w:val="005965DF"/>
    <w:rsid w:val="005A2C07"/>
    <w:rsid w:val="005A3947"/>
    <w:rsid w:val="005B7FA5"/>
    <w:rsid w:val="005C38D8"/>
    <w:rsid w:val="005D0609"/>
    <w:rsid w:val="005D48B3"/>
    <w:rsid w:val="005F093C"/>
    <w:rsid w:val="005F0E3B"/>
    <w:rsid w:val="00600603"/>
    <w:rsid w:val="006029C9"/>
    <w:rsid w:val="00604A53"/>
    <w:rsid w:val="00640EC0"/>
    <w:rsid w:val="00641D88"/>
    <w:rsid w:val="00641F5E"/>
    <w:rsid w:val="00643484"/>
    <w:rsid w:val="006476E3"/>
    <w:rsid w:val="00647A7B"/>
    <w:rsid w:val="00652523"/>
    <w:rsid w:val="0066438C"/>
    <w:rsid w:val="006667BC"/>
    <w:rsid w:val="006722A1"/>
    <w:rsid w:val="00682166"/>
    <w:rsid w:val="006874A8"/>
    <w:rsid w:val="00687F39"/>
    <w:rsid w:val="006909E6"/>
    <w:rsid w:val="00691F65"/>
    <w:rsid w:val="006A558C"/>
    <w:rsid w:val="006A56C9"/>
    <w:rsid w:val="006A71AB"/>
    <w:rsid w:val="006B570E"/>
    <w:rsid w:val="006D29C2"/>
    <w:rsid w:val="006E0CDA"/>
    <w:rsid w:val="006F2E70"/>
    <w:rsid w:val="006F5BC1"/>
    <w:rsid w:val="0070123A"/>
    <w:rsid w:val="00701D6C"/>
    <w:rsid w:val="007054CC"/>
    <w:rsid w:val="007060F1"/>
    <w:rsid w:val="00711DD5"/>
    <w:rsid w:val="00712572"/>
    <w:rsid w:val="007163D3"/>
    <w:rsid w:val="00716590"/>
    <w:rsid w:val="00726017"/>
    <w:rsid w:val="00726971"/>
    <w:rsid w:val="007353E5"/>
    <w:rsid w:val="00746FC8"/>
    <w:rsid w:val="00751630"/>
    <w:rsid w:val="007523F4"/>
    <w:rsid w:val="0075360F"/>
    <w:rsid w:val="0076502D"/>
    <w:rsid w:val="007677E7"/>
    <w:rsid w:val="00770C99"/>
    <w:rsid w:val="0078248C"/>
    <w:rsid w:val="007846FD"/>
    <w:rsid w:val="00792FED"/>
    <w:rsid w:val="007972C4"/>
    <w:rsid w:val="007D3A29"/>
    <w:rsid w:val="007D5E57"/>
    <w:rsid w:val="007E3B71"/>
    <w:rsid w:val="007F13FA"/>
    <w:rsid w:val="007F3C98"/>
    <w:rsid w:val="008327F3"/>
    <w:rsid w:val="00847482"/>
    <w:rsid w:val="0085325E"/>
    <w:rsid w:val="00854AA4"/>
    <w:rsid w:val="00855383"/>
    <w:rsid w:val="00860A5E"/>
    <w:rsid w:val="00863C59"/>
    <w:rsid w:val="00864A2F"/>
    <w:rsid w:val="00865FBF"/>
    <w:rsid w:val="0086655B"/>
    <w:rsid w:val="0086741D"/>
    <w:rsid w:val="00871B17"/>
    <w:rsid w:val="0087375D"/>
    <w:rsid w:val="00875C49"/>
    <w:rsid w:val="0088066B"/>
    <w:rsid w:val="0088179B"/>
    <w:rsid w:val="008850D7"/>
    <w:rsid w:val="008942A4"/>
    <w:rsid w:val="008A338E"/>
    <w:rsid w:val="008B10AE"/>
    <w:rsid w:val="008B6E89"/>
    <w:rsid w:val="008C2CA9"/>
    <w:rsid w:val="008C49E8"/>
    <w:rsid w:val="008C53CE"/>
    <w:rsid w:val="008D4544"/>
    <w:rsid w:val="008D4944"/>
    <w:rsid w:val="008F1D80"/>
    <w:rsid w:val="008F249A"/>
    <w:rsid w:val="00910740"/>
    <w:rsid w:val="009210C8"/>
    <w:rsid w:val="00926DF5"/>
    <w:rsid w:val="009277B7"/>
    <w:rsid w:val="009362C2"/>
    <w:rsid w:val="0094272C"/>
    <w:rsid w:val="0095186F"/>
    <w:rsid w:val="009520F8"/>
    <w:rsid w:val="00955A38"/>
    <w:rsid w:val="00967EC4"/>
    <w:rsid w:val="00973989"/>
    <w:rsid w:val="009757AF"/>
    <w:rsid w:val="009847C6"/>
    <w:rsid w:val="00987943"/>
    <w:rsid w:val="00993314"/>
    <w:rsid w:val="00997836"/>
    <w:rsid w:val="009A2E24"/>
    <w:rsid w:val="009B255B"/>
    <w:rsid w:val="009B4AB4"/>
    <w:rsid w:val="009C79AE"/>
    <w:rsid w:val="009C7CAC"/>
    <w:rsid w:val="009D4F27"/>
    <w:rsid w:val="009F093C"/>
    <w:rsid w:val="009F161B"/>
    <w:rsid w:val="009F3815"/>
    <w:rsid w:val="009F522E"/>
    <w:rsid w:val="00A00440"/>
    <w:rsid w:val="00A062BC"/>
    <w:rsid w:val="00A16B25"/>
    <w:rsid w:val="00A35D32"/>
    <w:rsid w:val="00A376B9"/>
    <w:rsid w:val="00A37932"/>
    <w:rsid w:val="00A43A03"/>
    <w:rsid w:val="00A448D4"/>
    <w:rsid w:val="00A46BBB"/>
    <w:rsid w:val="00A61579"/>
    <w:rsid w:val="00A64F53"/>
    <w:rsid w:val="00A71BB8"/>
    <w:rsid w:val="00A75CAC"/>
    <w:rsid w:val="00A76282"/>
    <w:rsid w:val="00A823F8"/>
    <w:rsid w:val="00A92C15"/>
    <w:rsid w:val="00A93B01"/>
    <w:rsid w:val="00A957CE"/>
    <w:rsid w:val="00A9641E"/>
    <w:rsid w:val="00AA6B2B"/>
    <w:rsid w:val="00AB6A4C"/>
    <w:rsid w:val="00AC0AD3"/>
    <w:rsid w:val="00AC492D"/>
    <w:rsid w:val="00AC7797"/>
    <w:rsid w:val="00AC7AEE"/>
    <w:rsid w:val="00AD2E02"/>
    <w:rsid w:val="00AE5B61"/>
    <w:rsid w:val="00AE7F31"/>
    <w:rsid w:val="00AF259B"/>
    <w:rsid w:val="00B04B51"/>
    <w:rsid w:val="00B11F2E"/>
    <w:rsid w:val="00B17258"/>
    <w:rsid w:val="00B25E12"/>
    <w:rsid w:val="00B3671D"/>
    <w:rsid w:val="00B4505C"/>
    <w:rsid w:val="00B474CA"/>
    <w:rsid w:val="00B53886"/>
    <w:rsid w:val="00B53C11"/>
    <w:rsid w:val="00B542DF"/>
    <w:rsid w:val="00B55473"/>
    <w:rsid w:val="00B576FC"/>
    <w:rsid w:val="00B62591"/>
    <w:rsid w:val="00B6727F"/>
    <w:rsid w:val="00B72C09"/>
    <w:rsid w:val="00B73553"/>
    <w:rsid w:val="00B741AD"/>
    <w:rsid w:val="00B81616"/>
    <w:rsid w:val="00B82F07"/>
    <w:rsid w:val="00B877FD"/>
    <w:rsid w:val="00B903D0"/>
    <w:rsid w:val="00BA69A4"/>
    <w:rsid w:val="00BC5529"/>
    <w:rsid w:val="00BD0700"/>
    <w:rsid w:val="00BD3732"/>
    <w:rsid w:val="00BD3A08"/>
    <w:rsid w:val="00BD4723"/>
    <w:rsid w:val="00BE28F8"/>
    <w:rsid w:val="00BF0842"/>
    <w:rsid w:val="00BF651F"/>
    <w:rsid w:val="00C144AD"/>
    <w:rsid w:val="00C34A20"/>
    <w:rsid w:val="00C352C0"/>
    <w:rsid w:val="00C359F5"/>
    <w:rsid w:val="00C43733"/>
    <w:rsid w:val="00C44580"/>
    <w:rsid w:val="00C5610C"/>
    <w:rsid w:val="00C76976"/>
    <w:rsid w:val="00C82FAA"/>
    <w:rsid w:val="00C837A7"/>
    <w:rsid w:val="00C93FD8"/>
    <w:rsid w:val="00CA7D4B"/>
    <w:rsid w:val="00CB3B8C"/>
    <w:rsid w:val="00CC0520"/>
    <w:rsid w:val="00CC0DCC"/>
    <w:rsid w:val="00CC3443"/>
    <w:rsid w:val="00CD19B3"/>
    <w:rsid w:val="00CD52CB"/>
    <w:rsid w:val="00CE63F8"/>
    <w:rsid w:val="00CF58D5"/>
    <w:rsid w:val="00D01DDB"/>
    <w:rsid w:val="00D02C77"/>
    <w:rsid w:val="00D042FD"/>
    <w:rsid w:val="00D05751"/>
    <w:rsid w:val="00D12AD5"/>
    <w:rsid w:val="00D25630"/>
    <w:rsid w:val="00D316A1"/>
    <w:rsid w:val="00D32194"/>
    <w:rsid w:val="00D33D06"/>
    <w:rsid w:val="00D44BFD"/>
    <w:rsid w:val="00D558BE"/>
    <w:rsid w:val="00D62AAA"/>
    <w:rsid w:val="00D642F3"/>
    <w:rsid w:val="00D64663"/>
    <w:rsid w:val="00D6515D"/>
    <w:rsid w:val="00D65725"/>
    <w:rsid w:val="00D65A71"/>
    <w:rsid w:val="00D66EB3"/>
    <w:rsid w:val="00D7145E"/>
    <w:rsid w:val="00D83C26"/>
    <w:rsid w:val="00D9649B"/>
    <w:rsid w:val="00DB1560"/>
    <w:rsid w:val="00DB5A8B"/>
    <w:rsid w:val="00DC5622"/>
    <w:rsid w:val="00DE4ED5"/>
    <w:rsid w:val="00E013C6"/>
    <w:rsid w:val="00E06130"/>
    <w:rsid w:val="00E12CEB"/>
    <w:rsid w:val="00E16384"/>
    <w:rsid w:val="00E5432E"/>
    <w:rsid w:val="00E56163"/>
    <w:rsid w:val="00E572D6"/>
    <w:rsid w:val="00E76DEB"/>
    <w:rsid w:val="00E94E4B"/>
    <w:rsid w:val="00E95AC1"/>
    <w:rsid w:val="00E9673C"/>
    <w:rsid w:val="00EB26D8"/>
    <w:rsid w:val="00EC692A"/>
    <w:rsid w:val="00ED1DB2"/>
    <w:rsid w:val="00ED6B3C"/>
    <w:rsid w:val="00EE388F"/>
    <w:rsid w:val="00EE5B5A"/>
    <w:rsid w:val="00F06CD3"/>
    <w:rsid w:val="00F14435"/>
    <w:rsid w:val="00F152FB"/>
    <w:rsid w:val="00F172F7"/>
    <w:rsid w:val="00F25CD8"/>
    <w:rsid w:val="00F33827"/>
    <w:rsid w:val="00F36E85"/>
    <w:rsid w:val="00F55351"/>
    <w:rsid w:val="00F612BD"/>
    <w:rsid w:val="00F8261A"/>
    <w:rsid w:val="00F844EC"/>
    <w:rsid w:val="00F85C01"/>
    <w:rsid w:val="00FB0453"/>
    <w:rsid w:val="00FB21DD"/>
    <w:rsid w:val="00FB66BE"/>
    <w:rsid w:val="00FC0083"/>
    <w:rsid w:val="00FC65AD"/>
    <w:rsid w:val="00FD7748"/>
    <w:rsid w:val="00FE27CE"/>
    <w:rsid w:val="00FE7F09"/>
    <w:rsid w:val="00FF01C7"/>
    <w:rsid w:val="00FF4222"/>
  </w:rsids>
  <m:mathPr>
    <m:mathFont m:val="Cambria Math"/>
    <m:brkBin m:val="before"/>
    <m:brkBinSub m:val="--"/>
    <m:smallFrac m:val="off"/>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3559">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7D4B"/>
  </w:style>
  <w:style w:type="paragraph" w:styleId="berschrift1">
    <w:name w:val="heading 1"/>
    <w:basedOn w:val="Standard"/>
    <w:next w:val="Standard"/>
    <w:link w:val="berschrift1Zchn"/>
    <w:uiPriority w:val="9"/>
    <w:qFormat/>
    <w:rsid w:val="009B4AB4"/>
    <w:pPr>
      <w:spacing w:before="480" w:after="0"/>
      <w:contextualSpacing/>
      <w:outlineLvl w:val="0"/>
    </w:pPr>
    <w:rPr>
      <w:rFonts w:ascii="Verdana" w:eastAsiaTheme="majorEastAsia" w:hAnsi="Verdana" w:cstheme="majorBidi"/>
      <w:b/>
      <w:bCs/>
      <w:sz w:val="40"/>
      <w:szCs w:val="28"/>
    </w:rPr>
  </w:style>
  <w:style w:type="paragraph" w:styleId="berschrift2">
    <w:name w:val="heading 2"/>
    <w:basedOn w:val="Standard"/>
    <w:next w:val="Standard"/>
    <w:link w:val="berschrift2Zchn"/>
    <w:autoRedefine/>
    <w:uiPriority w:val="9"/>
    <w:unhideWhenUsed/>
    <w:qFormat/>
    <w:rsid w:val="008B6E89"/>
    <w:pPr>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semiHidden/>
    <w:unhideWhenUsed/>
    <w:qFormat/>
    <w:rsid w:val="00CA7D4B"/>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CA7D4B"/>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CA7D4B"/>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CA7D4B"/>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CA7D4B"/>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CA7D4B"/>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CA7D4B"/>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rsid w:val="00381C05"/>
  </w:style>
  <w:style w:type="character" w:customStyle="1" w:styleId="Bullets">
    <w:name w:val="Bullets"/>
    <w:rsid w:val="00381C05"/>
    <w:rPr>
      <w:rFonts w:ascii="StarSymbol" w:eastAsia="StarSymbol" w:hAnsi="StarSymbol" w:cs="StarSymbol"/>
      <w:sz w:val="18"/>
      <w:szCs w:val="18"/>
    </w:rPr>
  </w:style>
  <w:style w:type="character" w:styleId="Hyperlink">
    <w:name w:val="Hyperlink"/>
    <w:uiPriority w:val="99"/>
    <w:rsid w:val="00381C05"/>
    <w:rPr>
      <w:color w:val="000080"/>
      <w:u w:val="single"/>
    </w:rPr>
  </w:style>
  <w:style w:type="character" w:customStyle="1" w:styleId="EndnoteCharacters">
    <w:name w:val="Endnote Characters"/>
    <w:rsid w:val="00381C05"/>
  </w:style>
  <w:style w:type="paragraph" w:styleId="Textkrper">
    <w:name w:val="Body Text"/>
    <w:basedOn w:val="Standard"/>
    <w:semiHidden/>
    <w:rsid w:val="00381C05"/>
    <w:pPr>
      <w:spacing w:after="0"/>
    </w:pPr>
  </w:style>
  <w:style w:type="paragraph" w:customStyle="1" w:styleId="Heading">
    <w:name w:val="Heading"/>
    <w:basedOn w:val="Standard"/>
    <w:next w:val="Textkrper"/>
    <w:rsid w:val="00381C05"/>
    <w:pPr>
      <w:keepNext/>
      <w:spacing w:before="240" w:after="283"/>
    </w:pPr>
    <w:rPr>
      <w:rFonts w:ascii="Albany" w:eastAsia="HG Mincho Light J" w:hAnsi="Albany" w:cs="Arial Unicode MS"/>
      <w:sz w:val="28"/>
      <w:szCs w:val="28"/>
    </w:rPr>
  </w:style>
  <w:style w:type="paragraph" w:styleId="Liste">
    <w:name w:val="List"/>
    <w:basedOn w:val="Textkrper"/>
    <w:semiHidden/>
    <w:rsid w:val="00381C05"/>
  </w:style>
  <w:style w:type="paragraph" w:styleId="Kopfzeile">
    <w:name w:val="header"/>
    <w:basedOn w:val="Standard"/>
    <w:semiHidden/>
    <w:rsid w:val="00381C05"/>
    <w:pPr>
      <w:suppressLineNumbers/>
      <w:tabs>
        <w:tab w:val="center" w:pos="4904"/>
        <w:tab w:val="right" w:pos="9723"/>
      </w:tabs>
    </w:pPr>
  </w:style>
  <w:style w:type="paragraph" w:styleId="Fuzeile">
    <w:name w:val="footer"/>
    <w:basedOn w:val="Standard"/>
    <w:link w:val="FuzeileZchn"/>
    <w:uiPriority w:val="99"/>
    <w:rsid w:val="00381C05"/>
    <w:pPr>
      <w:suppressLineNumbers/>
      <w:tabs>
        <w:tab w:val="center" w:pos="4904"/>
        <w:tab w:val="right" w:pos="9723"/>
      </w:tabs>
    </w:pPr>
  </w:style>
  <w:style w:type="paragraph" w:customStyle="1" w:styleId="TableContents">
    <w:name w:val="Table Contents"/>
    <w:basedOn w:val="Textkrper"/>
    <w:rsid w:val="00381C05"/>
  </w:style>
  <w:style w:type="paragraph" w:customStyle="1" w:styleId="TableHeading">
    <w:name w:val="Table Heading"/>
    <w:basedOn w:val="TableContents"/>
    <w:rsid w:val="00381C05"/>
    <w:pPr>
      <w:suppressLineNumbers/>
      <w:jc w:val="center"/>
    </w:pPr>
    <w:rPr>
      <w:b/>
      <w:bCs/>
    </w:rPr>
  </w:style>
  <w:style w:type="paragraph" w:styleId="Beschriftung">
    <w:name w:val="caption"/>
    <w:basedOn w:val="Standard"/>
    <w:rsid w:val="00381C05"/>
    <w:pPr>
      <w:suppressLineNumbers/>
      <w:spacing w:before="120" w:after="120"/>
    </w:pPr>
    <w:rPr>
      <w:i/>
      <w:iCs/>
      <w:sz w:val="24"/>
      <w:szCs w:val="24"/>
    </w:rPr>
  </w:style>
  <w:style w:type="paragraph" w:styleId="Umschlagabsenderadresse">
    <w:name w:val="envelope return"/>
    <w:basedOn w:val="Standard"/>
    <w:semiHidden/>
    <w:rsid w:val="00381C05"/>
    <w:pPr>
      <w:spacing w:after="0"/>
    </w:pPr>
    <w:rPr>
      <w:i/>
    </w:rPr>
  </w:style>
  <w:style w:type="paragraph" w:customStyle="1" w:styleId="Index">
    <w:name w:val="Index"/>
    <w:basedOn w:val="Standard"/>
    <w:rsid w:val="00381C05"/>
    <w:pPr>
      <w:suppressLineNumbers/>
    </w:pPr>
  </w:style>
  <w:style w:type="paragraph" w:customStyle="1" w:styleId="HorizontalLine">
    <w:name w:val="Horizontal Line"/>
    <w:basedOn w:val="Standard"/>
    <w:next w:val="Textkrper"/>
    <w:rsid w:val="00381C05"/>
    <w:pPr>
      <w:pBdr>
        <w:bottom w:val="double" w:sz="1" w:space="0" w:color="808080"/>
      </w:pBdr>
      <w:spacing w:after="283"/>
    </w:pPr>
    <w:rPr>
      <w:sz w:val="12"/>
    </w:rPr>
  </w:style>
  <w:style w:type="character" w:customStyle="1" w:styleId="berschrift1Zchn">
    <w:name w:val="Überschrift 1 Zchn"/>
    <w:basedOn w:val="Absatz-Standardschriftart"/>
    <w:link w:val="berschrift1"/>
    <w:uiPriority w:val="9"/>
    <w:rsid w:val="009B4AB4"/>
    <w:rPr>
      <w:rFonts w:ascii="Verdana" w:eastAsiaTheme="majorEastAsia" w:hAnsi="Verdana" w:cstheme="majorBidi"/>
      <w:b/>
      <w:bCs/>
      <w:sz w:val="40"/>
      <w:szCs w:val="28"/>
    </w:rPr>
  </w:style>
  <w:style w:type="character" w:customStyle="1" w:styleId="berschrift2Zchn">
    <w:name w:val="Überschrift 2 Zchn"/>
    <w:basedOn w:val="Absatz-Standardschriftart"/>
    <w:link w:val="berschrift2"/>
    <w:uiPriority w:val="9"/>
    <w:rsid w:val="008B6E89"/>
    <w:rPr>
      <w:rFonts w:eastAsiaTheme="majorEastAsia" w:cstheme="majorBidi"/>
      <w:b/>
      <w:bCs/>
      <w:sz w:val="28"/>
      <w:szCs w:val="26"/>
    </w:rPr>
  </w:style>
  <w:style w:type="character" w:customStyle="1" w:styleId="berschrift3Zchn">
    <w:name w:val="Überschrift 3 Zchn"/>
    <w:basedOn w:val="Absatz-Standardschriftart"/>
    <w:link w:val="berschrift3"/>
    <w:uiPriority w:val="9"/>
    <w:rsid w:val="00CA7D4B"/>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CA7D4B"/>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CA7D4B"/>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CA7D4B"/>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CA7D4B"/>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CA7D4B"/>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CA7D4B"/>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CA7D4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CA7D4B"/>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CA7D4B"/>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CA7D4B"/>
    <w:rPr>
      <w:rFonts w:asciiTheme="majorHAnsi" w:eastAsiaTheme="majorEastAsia" w:hAnsiTheme="majorHAnsi" w:cstheme="majorBidi"/>
      <w:i/>
      <w:iCs/>
      <w:spacing w:val="13"/>
      <w:sz w:val="24"/>
      <w:szCs w:val="24"/>
    </w:rPr>
  </w:style>
  <w:style w:type="character" w:styleId="Fett">
    <w:name w:val="Strong"/>
    <w:uiPriority w:val="22"/>
    <w:qFormat/>
    <w:rsid w:val="00CA7D4B"/>
    <w:rPr>
      <w:b/>
      <w:bCs/>
    </w:rPr>
  </w:style>
  <w:style w:type="character" w:styleId="Hervorhebung">
    <w:name w:val="Emphasis"/>
    <w:uiPriority w:val="20"/>
    <w:qFormat/>
    <w:rsid w:val="00CA7D4B"/>
    <w:rPr>
      <w:b/>
      <w:bCs/>
      <w:i/>
      <w:iCs/>
      <w:spacing w:val="10"/>
      <w:bdr w:val="none" w:sz="0" w:space="0" w:color="auto"/>
      <w:shd w:val="clear" w:color="auto" w:fill="auto"/>
    </w:rPr>
  </w:style>
  <w:style w:type="paragraph" w:styleId="KeinLeerraum">
    <w:name w:val="No Spacing"/>
    <w:basedOn w:val="Standard"/>
    <w:link w:val="KeinLeerraumZchn"/>
    <w:uiPriority w:val="1"/>
    <w:qFormat/>
    <w:rsid w:val="00CA7D4B"/>
    <w:pPr>
      <w:spacing w:after="0" w:line="240" w:lineRule="auto"/>
    </w:pPr>
  </w:style>
  <w:style w:type="paragraph" w:styleId="Listenabsatz">
    <w:name w:val="List Paragraph"/>
    <w:basedOn w:val="Standard"/>
    <w:uiPriority w:val="34"/>
    <w:qFormat/>
    <w:rsid w:val="00CA7D4B"/>
    <w:pPr>
      <w:ind w:left="720"/>
      <w:contextualSpacing/>
    </w:pPr>
  </w:style>
  <w:style w:type="paragraph" w:styleId="Anfhrungszeichen">
    <w:name w:val="Quote"/>
    <w:basedOn w:val="Standard"/>
    <w:next w:val="Standard"/>
    <w:link w:val="AnfhrungszeichenZchn"/>
    <w:uiPriority w:val="29"/>
    <w:qFormat/>
    <w:rsid w:val="00CA7D4B"/>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CA7D4B"/>
    <w:rPr>
      <w:i/>
      <w:iCs/>
    </w:rPr>
  </w:style>
  <w:style w:type="paragraph" w:styleId="IntensivesAnfhrungszeichen">
    <w:name w:val="Intense Quote"/>
    <w:basedOn w:val="Standard"/>
    <w:next w:val="Standard"/>
    <w:link w:val="IntensivesAnfhrungszeichenZchn"/>
    <w:uiPriority w:val="30"/>
    <w:qFormat/>
    <w:rsid w:val="00CA7D4B"/>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CA7D4B"/>
    <w:rPr>
      <w:b/>
      <w:bCs/>
      <w:i/>
      <w:iCs/>
    </w:rPr>
  </w:style>
  <w:style w:type="character" w:styleId="SchwacheHervorhebung">
    <w:name w:val="Subtle Emphasis"/>
    <w:uiPriority w:val="19"/>
    <w:qFormat/>
    <w:rsid w:val="00CA7D4B"/>
    <w:rPr>
      <w:i/>
      <w:iCs/>
    </w:rPr>
  </w:style>
  <w:style w:type="character" w:styleId="IntensiveHervorhebung">
    <w:name w:val="Intense Emphasis"/>
    <w:uiPriority w:val="21"/>
    <w:qFormat/>
    <w:rsid w:val="00CA7D4B"/>
    <w:rPr>
      <w:b/>
      <w:bCs/>
    </w:rPr>
  </w:style>
  <w:style w:type="character" w:styleId="SchwacherVerweis">
    <w:name w:val="Subtle Reference"/>
    <w:uiPriority w:val="31"/>
    <w:qFormat/>
    <w:rsid w:val="00CA7D4B"/>
    <w:rPr>
      <w:smallCaps/>
    </w:rPr>
  </w:style>
  <w:style w:type="character" w:styleId="IntensiverVerweis">
    <w:name w:val="Intense Reference"/>
    <w:uiPriority w:val="32"/>
    <w:qFormat/>
    <w:rsid w:val="00CA7D4B"/>
    <w:rPr>
      <w:smallCaps/>
      <w:spacing w:val="5"/>
      <w:u w:val="single"/>
    </w:rPr>
  </w:style>
  <w:style w:type="character" w:styleId="Buchtitel">
    <w:name w:val="Book Title"/>
    <w:uiPriority w:val="33"/>
    <w:qFormat/>
    <w:rsid w:val="00CA7D4B"/>
    <w:rPr>
      <w:i/>
      <w:iCs/>
      <w:smallCaps/>
      <w:spacing w:val="5"/>
    </w:rPr>
  </w:style>
  <w:style w:type="paragraph" w:styleId="Inhaltsverzeichnisberschrift">
    <w:name w:val="TOC Heading"/>
    <w:basedOn w:val="berschrift1"/>
    <w:next w:val="Standard"/>
    <w:uiPriority w:val="39"/>
    <w:semiHidden/>
    <w:unhideWhenUsed/>
    <w:qFormat/>
    <w:rsid w:val="00CA7D4B"/>
    <w:pPr>
      <w:outlineLvl w:val="9"/>
    </w:pPr>
  </w:style>
  <w:style w:type="paragraph" w:styleId="Sprechblasentext">
    <w:name w:val="Balloon Text"/>
    <w:basedOn w:val="Standard"/>
    <w:link w:val="SprechblasentextZchn"/>
    <w:uiPriority w:val="99"/>
    <w:semiHidden/>
    <w:unhideWhenUsed/>
    <w:rsid w:val="00FF01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01C7"/>
    <w:rPr>
      <w:rFonts w:ascii="Tahoma" w:hAnsi="Tahoma" w:cs="Tahoma"/>
      <w:sz w:val="16"/>
      <w:szCs w:val="16"/>
    </w:rPr>
  </w:style>
  <w:style w:type="table" w:styleId="Tabellengitternetz">
    <w:name w:val="Table Grid"/>
    <w:basedOn w:val="NormaleTabelle"/>
    <w:uiPriority w:val="59"/>
    <w:rsid w:val="001402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4">
    <w:name w:val="Light Shading Accent 4"/>
    <w:basedOn w:val="NormaleTabelle"/>
    <w:uiPriority w:val="60"/>
    <w:rsid w:val="001402A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11">
    <w:name w:val="Light Shading - Accent 11"/>
    <w:basedOn w:val="NormaleTabelle"/>
    <w:uiPriority w:val="60"/>
    <w:rsid w:val="001402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Liste2-Akzent5">
    <w:name w:val="Medium List 2 Accent 5"/>
    <w:basedOn w:val="NormaleTabelle"/>
    <w:uiPriority w:val="66"/>
    <w:rsid w:val="001402A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KeinLeerraumZchn">
    <w:name w:val="Kein Leerraum Zchn"/>
    <w:basedOn w:val="Absatz-Standardschriftart"/>
    <w:link w:val="KeinLeerraum"/>
    <w:uiPriority w:val="1"/>
    <w:rsid w:val="00060FF2"/>
  </w:style>
  <w:style w:type="paragraph" w:styleId="Funotentext">
    <w:name w:val="footnote text"/>
    <w:basedOn w:val="Standard"/>
    <w:link w:val="FunotentextZchn"/>
    <w:uiPriority w:val="99"/>
    <w:semiHidden/>
    <w:unhideWhenUsed/>
    <w:rsid w:val="006434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43484"/>
    <w:rPr>
      <w:sz w:val="20"/>
      <w:szCs w:val="20"/>
    </w:rPr>
  </w:style>
  <w:style w:type="character" w:styleId="Funotenzeichen">
    <w:name w:val="footnote reference"/>
    <w:basedOn w:val="Absatz-Standardschriftart"/>
    <w:uiPriority w:val="99"/>
    <w:semiHidden/>
    <w:unhideWhenUsed/>
    <w:rsid w:val="00643484"/>
    <w:rPr>
      <w:vertAlign w:val="superscript"/>
    </w:rPr>
  </w:style>
  <w:style w:type="paragraph" w:styleId="Endnotentext">
    <w:name w:val="endnote text"/>
    <w:basedOn w:val="Standard"/>
    <w:link w:val="EndnotentextZchn"/>
    <w:uiPriority w:val="99"/>
    <w:semiHidden/>
    <w:unhideWhenUsed/>
    <w:rsid w:val="0064348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43484"/>
    <w:rPr>
      <w:sz w:val="20"/>
      <w:szCs w:val="20"/>
    </w:rPr>
  </w:style>
  <w:style w:type="character" w:styleId="Endnotenzeichen">
    <w:name w:val="endnote reference"/>
    <w:basedOn w:val="Absatz-Standardschriftart"/>
    <w:uiPriority w:val="99"/>
    <w:semiHidden/>
    <w:unhideWhenUsed/>
    <w:rsid w:val="00643484"/>
    <w:rPr>
      <w:vertAlign w:val="superscript"/>
    </w:rPr>
  </w:style>
  <w:style w:type="character" w:customStyle="1" w:styleId="FuzeileZchn">
    <w:name w:val="Fußzeile Zchn"/>
    <w:basedOn w:val="Absatz-Standardschriftart"/>
    <w:link w:val="Fuzeile"/>
    <w:uiPriority w:val="99"/>
    <w:rsid w:val="00B82F07"/>
  </w:style>
  <w:style w:type="paragraph" w:styleId="Verzeichnis1">
    <w:name w:val="toc 1"/>
    <w:basedOn w:val="Standard"/>
    <w:next w:val="Standard"/>
    <w:autoRedefine/>
    <w:uiPriority w:val="39"/>
    <w:unhideWhenUsed/>
    <w:rsid w:val="009B4AB4"/>
    <w:pPr>
      <w:spacing w:after="100"/>
    </w:pPr>
  </w:style>
  <w:style w:type="paragraph" w:styleId="Verzeichnis2">
    <w:name w:val="toc 2"/>
    <w:basedOn w:val="Standard"/>
    <w:next w:val="Standard"/>
    <w:autoRedefine/>
    <w:uiPriority w:val="39"/>
    <w:unhideWhenUsed/>
    <w:rsid w:val="00D25630"/>
    <w:pPr>
      <w:spacing w:after="100"/>
      <w:ind w:left="220"/>
    </w:pPr>
  </w:style>
  <w:style w:type="table" w:styleId="MittlereListe2-Akzent3">
    <w:name w:val="Medium List 2 Accent 3"/>
    <w:basedOn w:val="NormaleTabelle"/>
    <w:uiPriority w:val="66"/>
    <w:rsid w:val="002350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1">
    <w:name w:val="Medium List 21"/>
    <w:basedOn w:val="NormaleTabelle"/>
    <w:uiPriority w:val="66"/>
    <w:rsid w:val="002350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max.mustermann@example.com"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DE034-02E8-4673-A452-4778C5E0F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2798</Words>
  <Characters>17629</Characters>
  <Application>Microsoft Office Word</Application>
  <DocSecurity>0</DocSecurity>
  <Lines>146</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Erstellung einer Webanwendung zur Verwaltung von registrierten Domainnamen </vt:lpstr>
      <vt:lpstr>_x0008_</vt:lpstr>
    </vt:vector>
  </TitlesOfParts>
  <Company>Pflichtenheft</Company>
  <LinksUpToDate>false</LinksUpToDate>
  <CharactersWithSpaces>20387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einer Webanwendung zur Verwaltung von registrierten Domainnamen </dc:title>
  <dc:subject>Andreas Schipplock</dc:subject>
  <dc:creator> Version 1</dc:creator>
  <cp:keywords/>
  <cp:lastModifiedBy>Andreas Schipplock</cp:lastModifiedBy>
  <cp:revision>155</cp:revision>
  <cp:lastPrinted>2009-03-29T21:47:00Z</cp:lastPrinted>
  <dcterms:created xsi:type="dcterms:W3CDTF">2009-02-19T18:04:00Z</dcterms:created>
  <dcterms:modified xsi:type="dcterms:W3CDTF">2009-03-29T21:48:00Z</dcterms:modified>
</cp:coreProperties>
</file>